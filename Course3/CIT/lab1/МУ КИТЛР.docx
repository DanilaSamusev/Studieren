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9E4" w:rsidRPr="008149E4" w:rsidRDefault="008149E4" w:rsidP="00D644DC">
      <w:pPr>
        <w:jc w:val="center"/>
        <w:rPr>
          <w:sz w:val="32"/>
          <w:szCs w:val="32"/>
        </w:rPr>
      </w:pPr>
      <w:r w:rsidRPr="008149E4">
        <w:rPr>
          <w:sz w:val="32"/>
          <w:szCs w:val="32"/>
        </w:rPr>
        <w:t>ГОСУДАРСТВЕННОЕ УЧРЕЖДЕНИЕ</w:t>
      </w:r>
    </w:p>
    <w:p w:rsidR="008149E4" w:rsidRPr="008149E4" w:rsidRDefault="008149E4" w:rsidP="00D644DC">
      <w:pPr>
        <w:jc w:val="center"/>
        <w:rPr>
          <w:sz w:val="32"/>
          <w:szCs w:val="32"/>
        </w:rPr>
      </w:pPr>
      <w:r w:rsidRPr="008149E4">
        <w:rPr>
          <w:sz w:val="32"/>
          <w:szCs w:val="32"/>
        </w:rPr>
        <w:t>ВЫСШЕГО ПРОФЕССИОНАЛЬНОГО ОБРАЗОВАНИЯ</w:t>
      </w:r>
    </w:p>
    <w:p w:rsidR="008149E4" w:rsidRPr="008149E4" w:rsidRDefault="008149E4" w:rsidP="00D644DC">
      <w:pPr>
        <w:jc w:val="center"/>
        <w:rPr>
          <w:sz w:val="32"/>
          <w:szCs w:val="32"/>
        </w:rPr>
      </w:pPr>
      <w:r w:rsidRPr="008149E4">
        <w:rPr>
          <w:sz w:val="32"/>
          <w:szCs w:val="32"/>
        </w:rPr>
        <w:t>«БЕЛОРУССКО-РОССИЙСКИЙ УНИВЕРСИТЕТ»</w:t>
      </w:r>
    </w:p>
    <w:p w:rsidR="008149E4" w:rsidRPr="008149E4" w:rsidRDefault="008149E4" w:rsidP="00D644DC">
      <w:pPr>
        <w:jc w:val="center"/>
        <w:rPr>
          <w:b/>
          <w:sz w:val="32"/>
          <w:szCs w:val="32"/>
        </w:rPr>
      </w:pPr>
    </w:p>
    <w:p w:rsidR="008149E4" w:rsidRPr="008149E4" w:rsidRDefault="008149E4" w:rsidP="00D644DC">
      <w:pPr>
        <w:jc w:val="center"/>
        <w:rPr>
          <w:b/>
          <w:sz w:val="32"/>
          <w:szCs w:val="32"/>
        </w:rPr>
      </w:pPr>
    </w:p>
    <w:p w:rsidR="008149E4" w:rsidRPr="008149E4" w:rsidRDefault="008149E4" w:rsidP="00D644DC">
      <w:pPr>
        <w:jc w:val="center"/>
        <w:rPr>
          <w:sz w:val="32"/>
          <w:szCs w:val="32"/>
        </w:rPr>
      </w:pPr>
      <w:r w:rsidRPr="008149E4">
        <w:rPr>
          <w:sz w:val="32"/>
          <w:szCs w:val="32"/>
        </w:rPr>
        <w:t>Кафедра «</w:t>
      </w:r>
      <w:r>
        <w:rPr>
          <w:sz w:val="32"/>
          <w:szCs w:val="32"/>
        </w:rPr>
        <w:t>Автоматизированные системы управления</w:t>
      </w:r>
      <w:r w:rsidRPr="008149E4">
        <w:rPr>
          <w:sz w:val="32"/>
          <w:szCs w:val="32"/>
        </w:rPr>
        <w:t>»</w:t>
      </w:r>
    </w:p>
    <w:p w:rsidR="008149E4" w:rsidRPr="008149E4" w:rsidRDefault="008149E4" w:rsidP="00D644DC">
      <w:pPr>
        <w:jc w:val="center"/>
        <w:rPr>
          <w:b/>
        </w:rPr>
      </w:pPr>
    </w:p>
    <w:p w:rsidR="008149E4" w:rsidRPr="008149E4" w:rsidRDefault="008149E4" w:rsidP="00D644DC">
      <w:pPr>
        <w:jc w:val="center"/>
      </w:pPr>
    </w:p>
    <w:p w:rsidR="008149E4" w:rsidRPr="008149E4" w:rsidRDefault="008149E4" w:rsidP="00D644DC">
      <w:pPr>
        <w:jc w:val="center"/>
        <w:rPr>
          <w:b/>
        </w:rPr>
      </w:pPr>
    </w:p>
    <w:p w:rsidR="008149E4" w:rsidRPr="008149E4" w:rsidRDefault="008149E4" w:rsidP="00D644DC">
      <w:pPr>
        <w:jc w:val="center"/>
        <w:rPr>
          <w:b/>
        </w:rPr>
      </w:pPr>
    </w:p>
    <w:p w:rsidR="008149E4" w:rsidRPr="008149E4" w:rsidRDefault="008149E4" w:rsidP="00D644DC">
      <w:pPr>
        <w:jc w:val="center"/>
        <w:rPr>
          <w:b/>
        </w:rPr>
      </w:pPr>
    </w:p>
    <w:p w:rsidR="008149E4" w:rsidRPr="008149E4" w:rsidRDefault="008149E4" w:rsidP="00D644DC">
      <w:pPr>
        <w:jc w:val="center"/>
        <w:rPr>
          <w:b/>
        </w:rPr>
      </w:pPr>
    </w:p>
    <w:p w:rsidR="00D7776F" w:rsidRDefault="00D7776F" w:rsidP="00D644DC">
      <w:pPr>
        <w:jc w:val="center"/>
        <w:rPr>
          <w:b/>
          <w:sz w:val="40"/>
          <w:szCs w:val="40"/>
        </w:rPr>
      </w:pPr>
      <w:r>
        <w:rPr>
          <w:b/>
          <w:sz w:val="40"/>
          <w:szCs w:val="40"/>
        </w:rPr>
        <w:t xml:space="preserve">КОМПЬЮТЕРНЫЕ ИНФОРМАЦИОННЫЕ </w:t>
      </w:r>
    </w:p>
    <w:p w:rsidR="008149E4" w:rsidRPr="008149E4" w:rsidRDefault="00D7776F" w:rsidP="00D644DC">
      <w:pPr>
        <w:jc w:val="center"/>
        <w:rPr>
          <w:b/>
          <w:sz w:val="40"/>
          <w:szCs w:val="40"/>
        </w:rPr>
      </w:pPr>
      <w:r>
        <w:rPr>
          <w:b/>
          <w:sz w:val="40"/>
          <w:szCs w:val="40"/>
        </w:rPr>
        <w:t>ТЕХНОЛОГИИ</w:t>
      </w:r>
    </w:p>
    <w:p w:rsidR="008149E4" w:rsidRPr="008149E4" w:rsidRDefault="008149E4" w:rsidP="00D644DC">
      <w:pPr>
        <w:jc w:val="center"/>
      </w:pPr>
    </w:p>
    <w:p w:rsidR="008149E4" w:rsidRPr="008149E4" w:rsidRDefault="008149E4" w:rsidP="00D644DC">
      <w:pPr>
        <w:jc w:val="center"/>
        <w:rPr>
          <w:b/>
          <w:i/>
        </w:rPr>
      </w:pPr>
      <w:r w:rsidRPr="008149E4">
        <w:rPr>
          <w:b/>
          <w:i/>
        </w:rPr>
        <w:t xml:space="preserve">Методические рекомендации к </w:t>
      </w:r>
      <w:r w:rsidR="00C43E2D">
        <w:rPr>
          <w:b/>
          <w:i/>
        </w:rPr>
        <w:t>лабораторным работам</w:t>
      </w:r>
      <w:r w:rsidRPr="008149E4">
        <w:rPr>
          <w:b/>
          <w:i/>
        </w:rPr>
        <w:t xml:space="preserve">  студентов специальност</w:t>
      </w:r>
      <w:r w:rsidR="00D7776F">
        <w:rPr>
          <w:b/>
          <w:i/>
        </w:rPr>
        <w:t>и</w:t>
      </w:r>
      <w:r w:rsidR="00B23EC5">
        <w:rPr>
          <w:b/>
          <w:i/>
        </w:rPr>
        <w:t xml:space="preserve"> </w:t>
      </w:r>
      <w:r w:rsidR="00B23EC5" w:rsidRPr="00B23EC5">
        <w:rPr>
          <w:b/>
          <w:i/>
        </w:rPr>
        <w:t>1-</w:t>
      </w:r>
      <w:r w:rsidR="00D7776F">
        <w:rPr>
          <w:b/>
          <w:i/>
        </w:rPr>
        <w:t>53</w:t>
      </w:r>
      <w:r w:rsidR="00B23EC5" w:rsidRPr="00B23EC5">
        <w:rPr>
          <w:b/>
          <w:i/>
        </w:rPr>
        <w:t xml:space="preserve"> 01 </w:t>
      </w:r>
      <w:r w:rsidR="00D7776F">
        <w:rPr>
          <w:b/>
          <w:i/>
        </w:rPr>
        <w:t>02</w:t>
      </w:r>
      <w:r w:rsidR="00B23EC5" w:rsidRPr="00B23EC5">
        <w:rPr>
          <w:b/>
          <w:i/>
        </w:rPr>
        <w:t xml:space="preserve"> “</w:t>
      </w:r>
      <w:r w:rsidR="00D7776F">
        <w:rPr>
          <w:b/>
          <w:i/>
        </w:rPr>
        <w:t>Автоматизированные системы обработки информации</w:t>
      </w:r>
      <w:r w:rsidR="00B23EC5" w:rsidRPr="00B23EC5">
        <w:rPr>
          <w:b/>
          <w:i/>
        </w:rPr>
        <w:t>”</w:t>
      </w:r>
      <w:r w:rsidR="00D7776F">
        <w:rPr>
          <w:b/>
          <w:i/>
        </w:rPr>
        <w:t xml:space="preserve"> </w:t>
      </w:r>
      <w:r w:rsidR="00B23EC5">
        <w:rPr>
          <w:b/>
          <w:i/>
        </w:rPr>
        <w:t xml:space="preserve"> </w:t>
      </w:r>
      <w:r w:rsidRPr="008149E4">
        <w:rPr>
          <w:b/>
          <w:i/>
        </w:rPr>
        <w:t xml:space="preserve">дневной </w:t>
      </w:r>
      <w:r w:rsidR="00C43E2D">
        <w:rPr>
          <w:b/>
          <w:i/>
        </w:rPr>
        <w:t xml:space="preserve">и заочной </w:t>
      </w:r>
      <w:r w:rsidRPr="008149E4">
        <w:rPr>
          <w:b/>
          <w:i/>
        </w:rPr>
        <w:t xml:space="preserve">формы обучения </w:t>
      </w:r>
    </w:p>
    <w:p w:rsidR="00133296" w:rsidRDefault="00133296" w:rsidP="00D644DC">
      <w:pPr>
        <w:jc w:val="center"/>
        <w:rPr>
          <w:b/>
        </w:rPr>
      </w:pPr>
    </w:p>
    <w:p w:rsidR="008149E4" w:rsidRPr="008149E4" w:rsidRDefault="00390611" w:rsidP="00D644DC">
      <w:pPr>
        <w:jc w:val="center"/>
        <w:rPr>
          <w:b/>
        </w:rPr>
      </w:pPr>
      <w:r>
        <w:rPr>
          <w:b/>
        </w:rPr>
        <w:t>Часть 1</w:t>
      </w:r>
    </w:p>
    <w:p w:rsidR="008149E4" w:rsidRPr="008149E4" w:rsidRDefault="008149E4" w:rsidP="00D644DC">
      <w:pPr>
        <w:jc w:val="center"/>
        <w:rPr>
          <w:b/>
        </w:rP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Default="008149E4" w:rsidP="00D644DC">
      <w:pPr>
        <w:jc w:val="center"/>
      </w:pPr>
    </w:p>
    <w:p w:rsidR="008149E4" w:rsidRPr="008149E4" w:rsidRDefault="008149E4" w:rsidP="00D644DC">
      <w:pPr>
        <w:jc w:val="center"/>
        <w:rPr>
          <w:b/>
        </w:rPr>
      </w:pPr>
    </w:p>
    <w:p w:rsidR="008149E4" w:rsidRPr="008149E4" w:rsidRDefault="008149E4" w:rsidP="00D644DC">
      <w:pPr>
        <w:jc w:val="center"/>
        <w:rPr>
          <w:b/>
        </w:rPr>
      </w:pPr>
    </w:p>
    <w:p w:rsidR="008149E4" w:rsidRDefault="008149E4" w:rsidP="00D644DC">
      <w:pPr>
        <w:jc w:val="center"/>
        <w:rPr>
          <w:b/>
        </w:rPr>
      </w:pPr>
    </w:p>
    <w:p w:rsidR="00E64DCB" w:rsidRDefault="00E64DCB" w:rsidP="00D644DC">
      <w:pPr>
        <w:jc w:val="center"/>
        <w:rPr>
          <w:b/>
        </w:rPr>
      </w:pPr>
    </w:p>
    <w:p w:rsidR="00E64DCB" w:rsidRDefault="00E64DCB" w:rsidP="00D644DC">
      <w:pPr>
        <w:jc w:val="center"/>
        <w:rPr>
          <w:b/>
        </w:rPr>
      </w:pPr>
    </w:p>
    <w:p w:rsidR="00E64DCB" w:rsidRDefault="00E64DCB" w:rsidP="00D644DC">
      <w:pPr>
        <w:jc w:val="center"/>
        <w:rPr>
          <w:b/>
        </w:rPr>
      </w:pPr>
    </w:p>
    <w:p w:rsidR="00E64DCB" w:rsidRDefault="00E64DCB" w:rsidP="00D644DC">
      <w:pPr>
        <w:jc w:val="center"/>
        <w:rPr>
          <w:b/>
        </w:rPr>
      </w:pPr>
    </w:p>
    <w:p w:rsidR="008149E4" w:rsidRPr="008149E4" w:rsidRDefault="008149E4" w:rsidP="00D644DC">
      <w:pPr>
        <w:jc w:val="center"/>
        <w:rPr>
          <w:b/>
        </w:rPr>
      </w:pPr>
    </w:p>
    <w:p w:rsidR="008149E4" w:rsidRPr="008149E4" w:rsidRDefault="008149E4" w:rsidP="00D644DC">
      <w:pPr>
        <w:jc w:val="center"/>
        <w:rPr>
          <w:b/>
        </w:rPr>
      </w:pPr>
    </w:p>
    <w:p w:rsidR="008149E4" w:rsidRDefault="008149E4" w:rsidP="00D644DC">
      <w:pPr>
        <w:jc w:val="center"/>
      </w:pPr>
      <w:r w:rsidRPr="008149E4">
        <w:t>Могилев 201</w:t>
      </w:r>
      <w:r w:rsidR="00C43E2D">
        <w:t>8</w:t>
      </w:r>
    </w:p>
    <w:p w:rsidR="00D7776F" w:rsidRDefault="00D7776F">
      <w:pPr>
        <w:rPr>
          <w:rFonts w:eastAsia="Droid Sans Fallback" w:cs="FreeSans"/>
          <w:color w:val="00000A"/>
          <w:lang w:eastAsia="zh-CN" w:bidi="hi-IN"/>
        </w:rPr>
      </w:pPr>
      <w:r>
        <w:rPr>
          <w:rFonts w:eastAsia="Droid Sans Fallback" w:cs="FreeSans"/>
          <w:color w:val="00000A"/>
          <w:lang w:eastAsia="zh-CN" w:bidi="hi-IN"/>
        </w:rPr>
        <w:br w:type="page"/>
      </w:r>
    </w:p>
    <w:p w:rsidR="008149E4" w:rsidRPr="008149E4" w:rsidRDefault="008149E4" w:rsidP="00D644DC">
      <w:pPr>
        <w:widowControl w:val="0"/>
        <w:tabs>
          <w:tab w:val="left" w:pos="709"/>
          <w:tab w:val="center" w:pos="3969"/>
          <w:tab w:val="left" w:pos="7938"/>
        </w:tabs>
        <w:suppressAutoHyphens/>
        <w:ind w:firstLine="851"/>
        <w:rPr>
          <w:rFonts w:eastAsia="Droid Sans Fallback" w:cs="FreeSans"/>
          <w:color w:val="00000A"/>
          <w:lang w:eastAsia="zh-CN" w:bidi="hi-IN"/>
        </w:rPr>
      </w:pPr>
      <w:r w:rsidRPr="008149E4">
        <w:rPr>
          <w:rFonts w:eastAsia="Droid Sans Fallback" w:cs="FreeSans"/>
          <w:color w:val="00000A"/>
          <w:lang w:eastAsia="zh-CN" w:bidi="hi-IN"/>
        </w:rPr>
        <w:lastRenderedPageBreak/>
        <w:t xml:space="preserve">УДК </w:t>
      </w:r>
    </w:p>
    <w:p w:rsidR="008149E4" w:rsidRPr="008149E4" w:rsidRDefault="008149E4" w:rsidP="00D644DC">
      <w:pPr>
        <w:widowControl w:val="0"/>
        <w:tabs>
          <w:tab w:val="left" w:pos="709"/>
          <w:tab w:val="center" w:pos="3969"/>
          <w:tab w:val="left" w:pos="7938"/>
        </w:tabs>
        <w:suppressAutoHyphens/>
        <w:ind w:firstLine="851"/>
        <w:rPr>
          <w:rFonts w:eastAsia="Droid Sans Fallback" w:cs="FreeSans"/>
          <w:color w:val="00000A"/>
          <w:lang w:eastAsia="zh-CN" w:bidi="hi-IN"/>
        </w:rPr>
      </w:pPr>
      <w:r w:rsidRPr="008149E4">
        <w:rPr>
          <w:rFonts w:eastAsia="Droid Sans Fallback" w:cs="FreeSans"/>
          <w:color w:val="00000A"/>
          <w:lang w:eastAsia="zh-CN" w:bidi="hi-IN"/>
        </w:rPr>
        <w:t xml:space="preserve">ББК </w:t>
      </w:r>
    </w:p>
    <w:p w:rsidR="008149E4" w:rsidRPr="008149E4" w:rsidRDefault="008149E4" w:rsidP="00D644DC">
      <w:pPr>
        <w:widowControl w:val="0"/>
        <w:tabs>
          <w:tab w:val="left" w:pos="709"/>
          <w:tab w:val="center" w:pos="3969"/>
          <w:tab w:val="left" w:pos="7938"/>
        </w:tabs>
        <w:suppressAutoHyphens/>
        <w:ind w:firstLine="851"/>
        <w:rPr>
          <w:rFonts w:eastAsia="Droid Sans Fallback" w:cs="FreeSans"/>
          <w:color w:val="00000A"/>
          <w:lang w:eastAsia="zh-CN" w:bidi="hi-IN"/>
        </w:rPr>
      </w:pPr>
      <w:r w:rsidRPr="008149E4">
        <w:rPr>
          <w:rFonts w:eastAsia="Droid Sans Fallback" w:cs="FreeSans"/>
          <w:color w:val="00000A"/>
          <w:lang w:eastAsia="zh-CN" w:bidi="hi-IN"/>
        </w:rPr>
        <w:t xml:space="preserve">        И</w:t>
      </w:r>
    </w:p>
    <w:p w:rsidR="008149E4" w:rsidRPr="008149E4" w:rsidRDefault="008149E4" w:rsidP="00D644DC">
      <w:pPr>
        <w:widowControl w:val="0"/>
        <w:tabs>
          <w:tab w:val="left" w:pos="709"/>
          <w:tab w:val="center" w:pos="3969"/>
          <w:tab w:val="left" w:pos="7938"/>
        </w:tabs>
        <w:suppressAutoHyphens/>
        <w:ind w:firstLine="851"/>
        <w:jc w:val="center"/>
        <w:rPr>
          <w:rFonts w:eastAsia="Droid Sans Fallback" w:cs="FreeSans"/>
          <w:color w:val="00000A"/>
          <w:lang w:eastAsia="zh-CN" w:bidi="hi-IN"/>
        </w:rPr>
      </w:pPr>
      <w:r w:rsidRPr="008149E4">
        <w:rPr>
          <w:rFonts w:eastAsia="Droid Sans Fallback" w:cs="FreeSans"/>
          <w:color w:val="00000A"/>
          <w:lang w:eastAsia="zh-CN" w:bidi="hi-IN"/>
        </w:rPr>
        <w:t>Рекомендовано к изданию</w:t>
      </w:r>
    </w:p>
    <w:p w:rsidR="008149E4" w:rsidRPr="008149E4" w:rsidRDefault="008149E4" w:rsidP="00D644DC">
      <w:pPr>
        <w:widowControl w:val="0"/>
        <w:tabs>
          <w:tab w:val="left" w:pos="709"/>
          <w:tab w:val="center" w:pos="3969"/>
          <w:tab w:val="left" w:pos="7938"/>
        </w:tabs>
        <w:suppressAutoHyphens/>
        <w:ind w:firstLine="851"/>
        <w:jc w:val="center"/>
        <w:rPr>
          <w:rFonts w:eastAsia="Droid Sans Fallback" w:cs="FreeSans"/>
          <w:color w:val="00000A"/>
          <w:lang w:eastAsia="zh-CN" w:bidi="hi-IN"/>
        </w:rPr>
      </w:pPr>
      <w:r w:rsidRPr="008149E4">
        <w:rPr>
          <w:rFonts w:eastAsia="Droid Sans Fallback" w:cs="FreeSans"/>
          <w:color w:val="00000A"/>
          <w:lang w:eastAsia="zh-CN" w:bidi="hi-IN"/>
        </w:rPr>
        <w:t>учебно-методическим отделом</w:t>
      </w:r>
    </w:p>
    <w:p w:rsidR="008149E4" w:rsidRPr="008149E4" w:rsidRDefault="008149E4" w:rsidP="00D644DC">
      <w:pPr>
        <w:widowControl w:val="0"/>
        <w:tabs>
          <w:tab w:val="left" w:pos="709"/>
          <w:tab w:val="center" w:pos="3969"/>
          <w:tab w:val="left" w:pos="7938"/>
        </w:tabs>
        <w:suppressAutoHyphens/>
        <w:ind w:firstLine="851"/>
        <w:jc w:val="center"/>
        <w:rPr>
          <w:rFonts w:eastAsia="Droid Sans Fallback" w:cs="FreeSans"/>
          <w:color w:val="00000A"/>
          <w:lang w:eastAsia="zh-CN" w:bidi="hi-IN"/>
        </w:rPr>
      </w:pPr>
      <w:r w:rsidRPr="008149E4">
        <w:rPr>
          <w:rFonts w:eastAsia="Droid Sans Fallback" w:cs="FreeSans"/>
          <w:color w:val="00000A"/>
          <w:lang w:eastAsia="zh-CN" w:bidi="hi-IN"/>
        </w:rPr>
        <w:t>Белорусско- Российского университета</w:t>
      </w:r>
    </w:p>
    <w:p w:rsidR="008149E4" w:rsidRPr="008149E4" w:rsidRDefault="008149E4" w:rsidP="00D644DC">
      <w:pPr>
        <w:widowControl w:val="0"/>
        <w:tabs>
          <w:tab w:val="left" w:pos="709"/>
          <w:tab w:val="center" w:pos="3969"/>
          <w:tab w:val="left" w:pos="7938"/>
        </w:tabs>
        <w:suppressAutoHyphens/>
        <w:ind w:firstLine="851"/>
        <w:jc w:val="both"/>
        <w:rPr>
          <w:rFonts w:eastAsia="Droid Sans Fallback" w:cs="FreeSans"/>
          <w:color w:val="00000A"/>
          <w:lang w:eastAsia="zh-CN" w:bidi="hi-IN"/>
        </w:rPr>
      </w:pPr>
    </w:p>
    <w:p w:rsidR="008149E4" w:rsidRPr="00F60A5E" w:rsidRDefault="008149E4" w:rsidP="00D644DC">
      <w:pPr>
        <w:widowControl w:val="0"/>
        <w:tabs>
          <w:tab w:val="left" w:pos="709"/>
          <w:tab w:val="center" w:pos="3969"/>
          <w:tab w:val="left" w:pos="7938"/>
        </w:tabs>
        <w:suppressAutoHyphens/>
        <w:ind w:firstLine="851"/>
        <w:jc w:val="both"/>
        <w:rPr>
          <w:rFonts w:eastAsia="Droid Sans Fallback" w:cs="FreeSans"/>
          <w:lang w:eastAsia="zh-CN" w:bidi="hi-IN"/>
        </w:rPr>
      </w:pPr>
      <w:r w:rsidRPr="008149E4">
        <w:rPr>
          <w:rFonts w:eastAsia="Droid Sans Fallback" w:cs="FreeSans"/>
          <w:color w:val="00000A"/>
          <w:lang w:eastAsia="zh-CN" w:bidi="hi-IN"/>
        </w:rPr>
        <w:t>Одобрено кафедрой «</w:t>
      </w:r>
      <w:r w:rsidR="00D7776F">
        <w:rPr>
          <w:rFonts w:eastAsia="Droid Sans Fallback" w:cs="FreeSans"/>
          <w:color w:val="00000A"/>
          <w:lang w:eastAsia="zh-CN" w:bidi="hi-IN"/>
        </w:rPr>
        <w:t>Автоматизированные системы управления</w:t>
      </w:r>
      <w:r w:rsidRPr="008149E4">
        <w:rPr>
          <w:rFonts w:eastAsia="Droid Sans Fallback" w:cs="FreeSans"/>
          <w:color w:val="00000A"/>
          <w:lang w:eastAsia="zh-CN" w:bidi="hi-IN"/>
        </w:rPr>
        <w:t xml:space="preserve">»  </w:t>
      </w:r>
      <w:r w:rsidRPr="00F60A5E">
        <w:rPr>
          <w:rFonts w:eastAsia="Droid Sans Fallback" w:cs="FreeSans"/>
          <w:lang w:eastAsia="zh-CN" w:bidi="hi-IN"/>
        </w:rPr>
        <w:t xml:space="preserve">« </w:t>
      </w:r>
      <w:r w:rsidR="00F60A5E">
        <w:rPr>
          <w:rFonts w:eastAsia="Droid Sans Fallback" w:cs="FreeSans"/>
          <w:lang w:eastAsia="zh-CN" w:bidi="hi-IN"/>
        </w:rPr>
        <w:t>25</w:t>
      </w:r>
      <w:r w:rsidRPr="00F60A5E">
        <w:rPr>
          <w:rFonts w:eastAsia="Droid Sans Fallback" w:cs="FreeSans"/>
          <w:lang w:eastAsia="zh-CN" w:bidi="hi-IN"/>
        </w:rPr>
        <w:t xml:space="preserve"> » </w:t>
      </w:r>
      <w:r w:rsidR="00F60A5E">
        <w:rPr>
          <w:rFonts w:eastAsia="Droid Sans Fallback" w:cs="FreeSans"/>
          <w:lang w:eastAsia="zh-CN" w:bidi="hi-IN"/>
        </w:rPr>
        <w:t>мая</w:t>
      </w:r>
      <w:r w:rsidRPr="00F60A5E">
        <w:rPr>
          <w:rFonts w:eastAsia="Droid Sans Fallback" w:cs="FreeSans"/>
          <w:lang w:eastAsia="zh-CN" w:bidi="hi-IN"/>
        </w:rPr>
        <w:t xml:space="preserve"> 201</w:t>
      </w:r>
      <w:r w:rsidR="00E64DCB" w:rsidRPr="00F60A5E">
        <w:rPr>
          <w:rFonts w:eastAsia="Droid Sans Fallback" w:cs="FreeSans"/>
          <w:lang w:eastAsia="zh-CN" w:bidi="hi-IN"/>
        </w:rPr>
        <w:t>8</w:t>
      </w:r>
      <w:r w:rsidRPr="00F60A5E">
        <w:rPr>
          <w:rFonts w:eastAsia="Droid Sans Fallback" w:cs="FreeSans"/>
          <w:lang w:eastAsia="zh-CN" w:bidi="hi-IN"/>
        </w:rPr>
        <w:t xml:space="preserve">г., протокол № </w:t>
      </w:r>
      <w:r w:rsidR="00F60A5E">
        <w:rPr>
          <w:rFonts w:eastAsia="Droid Sans Fallback" w:cs="FreeSans"/>
          <w:lang w:eastAsia="zh-CN" w:bidi="hi-IN"/>
        </w:rPr>
        <w:t>13</w:t>
      </w:r>
    </w:p>
    <w:p w:rsidR="008149E4" w:rsidRPr="008149E4" w:rsidRDefault="008149E4" w:rsidP="00D644DC">
      <w:pPr>
        <w:widowControl w:val="0"/>
        <w:tabs>
          <w:tab w:val="left" w:pos="709"/>
          <w:tab w:val="center" w:pos="3969"/>
          <w:tab w:val="left" w:pos="7938"/>
        </w:tabs>
        <w:suppressAutoHyphens/>
        <w:ind w:firstLine="851"/>
        <w:jc w:val="both"/>
        <w:rPr>
          <w:rFonts w:eastAsia="Droid Sans Fallback" w:cs="FreeSans"/>
          <w:color w:val="00000A"/>
          <w:lang w:eastAsia="zh-CN" w:bidi="hi-IN"/>
        </w:rPr>
      </w:pPr>
    </w:p>
    <w:p w:rsidR="008149E4" w:rsidRDefault="008149E4" w:rsidP="00D644DC">
      <w:pPr>
        <w:widowControl w:val="0"/>
        <w:tabs>
          <w:tab w:val="left" w:pos="709"/>
          <w:tab w:val="center" w:pos="3969"/>
          <w:tab w:val="left" w:pos="7938"/>
        </w:tabs>
        <w:suppressAutoHyphens/>
        <w:ind w:firstLine="851"/>
        <w:jc w:val="both"/>
        <w:rPr>
          <w:rFonts w:eastAsia="Droid Sans Fallback" w:cs="FreeSans"/>
          <w:color w:val="00000A"/>
          <w:lang w:eastAsia="zh-CN" w:bidi="hi-IN"/>
        </w:rPr>
      </w:pPr>
      <w:r w:rsidRPr="008149E4">
        <w:rPr>
          <w:rFonts w:eastAsia="Droid Sans Fallback" w:cs="FreeSans"/>
          <w:color w:val="00000A"/>
          <w:lang w:eastAsia="zh-CN" w:bidi="hi-IN"/>
        </w:rPr>
        <w:t xml:space="preserve">Составители:  ст. преподаватель </w:t>
      </w:r>
      <w:r w:rsidR="00D7776F">
        <w:rPr>
          <w:rFonts w:eastAsia="Droid Sans Fallback" w:cs="FreeSans"/>
          <w:color w:val="00000A"/>
          <w:lang w:eastAsia="zh-CN" w:bidi="hi-IN"/>
        </w:rPr>
        <w:t>Т</w:t>
      </w:r>
      <w:r w:rsidRPr="008149E4">
        <w:rPr>
          <w:rFonts w:eastAsia="Droid Sans Fallback" w:cs="FreeSans"/>
          <w:color w:val="00000A"/>
          <w:lang w:eastAsia="zh-CN" w:bidi="hi-IN"/>
        </w:rPr>
        <w:t xml:space="preserve">. </w:t>
      </w:r>
      <w:r w:rsidR="00D7776F">
        <w:rPr>
          <w:rFonts w:eastAsia="Droid Sans Fallback" w:cs="FreeSans"/>
          <w:color w:val="00000A"/>
          <w:lang w:eastAsia="zh-CN" w:bidi="hi-IN"/>
        </w:rPr>
        <w:t>Л</w:t>
      </w:r>
      <w:r w:rsidRPr="008149E4">
        <w:rPr>
          <w:rFonts w:eastAsia="Droid Sans Fallback" w:cs="FreeSans"/>
          <w:color w:val="00000A"/>
          <w:lang w:eastAsia="zh-CN" w:bidi="hi-IN"/>
        </w:rPr>
        <w:t xml:space="preserve">. </w:t>
      </w:r>
      <w:r w:rsidR="00D7776F">
        <w:rPr>
          <w:rFonts w:eastAsia="Droid Sans Fallback" w:cs="FreeSans"/>
          <w:color w:val="00000A"/>
          <w:lang w:eastAsia="zh-CN" w:bidi="hi-IN"/>
        </w:rPr>
        <w:t>Шебан</w:t>
      </w:r>
    </w:p>
    <w:p w:rsidR="008149E4" w:rsidRDefault="008149E4" w:rsidP="00D644DC">
      <w:pPr>
        <w:widowControl w:val="0"/>
        <w:tabs>
          <w:tab w:val="left" w:pos="709"/>
          <w:tab w:val="center" w:pos="3969"/>
          <w:tab w:val="left" w:pos="7938"/>
        </w:tabs>
        <w:suppressAutoHyphens/>
        <w:ind w:firstLine="851"/>
        <w:jc w:val="both"/>
        <w:rPr>
          <w:rFonts w:eastAsia="Droid Sans Fallback" w:cs="FreeSans"/>
          <w:color w:val="00000A"/>
          <w:lang w:eastAsia="zh-CN" w:bidi="hi-IN"/>
        </w:rPr>
      </w:pPr>
      <w:r>
        <w:rPr>
          <w:rFonts w:eastAsia="Droid Sans Fallback" w:cs="FreeSans"/>
          <w:color w:val="00000A"/>
          <w:lang w:eastAsia="zh-CN" w:bidi="hi-IN"/>
        </w:rPr>
        <w:t xml:space="preserve">                          </w:t>
      </w:r>
    </w:p>
    <w:p w:rsidR="00C43E2D" w:rsidRPr="008149E4" w:rsidRDefault="00C43E2D" w:rsidP="00D644DC">
      <w:pPr>
        <w:widowControl w:val="0"/>
        <w:tabs>
          <w:tab w:val="left" w:pos="709"/>
          <w:tab w:val="center" w:pos="3969"/>
          <w:tab w:val="left" w:pos="7938"/>
        </w:tabs>
        <w:suppressAutoHyphens/>
        <w:ind w:firstLine="851"/>
        <w:jc w:val="both"/>
        <w:rPr>
          <w:rFonts w:eastAsia="Droid Sans Fallback" w:cs="FreeSans"/>
          <w:color w:val="00000A"/>
          <w:lang w:eastAsia="zh-CN" w:bidi="hi-IN"/>
        </w:rPr>
      </w:pPr>
    </w:p>
    <w:p w:rsidR="008149E4" w:rsidRPr="008149E4" w:rsidRDefault="008149E4" w:rsidP="00D644DC">
      <w:pPr>
        <w:widowControl w:val="0"/>
        <w:tabs>
          <w:tab w:val="left" w:pos="709"/>
          <w:tab w:val="center" w:pos="3969"/>
          <w:tab w:val="left" w:pos="7938"/>
        </w:tabs>
        <w:suppressAutoHyphens/>
        <w:ind w:firstLine="851"/>
        <w:jc w:val="both"/>
        <w:rPr>
          <w:rFonts w:eastAsia="Droid Sans Fallback" w:cs="FreeSans"/>
          <w:color w:val="00000A"/>
          <w:lang w:eastAsia="zh-CN" w:bidi="hi-IN"/>
        </w:rPr>
      </w:pPr>
      <w:r w:rsidRPr="008149E4">
        <w:rPr>
          <w:rFonts w:eastAsia="Droid Sans Fallback" w:cs="FreeSans"/>
          <w:color w:val="00000A"/>
          <w:lang w:eastAsia="zh-CN" w:bidi="hi-IN"/>
        </w:rPr>
        <w:t xml:space="preserve">Рецензент ст. преподаватель </w:t>
      </w:r>
    </w:p>
    <w:p w:rsidR="008149E4" w:rsidRPr="008149E4" w:rsidRDefault="008149E4" w:rsidP="00D644DC">
      <w:pPr>
        <w:widowControl w:val="0"/>
        <w:tabs>
          <w:tab w:val="left" w:pos="709"/>
          <w:tab w:val="center" w:pos="3969"/>
          <w:tab w:val="left" w:pos="7938"/>
        </w:tabs>
        <w:suppressAutoHyphens/>
        <w:ind w:firstLine="851"/>
        <w:jc w:val="both"/>
        <w:rPr>
          <w:rFonts w:eastAsia="Droid Sans Fallback" w:cs="FreeSans"/>
          <w:color w:val="00000A"/>
          <w:lang w:eastAsia="zh-CN" w:bidi="hi-IN"/>
        </w:rPr>
      </w:pPr>
    </w:p>
    <w:p w:rsidR="008149E4" w:rsidRPr="008149E4" w:rsidRDefault="008149E4" w:rsidP="00D7776F">
      <w:pPr>
        <w:jc w:val="both"/>
        <w:rPr>
          <w:rFonts w:eastAsia="Droid Sans Fallback" w:cs="FreeSans"/>
          <w:color w:val="00000A"/>
          <w:lang w:eastAsia="zh-CN" w:bidi="hi-IN"/>
        </w:rPr>
      </w:pPr>
      <w:r w:rsidRPr="008149E4">
        <w:rPr>
          <w:rFonts w:eastAsia="Droid Sans Fallback" w:cs="FreeSans"/>
          <w:color w:val="00000A"/>
          <w:lang w:eastAsia="zh-CN" w:bidi="hi-IN"/>
        </w:rPr>
        <w:t xml:space="preserve">Изложены </w:t>
      </w:r>
      <w:r>
        <w:rPr>
          <w:rFonts w:eastAsia="Droid Sans Fallback" w:cs="FreeSans"/>
          <w:color w:val="00000A"/>
          <w:lang w:eastAsia="zh-CN" w:bidi="hi-IN"/>
        </w:rPr>
        <w:t xml:space="preserve">рекомендации к выполнению </w:t>
      </w:r>
      <w:r w:rsidR="000D3978">
        <w:rPr>
          <w:rFonts w:eastAsia="Droid Sans Fallback" w:cs="FreeSans"/>
          <w:color w:val="00000A"/>
          <w:lang w:eastAsia="zh-CN" w:bidi="hi-IN"/>
        </w:rPr>
        <w:t>лабораторных работ</w:t>
      </w:r>
      <w:r w:rsidRPr="008149E4">
        <w:rPr>
          <w:rFonts w:eastAsia="Droid Sans Fallback" w:cs="FreeSans"/>
          <w:color w:val="00000A"/>
          <w:lang w:eastAsia="zh-CN" w:bidi="hi-IN"/>
        </w:rPr>
        <w:t xml:space="preserve"> по дисциплине «</w:t>
      </w:r>
      <w:r w:rsidR="00D7776F" w:rsidRPr="00D7776F">
        <w:rPr>
          <w:rFonts w:eastAsia="Droid Sans Fallback" w:cs="FreeSans"/>
          <w:color w:val="00000A"/>
          <w:lang w:eastAsia="zh-CN" w:bidi="hi-IN"/>
        </w:rPr>
        <w:t>Компьютерные информационные технологии</w:t>
      </w:r>
      <w:r w:rsidRPr="008149E4">
        <w:rPr>
          <w:rFonts w:eastAsia="Droid Sans Fallback" w:cs="FreeSans"/>
          <w:color w:val="00000A"/>
          <w:lang w:eastAsia="zh-CN" w:bidi="hi-IN"/>
        </w:rPr>
        <w:t>»</w:t>
      </w:r>
      <w:r>
        <w:rPr>
          <w:rFonts w:eastAsia="Droid Sans Fallback" w:cs="FreeSans"/>
          <w:color w:val="00000A"/>
          <w:lang w:eastAsia="zh-CN" w:bidi="hi-IN"/>
        </w:rPr>
        <w:t>.</w:t>
      </w:r>
    </w:p>
    <w:p w:rsidR="008149E4" w:rsidRPr="008149E4" w:rsidRDefault="008149E4" w:rsidP="00D644DC">
      <w:pPr>
        <w:widowControl w:val="0"/>
        <w:tabs>
          <w:tab w:val="left" w:pos="709"/>
          <w:tab w:val="center" w:pos="3969"/>
          <w:tab w:val="left" w:pos="7938"/>
        </w:tabs>
        <w:suppressAutoHyphens/>
        <w:ind w:firstLine="851"/>
        <w:jc w:val="both"/>
        <w:rPr>
          <w:rFonts w:eastAsia="Droid Sans Fallback" w:cs="FreeSans"/>
          <w:color w:val="00000A"/>
          <w:lang w:eastAsia="zh-CN" w:bidi="hi-IN"/>
        </w:rPr>
      </w:pPr>
    </w:p>
    <w:p w:rsidR="008149E4" w:rsidRPr="008149E4" w:rsidRDefault="008149E4" w:rsidP="00D644DC">
      <w:pPr>
        <w:widowControl w:val="0"/>
        <w:tabs>
          <w:tab w:val="left" w:pos="709"/>
          <w:tab w:val="center" w:pos="3969"/>
          <w:tab w:val="left" w:pos="7938"/>
        </w:tabs>
        <w:suppressAutoHyphens/>
        <w:ind w:firstLine="851"/>
        <w:jc w:val="center"/>
        <w:rPr>
          <w:rFonts w:eastAsia="Droid Sans Fallback" w:cs="FreeSans"/>
          <w:color w:val="00000A"/>
          <w:lang w:eastAsia="zh-CN" w:bidi="hi-IN"/>
        </w:rPr>
      </w:pPr>
      <w:r w:rsidRPr="008149E4">
        <w:rPr>
          <w:rFonts w:eastAsia="Droid Sans Fallback" w:cs="FreeSans"/>
          <w:color w:val="00000A"/>
          <w:lang w:eastAsia="zh-CN" w:bidi="hi-IN"/>
        </w:rPr>
        <w:t>Учебно-методическое издание</w:t>
      </w:r>
    </w:p>
    <w:p w:rsidR="008149E4" w:rsidRPr="008149E4" w:rsidRDefault="008149E4" w:rsidP="00D644DC">
      <w:pPr>
        <w:widowControl w:val="0"/>
        <w:tabs>
          <w:tab w:val="left" w:pos="709"/>
          <w:tab w:val="center" w:pos="3969"/>
          <w:tab w:val="left" w:pos="7938"/>
        </w:tabs>
        <w:suppressAutoHyphens/>
        <w:ind w:firstLine="851"/>
        <w:jc w:val="center"/>
        <w:rPr>
          <w:rFonts w:eastAsia="Droid Sans Fallback" w:cs="FreeSans"/>
          <w:color w:val="00000A"/>
          <w:lang w:eastAsia="zh-CN" w:bidi="hi-IN"/>
        </w:rPr>
      </w:pPr>
    </w:p>
    <w:p w:rsidR="00D7776F" w:rsidRPr="00D7776F" w:rsidRDefault="00D7776F" w:rsidP="00D7776F">
      <w:pPr>
        <w:widowControl w:val="0"/>
        <w:tabs>
          <w:tab w:val="left" w:pos="709"/>
          <w:tab w:val="center" w:pos="3969"/>
          <w:tab w:val="left" w:pos="7938"/>
        </w:tabs>
        <w:suppressAutoHyphens/>
        <w:ind w:firstLine="851"/>
        <w:jc w:val="both"/>
        <w:rPr>
          <w:rFonts w:eastAsia="Droid Sans Fallback" w:cs="FreeSans"/>
          <w:b/>
          <w:color w:val="00000A"/>
          <w:lang w:eastAsia="zh-CN" w:bidi="hi-IN"/>
        </w:rPr>
      </w:pPr>
      <w:r w:rsidRPr="00D7776F">
        <w:rPr>
          <w:rFonts w:eastAsia="Droid Sans Fallback" w:cs="FreeSans"/>
          <w:b/>
          <w:color w:val="00000A"/>
          <w:lang w:eastAsia="zh-CN" w:bidi="hi-IN"/>
        </w:rPr>
        <w:t>КОМПЬЮТЕРНЫЕ ИНФОРМАЦИОННЫЕ ТЕХНОЛОГИИ</w:t>
      </w:r>
    </w:p>
    <w:p w:rsidR="008149E4" w:rsidRPr="008149E4" w:rsidRDefault="008149E4" w:rsidP="00D644DC">
      <w:pPr>
        <w:widowControl w:val="0"/>
        <w:tabs>
          <w:tab w:val="left" w:pos="709"/>
          <w:tab w:val="center" w:pos="3969"/>
          <w:tab w:val="left" w:pos="7938"/>
        </w:tabs>
        <w:suppressAutoHyphens/>
        <w:ind w:firstLine="851"/>
        <w:jc w:val="both"/>
        <w:rPr>
          <w:rFonts w:eastAsia="Droid Sans Fallback" w:cs="FreeSans"/>
          <w:color w:val="00000A"/>
          <w:lang w:eastAsia="zh-CN" w:bidi="hi-IN"/>
        </w:rPr>
      </w:pPr>
    </w:p>
    <w:p w:rsidR="008149E4" w:rsidRPr="008149E4" w:rsidRDefault="008149E4" w:rsidP="00D644DC">
      <w:pPr>
        <w:widowControl w:val="0"/>
        <w:tabs>
          <w:tab w:val="left" w:pos="1418"/>
          <w:tab w:val="center" w:pos="3969"/>
          <w:tab w:val="left" w:pos="5670"/>
          <w:tab w:val="left" w:pos="7938"/>
        </w:tabs>
        <w:suppressAutoHyphens/>
        <w:spacing w:after="240"/>
        <w:ind w:firstLine="851"/>
        <w:jc w:val="both"/>
        <w:rPr>
          <w:rFonts w:eastAsia="Droid Sans Fallback" w:cs="FreeSans"/>
          <w:color w:val="00000A"/>
          <w:lang w:eastAsia="zh-CN" w:bidi="hi-IN"/>
        </w:rPr>
      </w:pPr>
      <w:r w:rsidRPr="008149E4">
        <w:rPr>
          <w:rFonts w:eastAsia="Droid Sans Fallback" w:cs="FreeSans"/>
          <w:color w:val="00000A"/>
          <w:lang w:eastAsia="zh-CN" w:bidi="hi-IN"/>
        </w:rPr>
        <w:tab/>
        <w:t>Ответственный за выпуск</w:t>
      </w:r>
      <w:r w:rsidRPr="008149E4">
        <w:rPr>
          <w:rFonts w:eastAsia="Droid Sans Fallback" w:cs="FreeSans"/>
          <w:color w:val="00000A"/>
          <w:lang w:eastAsia="zh-CN" w:bidi="hi-IN"/>
        </w:rPr>
        <w:tab/>
      </w:r>
      <w:r w:rsidR="000D3978">
        <w:rPr>
          <w:rFonts w:eastAsia="Droid Sans Fallback" w:cs="FreeSans"/>
          <w:color w:val="00000A"/>
          <w:lang w:eastAsia="zh-CN" w:bidi="hi-IN"/>
        </w:rPr>
        <w:t>А.И. Якимов</w:t>
      </w:r>
    </w:p>
    <w:p w:rsidR="008149E4" w:rsidRPr="008149E4" w:rsidRDefault="008149E4" w:rsidP="00D644DC">
      <w:pPr>
        <w:widowControl w:val="0"/>
        <w:tabs>
          <w:tab w:val="left" w:pos="1418"/>
          <w:tab w:val="center" w:pos="3969"/>
          <w:tab w:val="left" w:pos="5670"/>
          <w:tab w:val="left" w:pos="7938"/>
        </w:tabs>
        <w:suppressAutoHyphens/>
        <w:spacing w:after="240"/>
        <w:ind w:firstLine="851"/>
        <w:jc w:val="both"/>
        <w:rPr>
          <w:rFonts w:eastAsia="Droid Sans Fallback" w:cs="FreeSans"/>
          <w:color w:val="00000A"/>
          <w:lang w:eastAsia="zh-CN" w:bidi="hi-IN"/>
        </w:rPr>
      </w:pPr>
      <w:r w:rsidRPr="008149E4">
        <w:rPr>
          <w:rFonts w:eastAsia="Droid Sans Fallback" w:cs="FreeSans"/>
          <w:color w:val="00000A"/>
          <w:lang w:eastAsia="zh-CN" w:bidi="hi-IN"/>
        </w:rPr>
        <w:tab/>
        <w:t>Техн</w:t>
      </w:r>
      <w:r>
        <w:rPr>
          <w:rFonts w:eastAsia="Droid Sans Fallback" w:cs="FreeSans"/>
          <w:color w:val="00000A"/>
          <w:lang w:eastAsia="zh-CN" w:bidi="hi-IN"/>
        </w:rPr>
        <w:t>ический редактор</w:t>
      </w:r>
      <w:r>
        <w:rPr>
          <w:rFonts w:eastAsia="Droid Sans Fallback" w:cs="FreeSans"/>
          <w:color w:val="00000A"/>
          <w:lang w:eastAsia="zh-CN" w:bidi="hi-IN"/>
        </w:rPr>
        <w:tab/>
      </w:r>
    </w:p>
    <w:p w:rsidR="008149E4" w:rsidRPr="008149E4" w:rsidRDefault="008149E4" w:rsidP="00D644DC">
      <w:pPr>
        <w:widowControl w:val="0"/>
        <w:tabs>
          <w:tab w:val="left" w:pos="1418"/>
          <w:tab w:val="center" w:pos="3969"/>
          <w:tab w:val="left" w:pos="5670"/>
          <w:tab w:val="left" w:pos="7938"/>
        </w:tabs>
        <w:suppressAutoHyphens/>
        <w:spacing w:after="240"/>
        <w:ind w:firstLine="851"/>
        <w:jc w:val="both"/>
        <w:rPr>
          <w:rFonts w:eastAsia="Droid Sans Fallback" w:cs="FreeSans"/>
          <w:color w:val="00000A"/>
          <w:lang w:eastAsia="zh-CN" w:bidi="hi-IN"/>
        </w:rPr>
      </w:pPr>
      <w:r w:rsidRPr="008149E4">
        <w:rPr>
          <w:rFonts w:eastAsia="Droid Sans Fallback" w:cs="FreeSans"/>
          <w:color w:val="00000A"/>
          <w:lang w:eastAsia="zh-CN" w:bidi="hi-IN"/>
        </w:rPr>
        <w:tab/>
        <w:t>Компьютерная верстка</w:t>
      </w:r>
    </w:p>
    <w:p w:rsidR="008149E4" w:rsidRPr="008149E4" w:rsidRDefault="008149E4" w:rsidP="00D644DC">
      <w:pPr>
        <w:widowControl w:val="0"/>
        <w:tabs>
          <w:tab w:val="left" w:pos="1418"/>
          <w:tab w:val="center" w:pos="3969"/>
          <w:tab w:val="left" w:pos="5670"/>
          <w:tab w:val="left" w:pos="7938"/>
        </w:tabs>
        <w:suppressAutoHyphens/>
        <w:spacing w:after="240"/>
        <w:ind w:firstLine="851"/>
        <w:jc w:val="both"/>
        <w:rPr>
          <w:rFonts w:eastAsia="Droid Sans Fallback" w:cs="FreeSans"/>
          <w:color w:val="00000A"/>
          <w:sz w:val="24"/>
          <w:szCs w:val="24"/>
          <w:lang w:eastAsia="zh-CN" w:bidi="hi-IN"/>
        </w:rPr>
      </w:pPr>
    </w:p>
    <w:p w:rsidR="008149E4" w:rsidRPr="008149E4" w:rsidRDefault="008149E4" w:rsidP="00D644DC">
      <w:pPr>
        <w:widowControl w:val="0"/>
        <w:tabs>
          <w:tab w:val="left" w:pos="1418"/>
          <w:tab w:val="center" w:pos="3969"/>
          <w:tab w:val="left" w:pos="5670"/>
          <w:tab w:val="left" w:pos="7938"/>
        </w:tabs>
        <w:suppressAutoHyphens/>
        <w:spacing w:after="240"/>
        <w:contextualSpacing/>
        <w:jc w:val="right"/>
        <w:rPr>
          <w:rFonts w:eastAsia="Droid Sans Fallback" w:cs="FreeSans"/>
          <w:color w:val="00000A"/>
          <w:sz w:val="24"/>
          <w:szCs w:val="24"/>
          <w:lang w:eastAsia="zh-CN" w:bidi="hi-IN"/>
        </w:rPr>
      </w:pPr>
      <w:r w:rsidRPr="008149E4">
        <w:rPr>
          <w:rFonts w:eastAsia="Droid Sans Fallback" w:cs="FreeSans"/>
          <w:color w:val="00000A"/>
          <w:sz w:val="24"/>
          <w:szCs w:val="24"/>
          <w:lang w:eastAsia="zh-CN" w:bidi="hi-IN"/>
        </w:rPr>
        <w:t>Подписано в печать        . Формат 60</w:t>
      </w:r>
      <w:r w:rsidRPr="008149E4">
        <w:rPr>
          <w:rFonts w:eastAsia="Droid Sans Fallback"/>
          <w:color w:val="00000A"/>
          <w:sz w:val="24"/>
          <w:szCs w:val="24"/>
          <w:lang w:eastAsia="zh-CN" w:bidi="hi-IN"/>
        </w:rPr>
        <w:t>×</w:t>
      </w:r>
      <w:r w:rsidRPr="008149E4">
        <w:rPr>
          <w:rFonts w:eastAsia="Droid Sans Fallback" w:cs="FreeSans"/>
          <w:color w:val="00000A"/>
          <w:sz w:val="24"/>
          <w:szCs w:val="24"/>
          <w:lang w:eastAsia="zh-CN" w:bidi="hi-IN"/>
        </w:rPr>
        <w:t>84/16. Бумага офсетная. Гарнитура Таймс.</w:t>
      </w:r>
    </w:p>
    <w:p w:rsidR="008149E4" w:rsidRPr="008149E4" w:rsidRDefault="008149E4" w:rsidP="00D644DC">
      <w:pPr>
        <w:widowControl w:val="0"/>
        <w:tabs>
          <w:tab w:val="left" w:pos="1418"/>
          <w:tab w:val="center" w:pos="3969"/>
          <w:tab w:val="left" w:pos="5670"/>
          <w:tab w:val="left" w:pos="7938"/>
        </w:tabs>
        <w:suppressAutoHyphens/>
        <w:spacing w:after="240"/>
        <w:contextualSpacing/>
        <w:jc w:val="right"/>
        <w:rPr>
          <w:rFonts w:eastAsia="Droid Sans Fallback" w:cs="FreeSans"/>
          <w:color w:val="00000A"/>
          <w:sz w:val="24"/>
          <w:szCs w:val="24"/>
          <w:lang w:eastAsia="zh-CN" w:bidi="hi-IN"/>
        </w:rPr>
      </w:pPr>
      <w:r w:rsidRPr="008149E4">
        <w:rPr>
          <w:rFonts w:eastAsia="Droid Sans Fallback" w:cs="FreeSans"/>
          <w:color w:val="00000A"/>
          <w:sz w:val="24"/>
          <w:szCs w:val="24"/>
          <w:lang w:eastAsia="zh-CN" w:bidi="hi-IN"/>
        </w:rPr>
        <w:t xml:space="preserve">Печать трафаретная. Усл. печ. л.    . Уч.-изд. л.    . Тираж 115 экз. Заказ № </w:t>
      </w:r>
    </w:p>
    <w:p w:rsidR="008149E4" w:rsidRPr="008149E4" w:rsidRDefault="008149E4" w:rsidP="00D644DC">
      <w:pPr>
        <w:widowControl w:val="0"/>
        <w:tabs>
          <w:tab w:val="left" w:pos="1418"/>
          <w:tab w:val="center" w:pos="3969"/>
          <w:tab w:val="left" w:pos="5670"/>
          <w:tab w:val="left" w:pos="7938"/>
        </w:tabs>
        <w:suppressAutoHyphens/>
        <w:spacing w:after="240"/>
        <w:contextualSpacing/>
        <w:jc w:val="both"/>
        <w:rPr>
          <w:rFonts w:eastAsia="Droid Sans Fallback" w:cs="FreeSans"/>
          <w:color w:val="00000A"/>
          <w:sz w:val="24"/>
          <w:szCs w:val="24"/>
          <w:lang w:eastAsia="zh-CN" w:bidi="hi-IN"/>
        </w:rPr>
      </w:pPr>
    </w:p>
    <w:p w:rsidR="008149E4" w:rsidRPr="008149E4" w:rsidRDefault="008149E4" w:rsidP="00D644DC">
      <w:pPr>
        <w:widowControl w:val="0"/>
        <w:tabs>
          <w:tab w:val="left" w:pos="1418"/>
          <w:tab w:val="center" w:pos="3969"/>
          <w:tab w:val="left" w:pos="5670"/>
          <w:tab w:val="left" w:pos="7938"/>
        </w:tabs>
        <w:suppressAutoHyphens/>
        <w:spacing w:after="240"/>
        <w:ind w:firstLine="851"/>
        <w:contextualSpacing/>
        <w:jc w:val="center"/>
        <w:rPr>
          <w:rFonts w:eastAsia="Droid Sans Fallback" w:cs="FreeSans"/>
          <w:color w:val="00000A"/>
          <w:sz w:val="24"/>
          <w:szCs w:val="24"/>
          <w:lang w:eastAsia="zh-CN" w:bidi="hi-IN"/>
        </w:rPr>
      </w:pPr>
      <w:r w:rsidRPr="008149E4">
        <w:rPr>
          <w:rFonts w:eastAsia="Droid Sans Fallback" w:cs="FreeSans"/>
          <w:color w:val="00000A"/>
          <w:sz w:val="24"/>
          <w:szCs w:val="24"/>
          <w:lang w:eastAsia="zh-CN" w:bidi="hi-IN"/>
        </w:rPr>
        <w:t>Издатель и полиграфическое исполнение:</w:t>
      </w:r>
    </w:p>
    <w:p w:rsidR="008149E4" w:rsidRPr="008149E4" w:rsidRDefault="008149E4" w:rsidP="00D644DC">
      <w:pPr>
        <w:widowControl w:val="0"/>
        <w:tabs>
          <w:tab w:val="left" w:pos="1418"/>
          <w:tab w:val="center" w:pos="3969"/>
          <w:tab w:val="left" w:pos="5670"/>
          <w:tab w:val="left" w:pos="7938"/>
        </w:tabs>
        <w:suppressAutoHyphens/>
        <w:spacing w:after="240"/>
        <w:ind w:firstLine="851"/>
        <w:contextualSpacing/>
        <w:jc w:val="center"/>
        <w:rPr>
          <w:rFonts w:eastAsia="Droid Sans Fallback" w:cs="FreeSans"/>
          <w:color w:val="00000A"/>
          <w:sz w:val="24"/>
          <w:szCs w:val="24"/>
          <w:lang w:eastAsia="zh-CN" w:bidi="hi-IN"/>
        </w:rPr>
      </w:pPr>
      <w:r w:rsidRPr="008149E4">
        <w:rPr>
          <w:rFonts w:eastAsia="Droid Sans Fallback" w:cs="FreeSans"/>
          <w:color w:val="00000A"/>
          <w:sz w:val="24"/>
          <w:szCs w:val="24"/>
          <w:lang w:eastAsia="zh-CN" w:bidi="hi-IN"/>
        </w:rPr>
        <w:t>Государственное учреждение высшего профессионального образования</w:t>
      </w:r>
    </w:p>
    <w:p w:rsidR="008149E4" w:rsidRPr="008149E4" w:rsidRDefault="008149E4" w:rsidP="00D644DC">
      <w:pPr>
        <w:widowControl w:val="0"/>
        <w:tabs>
          <w:tab w:val="left" w:pos="709"/>
          <w:tab w:val="center" w:pos="3969"/>
          <w:tab w:val="left" w:pos="7938"/>
        </w:tabs>
        <w:suppressAutoHyphens/>
        <w:ind w:firstLine="851"/>
        <w:contextualSpacing/>
        <w:jc w:val="center"/>
        <w:rPr>
          <w:rFonts w:eastAsia="Droid Sans Fallback" w:cs="FreeSans"/>
          <w:color w:val="00000A"/>
          <w:sz w:val="24"/>
          <w:szCs w:val="24"/>
          <w:lang w:eastAsia="zh-CN" w:bidi="hi-IN"/>
        </w:rPr>
      </w:pPr>
      <w:r w:rsidRPr="008149E4">
        <w:rPr>
          <w:rFonts w:eastAsia="Droid Sans Fallback" w:cs="FreeSans"/>
          <w:color w:val="00000A"/>
          <w:sz w:val="24"/>
          <w:szCs w:val="24"/>
          <w:lang w:eastAsia="zh-CN" w:bidi="hi-IN"/>
        </w:rPr>
        <w:t>«Белорусско-Российский университет».</w:t>
      </w:r>
    </w:p>
    <w:p w:rsidR="008149E4" w:rsidRPr="008149E4" w:rsidRDefault="008149E4" w:rsidP="00D644DC">
      <w:pPr>
        <w:widowControl w:val="0"/>
        <w:tabs>
          <w:tab w:val="left" w:pos="709"/>
          <w:tab w:val="center" w:pos="3969"/>
          <w:tab w:val="left" w:pos="7938"/>
        </w:tabs>
        <w:suppressAutoHyphens/>
        <w:ind w:firstLine="851"/>
        <w:contextualSpacing/>
        <w:jc w:val="center"/>
        <w:rPr>
          <w:rFonts w:eastAsia="Droid Sans Fallback" w:cs="FreeSans"/>
          <w:color w:val="00000A"/>
          <w:sz w:val="24"/>
          <w:szCs w:val="24"/>
          <w:lang w:eastAsia="zh-CN" w:bidi="hi-IN"/>
        </w:rPr>
      </w:pPr>
      <w:r w:rsidRPr="008149E4">
        <w:rPr>
          <w:rFonts w:eastAsia="Droid Sans Fallback" w:cs="FreeSans"/>
          <w:color w:val="00000A"/>
          <w:sz w:val="24"/>
          <w:szCs w:val="24"/>
          <w:lang w:eastAsia="zh-CN" w:bidi="hi-IN"/>
        </w:rPr>
        <w:t>Свидетельство о государственной регистрации издателя,</w:t>
      </w:r>
    </w:p>
    <w:p w:rsidR="008149E4" w:rsidRPr="008149E4" w:rsidRDefault="008149E4" w:rsidP="00D644DC">
      <w:pPr>
        <w:widowControl w:val="0"/>
        <w:tabs>
          <w:tab w:val="left" w:pos="709"/>
          <w:tab w:val="center" w:pos="3969"/>
          <w:tab w:val="left" w:pos="7938"/>
        </w:tabs>
        <w:suppressAutoHyphens/>
        <w:ind w:firstLine="851"/>
        <w:contextualSpacing/>
        <w:jc w:val="center"/>
        <w:rPr>
          <w:rFonts w:eastAsia="Droid Sans Fallback" w:cs="FreeSans"/>
          <w:color w:val="00000A"/>
          <w:sz w:val="24"/>
          <w:szCs w:val="24"/>
          <w:lang w:eastAsia="zh-CN" w:bidi="hi-IN"/>
        </w:rPr>
      </w:pPr>
      <w:r w:rsidRPr="008149E4">
        <w:rPr>
          <w:rFonts w:eastAsia="Droid Sans Fallback" w:cs="FreeSans"/>
          <w:color w:val="00000A"/>
          <w:sz w:val="24"/>
          <w:szCs w:val="24"/>
          <w:lang w:eastAsia="zh-CN" w:bidi="hi-IN"/>
        </w:rPr>
        <w:t>изготовителя, распространителя печатных изданий</w:t>
      </w:r>
    </w:p>
    <w:p w:rsidR="008149E4" w:rsidRPr="008149E4" w:rsidRDefault="008149E4" w:rsidP="00D644DC">
      <w:pPr>
        <w:widowControl w:val="0"/>
        <w:tabs>
          <w:tab w:val="left" w:pos="709"/>
          <w:tab w:val="center" w:pos="3969"/>
          <w:tab w:val="left" w:pos="7938"/>
        </w:tabs>
        <w:suppressAutoHyphens/>
        <w:ind w:firstLine="851"/>
        <w:contextualSpacing/>
        <w:jc w:val="center"/>
        <w:rPr>
          <w:rFonts w:eastAsia="Droid Sans Fallback" w:cs="FreeSans"/>
          <w:color w:val="00000A"/>
          <w:sz w:val="24"/>
          <w:szCs w:val="24"/>
          <w:lang w:eastAsia="zh-CN" w:bidi="hi-IN"/>
        </w:rPr>
      </w:pPr>
      <w:r w:rsidRPr="008149E4">
        <w:rPr>
          <w:rFonts w:eastAsia="Droid Sans Fallback" w:cs="FreeSans"/>
          <w:color w:val="00000A"/>
          <w:sz w:val="24"/>
          <w:szCs w:val="24"/>
          <w:lang w:eastAsia="zh-CN" w:bidi="hi-IN"/>
        </w:rPr>
        <w:t>№ 1/156 от 24.01.2014.</w:t>
      </w:r>
    </w:p>
    <w:p w:rsidR="008149E4" w:rsidRPr="008149E4" w:rsidRDefault="008149E4" w:rsidP="00D644DC">
      <w:pPr>
        <w:widowControl w:val="0"/>
        <w:tabs>
          <w:tab w:val="left" w:pos="709"/>
          <w:tab w:val="center" w:pos="3969"/>
          <w:tab w:val="left" w:pos="7938"/>
        </w:tabs>
        <w:suppressAutoHyphens/>
        <w:ind w:firstLine="851"/>
        <w:contextualSpacing/>
        <w:jc w:val="center"/>
        <w:rPr>
          <w:rFonts w:eastAsia="Droid Sans Fallback" w:cs="FreeSans"/>
          <w:color w:val="00000A"/>
          <w:sz w:val="24"/>
          <w:szCs w:val="24"/>
          <w:lang w:eastAsia="zh-CN" w:bidi="hi-IN"/>
        </w:rPr>
      </w:pPr>
      <w:r w:rsidRPr="008149E4">
        <w:rPr>
          <w:rFonts w:eastAsia="Droid Sans Fallback" w:cs="FreeSans"/>
          <w:color w:val="00000A"/>
          <w:sz w:val="24"/>
          <w:szCs w:val="24"/>
          <w:lang w:eastAsia="zh-CN" w:bidi="hi-IN"/>
        </w:rPr>
        <w:t>Пр.Мира, 43, 212000, Могилев.</w:t>
      </w:r>
    </w:p>
    <w:p w:rsidR="008149E4" w:rsidRPr="008149E4" w:rsidRDefault="008149E4" w:rsidP="00D644DC">
      <w:pPr>
        <w:widowControl w:val="0"/>
        <w:tabs>
          <w:tab w:val="left" w:pos="709"/>
          <w:tab w:val="center" w:pos="3969"/>
          <w:tab w:val="left" w:pos="7938"/>
        </w:tabs>
        <w:suppressAutoHyphens/>
        <w:ind w:firstLine="851"/>
        <w:jc w:val="center"/>
        <w:rPr>
          <w:rFonts w:eastAsia="Droid Sans Fallback" w:cs="FreeSans"/>
          <w:color w:val="00000A"/>
          <w:sz w:val="24"/>
          <w:szCs w:val="24"/>
          <w:lang w:eastAsia="zh-CN" w:bidi="hi-IN"/>
        </w:rPr>
      </w:pPr>
    </w:p>
    <w:p w:rsidR="008149E4" w:rsidRPr="008149E4" w:rsidRDefault="008149E4" w:rsidP="00D644DC">
      <w:pPr>
        <w:widowControl w:val="0"/>
        <w:tabs>
          <w:tab w:val="left" w:pos="709"/>
          <w:tab w:val="center" w:pos="3969"/>
          <w:tab w:val="left" w:pos="7938"/>
        </w:tabs>
        <w:suppressAutoHyphens/>
        <w:ind w:firstLine="851"/>
        <w:jc w:val="right"/>
        <w:rPr>
          <w:rFonts w:eastAsia="Droid Sans Fallback" w:cs="FreeSans"/>
          <w:color w:val="00000A"/>
          <w:lang w:eastAsia="zh-CN" w:bidi="hi-IN"/>
        </w:rPr>
      </w:pPr>
      <w:r w:rsidRPr="008149E4">
        <w:rPr>
          <w:rFonts w:eastAsia="Droid Sans Fallback"/>
          <w:color w:val="00000A"/>
          <w:lang w:eastAsia="zh-CN" w:bidi="hi-IN"/>
        </w:rPr>
        <w:t>©</w:t>
      </w:r>
      <w:r w:rsidRPr="008149E4">
        <w:rPr>
          <w:rFonts w:eastAsia="Droid Sans Fallback" w:cs="FreeSans"/>
          <w:color w:val="00000A"/>
          <w:lang w:eastAsia="zh-CN" w:bidi="hi-IN"/>
        </w:rPr>
        <w:t xml:space="preserve"> ГУ ВПО «Белорусско-Российский</w:t>
      </w:r>
    </w:p>
    <w:p w:rsidR="008149E4" w:rsidRPr="008149E4" w:rsidRDefault="008149E4" w:rsidP="00D644DC">
      <w:pPr>
        <w:widowControl w:val="0"/>
        <w:tabs>
          <w:tab w:val="left" w:pos="709"/>
          <w:tab w:val="center" w:pos="3969"/>
          <w:tab w:val="left" w:pos="7938"/>
        </w:tabs>
        <w:suppressAutoHyphens/>
        <w:ind w:firstLine="851"/>
        <w:jc w:val="center"/>
        <w:rPr>
          <w:rFonts w:eastAsia="Droid Sans Fallback" w:cs="FreeSans"/>
          <w:b/>
          <w:bCs/>
          <w:color w:val="00000A"/>
          <w:lang w:eastAsia="zh-CN" w:bidi="hi-IN"/>
        </w:rPr>
      </w:pPr>
      <w:r w:rsidRPr="008149E4">
        <w:rPr>
          <w:rFonts w:eastAsia="Droid Sans Fallback" w:cs="FreeSans"/>
          <w:color w:val="00000A"/>
          <w:lang w:eastAsia="zh-CN" w:bidi="hi-IN"/>
        </w:rPr>
        <w:t xml:space="preserve">                                                   университет», 201</w:t>
      </w:r>
      <w:r w:rsidR="00A76ADB">
        <w:rPr>
          <w:rFonts w:eastAsia="Droid Sans Fallback" w:cs="FreeSans"/>
          <w:color w:val="00000A"/>
          <w:lang w:eastAsia="zh-CN" w:bidi="hi-IN"/>
        </w:rPr>
        <w:t>8</w:t>
      </w:r>
      <w:r w:rsidRPr="008149E4">
        <w:rPr>
          <w:rFonts w:eastAsia="Droid Sans Fallback" w:cs="FreeSans"/>
          <w:color w:val="00000A"/>
          <w:lang w:eastAsia="zh-CN" w:bidi="hi-IN"/>
        </w:rPr>
        <w:t xml:space="preserve">    </w:t>
      </w:r>
    </w:p>
    <w:p w:rsidR="008149E4" w:rsidRDefault="008149E4" w:rsidP="00D644DC">
      <w:pPr>
        <w:tabs>
          <w:tab w:val="center" w:pos="4536"/>
          <w:tab w:val="left" w:pos="7797"/>
        </w:tabs>
        <w:ind w:firstLine="851"/>
        <w:jc w:val="center"/>
      </w:pPr>
    </w:p>
    <w:p w:rsidR="008149E4" w:rsidRDefault="008149E4" w:rsidP="00D644DC">
      <w:pPr>
        <w:tabs>
          <w:tab w:val="center" w:pos="4536"/>
          <w:tab w:val="left" w:pos="7797"/>
        </w:tabs>
        <w:ind w:firstLine="851"/>
        <w:jc w:val="center"/>
      </w:pPr>
    </w:p>
    <w:p w:rsidR="00561219" w:rsidRDefault="00561219" w:rsidP="00D644DC">
      <w:pPr>
        <w:tabs>
          <w:tab w:val="center" w:pos="4536"/>
          <w:tab w:val="left" w:pos="7797"/>
        </w:tabs>
        <w:ind w:firstLine="851"/>
        <w:jc w:val="center"/>
      </w:pPr>
    </w:p>
    <w:p w:rsidR="00561219" w:rsidRDefault="00561219" w:rsidP="00D644DC">
      <w:pPr>
        <w:tabs>
          <w:tab w:val="center" w:pos="4536"/>
          <w:tab w:val="left" w:pos="7797"/>
        </w:tabs>
        <w:ind w:firstLine="851"/>
        <w:jc w:val="center"/>
      </w:pPr>
    </w:p>
    <w:p w:rsidR="00561219" w:rsidRDefault="00561219" w:rsidP="00D644DC">
      <w:pPr>
        <w:tabs>
          <w:tab w:val="center" w:pos="4536"/>
          <w:tab w:val="left" w:pos="7797"/>
        </w:tabs>
        <w:ind w:firstLine="851"/>
        <w:jc w:val="center"/>
      </w:pPr>
    </w:p>
    <w:p w:rsidR="00561219" w:rsidRDefault="00561219" w:rsidP="00D644DC">
      <w:pPr>
        <w:tabs>
          <w:tab w:val="center" w:pos="4536"/>
          <w:tab w:val="left" w:pos="7797"/>
        </w:tabs>
        <w:ind w:firstLine="851"/>
        <w:jc w:val="center"/>
      </w:pPr>
    </w:p>
    <w:p w:rsidR="008149E4" w:rsidRDefault="00243617" w:rsidP="00D644DC">
      <w:pPr>
        <w:tabs>
          <w:tab w:val="center" w:pos="4536"/>
          <w:tab w:val="left" w:pos="7797"/>
        </w:tabs>
        <w:ind w:firstLine="851"/>
        <w:jc w:val="center"/>
        <w:rPr>
          <w:b/>
          <w:sz w:val="32"/>
          <w:szCs w:val="32"/>
        </w:rPr>
      </w:pPr>
      <w:r w:rsidRPr="00243617">
        <w:rPr>
          <w:b/>
          <w:sz w:val="32"/>
          <w:szCs w:val="32"/>
        </w:rPr>
        <w:lastRenderedPageBreak/>
        <w:t>Содержание</w:t>
      </w:r>
    </w:p>
    <w:p w:rsidR="005D18D4" w:rsidRPr="00243617" w:rsidRDefault="005D18D4" w:rsidP="00D644DC">
      <w:pPr>
        <w:tabs>
          <w:tab w:val="center" w:pos="4536"/>
          <w:tab w:val="left" w:pos="7797"/>
        </w:tabs>
        <w:ind w:firstLine="851"/>
        <w:jc w:val="center"/>
        <w:rPr>
          <w:b/>
          <w:sz w:val="32"/>
          <w:szCs w:val="32"/>
        </w:rPr>
      </w:pPr>
    </w:p>
    <w:sdt>
      <w:sdtPr>
        <w:rPr>
          <w:rFonts w:ascii="Times New Roman" w:hAnsi="Times New Roman"/>
          <w:b w:val="0"/>
          <w:bCs w:val="0"/>
          <w:color w:val="auto"/>
          <w:sz w:val="24"/>
          <w:szCs w:val="24"/>
          <w:u w:color="000000"/>
          <w:lang w:val="en-US" w:eastAsia="ru-RU"/>
        </w:rPr>
        <w:id w:val="-1481375190"/>
        <w:docPartObj>
          <w:docPartGallery w:val="Table of Contents"/>
          <w:docPartUnique/>
        </w:docPartObj>
      </w:sdtPr>
      <w:sdtContent>
        <w:p w:rsidR="005D18D4" w:rsidRPr="005D18D4" w:rsidRDefault="00F60A5E" w:rsidP="005D18D4">
          <w:pPr>
            <w:pStyle w:val="af7"/>
            <w:spacing w:before="0"/>
            <w:rPr>
              <w:rFonts w:ascii="Times New Roman" w:hAnsi="Times New Roman"/>
              <w:b w:val="0"/>
              <w:bCs w:val="0"/>
              <w:color w:val="auto"/>
              <w:u w:color="000000"/>
              <w:lang w:eastAsia="ru-RU"/>
            </w:rPr>
          </w:pPr>
          <w:r w:rsidRPr="005D18D4">
            <w:rPr>
              <w:rFonts w:ascii="Times New Roman" w:hAnsi="Times New Roman"/>
              <w:b w:val="0"/>
              <w:bCs w:val="0"/>
              <w:color w:val="auto"/>
              <w:u w:color="000000"/>
              <w:lang w:eastAsia="ru-RU"/>
            </w:rPr>
            <w:t>Лабораторная работа 1  Форматирование документа  с использованием стилей</w:t>
          </w:r>
          <w:r w:rsidR="005D18D4" w:rsidRPr="005D18D4">
            <w:rPr>
              <w:rFonts w:ascii="Times New Roman" w:hAnsi="Times New Roman"/>
              <w:b w:val="0"/>
              <w:bCs w:val="0"/>
              <w:color w:val="auto"/>
              <w:u w:color="000000"/>
              <w:lang w:eastAsia="ru-RU"/>
            </w:rPr>
            <w:ptab w:relativeTo="margin" w:alignment="right" w:leader="dot"/>
          </w:r>
          <w:r w:rsidR="00744EC7">
            <w:rPr>
              <w:rFonts w:ascii="Times New Roman" w:hAnsi="Times New Roman"/>
              <w:b w:val="0"/>
              <w:bCs w:val="0"/>
              <w:color w:val="auto"/>
              <w:u w:color="000000"/>
              <w:lang w:eastAsia="ru-RU"/>
            </w:rPr>
            <w:t>4</w:t>
          </w:r>
        </w:p>
        <w:p w:rsidR="005D18D4" w:rsidRPr="005D18D4" w:rsidRDefault="00F60A5E">
          <w:pPr>
            <w:pStyle w:val="13"/>
            <w:rPr>
              <w:bCs/>
              <w:sz w:val="28"/>
              <w:szCs w:val="28"/>
              <w:lang w:val="ru-RU"/>
            </w:rPr>
          </w:pPr>
          <w:r w:rsidRPr="005D18D4">
            <w:rPr>
              <w:sz w:val="28"/>
              <w:szCs w:val="28"/>
              <w:lang w:val="ru-RU"/>
            </w:rPr>
            <w:t>Лабораторная работа 2 Форматирование документа  со сложной</w:t>
          </w:r>
          <w:r w:rsidRPr="005D18D4">
            <w:rPr>
              <w:bCs/>
              <w:sz w:val="28"/>
              <w:szCs w:val="28"/>
              <w:lang w:val="ru-RU"/>
            </w:rPr>
            <w:t xml:space="preserve"> структурой </w:t>
          </w:r>
          <w:r w:rsidR="005D18D4" w:rsidRPr="005D18D4">
            <w:rPr>
              <w:sz w:val="28"/>
              <w:szCs w:val="28"/>
            </w:rPr>
            <w:ptab w:relativeTo="margin" w:alignment="right" w:leader="dot"/>
          </w:r>
          <w:r w:rsidR="00CD193D">
            <w:rPr>
              <w:sz w:val="28"/>
              <w:szCs w:val="28"/>
              <w:lang w:val="ru-RU"/>
            </w:rPr>
            <w:t>6</w:t>
          </w:r>
        </w:p>
        <w:p w:rsidR="005D18D4" w:rsidRPr="005D18D4" w:rsidRDefault="00F60A5E">
          <w:pPr>
            <w:pStyle w:val="13"/>
            <w:rPr>
              <w:sz w:val="28"/>
              <w:szCs w:val="28"/>
              <w:lang w:val="ru-RU"/>
            </w:rPr>
          </w:pPr>
          <w:r w:rsidRPr="005D18D4">
            <w:rPr>
              <w:sz w:val="28"/>
              <w:szCs w:val="28"/>
              <w:lang w:val="ru-RU"/>
            </w:rPr>
            <w:t xml:space="preserve">Лабораторная работа 3 Разработка таблиц в </w:t>
          </w:r>
          <w:r w:rsidRPr="005D18D4">
            <w:rPr>
              <w:sz w:val="28"/>
              <w:szCs w:val="28"/>
            </w:rPr>
            <w:t>MS</w:t>
          </w:r>
          <w:r w:rsidRPr="005D18D4">
            <w:rPr>
              <w:sz w:val="28"/>
              <w:szCs w:val="28"/>
              <w:lang w:val="ru-RU"/>
            </w:rPr>
            <w:t xml:space="preserve"> </w:t>
          </w:r>
          <w:r w:rsidRPr="005D18D4">
            <w:rPr>
              <w:sz w:val="28"/>
              <w:szCs w:val="28"/>
            </w:rPr>
            <w:t>ACCESS</w:t>
          </w:r>
          <w:r w:rsidRPr="005D18D4">
            <w:rPr>
              <w:sz w:val="28"/>
              <w:szCs w:val="28"/>
              <w:lang w:val="ru-RU"/>
            </w:rPr>
            <w:t xml:space="preserve">  </w:t>
          </w:r>
          <w:r w:rsidR="005D18D4" w:rsidRPr="005D18D4">
            <w:rPr>
              <w:sz w:val="28"/>
              <w:szCs w:val="28"/>
            </w:rPr>
            <w:ptab w:relativeTo="margin" w:alignment="right" w:leader="dot"/>
          </w:r>
          <w:r w:rsidR="00CD193D">
            <w:rPr>
              <w:b/>
              <w:bCs/>
              <w:sz w:val="28"/>
              <w:szCs w:val="28"/>
              <w:lang w:val="ru-RU"/>
            </w:rPr>
            <w:t>9</w:t>
          </w:r>
        </w:p>
        <w:p w:rsidR="005D18D4" w:rsidRPr="005D18D4" w:rsidRDefault="00F60A5E">
          <w:pPr>
            <w:pStyle w:val="13"/>
            <w:rPr>
              <w:sz w:val="28"/>
              <w:szCs w:val="28"/>
              <w:lang w:val="ru-RU"/>
            </w:rPr>
          </w:pPr>
          <w:r w:rsidRPr="005D18D4">
            <w:rPr>
              <w:sz w:val="28"/>
              <w:szCs w:val="28"/>
              <w:lang w:val="ru-RU"/>
            </w:rPr>
            <w:t xml:space="preserve">Лабораторная работа 4 Создание запросов в </w:t>
          </w:r>
          <w:r w:rsidRPr="005D18D4">
            <w:rPr>
              <w:sz w:val="28"/>
              <w:szCs w:val="28"/>
            </w:rPr>
            <w:t>MS</w:t>
          </w:r>
          <w:r w:rsidRPr="005D18D4">
            <w:rPr>
              <w:sz w:val="28"/>
              <w:szCs w:val="28"/>
              <w:lang w:val="ru-RU"/>
            </w:rPr>
            <w:t xml:space="preserve"> </w:t>
          </w:r>
          <w:r w:rsidRPr="005D18D4">
            <w:rPr>
              <w:sz w:val="28"/>
              <w:szCs w:val="28"/>
            </w:rPr>
            <w:t>ACCESS</w:t>
          </w:r>
          <w:r w:rsidRPr="005D18D4">
            <w:rPr>
              <w:sz w:val="28"/>
              <w:szCs w:val="28"/>
              <w:lang w:val="ru-RU"/>
            </w:rPr>
            <w:t xml:space="preserve"> </w:t>
          </w:r>
          <w:r w:rsidR="005D18D4" w:rsidRPr="005D18D4">
            <w:rPr>
              <w:sz w:val="28"/>
              <w:szCs w:val="28"/>
            </w:rPr>
            <w:ptab w:relativeTo="margin" w:alignment="right" w:leader="dot"/>
          </w:r>
          <w:r w:rsidR="00CD193D" w:rsidRPr="00CD193D">
            <w:rPr>
              <w:bCs/>
              <w:sz w:val="28"/>
              <w:szCs w:val="28"/>
              <w:lang w:val="ru-RU"/>
            </w:rPr>
            <w:t>13</w:t>
          </w:r>
        </w:p>
        <w:p w:rsidR="005D18D4" w:rsidRPr="005D18D4" w:rsidRDefault="00F60A5E">
          <w:pPr>
            <w:pStyle w:val="13"/>
            <w:rPr>
              <w:sz w:val="28"/>
              <w:szCs w:val="28"/>
              <w:lang w:val="ru-RU"/>
            </w:rPr>
          </w:pPr>
          <w:r w:rsidRPr="005D18D4">
            <w:rPr>
              <w:sz w:val="28"/>
              <w:szCs w:val="28"/>
              <w:lang w:val="ru-RU"/>
            </w:rPr>
            <w:t xml:space="preserve">Лабораторная работа 5 Разработка форм  и  отчетов в   </w:t>
          </w:r>
          <w:r w:rsidRPr="005D18D4">
            <w:rPr>
              <w:sz w:val="28"/>
              <w:szCs w:val="28"/>
            </w:rPr>
            <w:t>MS</w:t>
          </w:r>
          <w:r w:rsidRPr="005D18D4">
            <w:rPr>
              <w:sz w:val="28"/>
              <w:szCs w:val="28"/>
              <w:lang w:val="ru-RU"/>
            </w:rPr>
            <w:t xml:space="preserve"> </w:t>
          </w:r>
          <w:r w:rsidRPr="005D18D4">
            <w:rPr>
              <w:sz w:val="28"/>
              <w:szCs w:val="28"/>
            </w:rPr>
            <w:t>Access</w:t>
          </w:r>
          <w:r w:rsidRPr="005D18D4">
            <w:rPr>
              <w:sz w:val="28"/>
              <w:szCs w:val="28"/>
              <w:lang w:val="ru-RU"/>
            </w:rPr>
            <w:t xml:space="preserve"> </w:t>
          </w:r>
          <w:r w:rsidR="005D18D4" w:rsidRPr="005D18D4">
            <w:rPr>
              <w:sz w:val="28"/>
              <w:szCs w:val="28"/>
            </w:rPr>
            <w:ptab w:relativeTo="margin" w:alignment="right" w:leader="dot"/>
          </w:r>
          <w:r w:rsidR="00CD193D" w:rsidRPr="00CD193D">
            <w:rPr>
              <w:bCs/>
              <w:sz w:val="28"/>
              <w:szCs w:val="28"/>
              <w:lang w:val="ru-RU"/>
            </w:rPr>
            <w:t>18</w:t>
          </w:r>
        </w:p>
        <w:p w:rsidR="005D18D4" w:rsidRPr="005D18D4" w:rsidRDefault="00F60A5E">
          <w:pPr>
            <w:pStyle w:val="13"/>
            <w:rPr>
              <w:sz w:val="28"/>
              <w:szCs w:val="28"/>
              <w:lang w:val="ru-RU"/>
            </w:rPr>
          </w:pPr>
          <w:r w:rsidRPr="005D18D4">
            <w:rPr>
              <w:sz w:val="28"/>
              <w:szCs w:val="28"/>
              <w:lang w:val="ru-RU"/>
            </w:rPr>
            <w:t xml:space="preserve">Лабораторная работа 6 Базы данных в </w:t>
          </w:r>
          <w:r w:rsidRPr="005D18D4">
            <w:rPr>
              <w:sz w:val="28"/>
              <w:szCs w:val="28"/>
            </w:rPr>
            <w:t>MS</w:t>
          </w:r>
          <w:r w:rsidRPr="005D18D4">
            <w:rPr>
              <w:sz w:val="28"/>
              <w:szCs w:val="28"/>
              <w:lang w:val="ru-RU"/>
            </w:rPr>
            <w:t xml:space="preserve"> </w:t>
          </w:r>
          <w:r w:rsidRPr="005D18D4">
            <w:rPr>
              <w:sz w:val="28"/>
              <w:szCs w:val="28"/>
            </w:rPr>
            <w:t>Excel</w:t>
          </w:r>
          <w:r w:rsidRPr="005D18D4">
            <w:rPr>
              <w:sz w:val="28"/>
              <w:szCs w:val="28"/>
              <w:lang w:val="ru-RU"/>
            </w:rPr>
            <w:t xml:space="preserve">. Фильтры </w:t>
          </w:r>
          <w:r w:rsidR="005D18D4" w:rsidRPr="005D18D4">
            <w:rPr>
              <w:sz w:val="28"/>
              <w:szCs w:val="28"/>
            </w:rPr>
            <w:ptab w:relativeTo="margin" w:alignment="right" w:leader="dot"/>
          </w:r>
          <w:r w:rsidR="00CD193D" w:rsidRPr="00CD193D">
            <w:rPr>
              <w:bCs/>
              <w:sz w:val="28"/>
              <w:szCs w:val="28"/>
              <w:lang w:val="ru-RU"/>
            </w:rPr>
            <w:t>20</w:t>
          </w:r>
        </w:p>
        <w:p w:rsidR="005D18D4" w:rsidRPr="005D18D4" w:rsidRDefault="00F60A5E">
          <w:pPr>
            <w:pStyle w:val="13"/>
            <w:rPr>
              <w:bCs/>
              <w:sz w:val="28"/>
              <w:szCs w:val="28"/>
              <w:lang w:val="ru-RU"/>
            </w:rPr>
          </w:pPr>
          <w:r w:rsidRPr="005D18D4">
            <w:rPr>
              <w:sz w:val="28"/>
              <w:szCs w:val="28"/>
              <w:lang w:val="ru-RU"/>
            </w:rPr>
            <w:t xml:space="preserve">Лабораторная работа 7 </w:t>
          </w:r>
          <w:r w:rsidRPr="005D18D4">
            <w:rPr>
              <w:bCs/>
              <w:sz w:val="28"/>
              <w:szCs w:val="28"/>
              <w:lang w:val="ru-RU"/>
            </w:rPr>
            <w:t>Консолидация данных. Сводные таблицы и сводные диаграммы</w:t>
          </w:r>
          <w:r w:rsidR="005D18D4" w:rsidRPr="005D18D4">
            <w:rPr>
              <w:sz w:val="28"/>
              <w:szCs w:val="28"/>
            </w:rPr>
            <w:ptab w:relativeTo="margin" w:alignment="right" w:leader="dot"/>
          </w:r>
          <w:r w:rsidR="00CD193D" w:rsidRPr="00CD193D">
            <w:rPr>
              <w:bCs/>
              <w:sz w:val="28"/>
              <w:szCs w:val="28"/>
              <w:lang w:val="ru-RU"/>
            </w:rPr>
            <w:t>23</w:t>
          </w:r>
        </w:p>
        <w:p w:rsidR="005D18D4" w:rsidRPr="005D18D4" w:rsidRDefault="00F60A5E">
          <w:pPr>
            <w:pStyle w:val="13"/>
            <w:rPr>
              <w:sz w:val="28"/>
              <w:szCs w:val="28"/>
              <w:lang w:val="ru-RU"/>
            </w:rPr>
          </w:pPr>
          <w:r w:rsidRPr="005D18D4">
            <w:rPr>
              <w:sz w:val="28"/>
              <w:szCs w:val="28"/>
              <w:lang w:val="ru-RU"/>
            </w:rPr>
            <w:t xml:space="preserve">Лабораторная работа 8 Ввод-вывод данных. Разработка  программы линейной структуры </w:t>
          </w:r>
          <w:r w:rsidR="005D18D4" w:rsidRPr="005D18D4">
            <w:rPr>
              <w:sz w:val="28"/>
              <w:szCs w:val="28"/>
            </w:rPr>
            <w:ptab w:relativeTo="margin" w:alignment="right" w:leader="dot"/>
          </w:r>
          <w:r w:rsidR="00CD193D">
            <w:rPr>
              <w:bCs/>
              <w:sz w:val="28"/>
              <w:szCs w:val="28"/>
              <w:lang w:val="ru-RU"/>
            </w:rPr>
            <w:t>24</w:t>
          </w:r>
        </w:p>
        <w:p w:rsidR="005D18D4" w:rsidRPr="005D18D4" w:rsidRDefault="00F60A5E">
          <w:pPr>
            <w:pStyle w:val="13"/>
            <w:rPr>
              <w:sz w:val="28"/>
              <w:szCs w:val="28"/>
              <w:lang w:val="ru-RU"/>
            </w:rPr>
          </w:pPr>
          <w:r w:rsidRPr="005D18D4">
            <w:rPr>
              <w:sz w:val="28"/>
              <w:szCs w:val="28"/>
              <w:lang w:val="ru-RU"/>
            </w:rPr>
            <w:t xml:space="preserve">Лабораторная работа 9 Разработка  программы разветвленной структуры </w:t>
          </w:r>
          <w:r w:rsidR="005D18D4" w:rsidRPr="005D18D4">
            <w:rPr>
              <w:sz w:val="28"/>
              <w:szCs w:val="28"/>
            </w:rPr>
            <w:ptab w:relativeTo="margin" w:alignment="right" w:leader="dot"/>
          </w:r>
          <w:r w:rsidR="00CD193D">
            <w:rPr>
              <w:bCs/>
              <w:sz w:val="28"/>
              <w:szCs w:val="28"/>
              <w:lang w:val="ru-RU"/>
            </w:rPr>
            <w:t>28</w:t>
          </w:r>
        </w:p>
        <w:p w:rsidR="005D18D4" w:rsidRPr="005D18D4" w:rsidRDefault="00F60A5E">
          <w:pPr>
            <w:pStyle w:val="13"/>
            <w:rPr>
              <w:sz w:val="28"/>
              <w:szCs w:val="28"/>
              <w:lang w:val="ru-RU"/>
            </w:rPr>
          </w:pPr>
          <w:r w:rsidRPr="005D18D4">
            <w:rPr>
              <w:sz w:val="28"/>
              <w:szCs w:val="28"/>
              <w:lang w:val="ru-RU"/>
            </w:rPr>
            <w:t xml:space="preserve">Лабораторная работа 10 Оператор цикла с параметром </w:t>
          </w:r>
          <w:r w:rsidRPr="005D18D4">
            <w:rPr>
              <w:sz w:val="28"/>
              <w:szCs w:val="28"/>
            </w:rPr>
            <w:t>For</w:t>
          </w:r>
          <w:r w:rsidRPr="005D18D4">
            <w:rPr>
              <w:sz w:val="28"/>
              <w:szCs w:val="28"/>
              <w:lang w:val="ru-RU"/>
            </w:rPr>
            <w:t>…</w:t>
          </w:r>
          <w:r w:rsidRPr="005D18D4">
            <w:rPr>
              <w:sz w:val="28"/>
              <w:szCs w:val="28"/>
            </w:rPr>
            <w:t>Next</w:t>
          </w:r>
          <w:r w:rsidRPr="005D18D4">
            <w:rPr>
              <w:sz w:val="28"/>
              <w:szCs w:val="28"/>
              <w:lang w:val="ru-RU"/>
            </w:rPr>
            <w:t xml:space="preserve">. Обработка массивов </w:t>
          </w:r>
          <w:r w:rsidR="005D18D4" w:rsidRPr="005D18D4">
            <w:rPr>
              <w:sz w:val="28"/>
              <w:szCs w:val="28"/>
            </w:rPr>
            <w:ptab w:relativeTo="margin" w:alignment="right" w:leader="dot"/>
          </w:r>
          <w:r w:rsidR="00CD193D">
            <w:rPr>
              <w:bCs/>
              <w:sz w:val="28"/>
              <w:szCs w:val="28"/>
              <w:lang w:val="ru-RU"/>
            </w:rPr>
            <w:t>31</w:t>
          </w:r>
        </w:p>
        <w:p w:rsidR="005D18D4" w:rsidRPr="005D18D4" w:rsidRDefault="00F60A5E">
          <w:pPr>
            <w:pStyle w:val="13"/>
            <w:rPr>
              <w:sz w:val="28"/>
              <w:szCs w:val="28"/>
              <w:lang w:val="ru-RU"/>
            </w:rPr>
          </w:pPr>
          <w:r w:rsidRPr="005D18D4">
            <w:rPr>
              <w:sz w:val="28"/>
              <w:szCs w:val="28"/>
              <w:lang w:val="ru-RU"/>
            </w:rPr>
            <w:t xml:space="preserve">Лабораторная работа 11 Разработка программ циклической структуры </w:t>
          </w:r>
          <w:r w:rsidR="005D18D4" w:rsidRPr="005D18D4">
            <w:rPr>
              <w:sz w:val="28"/>
              <w:szCs w:val="28"/>
            </w:rPr>
            <w:ptab w:relativeTo="margin" w:alignment="right" w:leader="dot"/>
          </w:r>
          <w:r w:rsidR="00CD193D">
            <w:rPr>
              <w:bCs/>
              <w:sz w:val="28"/>
              <w:szCs w:val="28"/>
              <w:lang w:val="ru-RU"/>
            </w:rPr>
            <w:t>34</w:t>
          </w:r>
        </w:p>
        <w:p w:rsidR="005D18D4" w:rsidRPr="005D18D4" w:rsidRDefault="00F60A5E">
          <w:pPr>
            <w:pStyle w:val="13"/>
            <w:rPr>
              <w:sz w:val="28"/>
              <w:szCs w:val="28"/>
              <w:lang w:val="ru-RU"/>
            </w:rPr>
          </w:pPr>
          <w:r w:rsidRPr="005D18D4">
            <w:rPr>
              <w:sz w:val="28"/>
              <w:szCs w:val="28"/>
              <w:lang w:val="ru-RU"/>
            </w:rPr>
            <w:t xml:space="preserve">Лабораторная работа 12 Обработка строковых данных </w:t>
          </w:r>
          <w:r w:rsidR="005D18D4" w:rsidRPr="005D18D4">
            <w:rPr>
              <w:sz w:val="28"/>
              <w:szCs w:val="28"/>
            </w:rPr>
            <w:ptab w:relativeTo="margin" w:alignment="right" w:leader="dot"/>
          </w:r>
          <w:r w:rsidR="00CD193D">
            <w:rPr>
              <w:bCs/>
              <w:sz w:val="28"/>
              <w:szCs w:val="28"/>
              <w:lang w:val="ru-RU"/>
            </w:rPr>
            <w:t>37</w:t>
          </w:r>
        </w:p>
        <w:p w:rsidR="005D18D4" w:rsidRPr="005D18D4" w:rsidRDefault="00F60A5E">
          <w:pPr>
            <w:pStyle w:val="13"/>
            <w:rPr>
              <w:bCs/>
              <w:sz w:val="28"/>
              <w:szCs w:val="28"/>
              <w:lang w:val="ru-RU"/>
            </w:rPr>
          </w:pPr>
          <w:r w:rsidRPr="005D18D4">
            <w:rPr>
              <w:sz w:val="28"/>
              <w:szCs w:val="28"/>
              <w:lang w:val="ru-RU"/>
            </w:rPr>
            <w:t xml:space="preserve">Лабораторная работа 13 </w:t>
          </w:r>
          <w:r w:rsidRPr="005D18D4">
            <w:rPr>
              <w:bCs/>
              <w:sz w:val="28"/>
              <w:szCs w:val="28"/>
              <w:lang w:val="ru-RU"/>
            </w:rPr>
            <w:t>Разработка программ с использованием подпрограмм и функций</w:t>
          </w:r>
          <w:r w:rsidR="005D18D4" w:rsidRPr="005D18D4">
            <w:rPr>
              <w:sz w:val="28"/>
              <w:szCs w:val="28"/>
            </w:rPr>
            <w:ptab w:relativeTo="margin" w:alignment="right" w:leader="dot"/>
          </w:r>
          <w:r w:rsidR="00CD193D">
            <w:rPr>
              <w:bCs/>
              <w:sz w:val="28"/>
              <w:szCs w:val="28"/>
              <w:lang w:val="ru-RU"/>
            </w:rPr>
            <w:t>40</w:t>
          </w:r>
        </w:p>
        <w:p w:rsidR="005D18D4" w:rsidRPr="005D18D4" w:rsidRDefault="00F60A5E">
          <w:pPr>
            <w:pStyle w:val="13"/>
            <w:rPr>
              <w:sz w:val="28"/>
              <w:szCs w:val="28"/>
              <w:lang w:val="ru-RU"/>
            </w:rPr>
          </w:pPr>
          <w:r w:rsidRPr="005D18D4">
            <w:rPr>
              <w:sz w:val="28"/>
              <w:szCs w:val="28"/>
              <w:lang w:val="ru-RU"/>
            </w:rPr>
            <w:t>Лабораторная работа 14 Разработка пользовательских форм</w:t>
          </w:r>
          <w:r w:rsidR="005D18D4" w:rsidRPr="005D18D4">
            <w:rPr>
              <w:sz w:val="28"/>
              <w:szCs w:val="28"/>
            </w:rPr>
            <w:ptab w:relativeTo="margin" w:alignment="right" w:leader="dot"/>
          </w:r>
          <w:r w:rsidR="00CD193D">
            <w:rPr>
              <w:bCs/>
              <w:sz w:val="28"/>
              <w:szCs w:val="28"/>
              <w:lang w:val="ru-RU"/>
            </w:rPr>
            <w:t>43</w:t>
          </w:r>
        </w:p>
        <w:p w:rsidR="00F60A5E" w:rsidRPr="005D18D4" w:rsidRDefault="00F60A5E">
          <w:pPr>
            <w:pStyle w:val="13"/>
            <w:rPr>
              <w:sz w:val="28"/>
              <w:szCs w:val="28"/>
              <w:lang w:val="ru-RU"/>
            </w:rPr>
          </w:pPr>
          <w:r w:rsidRPr="005D18D4">
            <w:rPr>
              <w:sz w:val="28"/>
              <w:szCs w:val="28"/>
              <w:lang w:val="ru-RU"/>
            </w:rPr>
            <w:t xml:space="preserve">Лабораторная работа 15 Разработка программ для работы с текстовыми данными </w:t>
          </w:r>
          <w:r w:rsidRPr="005D18D4">
            <w:rPr>
              <w:sz w:val="28"/>
              <w:szCs w:val="28"/>
            </w:rPr>
            <w:ptab w:relativeTo="margin" w:alignment="right" w:leader="dot"/>
          </w:r>
          <w:r w:rsidR="00CD193D">
            <w:rPr>
              <w:bCs/>
              <w:sz w:val="28"/>
              <w:szCs w:val="28"/>
              <w:lang w:val="ru-RU"/>
            </w:rPr>
            <w:t>44</w:t>
          </w:r>
        </w:p>
        <w:p w:rsidR="00F60A5E" w:rsidRPr="005D18D4" w:rsidRDefault="005D18D4" w:rsidP="005D18D4">
          <w:pPr>
            <w:pStyle w:val="31"/>
            <w:ind w:left="0"/>
            <w:rPr>
              <w:sz w:val="28"/>
              <w:szCs w:val="28"/>
              <w:lang w:val="ru-RU"/>
            </w:rPr>
          </w:pPr>
          <w:r w:rsidRPr="005D18D4">
            <w:rPr>
              <w:sz w:val="28"/>
              <w:szCs w:val="28"/>
              <w:lang w:val="ru-RU"/>
            </w:rPr>
            <w:t>Список литературы</w:t>
          </w:r>
          <w:r w:rsidR="00537AC2" w:rsidRPr="005D18D4">
            <w:rPr>
              <w:sz w:val="28"/>
              <w:szCs w:val="28"/>
            </w:rPr>
            <w:ptab w:relativeTo="margin" w:alignment="right" w:leader="dot"/>
          </w:r>
          <w:r w:rsidR="00CD193D" w:rsidRPr="00CD193D">
            <w:rPr>
              <w:bCs/>
              <w:sz w:val="28"/>
              <w:szCs w:val="28"/>
              <w:lang w:val="ru-RU"/>
            </w:rPr>
            <w:t>48</w:t>
          </w:r>
        </w:p>
      </w:sdtContent>
    </w:sdt>
    <w:p w:rsidR="008149E4" w:rsidRDefault="008149E4" w:rsidP="00D644DC">
      <w:pPr>
        <w:tabs>
          <w:tab w:val="center" w:pos="4536"/>
          <w:tab w:val="left" w:pos="7797"/>
        </w:tabs>
        <w:ind w:firstLine="851"/>
        <w:jc w:val="center"/>
      </w:pPr>
    </w:p>
    <w:p w:rsidR="008149E4" w:rsidRDefault="008149E4"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243617" w:rsidRDefault="00243617" w:rsidP="00D644DC">
      <w:pPr>
        <w:tabs>
          <w:tab w:val="center" w:pos="4536"/>
          <w:tab w:val="left" w:pos="7797"/>
        </w:tabs>
        <w:ind w:firstLine="851"/>
        <w:jc w:val="center"/>
      </w:pPr>
    </w:p>
    <w:p w:rsidR="00F60A5E" w:rsidRDefault="00F60A5E">
      <w:pPr>
        <w:rPr>
          <w:b/>
          <w:sz w:val="32"/>
          <w:szCs w:val="32"/>
        </w:rPr>
      </w:pPr>
      <w:bookmarkStart w:id="0" w:name="_Toc505790024"/>
      <w:bookmarkStart w:id="1" w:name="_Toc511811851"/>
      <w:bookmarkStart w:id="2" w:name="_Toc512511260"/>
      <w:r>
        <w:br w:type="page"/>
      </w:r>
    </w:p>
    <w:p w:rsidR="00393255" w:rsidRPr="00561219" w:rsidRDefault="00C43E2D" w:rsidP="00381711">
      <w:pPr>
        <w:pStyle w:val="aff2"/>
        <w:tabs>
          <w:tab w:val="clear" w:pos="4536"/>
          <w:tab w:val="clear" w:pos="7797"/>
        </w:tabs>
      </w:pPr>
      <w:r w:rsidRPr="00561219">
        <w:lastRenderedPageBreak/>
        <w:t>Лабораторная работа 1</w:t>
      </w:r>
      <w:r w:rsidR="00F60A5E">
        <w:t xml:space="preserve"> </w:t>
      </w:r>
      <w:r w:rsidRPr="00561219">
        <w:t xml:space="preserve"> </w:t>
      </w:r>
      <w:bookmarkEnd w:id="0"/>
      <w:bookmarkEnd w:id="1"/>
      <w:bookmarkEnd w:id="2"/>
      <w:r w:rsidR="00D7776F" w:rsidRPr="00D7776F">
        <w:t>Форматирование документа  с использованием стилей</w:t>
      </w:r>
    </w:p>
    <w:p w:rsidR="008149E4" w:rsidRPr="001300BF" w:rsidRDefault="008149E4" w:rsidP="00D644DC">
      <w:pPr>
        <w:tabs>
          <w:tab w:val="center" w:pos="4536"/>
          <w:tab w:val="left" w:pos="7797"/>
        </w:tabs>
        <w:ind w:firstLine="851"/>
        <w:jc w:val="both"/>
      </w:pPr>
    </w:p>
    <w:p w:rsidR="000D3978" w:rsidRDefault="00C43E2D" w:rsidP="00D644DC">
      <w:pPr>
        <w:shd w:val="clear" w:color="auto" w:fill="FFFFFF"/>
        <w:autoSpaceDE w:val="0"/>
        <w:autoSpaceDN w:val="0"/>
        <w:adjustRightInd w:val="0"/>
        <w:ind w:firstLine="720"/>
        <w:jc w:val="both"/>
        <w:outlineLvl w:val="0"/>
        <w:rPr>
          <w:bCs/>
          <w:color w:val="000000"/>
          <w:szCs w:val="22"/>
        </w:rPr>
      </w:pPr>
      <w:bookmarkStart w:id="3" w:name="_Toc505790025"/>
      <w:bookmarkStart w:id="4" w:name="_Toc511811852"/>
      <w:bookmarkStart w:id="5" w:name="_Toc511815846"/>
      <w:bookmarkStart w:id="6" w:name="_Toc512323235"/>
      <w:bookmarkStart w:id="7" w:name="_Toc512511261"/>
      <w:r w:rsidRPr="003E3B22">
        <w:rPr>
          <w:bCs/>
          <w:i/>
          <w:color w:val="000000"/>
          <w:szCs w:val="22"/>
        </w:rPr>
        <w:t>Цель работы</w:t>
      </w:r>
      <w:r w:rsidRPr="00144E9E">
        <w:rPr>
          <w:bCs/>
          <w:color w:val="000000"/>
          <w:szCs w:val="22"/>
        </w:rPr>
        <w:t>: научиться</w:t>
      </w:r>
      <w:r w:rsidR="00D7776F">
        <w:rPr>
          <w:bCs/>
          <w:color w:val="000000"/>
          <w:szCs w:val="22"/>
        </w:rPr>
        <w:t xml:space="preserve"> использовать </w:t>
      </w:r>
      <w:r w:rsidR="009A7A77">
        <w:rPr>
          <w:bCs/>
          <w:color w:val="000000"/>
          <w:szCs w:val="22"/>
        </w:rPr>
        <w:t xml:space="preserve">библиотеку стилей  </w:t>
      </w:r>
      <w:r w:rsidR="009A7A77" w:rsidRPr="007730C1">
        <w:rPr>
          <w:bCs/>
          <w:color w:val="000000"/>
          <w:lang w:val="en-US"/>
        </w:rPr>
        <w:t>Microsoft</w:t>
      </w:r>
      <w:r w:rsidR="009A7A77" w:rsidRPr="003E3B22">
        <w:rPr>
          <w:bCs/>
          <w:color w:val="000000"/>
          <w:szCs w:val="22"/>
        </w:rPr>
        <w:t xml:space="preserve"> </w:t>
      </w:r>
      <w:r w:rsidR="009A7A77" w:rsidRPr="00144E9E">
        <w:rPr>
          <w:bCs/>
          <w:color w:val="000000"/>
          <w:szCs w:val="22"/>
          <w:lang w:val="en-US"/>
        </w:rPr>
        <w:t>Word</w:t>
      </w:r>
      <w:r w:rsidR="009A7A77">
        <w:rPr>
          <w:bCs/>
          <w:color w:val="000000"/>
          <w:szCs w:val="22"/>
        </w:rPr>
        <w:t xml:space="preserve">, создавать  пользовательские стили, </w:t>
      </w:r>
      <w:r w:rsidR="003354B0">
        <w:rPr>
          <w:bCs/>
          <w:color w:val="000000"/>
          <w:szCs w:val="22"/>
        </w:rPr>
        <w:t xml:space="preserve"> создавать оглавление, </w:t>
      </w:r>
      <w:r w:rsidR="00D7776F">
        <w:rPr>
          <w:bCs/>
          <w:color w:val="000000"/>
          <w:szCs w:val="22"/>
        </w:rPr>
        <w:t>форматировать</w:t>
      </w:r>
      <w:r w:rsidRPr="00144E9E">
        <w:rPr>
          <w:bCs/>
          <w:color w:val="000000"/>
          <w:szCs w:val="22"/>
        </w:rPr>
        <w:t xml:space="preserve"> документ </w:t>
      </w:r>
      <w:r w:rsidR="009A7A77">
        <w:rPr>
          <w:bCs/>
          <w:color w:val="000000"/>
          <w:szCs w:val="22"/>
        </w:rPr>
        <w:t>с использованием стилей</w:t>
      </w:r>
      <w:r w:rsidR="00C7741E">
        <w:rPr>
          <w:bCs/>
          <w:color w:val="000000"/>
          <w:szCs w:val="22"/>
        </w:rPr>
        <w:t xml:space="preserve"> на примере </w:t>
      </w:r>
      <w:r w:rsidR="00C7741E" w:rsidRPr="0059448E">
        <w:t>оформлени</w:t>
      </w:r>
      <w:r w:rsidR="00C7741E">
        <w:t>я</w:t>
      </w:r>
      <w:r w:rsidR="00C7741E" w:rsidRPr="0059448E">
        <w:t xml:space="preserve"> пояснительной записки </w:t>
      </w:r>
      <w:r w:rsidR="00C7741E">
        <w:t xml:space="preserve">к </w:t>
      </w:r>
      <w:r w:rsidR="00C7741E" w:rsidRPr="0059448E">
        <w:t>курсово</w:t>
      </w:r>
      <w:r w:rsidR="00C7741E">
        <w:t>му</w:t>
      </w:r>
      <w:r w:rsidR="00C7741E" w:rsidRPr="0059448E">
        <w:t xml:space="preserve"> проект</w:t>
      </w:r>
      <w:r w:rsidR="00C7741E">
        <w:t>у</w:t>
      </w:r>
      <w:r w:rsidR="009A7A77">
        <w:rPr>
          <w:bCs/>
          <w:color w:val="000000"/>
          <w:szCs w:val="22"/>
        </w:rPr>
        <w:t>.</w:t>
      </w:r>
      <w:bookmarkEnd w:id="3"/>
      <w:bookmarkEnd w:id="4"/>
      <w:bookmarkEnd w:id="5"/>
      <w:bookmarkEnd w:id="6"/>
      <w:bookmarkEnd w:id="7"/>
    </w:p>
    <w:p w:rsidR="009A7A77" w:rsidRDefault="009A7A77" w:rsidP="00D644DC">
      <w:pPr>
        <w:shd w:val="clear" w:color="auto" w:fill="FFFFFF"/>
        <w:autoSpaceDE w:val="0"/>
        <w:autoSpaceDN w:val="0"/>
        <w:adjustRightInd w:val="0"/>
        <w:ind w:firstLine="720"/>
        <w:jc w:val="both"/>
        <w:outlineLvl w:val="0"/>
        <w:rPr>
          <w:bCs/>
          <w:color w:val="000000"/>
        </w:rPr>
      </w:pPr>
    </w:p>
    <w:p w:rsidR="009A7A77" w:rsidRPr="009A7A77" w:rsidRDefault="009A7A77" w:rsidP="009A7A77">
      <w:pPr>
        <w:shd w:val="clear" w:color="auto" w:fill="FFFFFF"/>
        <w:autoSpaceDE w:val="0"/>
        <w:autoSpaceDN w:val="0"/>
        <w:adjustRightInd w:val="0"/>
        <w:ind w:firstLine="720"/>
        <w:jc w:val="both"/>
        <w:outlineLvl w:val="0"/>
        <w:rPr>
          <w:bCs/>
          <w:color w:val="000000"/>
        </w:rPr>
      </w:pPr>
      <w:r w:rsidRPr="009A7A77">
        <w:rPr>
          <w:b/>
          <w:bCs/>
          <w:color w:val="000000"/>
        </w:rPr>
        <w:t>Стили</w:t>
      </w:r>
      <w:r w:rsidRPr="009A7A77">
        <w:rPr>
          <w:bCs/>
          <w:color w:val="000000"/>
        </w:rPr>
        <w:t xml:space="preserve"> представляют собой наборы команд форматирования. При создании стиля пользователь указывает значения отдельных параметров форматирования, которые должны быть включены в создаваемый стиль, для последующего применения всех этих параметров совместно посредством выбора имени этого стиля.</w:t>
      </w:r>
    </w:p>
    <w:p w:rsidR="009A7A77" w:rsidRPr="009A7A77" w:rsidRDefault="009A7A77" w:rsidP="009A7A77">
      <w:pPr>
        <w:shd w:val="clear" w:color="auto" w:fill="FFFFFF"/>
        <w:autoSpaceDE w:val="0"/>
        <w:autoSpaceDN w:val="0"/>
        <w:adjustRightInd w:val="0"/>
        <w:ind w:firstLine="720"/>
        <w:jc w:val="both"/>
        <w:outlineLvl w:val="0"/>
        <w:rPr>
          <w:bCs/>
          <w:color w:val="000000"/>
        </w:rPr>
      </w:pPr>
      <w:r w:rsidRPr="009A7A77">
        <w:rPr>
          <w:b/>
          <w:bCs/>
          <w:color w:val="000000"/>
        </w:rPr>
        <w:t>Стили</w:t>
      </w:r>
      <w:r w:rsidRPr="009A7A77">
        <w:rPr>
          <w:bCs/>
          <w:color w:val="000000"/>
        </w:rPr>
        <w:t xml:space="preserve"> определяют форматирование символов, текстовых фрагментов, абзацев, строк таблиц или уровней структуры документа. Существует два различных типа стилей:</w:t>
      </w:r>
    </w:p>
    <w:p w:rsidR="009A7A77" w:rsidRPr="009A7A77" w:rsidRDefault="009A7A77" w:rsidP="009A7A77">
      <w:pPr>
        <w:shd w:val="clear" w:color="auto" w:fill="FFFFFF"/>
        <w:autoSpaceDE w:val="0"/>
        <w:autoSpaceDN w:val="0"/>
        <w:adjustRightInd w:val="0"/>
        <w:ind w:firstLine="720"/>
        <w:jc w:val="both"/>
        <w:outlineLvl w:val="0"/>
        <w:rPr>
          <w:bCs/>
          <w:color w:val="000000"/>
        </w:rPr>
      </w:pPr>
      <w:r w:rsidRPr="009A7A77">
        <w:rPr>
          <w:b/>
          <w:bCs/>
          <w:color w:val="000000"/>
        </w:rPr>
        <w:t>Стиль символа</w:t>
      </w:r>
      <w:r w:rsidRPr="009A7A77">
        <w:rPr>
          <w:bCs/>
          <w:color w:val="000000"/>
        </w:rPr>
        <w:t xml:space="preserve"> - содержит параметры форматирования символов, включая шрифт, размер, начертание, положение и интервалы</w:t>
      </w:r>
    </w:p>
    <w:p w:rsidR="009A7A77" w:rsidRPr="009A7A77" w:rsidRDefault="009A7A77" w:rsidP="009A7A77">
      <w:pPr>
        <w:shd w:val="clear" w:color="auto" w:fill="FFFFFF"/>
        <w:autoSpaceDE w:val="0"/>
        <w:autoSpaceDN w:val="0"/>
        <w:adjustRightInd w:val="0"/>
        <w:ind w:firstLine="720"/>
        <w:jc w:val="both"/>
        <w:outlineLvl w:val="0"/>
        <w:rPr>
          <w:bCs/>
          <w:color w:val="000000"/>
        </w:rPr>
      </w:pPr>
      <w:r w:rsidRPr="009A7A77">
        <w:rPr>
          <w:b/>
          <w:bCs/>
          <w:color w:val="000000"/>
        </w:rPr>
        <w:t>Стиль абзаца</w:t>
      </w:r>
      <w:r w:rsidRPr="009A7A77">
        <w:rPr>
          <w:bCs/>
          <w:color w:val="000000"/>
        </w:rPr>
        <w:t xml:space="preserve"> - содержит параметры форматирования абзацев, такие как междустрочные интервалы, отступы, выравнивание и позиции табуляции</w:t>
      </w:r>
    </w:p>
    <w:p w:rsidR="009A7A77" w:rsidRPr="009A7A77" w:rsidRDefault="009A7A77" w:rsidP="009A7A77">
      <w:pPr>
        <w:shd w:val="clear" w:color="auto" w:fill="FFFFFF"/>
        <w:autoSpaceDE w:val="0"/>
        <w:autoSpaceDN w:val="0"/>
        <w:adjustRightInd w:val="0"/>
        <w:ind w:firstLine="720"/>
        <w:jc w:val="both"/>
        <w:outlineLvl w:val="0"/>
        <w:rPr>
          <w:bCs/>
          <w:color w:val="000000"/>
        </w:rPr>
      </w:pPr>
      <w:r w:rsidRPr="009A7A77">
        <w:rPr>
          <w:bCs/>
          <w:color w:val="000000"/>
        </w:rPr>
        <w:t xml:space="preserve">Экспресс-стили Word </w:t>
      </w:r>
      <w:r w:rsidR="00B1338D">
        <w:rPr>
          <w:bCs/>
          <w:color w:val="000000"/>
        </w:rPr>
        <w:t xml:space="preserve">находятся </w:t>
      </w:r>
      <w:r w:rsidRPr="009A7A77">
        <w:rPr>
          <w:bCs/>
          <w:color w:val="000000"/>
        </w:rPr>
        <w:t xml:space="preserve"> на панели "Стили" лента "Главная"</w:t>
      </w:r>
    </w:p>
    <w:p w:rsidR="009A7A77" w:rsidRPr="009A7A77" w:rsidRDefault="009A7A77" w:rsidP="009A7A77">
      <w:pPr>
        <w:shd w:val="clear" w:color="auto" w:fill="FFFFFF"/>
        <w:autoSpaceDE w:val="0"/>
        <w:autoSpaceDN w:val="0"/>
        <w:adjustRightInd w:val="0"/>
        <w:ind w:firstLine="720"/>
        <w:jc w:val="both"/>
        <w:outlineLvl w:val="0"/>
        <w:rPr>
          <w:b/>
          <w:bCs/>
          <w:color w:val="000000"/>
        </w:rPr>
      </w:pPr>
      <w:r w:rsidRPr="009A7A77">
        <w:rPr>
          <w:b/>
          <w:bCs/>
          <w:color w:val="000000"/>
        </w:rPr>
        <w:t>Определение (переопределение) стиля</w:t>
      </w:r>
    </w:p>
    <w:p w:rsidR="009A7A77" w:rsidRPr="009A7A77" w:rsidRDefault="009A7A77" w:rsidP="003C4FB7">
      <w:pPr>
        <w:numPr>
          <w:ilvl w:val="0"/>
          <w:numId w:val="14"/>
        </w:numPr>
        <w:shd w:val="clear" w:color="auto" w:fill="FFFFFF"/>
        <w:autoSpaceDE w:val="0"/>
        <w:autoSpaceDN w:val="0"/>
        <w:adjustRightInd w:val="0"/>
        <w:ind w:left="0" w:firstLine="709"/>
        <w:jc w:val="both"/>
        <w:outlineLvl w:val="0"/>
        <w:rPr>
          <w:bCs/>
          <w:color w:val="000000"/>
        </w:rPr>
      </w:pPr>
      <w:r w:rsidRPr="009A7A77">
        <w:rPr>
          <w:bCs/>
          <w:color w:val="000000"/>
        </w:rPr>
        <w:t>Придайте фрагменту текста необходимый вид</w:t>
      </w:r>
    </w:p>
    <w:p w:rsidR="009A7A77" w:rsidRPr="009A7A77" w:rsidRDefault="009A7A77" w:rsidP="003C4FB7">
      <w:pPr>
        <w:numPr>
          <w:ilvl w:val="0"/>
          <w:numId w:val="14"/>
        </w:numPr>
        <w:shd w:val="clear" w:color="auto" w:fill="FFFFFF"/>
        <w:autoSpaceDE w:val="0"/>
        <w:autoSpaceDN w:val="0"/>
        <w:adjustRightInd w:val="0"/>
        <w:ind w:left="0" w:firstLine="709"/>
        <w:jc w:val="both"/>
        <w:outlineLvl w:val="0"/>
        <w:rPr>
          <w:bCs/>
          <w:color w:val="000000"/>
        </w:rPr>
      </w:pPr>
      <w:r w:rsidRPr="009A7A77">
        <w:rPr>
          <w:bCs/>
          <w:color w:val="000000"/>
        </w:rPr>
        <w:t>Откройте экспресс-галерею стилей и щелкните кнопкой мыши "Сохранить выделенный фрагмент как новый экспресс-стиль" (при изменении стиля - "Обновить стиль в соответствии с выделенным фрагментом)</w:t>
      </w:r>
    </w:p>
    <w:p w:rsidR="009A7A77" w:rsidRPr="009A7A77" w:rsidRDefault="009A7A77" w:rsidP="003C4FB7">
      <w:pPr>
        <w:numPr>
          <w:ilvl w:val="0"/>
          <w:numId w:val="14"/>
        </w:numPr>
        <w:shd w:val="clear" w:color="auto" w:fill="FFFFFF"/>
        <w:autoSpaceDE w:val="0"/>
        <w:autoSpaceDN w:val="0"/>
        <w:adjustRightInd w:val="0"/>
        <w:ind w:left="0" w:firstLine="709"/>
        <w:jc w:val="both"/>
        <w:outlineLvl w:val="0"/>
        <w:rPr>
          <w:bCs/>
          <w:color w:val="000000"/>
        </w:rPr>
      </w:pPr>
      <w:r w:rsidRPr="009A7A77">
        <w:rPr>
          <w:bCs/>
          <w:color w:val="000000"/>
        </w:rPr>
        <w:t>В появившемся окне введите имя нового стиля и нажмите ОК</w:t>
      </w:r>
    </w:p>
    <w:p w:rsidR="009A7A77" w:rsidRPr="009A7A77" w:rsidRDefault="009A7A77" w:rsidP="009A7A77">
      <w:pPr>
        <w:shd w:val="clear" w:color="auto" w:fill="FFFFFF"/>
        <w:autoSpaceDE w:val="0"/>
        <w:autoSpaceDN w:val="0"/>
        <w:adjustRightInd w:val="0"/>
        <w:ind w:firstLine="720"/>
        <w:jc w:val="both"/>
        <w:outlineLvl w:val="0"/>
        <w:rPr>
          <w:b/>
          <w:bCs/>
          <w:color w:val="000000"/>
        </w:rPr>
      </w:pPr>
      <w:r w:rsidRPr="009A7A77">
        <w:rPr>
          <w:b/>
          <w:bCs/>
          <w:color w:val="000000"/>
        </w:rPr>
        <w:t>Создание (изменение) параметров</w:t>
      </w:r>
      <w:r w:rsidR="00CD193D">
        <w:rPr>
          <w:b/>
          <w:bCs/>
          <w:color w:val="000000"/>
        </w:rPr>
        <w:t xml:space="preserve"> стиля</w:t>
      </w:r>
    </w:p>
    <w:p w:rsidR="009A7A77" w:rsidRPr="009A7A77" w:rsidRDefault="009A7A77" w:rsidP="003C4FB7">
      <w:pPr>
        <w:numPr>
          <w:ilvl w:val="0"/>
          <w:numId w:val="14"/>
        </w:numPr>
        <w:shd w:val="clear" w:color="auto" w:fill="FFFFFF"/>
        <w:autoSpaceDE w:val="0"/>
        <w:autoSpaceDN w:val="0"/>
        <w:adjustRightInd w:val="0"/>
        <w:ind w:left="0" w:firstLine="709"/>
        <w:jc w:val="both"/>
        <w:outlineLvl w:val="0"/>
        <w:rPr>
          <w:bCs/>
          <w:color w:val="000000"/>
        </w:rPr>
      </w:pPr>
      <w:r w:rsidRPr="009A7A77">
        <w:rPr>
          <w:bCs/>
          <w:color w:val="000000"/>
        </w:rPr>
        <w:t>Откройте окно "Стили"</w:t>
      </w:r>
    </w:p>
    <w:p w:rsidR="009A7A77" w:rsidRPr="009A7A77" w:rsidRDefault="009A7A77" w:rsidP="003C4FB7">
      <w:pPr>
        <w:numPr>
          <w:ilvl w:val="0"/>
          <w:numId w:val="14"/>
        </w:numPr>
        <w:shd w:val="clear" w:color="auto" w:fill="FFFFFF"/>
        <w:autoSpaceDE w:val="0"/>
        <w:autoSpaceDN w:val="0"/>
        <w:adjustRightInd w:val="0"/>
        <w:ind w:left="0" w:firstLine="709"/>
        <w:jc w:val="both"/>
        <w:outlineLvl w:val="0"/>
        <w:rPr>
          <w:bCs/>
          <w:color w:val="000000"/>
        </w:rPr>
      </w:pPr>
      <w:r w:rsidRPr="009A7A77">
        <w:rPr>
          <w:bCs/>
          <w:color w:val="000000"/>
        </w:rPr>
        <w:t>Нажмите кнопку "Создать стиль" (две буквы А)</w:t>
      </w:r>
    </w:p>
    <w:p w:rsidR="009A7A77" w:rsidRPr="009A7A77" w:rsidRDefault="009A7A77" w:rsidP="003C4FB7">
      <w:pPr>
        <w:numPr>
          <w:ilvl w:val="0"/>
          <w:numId w:val="14"/>
        </w:numPr>
        <w:shd w:val="clear" w:color="auto" w:fill="FFFFFF"/>
        <w:autoSpaceDE w:val="0"/>
        <w:autoSpaceDN w:val="0"/>
        <w:adjustRightInd w:val="0"/>
        <w:ind w:left="0" w:firstLine="709"/>
        <w:jc w:val="both"/>
        <w:outlineLvl w:val="0"/>
        <w:rPr>
          <w:bCs/>
          <w:color w:val="000000"/>
        </w:rPr>
      </w:pPr>
      <w:r w:rsidRPr="009A7A77">
        <w:rPr>
          <w:bCs/>
          <w:color w:val="000000"/>
        </w:rPr>
        <w:t>В появившемся окне "Создание стиля" настройте все необходимые параметры форматирования (при изменении стиля, соответственно "Изменение стиля")</w:t>
      </w:r>
    </w:p>
    <w:p w:rsidR="009A7A77" w:rsidRPr="009A7A77" w:rsidRDefault="009A7A77" w:rsidP="009A7A77">
      <w:pPr>
        <w:shd w:val="clear" w:color="auto" w:fill="FFFFFF"/>
        <w:autoSpaceDE w:val="0"/>
        <w:autoSpaceDN w:val="0"/>
        <w:adjustRightInd w:val="0"/>
        <w:ind w:firstLine="720"/>
        <w:jc w:val="both"/>
        <w:outlineLvl w:val="0"/>
        <w:rPr>
          <w:bCs/>
          <w:color w:val="000000"/>
        </w:rPr>
      </w:pPr>
      <w:r w:rsidRPr="009A7A77">
        <w:rPr>
          <w:bCs/>
          <w:color w:val="000000"/>
        </w:rPr>
        <w:t>Для</w:t>
      </w:r>
      <w:r w:rsidR="00B1338D">
        <w:rPr>
          <w:bCs/>
          <w:color w:val="000000"/>
        </w:rPr>
        <w:t xml:space="preserve"> облегчения работы со стилями </w:t>
      </w:r>
      <w:r w:rsidRPr="009A7A77">
        <w:rPr>
          <w:bCs/>
          <w:color w:val="000000"/>
        </w:rPr>
        <w:t xml:space="preserve">существует специальный механизм - </w:t>
      </w:r>
      <w:r w:rsidRPr="009A7A77">
        <w:rPr>
          <w:b/>
          <w:bCs/>
          <w:color w:val="000000"/>
        </w:rPr>
        <w:t>инспектор стилей</w:t>
      </w:r>
      <w:r w:rsidRPr="009A7A77">
        <w:rPr>
          <w:bCs/>
          <w:color w:val="000000"/>
        </w:rPr>
        <w:t>, который позволяет отслеживать используемые в документе стили абзаца и текста. Для вызова инспектора стилей служит кнопка с изображением буквы "А" и увеличительного стекла</w:t>
      </w:r>
    </w:p>
    <w:p w:rsidR="00C7741E" w:rsidRDefault="00C7741E" w:rsidP="00C7741E">
      <w:pPr>
        <w:shd w:val="clear" w:color="auto" w:fill="FFFFFF"/>
        <w:autoSpaceDE w:val="0"/>
        <w:autoSpaceDN w:val="0"/>
        <w:adjustRightInd w:val="0"/>
        <w:ind w:firstLine="720"/>
        <w:jc w:val="both"/>
        <w:outlineLvl w:val="0"/>
        <w:rPr>
          <w:b/>
          <w:bCs/>
          <w:color w:val="000000"/>
        </w:rPr>
      </w:pPr>
    </w:p>
    <w:p w:rsidR="00537AC2" w:rsidRPr="00683516" w:rsidRDefault="00537AC2" w:rsidP="00537AC2">
      <w:pPr>
        <w:spacing w:after="120"/>
        <w:ind w:firstLine="709"/>
        <w:contextualSpacing/>
        <w:jc w:val="both"/>
        <w:rPr>
          <w:b/>
          <w:u w:val="single"/>
        </w:rPr>
      </w:pPr>
      <w:r w:rsidRPr="00683516">
        <w:rPr>
          <w:b/>
          <w:u w:val="single"/>
        </w:rPr>
        <w:t xml:space="preserve">Задание </w:t>
      </w:r>
    </w:p>
    <w:p w:rsidR="00E308F4" w:rsidRPr="00E308F4" w:rsidRDefault="00E308F4" w:rsidP="00E308F4">
      <w:pPr>
        <w:spacing w:after="120"/>
        <w:ind w:firstLine="709"/>
        <w:contextualSpacing/>
        <w:jc w:val="both"/>
      </w:pPr>
      <w:r w:rsidRPr="00E308F4">
        <w:t>Текст пояснительной записки находится в файле Записка.</w:t>
      </w:r>
      <w:r w:rsidRPr="00E308F4">
        <w:rPr>
          <w:lang w:val="en-US"/>
        </w:rPr>
        <w:t>docx</w:t>
      </w:r>
    </w:p>
    <w:p w:rsidR="00537AC2" w:rsidRDefault="00537AC2" w:rsidP="00537AC2">
      <w:pPr>
        <w:spacing w:after="120"/>
        <w:ind w:firstLine="709"/>
        <w:contextualSpacing/>
        <w:jc w:val="both"/>
      </w:pPr>
      <w:r>
        <w:t>1. Создать большой и малый текстовый штамп.</w:t>
      </w:r>
    </w:p>
    <w:p w:rsidR="00537AC2" w:rsidRDefault="00537AC2" w:rsidP="00537AC2">
      <w:pPr>
        <w:spacing w:after="120"/>
        <w:ind w:firstLine="709"/>
        <w:contextualSpacing/>
        <w:jc w:val="both"/>
      </w:pPr>
      <w:r>
        <w:t>2. Использовать их в документе 2 способами: как стандартный блок в колонтитулах и как подложку.</w:t>
      </w:r>
    </w:p>
    <w:p w:rsidR="00537AC2" w:rsidRDefault="00537AC2" w:rsidP="00537AC2">
      <w:pPr>
        <w:spacing w:after="120"/>
        <w:ind w:firstLine="709"/>
        <w:contextualSpacing/>
        <w:jc w:val="both"/>
      </w:pPr>
      <w:r>
        <w:t>3. Оформить пояснительную записку одним документом в соответствии с требованиями.</w:t>
      </w:r>
    </w:p>
    <w:p w:rsidR="00537AC2" w:rsidRDefault="00537AC2" w:rsidP="00537AC2">
      <w:pPr>
        <w:spacing w:after="120"/>
        <w:ind w:firstLine="709"/>
        <w:contextualSpacing/>
        <w:jc w:val="both"/>
      </w:pPr>
      <w:r>
        <w:lastRenderedPageBreak/>
        <w:t>4. Нумерацию разделов и подразделов оформить многоуровневым нумерованным списком (в разделе 1 – 3 уровня)</w:t>
      </w:r>
    </w:p>
    <w:p w:rsidR="00537AC2" w:rsidRDefault="00537AC2" w:rsidP="00537AC2">
      <w:pPr>
        <w:spacing w:after="120"/>
        <w:ind w:firstLine="709"/>
        <w:contextualSpacing/>
        <w:jc w:val="both"/>
      </w:pPr>
      <w:r>
        <w:t>5. Каждый заголовок раздела и подраздела должны быть оформлены стилем «Раздел» и «Подраздел» соответственно (стиль абзаца). Стили создать самостоятельно.</w:t>
      </w:r>
    </w:p>
    <w:p w:rsidR="00537AC2" w:rsidRDefault="00537AC2" w:rsidP="00537AC2">
      <w:pPr>
        <w:spacing w:after="120"/>
        <w:ind w:firstLine="709"/>
        <w:contextualSpacing/>
        <w:jc w:val="both"/>
      </w:pPr>
      <w:r>
        <w:t>6. Текст пояснительной записки должен быть оформлен стилем «Текст записки» (стиль текста).</w:t>
      </w:r>
    </w:p>
    <w:p w:rsidR="00537AC2" w:rsidRDefault="00537AC2" w:rsidP="00537AC2">
      <w:pPr>
        <w:spacing w:after="120"/>
        <w:ind w:firstLine="709"/>
        <w:contextualSpacing/>
        <w:jc w:val="both"/>
      </w:pPr>
      <w:r>
        <w:t>7. Просмотреть документ в режиме структуры документа.</w:t>
      </w:r>
    </w:p>
    <w:p w:rsidR="00537AC2" w:rsidRDefault="00537AC2" w:rsidP="00537AC2">
      <w:pPr>
        <w:spacing w:after="120"/>
        <w:ind w:firstLine="709"/>
        <w:contextualSpacing/>
        <w:jc w:val="both"/>
      </w:pPr>
      <w:r>
        <w:t>8. Средствами Word составить оглавление, оформить ссылки на разделы и подразделы.</w:t>
      </w:r>
    </w:p>
    <w:p w:rsidR="00537AC2" w:rsidRDefault="00537AC2" w:rsidP="00537AC2">
      <w:pPr>
        <w:spacing w:after="120"/>
        <w:ind w:firstLine="709"/>
        <w:contextualSpacing/>
        <w:jc w:val="both"/>
      </w:pPr>
      <w:r>
        <w:t>9. Последний лист –Приложение – пустой, ориентация альбомная.</w:t>
      </w:r>
    </w:p>
    <w:p w:rsidR="00537AC2" w:rsidRDefault="00537AC2" w:rsidP="00537AC2">
      <w:pPr>
        <w:spacing w:after="120"/>
        <w:ind w:firstLine="709"/>
        <w:contextualSpacing/>
        <w:jc w:val="both"/>
      </w:pPr>
    </w:p>
    <w:p w:rsidR="00C7741E" w:rsidRDefault="00C7741E" w:rsidP="00C7741E">
      <w:pPr>
        <w:shd w:val="clear" w:color="auto" w:fill="FFFFFF"/>
        <w:autoSpaceDE w:val="0"/>
        <w:autoSpaceDN w:val="0"/>
        <w:adjustRightInd w:val="0"/>
        <w:ind w:firstLine="720"/>
        <w:jc w:val="both"/>
        <w:outlineLvl w:val="0"/>
        <w:rPr>
          <w:bCs/>
          <w:color w:val="000000"/>
        </w:rPr>
      </w:pPr>
      <w:r w:rsidRPr="00C7741E">
        <w:rPr>
          <w:bCs/>
          <w:color w:val="000000"/>
        </w:rPr>
        <w:t>Пояснительн</w:t>
      </w:r>
      <w:r>
        <w:rPr>
          <w:bCs/>
          <w:color w:val="000000"/>
        </w:rPr>
        <w:t>ая</w:t>
      </w:r>
      <w:r w:rsidRPr="00C7741E">
        <w:rPr>
          <w:bCs/>
          <w:color w:val="000000"/>
        </w:rPr>
        <w:t xml:space="preserve"> </w:t>
      </w:r>
      <w:r>
        <w:rPr>
          <w:bCs/>
          <w:color w:val="000000"/>
        </w:rPr>
        <w:t>записка включае</w:t>
      </w:r>
      <w:r w:rsidR="004172B4">
        <w:rPr>
          <w:bCs/>
          <w:color w:val="000000"/>
        </w:rPr>
        <w:t>т</w:t>
      </w:r>
      <w:r>
        <w:rPr>
          <w:bCs/>
          <w:color w:val="000000"/>
        </w:rPr>
        <w:t xml:space="preserve"> следующие </w:t>
      </w:r>
      <w:r w:rsidR="004172B4">
        <w:rPr>
          <w:bCs/>
          <w:color w:val="000000"/>
        </w:rPr>
        <w:t>структурные</w:t>
      </w:r>
      <w:r>
        <w:rPr>
          <w:bCs/>
          <w:color w:val="000000"/>
        </w:rPr>
        <w:t xml:space="preserve"> </w:t>
      </w:r>
      <w:r w:rsidR="004172B4">
        <w:rPr>
          <w:bCs/>
          <w:color w:val="000000"/>
        </w:rPr>
        <w:t>элементы.</w:t>
      </w:r>
    </w:p>
    <w:p w:rsidR="004172B4" w:rsidRDefault="004172B4" w:rsidP="00C7741E">
      <w:pPr>
        <w:shd w:val="clear" w:color="auto" w:fill="FFFFFF"/>
        <w:autoSpaceDE w:val="0"/>
        <w:autoSpaceDN w:val="0"/>
        <w:adjustRightInd w:val="0"/>
        <w:ind w:firstLine="720"/>
        <w:jc w:val="both"/>
        <w:outlineLvl w:val="0"/>
        <w:rPr>
          <w:bCs/>
          <w:color w:val="000000"/>
        </w:rPr>
      </w:pPr>
      <w:r>
        <w:rPr>
          <w:bCs/>
          <w:color w:val="000000"/>
        </w:rPr>
        <w:t>Титульный лист</w:t>
      </w:r>
    </w:p>
    <w:p w:rsidR="004172B4" w:rsidRPr="00C7741E" w:rsidRDefault="004172B4" w:rsidP="00C7741E">
      <w:pPr>
        <w:shd w:val="clear" w:color="auto" w:fill="FFFFFF"/>
        <w:autoSpaceDE w:val="0"/>
        <w:autoSpaceDN w:val="0"/>
        <w:adjustRightInd w:val="0"/>
        <w:ind w:firstLine="720"/>
        <w:jc w:val="both"/>
        <w:outlineLvl w:val="0"/>
        <w:rPr>
          <w:bCs/>
          <w:color w:val="000000"/>
        </w:rPr>
      </w:pPr>
      <w:r>
        <w:rPr>
          <w:bCs/>
          <w:color w:val="000000"/>
        </w:rPr>
        <w:t>Содержание</w:t>
      </w:r>
    </w:p>
    <w:p w:rsidR="00C7741E" w:rsidRPr="00C7741E" w:rsidRDefault="00C7741E" w:rsidP="00C7741E">
      <w:pPr>
        <w:shd w:val="clear" w:color="auto" w:fill="FFFFFF"/>
        <w:autoSpaceDE w:val="0"/>
        <w:autoSpaceDN w:val="0"/>
        <w:adjustRightInd w:val="0"/>
        <w:ind w:firstLine="720"/>
        <w:jc w:val="both"/>
        <w:outlineLvl w:val="0"/>
        <w:rPr>
          <w:bCs/>
          <w:color w:val="000000"/>
        </w:rPr>
      </w:pPr>
      <w:r w:rsidRPr="00C7741E">
        <w:rPr>
          <w:bCs/>
          <w:color w:val="000000"/>
        </w:rPr>
        <w:t>Введение</w:t>
      </w:r>
    </w:p>
    <w:p w:rsidR="00C7741E" w:rsidRPr="00C7741E" w:rsidRDefault="00C7741E" w:rsidP="00963A21">
      <w:pPr>
        <w:numPr>
          <w:ilvl w:val="3"/>
          <w:numId w:val="15"/>
        </w:numPr>
        <w:shd w:val="clear" w:color="auto" w:fill="FFFFFF"/>
        <w:autoSpaceDE w:val="0"/>
        <w:autoSpaceDN w:val="0"/>
        <w:adjustRightInd w:val="0"/>
        <w:ind w:hanging="731"/>
        <w:jc w:val="both"/>
        <w:outlineLvl w:val="0"/>
        <w:rPr>
          <w:bCs/>
          <w:color w:val="000000"/>
        </w:rPr>
      </w:pPr>
      <w:r w:rsidRPr="00C7741E">
        <w:rPr>
          <w:bCs/>
          <w:color w:val="000000"/>
        </w:rPr>
        <w:t>Постановка задачи</w:t>
      </w:r>
    </w:p>
    <w:p w:rsidR="00C7741E" w:rsidRPr="00C7741E" w:rsidRDefault="00C7741E" w:rsidP="00C7741E">
      <w:pPr>
        <w:shd w:val="clear" w:color="auto" w:fill="FFFFFF"/>
        <w:autoSpaceDE w:val="0"/>
        <w:autoSpaceDN w:val="0"/>
        <w:adjustRightInd w:val="0"/>
        <w:ind w:firstLine="720"/>
        <w:jc w:val="both"/>
        <w:outlineLvl w:val="0"/>
        <w:rPr>
          <w:bCs/>
          <w:color w:val="000000"/>
        </w:rPr>
      </w:pPr>
      <w:r w:rsidRPr="00C7741E">
        <w:rPr>
          <w:bCs/>
          <w:color w:val="000000"/>
        </w:rPr>
        <w:t>1.1</w:t>
      </w:r>
      <w:r w:rsidRPr="00C7741E">
        <w:rPr>
          <w:bCs/>
          <w:color w:val="000000"/>
        </w:rPr>
        <w:tab/>
        <w:t>Математическая модель задачи</w:t>
      </w:r>
    </w:p>
    <w:p w:rsidR="00C7741E" w:rsidRPr="00C7741E" w:rsidRDefault="00C7741E" w:rsidP="00C7741E">
      <w:pPr>
        <w:shd w:val="clear" w:color="auto" w:fill="FFFFFF"/>
        <w:autoSpaceDE w:val="0"/>
        <w:autoSpaceDN w:val="0"/>
        <w:adjustRightInd w:val="0"/>
        <w:ind w:firstLine="720"/>
        <w:jc w:val="both"/>
        <w:outlineLvl w:val="0"/>
        <w:rPr>
          <w:bCs/>
          <w:color w:val="000000"/>
        </w:rPr>
      </w:pPr>
      <w:r w:rsidRPr="00C7741E">
        <w:rPr>
          <w:bCs/>
          <w:color w:val="000000"/>
        </w:rPr>
        <w:t>1.2</w:t>
      </w:r>
      <w:r w:rsidRPr="00C7741E">
        <w:rPr>
          <w:bCs/>
          <w:color w:val="000000"/>
        </w:rPr>
        <w:tab/>
        <w:t>Входные данные</w:t>
      </w:r>
    </w:p>
    <w:p w:rsidR="00C7741E" w:rsidRPr="00C7741E" w:rsidRDefault="00C7741E" w:rsidP="00C7741E">
      <w:pPr>
        <w:shd w:val="clear" w:color="auto" w:fill="FFFFFF"/>
        <w:autoSpaceDE w:val="0"/>
        <w:autoSpaceDN w:val="0"/>
        <w:adjustRightInd w:val="0"/>
        <w:ind w:firstLine="720"/>
        <w:jc w:val="both"/>
        <w:outlineLvl w:val="0"/>
        <w:rPr>
          <w:bCs/>
          <w:color w:val="000000"/>
        </w:rPr>
      </w:pPr>
      <w:r w:rsidRPr="00C7741E">
        <w:rPr>
          <w:bCs/>
          <w:color w:val="000000"/>
        </w:rPr>
        <w:t>1.3</w:t>
      </w:r>
      <w:r w:rsidRPr="00C7741E">
        <w:rPr>
          <w:bCs/>
          <w:color w:val="000000"/>
        </w:rPr>
        <w:tab/>
        <w:t>Выходные данные</w:t>
      </w:r>
    </w:p>
    <w:p w:rsidR="00C7741E" w:rsidRPr="00C7741E" w:rsidRDefault="00C7741E" w:rsidP="00C7741E">
      <w:pPr>
        <w:shd w:val="clear" w:color="auto" w:fill="FFFFFF"/>
        <w:autoSpaceDE w:val="0"/>
        <w:autoSpaceDN w:val="0"/>
        <w:adjustRightInd w:val="0"/>
        <w:ind w:firstLine="720"/>
        <w:jc w:val="both"/>
        <w:outlineLvl w:val="0"/>
        <w:rPr>
          <w:bCs/>
          <w:color w:val="000000"/>
        </w:rPr>
      </w:pPr>
      <w:r w:rsidRPr="00C7741E">
        <w:rPr>
          <w:bCs/>
          <w:color w:val="000000"/>
        </w:rPr>
        <w:t>1.4</w:t>
      </w:r>
      <w:r w:rsidRPr="00C7741E">
        <w:rPr>
          <w:bCs/>
          <w:color w:val="000000"/>
        </w:rPr>
        <w:tab/>
        <w:t>Обработка ошибок</w:t>
      </w:r>
    </w:p>
    <w:p w:rsidR="00C7741E" w:rsidRPr="00C7741E" w:rsidRDefault="00C7741E" w:rsidP="00963A21">
      <w:pPr>
        <w:numPr>
          <w:ilvl w:val="3"/>
          <w:numId w:val="15"/>
        </w:numPr>
        <w:shd w:val="clear" w:color="auto" w:fill="FFFFFF"/>
        <w:autoSpaceDE w:val="0"/>
        <w:autoSpaceDN w:val="0"/>
        <w:adjustRightInd w:val="0"/>
        <w:ind w:hanging="731"/>
        <w:jc w:val="both"/>
        <w:outlineLvl w:val="0"/>
        <w:rPr>
          <w:bCs/>
          <w:color w:val="000000"/>
        </w:rPr>
      </w:pPr>
      <w:r w:rsidRPr="00C7741E">
        <w:rPr>
          <w:bCs/>
          <w:color w:val="000000"/>
        </w:rPr>
        <w:t>Проектирование программного модуля</w:t>
      </w:r>
    </w:p>
    <w:p w:rsidR="00C7741E" w:rsidRPr="00C7741E" w:rsidRDefault="00C7741E" w:rsidP="00963A21">
      <w:pPr>
        <w:numPr>
          <w:ilvl w:val="1"/>
          <w:numId w:val="17"/>
        </w:numPr>
        <w:shd w:val="clear" w:color="auto" w:fill="FFFFFF"/>
        <w:autoSpaceDE w:val="0"/>
        <w:autoSpaceDN w:val="0"/>
        <w:adjustRightInd w:val="0"/>
        <w:ind w:hanging="11"/>
        <w:jc w:val="both"/>
        <w:outlineLvl w:val="0"/>
        <w:rPr>
          <w:bCs/>
          <w:color w:val="000000"/>
        </w:rPr>
      </w:pPr>
      <w:r w:rsidRPr="00C7741E">
        <w:rPr>
          <w:bCs/>
          <w:color w:val="000000"/>
        </w:rPr>
        <w:t>Структурная диаграмма программного модуля</w:t>
      </w:r>
    </w:p>
    <w:p w:rsidR="00C7741E" w:rsidRPr="00C7741E" w:rsidRDefault="00C7741E" w:rsidP="00963A21">
      <w:pPr>
        <w:numPr>
          <w:ilvl w:val="1"/>
          <w:numId w:val="17"/>
        </w:numPr>
        <w:shd w:val="clear" w:color="auto" w:fill="FFFFFF"/>
        <w:autoSpaceDE w:val="0"/>
        <w:autoSpaceDN w:val="0"/>
        <w:adjustRightInd w:val="0"/>
        <w:ind w:hanging="11"/>
        <w:jc w:val="both"/>
        <w:outlineLvl w:val="0"/>
        <w:rPr>
          <w:bCs/>
          <w:color w:val="000000"/>
        </w:rPr>
      </w:pPr>
      <w:r w:rsidRPr="00C7741E">
        <w:rPr>
          <w:bCs/>
          <w:color w:val="000000"/>
        </w:rPr>
        <w:t>Разработка схемы программного модуля и ее описание</w:t>
      </w:r>
    </w:p>
    <w:p w:rsidR="00C7741E" w:rsidRPr="00C7741E" w:rsidRDefault="00C7741E" w:rsidP="00963A21">
      <w:pPr>
        <w:numPr>
          <w:ilvl w:val="1"/>
          <w:numId w:val="17"/>
        </w:numPr>
        <w:shd w:val="clear" w:color="auto" w:fill="FFFFFF"/>
        <w:autoSpaceDE w:val="0"/>
        <w:autoSpaceDN w:val="0"/>
        <w:adjustRightInd w:val="0"/>
        <w:ind w:hanging="11"/>
        <w:jc w:val="both"/>
        <w:outlineLvl w:val="0"/>
        <w:rPr>
          <w:bCs/>
          <w:color w:val="000000"/>
        </w:rPr>
      </w:pPr>
      <w:r w:rsidRPr="00C7741E">
        <w:rPr>
          <w:bCs/>
          <w:color w:val="000000"/>
        </w:rPr>
        <w:t>Разработка пользовательского интерфейса</w:t>
      </w:r>
    </w:p>
    <w:p w:rsidR="00C7741E" w:rsidRPr="00C7741E" w:rsidRDefault="00C7741E" w:rsidP="00963A21">
      <w:pPr>
        <w:numPr>
          <w:ilvl w:val="3"/>
          <w:numId w:val="15"/>
        </w:numPr>
        <w:shd w:val="clear" w:color="auto" w:fill="FFFFFF"/>
        <w:autoSpaceDE w:val="0"/>
        <w:autoSpaceDN w:val="0"/>
        <w:adjustRightInd w:val="0"/>
        <w:ind w:hanging="731"/>
        <w:jc w:val="both"/>
        <w:outlineLvl w:val="0"/>
        <w:rPr>
          <w:bCs/>
          <w:color w:val="000000"/>
        </w:rPr>
      </w:pPr>
      <w:r w:rsidRPr="00C7741E">
        <w:rPr>
          <w:bCs/>
          <w:color w:val="000000"/>
        </w:rPr>
        <w:t>Реализация программного модуля</w:t>
      </w:r>
    </w:p>
    <w:p w:rsidR="00C7741E" w:rsidRPr="00C7741E" w:rsidRDefault="00C7741E" w:rsidP="00963A21">
      <w:pPr>
        <w:numPr>
          <w:ilvl w:val="1"/>
          <w:numId w:val="16"/>
        </w:numPr>
        <w:shd w:val="clear" w:color="auto" w:fill="FFFFFF"/>
        <w:autoSpaceDE w:val="0"/>
        <w:autoSpaceDN w:val="0"/>
        <w:adjustRightInd w:val="0"/>
        <w:ind w:hanging="11"/>
        <w:jc w:val="both"/>
        <w:outlineLvl w:val="0"/>
        <w:rPr>
          <w:bCs/>
          <w:color w:val="000000"/>
        </w:rPr>
      </w:pPr>
      <w:r w:rsidRPr="00C7741E">
        <w:rPr>
          <w:bCs/>
          <w:color w:val="000000"/>
        </w:rPr>
        <w:t>Код программы</w:t>
      </w:r>
    </w:p>
    <w:p w:rsidR="00C7741E" w:rsidRPr="00C7741E" w:rsidRDefault="00C7741E" w:rsidP="00963A21">
      <w:pPr>
        <w:numPr>
          <w:ilvl w:val="1"/>
          <w:numId w:val="16"/>
        </w:numPr>
        <w:shd w:val="clear" w:color="auto" w:fill="FFFFFF"/>
        <w:autoSpaceDE w:val="0"/>
        <w:autoSpaceDN w:val="0"/>
        <w:adjustRightInd w:val="0"/>
        <w:ind w:hanging="11"/>
        <w:jc w:val="both"/>
        <w:outlineLvl w:val="0"/>
        <w:rPr>
          <w:bCs/>
          <w:color w:val="000000"/>
        </w:rPr>
      </w:pPr>
      <w:r w:rsidRPr="00C7741E">
        <w:rPr>
          <w:bCs/>
          <w:color w:val="000000"/>
        </w:rPr>
        <w:t>Описание используемых операторов и функций</w:t>
      </w:r>
    </w:p>
    <w:p w:rsidR="00C7741E" w:rsidRPr="00C7741E" w:rsidRDefault="00C7741E" w:rsidP="00963A21">
      <w:pPr>
        <w:numPr>
          <w:ilvl w:val="3"/>
          <w:numId w:val="15"/>
        </w:numPr>
        <w:shd w:val="clear" w:color="auto" w:fill="FFFFFF"/>
        <w:autoSpaceDE w:val="0"/>
        <w:autoSpaceDN w:val="0"/>
        <w:adjustRightInd w:val="0"/>
        <w:ind w:hanging="731"/>
        <w:jc w:val="both"/>
        <w:outlineLvl w:val="0"/>
        <w:rPr>
          <w:bCs/>
          <w:color w:val="000000"/>
        </w:rPr>
      </w:pPr>
      <w:r w:rsidRPr="00C7741E">
        <w:rPr>
          <w:bCs/>
          <w:color w:val="000000"/>
        </w:rPr>
        <w:t>Тестирование программного модуля</w:t>
      </w:r>
    </w:p>
    <w:p w:rsidR="00C7741E" w:rsidRPr="00C7741E" w:rsidRDefault="00C7741E" w:rsidP="00C7741E">
      <w:pPr>
        <w:shd w:val="clear" w:color="auto" w:fill="FFFFFF"/>
        <w:autoSpaceDE w:val="0"/>
        <w:autoSpaceDN w:val="0"/>
        <w:adjustRightInd w:val="0"/>
        <w:ind w:firstLine="720"/>
        <w:jc w:val="both"/>
        <w:outlineLvl w:val="0"/>
        <w:rPr>
          <w:bCs/>
          <w:color w:val="000000"/>
        </w:rPr>
      </w:pPr>
      <w:r w:rsidRPr="00C7741E">
        <w:rPr>
          <w:bCs/>
          <w:color w:val="000000"/>
        </w:rPr>
        <w:t>Заключение</w:t>
      </w:r>
    </w:p>
    <w:p w:rsidR="00C7741E" w:rsidRPr="00C7741E" w:rsidRDefault="00C7741E" w:rsidP="00C7741E">
      <w:pPr>
        <w:shd w:val="clear" w:color="auto" w:fill="FFFFFF"/>
        <w:autoSpaceDE w:val="0"/>
        <w:autoSpaceDN w:val="0"/>
        <w:adjustRightInd w:val="0"/>
        <w:ind w:firstLine="720"/>
        <w:jc w:val="both"/>
        <w:outlineLvl w:val="0"/>
        <w:rPr>
          <w:bCs/>
          <w:color w:val="000000"/>
        </w:rPr>
      </w:pPr>
      <w:r w:rsidRPr="00C7741E">
        <w:rPr>
          <w:bCs/>
          <w:color w:val="000000"/>
        </w:rPr>
        <w:t>Список использованных источников</w:t>
      </w:r>
    </w:p>
    <w:p w:rsidR="009A7A77" w:rsidRDefault="00C7741E" w:rsidP="00C7741E">
      <w:pPr>
        <w:shd w:val="clear" w:color="auto" w:fill="FFFFFF"/>
        <w:autoSpaceDE w:val="0"/>
        <w:autoSpaceDN w:val="0"/>
        <w:adjustRightInd w:val="0"/>
        <w:ind w:firstLine="720"/>
        <w:jc w:val="both"/>
        <w:outlineLvl w:val="0"/>
        <w:rPr>
          <w:bCs/>
          <w:color w:val="000000"/>
        </w:rPr>
      </w:pPr>
      <w:r w:rsidRPr="00C7741E">
        <w:rPr>
          <w:bCs/>
          <w:color w:val="000000"/>
        </w:rPr>
        <w:t>Приложения</w:t>
      </w:r>
    </w:p>
    <w:p w:rsidR="004172B4" w:rsidRDefault="004172B4" w:rsidP="004172B4">
      <w:pPr>
        <w:spacing w:after="200"/>
        <w:ind w:firstLine="709"/>
        <w:contextualSpacing/>
        <w:jc w:val="both"/>
        <w:rPr>
          <w:rFonts w:eastAsia="Calibri"/>
          <w:sz w:val="24"/>
          <w:szCs w:val="24"/>
          <w:lang w:eastAsia="en-US"/>
        </w:rPr>
      </w:pPr>
    </w:p>
    <w:p w:rsidR="004172B4" w:rsidRPr="004172B4" w:rsidRDefault="004172B4" w:rsidP="004172B4">
      <w:pPr>
        <w:shd w:val="clear" w:color="auto" w:fill="FFFFFF"/>
        <w:autoSpaceDE w:val="0"/>
        <w:autoSpaceDN w:val="0"/>
        <w:adjustRightInd w:val="0"/>
        <w:ind w:firstLine="720"/>
        <w:jc w:val="both"/>
        <w:outlineLvl w:val="0"/>
        <w:rPr>
          <w:bCs/>
          <w:color w:val="000000"/>
        </w:rPr>
      </w:pPr>
      <w:r>
        <w:rPr>
          <w:bCs/>
          <w:color w:val="000000"/>
        </w:rPr>
        <w:t xml:space="preserve">Поле </w:t>
      </w:r>
      <w:r w:rsidRPr="004172B4">
        <w:rPr>
          <w:bCs/>
          <w:color w:val="000000"/>
        </w:rPr>
        <w:t xml:space="preserve">&lt;Шифр&gt; </w:t>
      </w:r>
      <w:r w:rsidR="00BF0ABD">
        <w:rPr>
          <w:bCs/>
          <w:color w:val="000000"/>
        </w:rPr>
        <w:t xml:space="preserve">титульного листа </w:t>
      </w:r>
      <w:r w:rsidRPr="004172B4">
        <w:rPr>
          <w:bCs/>
          <w:color w:val="000000"/>
        </w:rPr>
        <w:t>имеет следующую структуру:</w:t>
      </w:r>
    </w:p>
    <w:p w:rsidR="004172B4" w:rsidRDefault="004172B4" w:rsidP="004172B4">
      <w:pPr>
        <w:shd w:val="clear" w:color="auto" w:fill="FFFFFF"/>
        <w:autoSpaceDE w:val="0"/>
        <w:autoSpaceDN w:val="0"/>
        <w:adjustRightInd w:val="0"/>
        <w:ind w:firstLine="720"/>
        <w:jc w:val="both"/>
        <w:outlineLvl w:val="0"/>
        <w:rPr>
          <w:bCs/>
          <w:color w:val="000000"/>
        </w:rPr>
      </w:pPr>
      <w:r w:rsidRPr="004172B4">
        <w:rPr>
          <w:bCs/>
          <w:color w:val="000000"/>
        </w:rPr>
        <w:t>301.&lt;шифр специальности&gt;.&lt;№ зачетки&gt;.&lt;№ по списку&gt;.81-01,</w:t>
      </w:r>
      <w:r>
        <w:rPr>
          <w:bCs/>
          <w:color w:val="000000"/>
        </w:rPr>
        <w:t xml:space="preserve"> </w:t>
      </w:r>
      <w:r w:rsidRPr="004172B4">
        <w:rPr>
          <w:bCs/>
          <w:color w:val="000000"/>
        </w:rPr>
        <w:t>где 301 – код вуза;</w:t>
      </w:r>
      <w:r>
        <w:rPr>
          <w:bCs/>
          <w:color w:val="000000"/>
        </w:rPr>
        <w:t xml:space="preserve"> </w:t>
      </w:r>
      <w:r w:rsidRPr="004172B4">
        <w:rPr>
          <w:bCs/>
          <w:color w:val="000000"/>
        </w:rPr>
        <w:t>&lt;шифр специальности&gt; - определен для каждой специальности, например, 1-53 01 02 – «Автоматизированные системы  обработки информации»</w:t>
      </w:r>
      <w:r>
        <w:rPr>
          <w:bCs/>
          <w:color w:val="000000"/>
        </w:rPr>
        <w:t>.</w:t>
      </w:r>
    </w:p>
    <w:p w:rsidR="004172B4" w:rsidRDefault="004172B4" w:rsidP="004172B4">
      <w:pPr>
        <w:pStyle w:val="FR3"/>
        <w:spacing w:line="240" w:lineRule="auto"/>
        <w:ind w:firstLine="851"/>
        <w:jc w:val="both"/>
        <w:rPr>
          <w:rFonts w:ascii="Times New Roman" w:hAnsi="Times New Roman"/>
          <w:sz w:val="28"/>
          <w:szCs w:val="24"/>
        </w:rPr>
      </w:pPr>
      <w:r>
        <w:rPr>
          <w:rFonts w:ascii="Times New Roman" w:hAnsi="Times New Roman"/>
          <w:sz w:val="28"/>
          <w:szCs w:val="24"/>
        </w:rPr>
        <w:t>Пояснительная записка выполняется на листах формата А4 с рамкой и  текстовым штампом (один большой текстовый штамп (рисунок 1.</w:t>
      </w:r>
      <w:r w:rsidR="00BF0ABD">
        <w:rPr>
          <w:rFonts w:ascii="Times New Roman" w:hAnsi="Times New Roman"/>
          <w:sz w:val="28"/>
          <w:szCs w:val="24"/>
        </w:rPr>
        <w:t>1</w:t>
      </w:r>
      <w:r>
        <w:rPr>
          <w:rFonts w:ascii="Times New Roman" w:hAnsi="Times New Roman"/>
          <w:sz w:val="28"/>
          <w:szCs w:val="24"/>
        </w:rPr>
        <w:t>) под содержание, остальные – малые (рисунок 1.</w:t>
      </w:r>
      <w:r w:rsidR="00BF0ABD">
        <w:rPr>
          <w:rFonts w:ascii="Times New Roman" w:hAnsi="Times New Roman"/>
          <w:sz w:val="28"/>
          <w:szCs w:val="24"/>
        </w:rPr>
        <w:t>2</w:t>
      </w:r>
      <w:r>
        <w:rPr>
          <w:rFonts w:ascii="Times New Roman" w:hAnsi="Times New Roman"/>
          <w:sz w:val="28"/>
          <w:szCs w:val="24"/>
        </w:rPr>
        <w:t>)).</w:t>
      </w:r>
    </w:p>
    <w:p w:rsidR="00516FE2" w:rsidRPr="00537AC2" w:rsidRDefault="00516FE2" w:rsidP="00537AC2">
      <w:pPr>
        <w:pStyle w:val="FR3"/>
        <w:spacing w:line="240" w:lineRule="auto"/>
        <w:ind w:firstLine="851"/>
        <w:jc w:val="both"/>
        <w:rPr>
          <w:rFonts w:ascii="Times New Roman" w:hAnsi="Times New Roman"/>
          <w:snapToGrid/>
          <w:sz w:val="28"/>
          <w:szCs w:val="24"/>
        </w:rPr>
      </w:pPr>
      <w:r w:rsidRPr="00F467C8">
        <w:rPr>
          <w:rFonts w:ascii="Times New Roman" w:hAnsi="Times New Roman"/>
          <w:snapToGrid/>
          <w:sz w:val="28"/>
          <w:szCs w:val="24"/>
        </w:rPr>
        <w:t>Вся пояснительная записка оформляется единым шрифтом (Times New Roman, 14</w:t>
      </w:r>
      <w:r w:rsidR="00537AC2">
        <w:rPr>
          <w:rFonts w:ascii="Times New Roman" w:hAnsi="Times New Roman"/>
          <w:snapToGrid/>
          <w:sz w:val="28"/>
          <w:szCs w:val="24"/>
        </w:rPr>
        <w:t xml:space="preserve"> пт). </w:t>
      </w:r>
      <w:r w:rsidRPr="00F467C8">
        <w:rPr>
          <w:rFonts w:ascii="Times New Roman" w:hAnsi="Times New Roman"/>
          <w:snapToGrid/>
          <w:sz w:val="28"/>
          <w:szCs w:val="24"/>
        </w:rPr>
        <w:t xml:space="preserve">Междустрочный интервал – полуторный, отступ </w:t>
      </w:r>
      <w:r>
        <w:rPr>
          <w:rFonts w:ascii="Times New Roman" w:hAnsi="Times New Roman"/>
          <w:snapToGrid/>
          <w:sz w:val="28"/>
          <w:szCs w:val="24"/>
        </w:rPr>
        <w:t xml:space="preserve">первой строки </w:t>
      </w:r>
      <w:r w:rsidRPr="00F467C8">
        <w:rPr>
          <w:rFonts w:ascii="Times New Roman" w:hAnsi="Times New Roman"/>
          <w:snapToGrid/>
          <w:sz w:val="28"/>
          <w:szCs w:val="24"/>
        </w:rPr>
        <w:t>–1,25 см</w:t>
      </w:r>
      <w:r>
        <w:rPr>
          <w:rFonts w:ascii="Times New Roman" w:hAnsi="Times New Roman"/>
          <w:snapToGrid/>
          <w:sz w:val="28"/>
          <w:szCs w:val="24"/>
        </w:rPr>
        <w:t>, выравнивание – по ширине, расстояние между текстом и рамкой 0.5 см.</w:t>
      </w:r>
      <w:r w:rsidR="00537AC2">
        <w:rPr>
          <w:rFonts w:ascii="Times New Roman" w:hAnsi="Times New Roman"/>
          <w:snapToGrid/>
          <w:sz w:val="28"/>
          <w:szCs w:val="24"/>
        </w:rPr>
        <w:t xml:space="preserve"> </w:t>
      </w:r>
      <w:r>
        <w:rPr>
          <w:rFonts w:ascii="Times New Roman" w:hAnsi="Times New Roman"/>
          <w:snapToGrid/>
          <w:sz w:val="28"/>
          <w:szCs w:val="24"/>
        </w:rPr>
        <w:t xml:space="preserve">Каждый раздел пояснительной записки начинается с нового листа. </w:t>
      </w:r>
      <w:r w:rsidRPr="00537AC2">
        <w:rPr>
          <w:rFonts w:ascii="Times New Roman" w:hAnsi="Times New Roman"/>
          <w:snapToGrid/>
          <w:sz w:val="28"/>
          <w:szCs w:val="24"/>
        </w:rPr>
        <w:t>Разделы и подразделы ведутся с абзаца.</w:t>
      </w:r>
    </w:p>
    <w:p w:rsidR="00516FE2" w:rsidRDefault="00516FE2" w:rsidP="00516FE2">
      <w:pPr>
        <w:ind w:firstLine="851"/>
        <w:jc w:val="both"/>
        <w:rPr>
          <w:szCs w:val="24"/>
        </w:rPr>
      </w:pPr>
      <w:r w:rsidRPr="009D3DB9">
        <w:rPr>
          <w:szCs w:val="24"/>
        </w:rPr>
        <w:lastRenderedPageBreak/>
        <w:t xml:space="preserve">Разделы и подразделы </w:t>
      </w:r>
      <w:r>
        <w:rPr>
          <w:szCs w:val="24"/>
        </w:rPr>
        <w:t>1-го и 2-го уровня</w:t>
      </w:r>
      <w:r w:rsidRPr="009D3DB9">
        <w:rPr>
          <w:szCs w:val="24"/>
        </w:rPr>
        <w:t xml:space="preserve"> </w:t>
      </w:r>
      <w:r>
        <w:rPr>
          <w:szCs w:val="24"/>
        </w:rPr>
        <w:t xml:space="preserve">(1, 1.1 ) </w:t>
      </w:r>
      <w:r w:rsidRPr="009D3DB9">
        <w:rPr>
          <w:szCs w:val="24"/>
        </w:rPr>
        <w:t>отделяются вертикальными отступами (12 пт)</w:t>
      </w:r>
      <w:r>
        <w:rPr>
          <w:szCs w:val="24"/>
        </w:rPr>
        <w:t>, для 3-го уровня и ниже (1.1.2) – обычный межстрочный интервал</w:t>
      </w:r>
    </w:p>
    <w:p w:rsidR="00516FE2" w:rsidRDefault="00516FE2" w:rsidP="00516FE2">
      <w:pPr>
        <w:ind w:firstLine="851"/>
        <w:jc w:val="both"/>
        <w:rPr>
          <w:szCs w:val="24"/>
        </w:rPr>
      </w:pPr>
      <w:r w:rsidRPr="009D3DB9">
        <w:rPr>
          <w:szCs w:val="24"/>
        </w:rPr>
        <w:t>Содержание, введение, заключение и список использованных источников</w:t>
      </w:r>
      <w:r>
        <w:rPr>
          <w:szCs w:val="24"/>
        </w:rPr>
        <w:t xml:space="preserve"> </w:t>
      </w:r>
      <w:r w:rsidRPr="009D3DB9">
        <w:rPr>
          <w:szCs w:val="24"/>
        </w:rPr>
        <w:t xml:space="preserve">не нумеруются (и, как правило, центрируются) </w:t>
      </w:r>
    </w:p>
    <w:p w:rsidR="00516FE2" w:rsidRDefault="00516FE2" w:rsidP="00516FE2">
      <w:pPr>
        <w:ind w:firstLine="851"/>
        <w:jc w:val="both"/>
        <w:rPr>
          <w:szCs w:val="24"/>
        </w:rPr>
      </w:pPr>
      <w:r w:rsidRPr="009D3DB9">
        <w:rPr>
          <w:szCs w:val="24"/>
        </w:rPr>
        <w:t xml:space="preserve">Нумерация страниц </w:t>
      </w:r>
      <w:r>
        <w:rPr>
          <w:szCs w:val="24"/>
        </w:rPr>
        <w:t xml:space="preserve">сквозная и </w:t>
      </w:r>
      <w:r w:rsidRPr="009D3DB9">
        <w:rPr>
          <w:szCs w:val="24"/>
        </w:rPr>
        <w:t>ведется в штампе. Титульный лист учитывается как первый, но номер страницы на нем не проставляется. Задание в нумерации страниц не учитывается.</w:t>
      </w:r>
    </w:p>
    <w:p w:rsidR="00516FE2" w:rsidRDefault="00516FE2" w:rsidP="00516FE2">
      <w:pPr>
        <w:spacing w:after="240"/>
        <w:ind w:firstLine="851"/>
        <w:jc w:val="both"/>
        <w:rPr>
          <w:b/>
        </w:rPr>
      </w:pPr>
      <w:r w:rsidRPr="009D3DB9">
        <w:rPr>
          <w:szCs w:val="24"/>
        </w:rPr>
        <w:t xml:space="preserve">Нумерация </w:t>
      </w:r>
      <w:r w:rsidRPr="00157155">
        <w:rPr>
          <w:szCs w:val="24"/>
        </w:rPr>
        <w:t xml:space="preserve">рисунков </w:t>
      </w:r>
      <w:r>
        <w:rPr>
          <w:szCs w:val="24"/>
        </w:rPr>
        <w:t>сквозная</w:t>
      </w:r>
      <w:r w:rsidRPr="009D3DB9">
        <w:rPr>
          <w:szCs w:val="24"/>
        </w:rPr>
        <w:t xml:space="preserve">. </w:t>
      </w:r>
      <w:r>
        <w:rPr>
          <w:szCs w:val="24"/>
        </w:rPr>
        <w:t xml:space="preserve"> Подпись рисунка </w:t>
      </w:r>
      <w:r w:rsidRPr="009D3DB9">
        <w:rPr>
          <w:szCs w:val="24"/>
        </w:rPr>
        <w:t>отделя</w:t>
      </w:r>
      <w:r>
        <w:rPr>
          <w:szCs w:val="24"/>
        </w:rPr>
        <w:t>ет</w:t>
      </w:r>
      <w:r w:rsidRPr="009D3DB9">
        <w:rPr>
          <w:szCs w:val="24"/>
        </w:rPr>
        <w:t>ся вертикальными отступами 12 пт</w:t>
      </w:r>
      <w:r>
        <w:rPr>
          <w:szCs w:val="24"/>
        </w:rPr>
        <w:t xml:space="preserve"> от рисунка и следующего за ним текста. Для рисунков, расположенных на нескольких листах, ведется нумерация листов, например, Рисунок 4. Лист1 – Название.</w:t>
      </w:r>
    </w:p>
    <w:p w:rsidR="0095193F" w:rsidRPr="00C43E2D" w:rsidRDefault="004172B4" w:rsidP="00D644DC">
      <w:pPr>
        <w:spacing w:after="200"/>
        <w:ind w:firstLine="709"/>
        <w:contextualSpacing/>
        <w:jc w:val="center"/>
        <w:rPr>
          <w:rFonts w:eastAsia="Calibri"/>
          <w:sz w:val="24"/>
          <w:szCs w:val="24"/>
          <w:lang w:eastAsia="en-US"/>
        </w:rPr>
      </w:pPr>
      <w:r>
        <w:rPr>
          <w:noProof/>
          <w:sz w:val="20"/>
          <w:szCs w:val="24"/>
        </w:rPr>
        <mc:AlternateContent>
          <mc:Choice Requires="wpg">
            <w:drawing>
              <wp:anchor distT="0" distB="0" distL="114300" distR="114300" simplePos="0" relativeHeight="251672576" behindDoc="0" locked="1" layoutInCell="1" allowOverlap="1" wp14:anchorId="27E2133F" wp14:editId="27091D6C">
                <wp:simplePos x="0" y="0"/>
                <wp:positionH relativeFrom="column">
                  <wp:posOffset>-123190</wp:posOffset>
                </wp:positionH>
                <wp:positionV relativeFrom="paragraph">
                  <wp:posOffset>152400</wp:posOffset>
                </wp:positionV>
                <wp:extent cx="6321425" cy="1535430"/>
                <wp:effectExtent l="0" t="0" r="3175" b="7620"/>
                <wp:wrapTopAndBottom/>
                <wp:docPr id="322" name="Группа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1425" cy="1535430"/>
                          <a:chOff x="1212" y="3177"/>
                          <a:chExt cx="9955" cy="2418"/>
                        </a:xfrm>
                      </wpg:grpSpPr>
                      <wps:wsp>
                        <wps:cNvPr id="323" name="Text Box 69"/>
                        <wps:cNvSpPr txBox="1">
                          <a:spLocks noChangeArrowheads="1"/>
                        </wps:cNvSpPr>
                        <wps:spPr bwMode="auto">
                          <a:xfrm>
                            <a:off x="8507" y="4261"/>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4172B4">
                              <w:pPr>
                                <w:rPr>
                                  <w:sz w:val="24"/>
                                </w:rPr>
                              </w:pPr>
                              <w:r>
                                <w:rPr>
                                  <w:sz w:val="24"/>
                                </w:rPr>
                                <w:t>У</w:t>
                              </w:r>
                            </w:p>
                          </w:txbxContent>
                        </wps:txbx>
                        <wps:bodyPr rot="0" vert="horz" wrap="square" lIns="18000" tIns="45720" rIns="18000" bIns="45720" anchor="t" anchorCtr="0" upright="1">
                          <a:noAutofit/>
                        </wps:bodyPr>
                      </wps:wsp>
                      <wpg:grpSp>
                        <wpg:cNvPr id="324" name="Group 70"/>
                        <wpg:cNvGrpSpPr>
                          <a:grpSpLocks/>
                        </wpg:cNvGrpSpPr>
                        <wpg:grpSpPr bwMode="auto">
                          <a:xfrm>
                            <a:off x="1212" y="3177"/>
                            <a:ext cx="9955" cy="2418"/>
                            <a:chOff x="989" y="14183"/>
                            <a:chExt cx="10687" cy="2418"/>
                          </a:xfrm>
                        </wpg:grpSpPr>
                        <wps:wsp>
                          <wps:cNvPr id="325" name="Text Box 71"/>
                          <wps:cNvSpPr txBox="1">
                            <a:spLocks noChangeArrowheads="1"/>
                          </wps:cNvSpPr>
                          <wps:spPr bwMode="auto">
                            <a:xfrm>
                              <a:off x="9654" y="15295"/>
                              <a:ext cx="934" cy="4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jc w:val="center"/>
                                  <w:rPr>
                                    <w:rFonts w:ascii="Arial" w:hAnsi="Arial" w:cs="Arial"/>
                                    <w:i/>
                                    <w:iCs/>
                                  </w:rPr>
                                </w:pPr>
                                <w:r>
                                  <w:rPr>
                                    <w:rFonts w:ascii="Arial" w:hAnsi="Arial" w:cs="Arial"/>
                                    <w:i/>
                                    <w:iCs/>
                                  </w:rPr>
                                  <w:t>2</w:t>
                                </w:r>
                              </w:p>
                            </w:txbxContent>
                          </wps:txbx>
                          <wps:bodyPr rot="0" vert="horz" wrap="square" lIns="91440" tIns="45720" rIns="91440" bIns="45720" anchor="t" anchorCtr="0" upright="1">
                            <a:noAutofit/>
                          </wps:bodyPr>
                        </wps:wsp>
                        <wps:wsp>
                          <wps:cNvPr id="326" name="Text Box 72"/>
                          <wps:cNvSpPr txBox="1">
                            <a:spLocks noChangeArrowheads="1"/>
                          </wps:cNvSpPr>
                          <wps:spPr bwMode="auto">
                            <a:xfrm>
                              <a:off x="10598" y="15295"/>
                              <a:ext cx="934" cy="4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jc w:val="center"/>
                                  <w:rPr>
                                    <w:rFonts w:ascii="Arial" w:hAnsi="Arial" w:cs="Arial"/>
                                    <w:i/>
                                    <w:iCs/>
                                  </w:rPr>
                                </w:pPr>
                                <w:r>
                                  <w:rPr>
                                    <w:rFonts w:ascii="Arial" w:hAnsi="Arial" w:cs="Arial"/>
                                    <w:i/>
                                    <w:iCs/>
                                  </w:rPr>
                                  <w:t>24</w:t>
                                </w:r>
                              </w:p>
                            </w:txbxContent>
                          </wps:txbx>
                          <wps:bodyPr rot="0" vert="horz" wrap="square" lIns="91440" tIns="45720" rIns="91440" bIns="45720" anchor="t" anchorCtr="0" upright="1">
                            <a:noAutofit/>
                          </wps:bodyPr>
                        </wps:wsp>
                        <wps:wsp>
                          <wps:cNvPr id="327" name="Text Box 73"/>
                          <wps:cNvSpPr txBox="1">
                            <a:spLocks noChangeArrowheads="1"/>
                          </wps:cNvSpPr>
                          <wps:spPr bwMode="auto">
                            <a:xfrm>
                              <a:off x="10665" y="15005"/>
                              <a:ext cx="1011" cy="4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Листов</w:t>
                                </w:r>
                              </w:p>
                            </w:txbxContent>
                          </wps:txbx>
                          <wps:bodyPr rot="0" vert="horz" wrap="square" lIns="91440" tIns="45720" rIns="91440" bIns="45720" anchor="t" anchorCtr="0" upright="1">
                            <a:noAutofit/>
                          </wps:bodyPr>
                        </wps:wsp>
                        <wps:wsp>
                          <wps:cNvPr id="328" name="Text Box 74"/>
                          <wps:cNvSpPr txBox="1">
                            <a:spLocks noChangeArrowheads="1"/>
                          </wps:cNvSpPr>
                          <wps:spPr bwMode="auto">
                            <a:xfrm>
                              <a:off x="989" y="14736"/>
                              <a:ext cx="722"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rPr>
                                    <w:rFonts w:ascii="Arial" w:hAnsi="Arial" w:cs="Arial"/>
                                    <w:i/>
                                    <w:iCs/>
                                    <w:sz w:val="16"/>
                                  </w:rPr>
                                </w:pPr>
                                <w:r>
                                  <w:rPr>
                                    <w:rFonts w:ascii="Arial" w:hAnsi="Arial" w:cs="Arial"/>
                                    <w:i/>
                                    <w:iCs/>
                                    <w:sz w:val="16"/>
                                  </w:rPr>
                                  <w:t>И</w:t>
                                </w:r>
                                <w:bookmarkStart w:id="8" w:name="_GoBack"/>
                                <w:bookmarkEnd w:id="8"/>
                                <w:r>
                                  <w:rPr>
                                    <w:rFonts w:ascii="Arial" w:hAnsi="Arial" w:cs="Arial"/>
                                    <w:i/>
                                    <w:iCs/>
                                    <w:sz w:val="16"/>
                                  </w:rPr>
                                  <w:t>зм.</w:t>
                                </w:r>
                              </w:p>
                            </w:txbxContent>
                          </wps:txbx>
                          <wps:bodyPr rot="0" vert="horz" wrap="square" lIns="91440" tIns="45720" rIns="91440" bIns="45720" anchor="t" anchorCtr="0" upright="1">
                            <a:noAutofit/>
                          </wps:bodyPr>
                        </wps:wsp>
                        <wps:wsp>
                          <wps:cNvPr id="329" name="Text Box 75"/>
                          <wps:cNvSpPr txBox="1">
                            <a:spLocks noChangeArrowheads="1"/>
                          </wps:cNvSpPr>
                          <wps:spPr bwMode="auto">
                            <a:xfrm>
                              <a:off x="1422" y="14736"/>
                              <a:ext cx="866"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Лист</w:t>
                                </w:r>
                              </w:p>
                            </w:txbxContent>
                          </wps:txbx>
                          <wps:bodyPr rot="0" vert="horz" wrap="square" lIns="91440" tIns="45720" rIns="91440" bIns="45720" anchor="t" anchorCtr="0" upright="1">
                            <a:noAutofit/>
                          </wps:bodyPr>
                        </wps:wsp>
                        <wps:wsp>
                          <wps:cNvPr id="330" name="Text Box 76"/>
                          <wps:cNvSpPr txBox="1">
                            <a:spLocks noChangeArrowheads="1"/>
                          </wps:cNvSpPr>
                          <wps:spPr bwMode="auto">
                            <a:xfrm>
                              <a:off x="2144" y="14736"/>
                              <a:ext cx="1156"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 докум.</w:t>
                                </w:r>
                              </w:p>
                            </w:txbxContent>
                          </wps:txbx>
                          <wps:bodyPr rot="0" vert="horz" wrap="square" lIns="91440" tIns="45720" rIns="91440" bIns="45720" anchor="t" anchorCtr="0" upright="1">
                            <a:noAutofit/>
                          </wps:bodyPr>
                        </wps:wsp>
                        <wps:wsp>
                          <wps:cNvPr id="331" name="Text Box 77"/>
                          <wps:cNvSpPr txBox="1">
                            <a:spLocks noChangeArrowheads="1"/>
                          </wps:cNvSpPr>
                          <wps:spPr bwMode="auto">
                            <a:xfrm>
                              <a:off x="3444" y="14736"/>
                              <a:ext cx="1155"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Подп.</w:t>
                                </w:r>
                              </w:p>
                            </w:txbxContent>
                          </wps:txbx>
                          <wps:bodyPr rot="0" vert="horz" wrap="square" lIns="91440" tIns="45720" rIns="91440" bIns="45720" anchor="t" anchorCtr="0" upright="1">
                            <a:noAutofit/>
                          </wps:bodyPr>
                        </wps:wsp>
                        <wps:wsp>
                          <wps:cNvPr id="332" name="Text Box 78"/>
                          <wps:cNvSpPr txBox="1">
                            <a:spLocks noChangeArrowheads="1"/>
                          </wps:cNvSpPr>
                          <wps:spPr bwMode="auto">
                            <a:xfrm>
                              <a:off x="4147" y="14736"/>
                              <a:ext cx="886"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Дата</w:t>
                                </w:r>
                              </w:p>
                            </w:txbxContent>
                          </wps:txbx>
                          <wps:bodyPr rot="0" vert="horz" wrap="square" lIns="91440" tIns="45720" rIns="91440" bIns="45720" anchor="t" anchorCtr="0" upright="1">
                            <a:noAutofit/>
                          </wps:bodyPr>
                        </wps:wsp>
                        <wps:wsp>
                          <wps:cNvPr id="333" name="Text Box 79"/>
                          <wps:cNvSpPr txBox="1">
                            <a:spLocks noChangeArrowheads="1"/>
                          </wps:cNvSpPr>
                          <wps:spPr bwMode="auto">
                            <a:xfrm>
                              <a:off x="1058" y="15028"/>
                              <a:ext cx="1011"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Разраб.</w:t>
                                </w:r>
                              </w:p>
                            </w:txbxContent>
                          </wps:txbx>
                          <wps:bodyPr rot="0" vert="horz" wrap="square" lIns="91440" tIns="45720" rIns="91440" bIns="45720" anchor="t" anchorCtr="0" upright="1">
                            <a:noAutofit/>
                          </wps:bodyPr>
                        </wps:wsp>
                        <wps:wsp>
                          <wps:cNvPr id="334" name="Text Box 80"/>
                          <wps:cNvSpPr txBox="1">
                            <a:spLocks noChangeArrowheads="1"/>
                          </wps:cNvSpPr>
                          <wps:spPr bwMode="auto">
                            <a:xfrm>
                              <a:off x="1058" y="15290"/>
                              <a:ext cx="866" cy="4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Пров.</w:t>
                                </w:r>
                              </w:p>
                            </w:txbxContent>
                          </wps:txbx>
                          <wps:bodyPr rot="0" vert="horz" wrap="square" lIns="91440" tIns="45720" rIns="91440" bIns="45720" anchor="t" anchorCtr="0" upright="1">
                            <a:noAutofit/>
                          </wps:bodyPr>
                        </wps:wsp>
                        <wps:wsp>
                          <wps:cNvPr id="335" name="Text Box 81"/>
                          <wps:cNvSpPr txBox="1">
                            <a:spLocks noChangeArrowheads="1"/>
                          </wps:cNvSpPr>
                          <wps:spPr bwMode="auto">
                            <a:xfrm>
                              <a:off x="1058" y="15872"/>
                              <a:ext cx="1155" cy="4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rPr>
                                    <w:rFonts w:ascii="Arial" w:hAnsi="Arial" w:cs="Arial"/>
                                    <w:i/>
                                    <w:iCs/>
                                    <w:sz w:val="18"/>
                                  </w:rPr>
                                </w:pPr>
                                <w:r>
                                  <w:rPr>
                                    <w:rFonts w:ascii="Arial" w:hAnsi="Arial" w:cs="Arial"/>
                                    <w:i/>
                                    <w:iCs/>
                                    <w:sz w:val="18"/>
                                  </w:rPr>
                                  <w:t>Н.контр.</w:t>
                                </w:r>
                              </w:p>
                            </w:txbxContent>
                          </wps:txbx>
                          <wps:bodyPr rot="0" vert="horz" wrap="square" lIns="91440" tIns="45720" rIns="91440" bIns="45720" anchor="t" anchorCtr="0" upright="1">
                            <a:noAutofit/>
                          </wps:bodyPr>
                        </wps:wsp>
                        <wps:wsp>
                          <wps:cNvPr id="336" name="Text Box 82"/>
                          <wps:cNvSpPr txBox="1">
                            <a:spLocks noChangeArrowheads="1"/>
                          </wps:cNvSpPr>
                          <wps:spPr bwMode="auto">
                            <a:xfrm>
                              <a:off x="1058" y="16158"/>
                              <a:ext cx="866" cy="4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rPr>
                                    <w:rFonts w:ascii="Arial" w:hAnsi="Arial" w:cs="Arial"/>
                                    <w:i/>
                                    <w:iCs/>
                                    <w:sz w:val="18"/>
                                  </w:rPr>
                                </w:pPr>
                                <w:r>
                                  <w:rPr>
                                    <w:rFonts w:ascii="Arial" w:hAnsi="Arial" w:cs="Arial"/>
                                    <w:i/>
                                    <w:iCs/>
                                    <w:sz w:val="18"/>
                                  </w:rPr>
                                  <w:t>Утв.</w:t>
                                </w:r>
                              </w:p>
                            </w:txbxContent>
                          </wps:txbx>
                          <wps:bodyPr rot="0" vert="horz" wrap="square" lIns="91440" tIns="45720" rIns="91440" bIns="45720" anchor="t" anchorCtr="0" upright="1">
                            <a:noAutofit/>
                          </wps:bodyPr>
                        </wps:wsp>
                        <wps:wsp>
                          <wps:cNvPr id="337" name="Text Box 83"/>
                          <wps:cNvSpPr txBox="1">
                            <a:spLocks noChangeArrowheads="1"/>
                          </wps:cNvSpPr>
                          <wps:spPr bwMode="auto">
                            <a:xfrm>
                              <a:off x="8787" y="15005"/>
                              <a:ext cx="934" cy="4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Лит.</w:t>
                                </w:r>
                              </w:p>
                            </w:txbxContent>
                          </wps:txbx>
                          <wps:bodyPr rot="0" vert="horz" wrap="square" lIns="91440" tIns="45720" rIns="91440" bIns="45720" anchor="t" anchorCtr="0" upright="1">
                            <a:noAutofit/>
                          </wps:bodyPr>
                        </wps:wsp>
                        <wps:wsp>
                          <wps:cNvPr id="338" name="Text Box 84"/>
                          <wps:cNvSpPr txBox="1">
                            <a:spLocks noChangeArrowheads="1"/>
                          </wps:cNvSpPr>
                          <wps:spPr bwMode="auto">
                            <a:xfrm>
                              <a:off x="9654" y="15005"/>
                              <a:ext cx="934" cy="4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Лист</w:t>
                                </w:r>
                              </w:p>
                            </w:txbxContent>
                          </wps:txbx>
                          <wps:bodyPr rot="0" vert="horz" wrap="square" lIns="91440" tIns="45720" rIns="91440" bIns="45720" anchor="t" anchorCtr="0" upright="1">
                            <a:noAutofit/>
                          </wps:bodyPr>
                        </wps:wsp>
                        <wps:wsp>
                          <wps:cNvPr id="339" name="Text Box 85"/>
                          <wps:cNvSpPr txBox="1">
                            <a:spLocks noChangeArrowheads="1"/>
                          </wps:cNvSpPr>
                          <wps:spPr bwMode="auto">
                            <a:xfrm>
                              <a:off x="8932" y="15828"/>
                              <a:ext cx="2600"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aff1"/>
                                  <w:ind w:firstLine="0"/>
                                  <w:jc w:val="center"/>
                                  <w:rPr>
                                    <w:rFonts w:cs="Arial"/>
                                    <w:sz w:val="24"/>
                                  </w:rPr>
                                </w:pPr>
                                <w:r w:rsidRPr="004172B4">
                                  <w:rPr>
                                    <w:rFonts w:cs="Arial"/>
                                    <w:sz w:val="20"/>
                                    <w:szCs w:val="20"/>
                                  </w:rPr>
                                  <w:t>301 гр. АСОИ-151</w:t>
                                </w:r>
                              </w:p>
                            </w:txbxContent>
                          </wps:txbx>
                          <wps:bodyPr rot="0" vert="horz" wrap="square" lIns="91440" tIns="45720" rIns="91440" bIns="45720" anchor="t" anchorCtr="0" upright="1">
                            <a:noAutofit/>
                          </wps:bodyPr>
                        </wps:wsp>
                        <wps:wsp>
                          <wps:cNvPr id="340" name="Text Box 86"/>
                          <wps:cNvSpPr txBox="1">
                            <a:spLocks noChangeArrowheads="1"/>
                          </wps:cNvSpPr>
                          <wps:spPr bwMode="auto">
                            <a:xfrm>
                              <a:off x="1999" y="15028"/>
                              <a:ext cx="1265"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rPr>
                                    <w:rFonts w:ascii="Arial" w:hAnsi="Arial" w:cs="Arial"/>
                                    <w:sz w:val="16"/>
                                  </w:rPr>
                                </w:pPr>
                                <w:r>
                                  <w:rPr>
                                    <w:rFonts w:ascii="Arial" w:hAnsi="Arial" w:cs="Arial"/>
                                    <w:i/>
                                    <w:iCs/>
                                    <w:sz w:val="18"/>
                                  </w:rPr>
                                  <w:t>Иванов</w:t>
                                </w:r>
                                <w:r>
                                  <w:rPr>
                                    <w:rFonts w:ascii="Arial" w:hAnsi="Arial" w:cs="Arial"/>
                                    <w:sz w:val="16"/>
                                    <w:lang w:val="en-US"/>
                                  </w:rPr>
                                  <w:t xml:space="preserve"> </w:t>
                                </w:r>
                              </w:p>
                            </w:txbxContent>
                          </wps:txbx>
                          <wps:bodyPr rot="0" vert="horz" wrap="square" lIns="91440" tIns="45720" rIns="91440" bIns="45720" anchor="t" anchorCtr="0" upright="1">
                            <a:noAutofit/>
                          </wps:bodyPr>
                        </wps:wsp>
                        <wps:wsp>
                          <wps:cNvPr id="341" name="Text Box 87"/>
                          <wps:cNvSpPr txBox="1">
                            <a:spLocks noChangeArrowheads="1"/>
                          </wps:cNvSpPr>
                          <wps:spPr bwMode="auto">
                            <a:xfrm>
                              <a:off x="2144" y="15290"/>
                              <a:ext cx="1300" cy="4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4172B4">
                                <w:pPr>
                                  <w:pStyle w:val="Drawings9"/>
                                </w:pPr>
                                <w:r>
                                  <w:t>Петров</w:t>
                                </w:r>
                              </w:p>
                            </w:txbxContent>
                          </wps:txbx>
                          <wps:bodyPr rot="0" vert="horz" wrap="square" lIns="0" tIns="45720" rIns="0" bIns="45720" anchor="t" anchorCtr="0" upright="1">
                            <a:noAutofit/>
                          </wps:bodyPr>
                        </wps:wsp>
                        <wps:wsp>
                          <wps:cNvPr id="342" name="Freeform 88"/>
                          <wps:cNvSpPr>
                            <a:spLocks/>
                          </wps:cNvSpPr>
                          <wps:spPr bwMode="auto">
                            <a:xfrm>
                              <a:off x="4812" y="14183"/>
                              <a:ext cx="1" cy="2329"/>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3" name="Rectangle 89"/>
                          <wps:cNvSpPr>
                            <a:spLocks noChangeArrowheads="1"/>
                          </wps:cNvSpPr>
                          <wps:spPr bwMode="auto">
                            <a:xfrm>
                              <a:off x="1115" y="14183"/>
                              <a:ext cx="10519" cy="232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Line 90"/>
                          <wps:cNvCnPr/>
                          <wps:spPr bwMode="auto">
                            <a:xfrm>
                              <a:off x="1115" y="14183"/>
                              <a:ext cx="1051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5" name="Freeform 91"/>
                          <wps:cNvSpPr>
                            <a:spLocks/>
                          </wps:cNvSpPr>
                          <wps:spPr bwMode="auto">
                            <a:xfrm>
                              <a:off x="1513" y="14183"/>
                              <a:ext cx="1" cy="87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6" name="Freeform 92"/>
                          <wps:cNvSpPr>
                            <a:spLocks/>
                          </wps:cNvSpPr>
                          <wps:spPr bwMode="auto">
                            <a:xfrm>
                              <a:off x="2082" y="14183"/>
                              <a:ext cx="1" cy="2329"/>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7" name="Freeform 93"/>
                          <wps:cNvSpPr>
                            <a:spLocks/>
                          </wps:cNvSpPr>
                          <wps:spPr bwMode="auto">
                            <a:xfrm>
                              <a:off x="4244" y="14183"/>
                              <a:ext cx="1" cy="2329"/>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8" name="Freeform 94"/>
                          <wps:cNvSpPr>
                            <a:spLocks/>
                          </wps:cNvSpPr>
                          <wps:spPr bwMode="auto">
                            <a:xfrm>
                              <a:off x="3389" y="14183"/>
                              <a:ext cx="1" cy="2329"/>
                            </a:xfrm>
                            <a:custGeom>
                              <a:avLst/>
                              <a:gdLst>
                                <a:gd name="T0" fmla="*/ 1 w 1"/>
                                <a:gd name="T1" fmla="*/ 0 h 854"/>
                                <a:gd name="T2" fmla="*/ 0 w 1"/>
                                <a:gd name="T3" fmla="*/ 854 h 854"/>
                              </a:gdLst>
                              <a:ahLst/>
                              <a:cxnLst>
                                <a:cxn ang="0">
                                  <a:pos x="T0" y="T1"/>
                                </a:cxn>
                                <a:cxn ang="0">
                                  <a:pos x="T2" y="T3"/>
                                </a:cxn>
                              </a:cxnLst>
                              <a:rect l="0" t="0" r="r" b="b"/>
                              <a:pathLst>
                                <a:path w="1" h="854">
                                  <a:moveTo>
                                    <a:pt x="1" y="0"/>
                                  </a:moveTo>
                                  <a:lnTo>
                                    <a:pt x="0" y="854"/>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9" name="Line 95"/>
                          <wps:cNvCnPr/>
                          <wps:spPr bwMode="auto">
                            <a:xfrm>
                              <a:off x="1115" y="15928"/>
                              <a:ext cx="369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Line 96"/>
                          <wps:cNvCnPr/>
                          <wps:spPr bwMode="auto">
                            <a:xfrm>
                              <a:off x="1115" y="16220"/>
                              <a:ext cx="369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1" name="Line 97"/>
                          <wps:cNvCnPr/>
                          <wps:spPr bwMode="auto">
                            <a:xfrm>
                              <a:off x="1115" y="14474"/>
                              <a:ext cx="36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2" name="Line 98"/>
                          <wps:cNvCnPr/>
                          <wps:spPr bwMode="auto">
                            <a:xfrm>
                              <a:off x="1115" y="14765"/>
                              <a:ext cx="36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3" name="Line 99"/>
                          <wps:cNvCnPr/>
                          <wps:spPr bwMode="auto">
                            <a:xfrm>
                              <a:off x="1115" y="15056"/>
                              <a:ext cx="1051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4" name="Line 100"/>
                          <wps:cNvCnPr/>
                          <wps:spPr bwMode="auto">
                            <a:xfrm>
                              <a:off x="1115" y="15347"/>
                              <a:ext cx="36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101"/>
                          <wps:cNvCnPr/>
                          <wps:spPr bwMode="auto">
                            <a:xfrm>
                              <a:off x="1115" y="15639"/>
                              <a:ext cx="36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6" name="Freeform 102"/>
                          <wps:cNvSpPr>
                            <a:spLocks/>
                          </wps:cNvSpPr>
                          <wps:spPr bwMode="auto">
                            <a:xfrm>
                              <a:off x="8792" y="15056"/>
                              <a:ext cx="1" cy="1456"/>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7" name="Freeform 103"/>
                          <wps:cNvSpPr>
                            <a:spLocks/>
                          </wps:cNvSpPr>
                          <wps:spPr bwMode="auto">
                            <a:xfrm>
                              <a:off x="9645" y="15056"/>
                              <a:ext cx="1" cy="583"/>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8" name="Freeform 104"/>
                          <wps:cNvSpPr>
                            <a:spLocks/>
                          </wps:cNvSpPr>
                          <wps:spPr bwMode="auto">
                            <a:xfrm>
                              <a:off x="10612" y="15056"/>
                              <a:ext cx="1" cy="583"/>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9" name="Line 105"/>
                          <wps:cNvCnPr/>
                          <wps:spPr bwMode="auto">
                            <a:xfrm>
                              <a:off x="8792" y="15639"/>
                              <a:ext cx="28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0" name="Line 106"/>
                          <wps:cNvCnPr/>
                          <wps:spPr bwMode="auto">
                            <a:xfrm>
                              <a:off x="8792" y="15347"/>
                              <a:ext cx="28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1" name="Freeform 107"/>
                          <wps:cNvSpPr>
                            <a:spLocks/>
                          </wps:cNvSpPr>
                          <wps:spPr bwMode="auto">
                            <a:xfrm>
                              <a:off x="9076" y="15347"/>
                              <a:ext cx="1" cy="291"/>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2" name="Freeform 108"/>
                          <wps:cNvSpPr>
                            <a:spLocks/>
                          </wps:cNvSpPr>
                          <wps:spPr bwMode="auto">
                            <a:xfrm>
                              <a:off x="9361" y="15347"/>
                              <a:ext cx="3" cy="291"/>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3" name="Text Box 109"/>
                          <wps:cNvSpPr txBox="1">
                            <a:spLocks noChangeArrowheads="1"/>
                          </wps:cNvSpPr>
                          <wps:spPr bwMode="auto">
                            <a:xfrm>
                              <a:off x="6187" y="14315"/>
                              <a:ext cx="4766"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4172B4">
                                <w:pPr>
                                  <w:pStyle w:val="32"/>
                                  <w:spacing w:after="1440"/>
                                  <w:rPr>
                                    <w:sz w:val="28"/>
                                  </w:rPr>
                                </w:pPr>
                                <w:r>
                                  <w:rPr>
                                    <w:sz w:val="28"/>
                                  </w:rPr>
                                  <w:t xml:space="preserve">            &lt;Шифр&gt;</w:t>
                                </w:r>
                              </w:p>
                              <w:p w:rsidR="00A16728" w:rsidRDefault="00A16728" w:rsidP="004172B4"/>
                            </w:txbxContent>
                          </wps:txbx>
                          <wps:bodyPr rot="0" vert="horz" wrap="square" lIns="91440" tIns="45720" rIns="91440" bIns="45720" anchor="t" anchorCtr="0" upright="1">
                            <a:noAutofit/>
                          </wps:bodyPr>
                        </wps:wsp>
                        <wps:wsp>
                          <wps:cNvPr id="364" name="Text Box 110"/>
                          <wps:cNvSpPr txBox="1">
                            <a:spLocks noChangeArrowheads="1"/>
                          </wps:cNvSpPr>
                          <wps:spPr bwMode="auto">
                            <a:xfrm>
                              <a:off x="4884" y="15203"/>
                              <a:ext cx="3755" cy="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4172B4">
                                <w:pPr>
                                  <w:jc w:val="center"/>
                                </w:pPr>
                              </w:p>
                              <w:p w:rsidR="00A16728" w:rsidRPr="004172B4" w:rsidRDefault="00A16728" w:rsidP="004172B4">
                                <w:pPr>
                                  <w:pStyle w:val="6"/>
                                  <w:rPr>
                                    <w:b w:val="0"/>
                                    <w:color w:val="auto"/>
                                    <w:sz w:val="24"/>
                                  </w:rPr>
                                </w:pPr>
                                <w:r w:rsidRPr="004172B4">
                                  <w:rPr>
                                    <w:b w:val="0"/>
                                    <w:color w:val="auto"/>
                                    <w:sz w:val="24"/>
                                  </w:rPr>
                                  <w:t>Разработка программного модуля</w:t>
                                </w:r>
                              </w:p>
                            </w:txbxContent>
                          </wps:txbx>
                          <wps:bodyPr rot="0" vert="horz" wrap="square" lIns="0" tIns="0" rIns="0" bIns="0" anchor="t" anchorCtr="0" upright="1">
                            <a:noAutofit/>
                          </wps:bodyPr>
                        </wps:wsp>
                        <wps:wsp>
                          <wps:cNvPr id="365" name="Text Box 111"/>
                          <wps:cNvSpPr txBox="1">
                            <a:spLocks noChangeArrowheads="1"/>
                          </wps:cNvSpPr>
                          <wps:spPr bwMode="auto">
                            <a:xfrm>
                              <a:off x="2143" y="16240"/>
                              <a:ext cx="1448"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4172B4"/>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E2133F" id="Группа 322" o:spid="_x0000_s1026" style="position:absolute;left:0;text-align:left;margin-left:-9.7pt;margin-top:12pt;width:497.75pt;height:120.9pt;z-index:251672576" coordorigin="1212,3177" coordsize="9955,2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">
                <v:shapetype id="_x0000_t202" coordsize="21600,21600" o:spt="202" path="m,l,21600r21600,l21600,xe">
                  <v:stroke joinstyle="miter"/>
                  <v:path gradientshapeok="t" o:connecttype="rect"/>
                </v:shapetype>
                <v:shape id="Text Box 69" o:spid="_x0000_s1027" type="#_x0000_t202" style="position:absolute;left:8507;top:4261;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" stroked="f">
                  <v:textbox inset=".5mm,,.5mm">
                    <w:txbxContent>
                      <w:p w:rsidR="00A16728" w:rsidRDefault="00A16728" w:rsidP="004172B4">
                        <w:pPr>
                          <w:rPr>
                            <w:sz w:val="24"/>
                          </w:rPr>
                        </w:pPr>
                        <w:r>
                          <w:rPr>
                            <w:sz w:val="24"/>
                          </w:rPr>
                          <w:t>У</w:t>
                        </w:r>
                      </w:p>
                    </w:txbxContent>
                  </v:textbox>
                </v:shape>
                <v:group id="Group 70" o:spid="_x0000_s1028" style="position:absolute;left:1212;top:3177;width:9955;height:2418" coordorigin="989,14183" coordsize="10687,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Text Box 71" o:spid="_x0000_s1029" type="#_x0000_t202" style="position:absolute;left:9654;top:15295;width:93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rsidR="00A16728" w:rsidRDefault="00A16728" w:rsidP="004172B4">
                          <w:pPr>
                            <w:jc w:val="center"/>
                            <w:rPr>
                              <w:rFonts w:ascii="Arial" w:hAnsi="Arial" w:cs="Arial"/>
                              <w:i/>
                              <w:iCs/>
                            </w:rPr>
                          </w:pPr>
                          <w:r>
                            <w:rPr>
                              <w:rFonts w:ascii="Arial" w:hAnsi="Arial" w:cs="Arial"/>
                              <w:i/>
                              <w:iCs/>
                            </w:rPr>
                            <w:t>2</w:t>
                          </w:r>
                        </w:p>
                      </w:txbxContent>
                    </v:textbox>
                  </v:shape>
                  <v:shape id="Text Box 72" o:spid="_x0000_s1030" type="#_x0000_t202" style="position:absolute;left:10598;top:15295;width:93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rsidR="00A16728" w:rsidRDefault="00A16728" w:rsidP="004172B4">
                          <w:pPr>
                            <w:jc w:val="center"/>
                            <w:rPr>
                              <w:rFonts w:ascii="Arial" w:hAnsi="Arial" w:cs="Arial"/>
                              <w:i/>
                              <w:iCs/>
                            </w:rPr>
                          </w:pPr>
                          <w:r>
                            <w:rPr>
                              <w:rFonts w:ascii="Arial" w:hAnsi="Arial" w:cs="Arial"/>
                              <w:i/>
                              <w:iCs/>
                            </w:rPr>
                            <w:t>24</w:t>
                          </w:r>
                        </w:p>
                      </w:txbxContent>
                    </v:textbox>
                  </v:shape>
                  <v:shape id="Text Box 73" o:spid="_x0000_s1031" type="#_x0000_t202" style="position:absolute;left:10665;top:15005;width:10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rsidR="00A16728" w:rsidRDefault="00A16728" w:rsidP="004172B4">
                          <w:pPr>
                            <w:pStyle w:val="Drawings9"/>
                          </w:pPr>
                          <w:r>
                            <w:t>Листов</w:t>
                          </w:r>
                        </w:p>
                      </w:txbxContent>
                    </v:textbox>
                  </v:shape>
                  <v:shape id="Text Box 74" o:spid="_x0000_s1032" type="#_x0000_t202" style="position:absolute;left:989;top:14736;width:7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rsidR="00A16728" w:rsidRDefault="00A16728" w:rsidP="004172B4">
                          <w:pPr>
                            <w:rPr>
                              <w:rFonts w:ascii="Arial" w:hAnsi="Arial" w:cs="Arial"/>
                              <w:i/>
                              <w:iCs/>
                              <w:sz w:val="16"/>
                            </w:rPr>
                          </w:pPr>
                          <w:r>
                            <w:rPr>
                              <w:rFonts w:ascii="Arial" w:hAnsi="Arial" w:cs="Arial"/>
                              <w:i/>
                              <w:iCs/>
                              <w:sz w:val="16"/>
                            </w:rPr>
                            <w:t>И</w:t>
                          </w:r>
                          <w:bookmarkStart w:id="9" w:name="_GoBack"/>
                          <w:bookmarkEnd w:id="9"/>
                          <w:r>
                            <w:rPr>
                              <w:rFonts w:ascii="Arial" w:hAnsi="Arial" w:cs="Arial"/>
                              <w:i/>
                              <w:iCs/>
                              <w:sz w:val="16"/>
                            </w:rPr>
                            <w:t>зм.</w:t>
                          </w:r>
                        </w:p>
                      </w:txbxContent>
                    </v:textbox>
                  </v:shape>
                  <v:shape id="Text Box 75" o:spid="_x0000_s1033" type="#_x0000_t202" style="position:absolute;left:1422;top:14736;width:86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" filled="f" stroked="f">
                    <v:textbox>
                      <w:txbxContent>
                        <w:p w:rsidR="00A16728" w:rsidRDefault="00A16728" w:rsidP="004172B4">
                          <w:pPr>
                            <w:pStyle w:val="Drawings9"/>
                          </w:pPr>
                          <w:r>
                            <w:t>Лист</w:t>
                          </w:r>
                        </w:p>
                      </w:txbxContent>
                    </v:textbox>
                  </v:shape>
                  <v:shape id="Text Box 76" o:spid="_x0000_s1034" type="#_x0000_t202" style="position:absolute;left:2144;top:14736;width:11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rsidR="00A16728" w:rsidRDefault="00A16728" w:rsidP="004172B4">
                          <w:pPr>
                            <w:pStyle w:val="Drawings9"/>
                          </w:pPr>
                          <w:r>
                            <w:t>№ докум.</w:t>
                          </w:r>
                        </w:p>
                      </w:txbxContent>
                    </v:textbox>
                  </v:shape>
                  <v:shape id="Text Box 77" o:spid="_x0000_s1035" type="#_x0000_t202" style="position:absolute;left:3444;top:14736;width:11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" filled="f" stroked="f">
                    <v:textbox>
                      <w:txbxContent>
                        <w:p w:rsidR="00A16728" w:rsidRDefault="00A16728" w:rsidP="004172B4">
                          <w:pPr>
                            <w:pStyle w:val="Drawings9"/>
                          </w:pPr>
                          <w:r>
                            <w:t>Подп.</w:t>
                          </w:r>
                        </w:p>
                      </w:txbxContent>
                    </v:textbox>
                  </v:shape>
                  <v:shape id="Text Box 78" o:spid="_x0000_s1036" type="#_x0000_t202" style="position:absolute;left:4147;top:14736;width:88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rsidR="00A16728" w:rsidRDefault="00A16728" w:rsidP="004172B4">
                          <w:pPr>
                            <w:pStyle w:val="Drawings9"/>
                          </w:pPr>
                          <w:r>
                            <w:t>Дата</w:t>
                          </w:r>
                        </w:p>
                      </w:txbxContent>
                    </v:textbox>
                  </v:shape>
                  <v:shape id="Text Box 79" o:spid="_x0000_s1037" type="#_x0000_t202" style="position:absolute;left:1058;top:15028;width:101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rsidR="00A16728" w:rsidRDefault="00A16728" w:rsidP="004172B4">
                          <w:pPr>
                            <w:pStyle w:val="Drawings9"/>
                          </w:pPr>
                          <w:r>
                            <w:t>Разраб.</w:t>
                          </w:r>
                        </w:p>
                      </w:txbxContent>
                    </v:textbox>
                  </v:shape>
                  <v:shape id="Text Box 80" o:spid="_x0000_s1038" type="#_x0000_t202" style="position:absolute;left:1058;top:15290;width:86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rsidR="00A16728" w:rsidRDefault="00A16728" w:rsidP="004172B4">
                          <w:pPr>
                            <w:pStyle w:val="Drawings9"/>
                          </w:pPr>
                          <w:r>
                            <w:t>Пров.</w:t>
                          </w:r>
                        </w:p>
                      </w:txbxContent>
                    </v:textbox>
                  </v:shape>
                  <v:shape id="Text Box 81" o:spid="_x0000_s1039" type="#_x0000_t202" style="position:absolute;left:1058;top:15872;width:1155;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A16728" w:rsidRDefault="00A16728" w:rsidP="004172B4">
                          <w:pPr>
                            <w:rPr>
                              <w:rFonts w:ascii="Arial" w:hAnsi="Arial" w:cs="Arial"/>
                              <w:i/>
                              <w:iCs/>
                              <w:sz w:val="18"/>
                            </w:rPr>
                          </w:pPr>
                          <w:r>
                            <w:rPr>
                              <w:rFonts w:ascii="Arial" w:hAnsi="Arial" w:cs="Arial"/>
                              <w:i/>
                              <w:iCs/>
                              <w:sz w:val="18"/>
                            </w:rPr>
                            <w:t>Н.контр.</w:t>
                          </w:r>
                        </w:p>
                      </w:txbxContent>
                    </v:textbox>
                  </v:shape>
                  <v:shape id="Text Box 82" o:spid="_x0000_s1040" type="#_x0000_t202" style="position:absolute;left:1058;top:16158;width:86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rsidR="00A16728" w:rsidRDefault="00A16728" w:rsidP="004172B4">
                          <w:pPr>
                            <w:rPr>
                              <w:rFonts w:ascii="Arial" w:hAnsi="Arial" w:cs="Arial"/>
                              <w:i/>
                              <w:iCs/>
                              <w:sz w:val="18"/>
                            </w:rPr>
                          </w:pPr>
                          <w:r>
                            <w:rPr>
                              <w:rFonts w:ascii="Arial" w:hAnsi="Arial" w:cs="Arial"/>
                              <w:i/>
                              <w:iCs/>
                              <w:sz w:val="18"/>
                            </w:rPr>
                            <w:t>Утв.</w:t>
                          </w:r>
                        </w:p>
                      </w:txbxContent>
                    </v:textbox>
                  </v:shape>
                  <v:shape id="Text Box 83" o:spid="_x0000_s1041" type="#_x0000_t202" style="position:absolute;left:8787;top:15005;width:93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rsidR="00A16728" w:rsidRDefault="00A16728" w:rsidP="004172B4">
                          <w:pPr>
                            <w:pStyle w:val="Drawings9"/>
                          </w:pPr>
                          <w:r>
                            <w:t>Лит.</w:t>
                          </w:r>
                        </w:p>
                      </w:txbxContent>
                    </v:textbox>
                  </v:shape>
                  <v:shape id="Text Box 84" o:spid="_x0000_s1042" type="#_x0000_t202" style="position:absolute;left:9654;top:15005;width:93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A16728" w:rsidRDefault="00A16728" w:rsidP="004172B4">
                          <w:pPr>
                            <w:pStyle w:val="Drawings9"/>
                          </w:pPr>
                          <w:r>
                            <w:t>Лист</w:t>
                          </w:r>
                        </w:p>
                      </w:txbxContent>
                    </v:textbox>
                  </v:shape>
                  <v:shape id="Text Box 85" o:spid="_x0000_s1043" type="#_x0000_t202" style="position:absolute;left:8932;top:15828;width:260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rsidR="00A16728" w:rsidRDefault="00A16728" w:rsidP="004172B4">
                          <w:pPr>
                            <w:pStyle w:val="aff1"/>
                            <w:ind w:firstLine="0"/>
                            <w:jc w:val="center"/>
                            <w:rPr>
                              <w:rFonts w:cs="Arial"/>
                              <w:sz w:val="24"/>
                            </w:rPr>
                          </w:pPr>
                          <w:r w:rsidRPr="004172B4">
                            <w:rPr>
                              <w:rFonts w:cs="Arial"/>
                              <w:sz w:val="20"/>
                              <w:szCs w:val="20"/>
                            </w:rPr>
                            <w:t>301 гр. АСОИ-151</w:t>
                          </w:r>
                        </w:p>
                      </w:txbxContent>
                    </v:textbox>
                  </v:shape>
                  <v:shape id="Text Box 86" o:spid="_x0000_s1044" type="#_x0000_t202" style="position:absolute;left:1999;top:15028;width:126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rsidR="00A16728" w:rsidRDefault="00A16728" w:rsidP="004172B4">
                          <w:pPr>
                            <w:rPr>
                              <w:rFonts w:ascii="Arial" w:hAnsi="Arial" w:cs="Arial"/>
                              <w:sz w:val="16"/>
                            </w:rPr>
                          </w:pPr>
                          <w:r>
                            <w:rPr>
                              <w:rFonts w:ascii="Arial" w:hAnsi="Arial" w:cs="Arial"/>
                              <w:i/>
                              <w:iCs/>
                              <w:sz w:val="18"/>
                            </w:rPr>
                            <w:t>Иванов</w:t>
                          </w:r>
                          <w:r>
                            <w:rPr>
                              <w:rFonts w:ascii="Arial" w:hAnsi="Arial" w:cs="Arial"/>
                              <w:sz w:val="16"/>
                              <w:lang w:val="en-US"/>
                            </w:rPr>
                            <w:t xml:space="preserve"> </w:t>
                          </w:r>
                        </w:p>
                      </w:txbxContent>
                    </v:textbox>
                  </v:shape>
                  <v:shape id="Text Box 87" o:spid="_x0000_s1045" type="#_x0000_t202" style="position:absolute;left:2144;top:15290;width:130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" filled="f" stroked="f">
                    <v:textbox inset="0,,0">
                      <w:txbxContent>
                        <w:p w:rsidR="00A16728" w:rsidRDefault="00A16728" w:rsidP="004172B4">
                          <w:pPr>
                            <w:pStyle w:val="Drawings9"/>
                          </w:pPr>
                          <w:r>
                            <w:t>Петров</w:t>
                          </w:r>
                        </w:p>
                      </w:txbxContent>
                    </v:textbox>
                  </v:shape>
                  <v:shape id="Freeform 88" o:spid="_x0000_s1046" style="position:absolute;left:4812;top:14183;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" path="m,l1,853e" filled="f" strokeweight="2pt">
                    <v:path arrowok="t" o:connecttype="custom" o:connectlocs="0,0;1,2329" o:connectangles="0,0"/>
                  </v:shape>
                  <v:rect id="Rectangle 89" o:spid="_x0000_s1047" style="position:absolute;left:1115;top:14183;width:10519;height:2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" filled="f" strokeweight="2pt"/>
                  <v:line id="Line 90" o:spid="_x0000_s1048" style="position:absolute;visibility:visible;mso-wrap-style:square" from="1115,14183" to="11634,14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" strokeweight="2pt"/>
                  <v:shape id="Freeform 91" o:spid="_x0000_s1049" style="position:absolute;left:1513;top:14183;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" path="m,l1,853e" filled="f" strokeweight="2pt">
                    <v:path arrowok="t" o:connecttype="custom" o:connectlocs="0,0;1,875" o:connectangles="0,0"/>
                  </v:shape>
                  <v:shape id="Freeform 92" o:spid="_x0000_s1050" style="position:absolute;left:2082;top:14183;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" path="m,l1,853e" filled="f" strokeweight="2pt">
                    <v:path arrowok="t" o:connecttype="custom" o:connectlocs="0,0;1,2329" o:connectangles="0,0"/>
                  </v:shape>
                  <v:shape id="Freeform 93" o:spid="_x0000_s1051" style="position:absolute;left:4244;top:14183;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" path="m,l1,853e" filled="f" strokeweight="2pt">
                    <v:path arrowok="t" o:connecttype="custom" o:connectlocs="0,0;1,2329" o:connectangles="0,0"/>
                  </v:shape>
                  <v:shape id="Freeform 94" o:spid="_x0000_s1052" style="position:absolute;left:3389;top:14183;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" path="m1,l,854e" filled="f" strokeweight="2pt">
                    <v:path arrowok="t" o:connecttype="custom" o:connectlocs="1,0;0,2329" o:connectangles="0,0"/>
                  </v:shape>
                  <v:line id="Line 95" o:spid="_x0000_s1053" style="position:absolute;visibility:visible;mso-wrap-style:square" from="1115,15928" to="4811,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" strokeweight="1pt"/>
                  <v:line id="Line 96" o:spid="_x0000_s1054" style="position:absolute;visibility:visible;mso-wrap-style:square" from="1115,16220" to="4811,1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" strokeweight="1pt"/>
                  <v:line id="Line 97" o:spid="_x0000_s1055" style="position:absolute;visibility:visible;mso-wrap-style:square" from="1115,14474" to="4811,14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" strokeweight="1pt"/>
                  <v:line id="Line 98" o:spid="_x0000_s1056" style="position:absolute;visibility:visible;mso-wrap-style:square" from="1115,14765" to="4811,1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" strokeweight="1pt"/>
                  <v:line id="Line 99" o:spid="_x0000_s1057" style="position:absolute;visibility:visible;mso-wrap-style:square" from="1115,15056" to="11634,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100" o:spid="_x0000_s1058" style="position:absolute;visibility:visible;mso-wrap-style:square" from="1115,15347" to="4811,1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" strokeweight="1pt"/>
                  <v:line id="Line 101" o:spid="_x0000_s1059" style="position:absolute;visibility:visible;mso-wrap-style:square" from="1115,15639" to="4811,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" strokeweight="1pt"/>
                  <v:shape id="Freeform 102" o:spid="_x0000_s1060" style="position:absolute;left:8792;top:15056;width:1;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" path="m,l1,853e" filled="f" strokeweight="2pt">
                    <v:path arrowok="t" o:connecttype="custom" o:connectlocs="0,0;1,1456" o:connectangles="0,0"/>
                  </v:shape>
                  <v:shape id="Freeform 103" o:spid="_x0000_s1061" style="position:absolute;left:9645;top:15056;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" path="m,l1,853e" filled="f" strokeweight="2pt">
                    <v:path arrowok="t" o:connecttype="custom" o:connectlocs="0,0;1,583" o:connectangles="0,0"/>
                  </v:shape>
                  <v:shape id="Freeform 104" o:spid="_x0000_s1062" style="position:absolute;left:10612;top:15056;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" path="m,l1,853e" filled="f" strokeweight="2pt">
                    <v:path arrowok="t" o:connecttype="custom" o:connectlocs="0,0;1,583" o:connectangles="0,0"/>
                  </v:shape>
                  <v:line id="Line 105" o:spid="_x0000_s1063" style="position:absolute;visibility:visible;mso-wrap-style:square" from="8792,15639" to="1163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106" o:spid="_x0000_s1064" style="position:absolute;visibility:visible;mso-wrap-style:square" from="8792,15347" to="11636,15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" strokeweight="2pt"/>
                  <v:shape id="Freeform 107" o:spid="_x0000_s1065" style="position:absolute;left:9076;top:15347;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" path="m,l1,853e" filled="f" strokeweight="2pt">
                    <v:path arrowok="t" o:connecttype="custom" o:connectlocs="0,0;1,291" o:connectangles="0,0"/>
                  </v:shape>
                  <v:shape id="Freeform 108" o:spid="_x0000_s1066" style="position:absolute;left:9361;top:15347;width:3;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" path="m,l1,853e" filled="f" strokeweight="2pt">
                    <v:path arrowok="t" o:connecttype="custom" o:connectlocs="0,0;3,291" o:connectangles="0,0"/>
                  </v:shape>
                  <v:shape id="Text Box 109" o:spid="_x0000_s1067" type="#_x0000_t202" style="position:absolute;left:6187;top:14315;width:4766;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rsidR="00A16728" w:rsidRDefault="00A16728" w:rsidP="004172B4">
                          <w:pPr>
                            <w:pStyle w:val="32"/>
                            <w:spacing w:after="1440"/>
                            <w:rPr>
                              <w:sz w:val="28"/>
                            </w:rPr>
                          </w:pPr>
                          <w:r>
                            <w:rPr>
                              <w:sz w:val="28"/>
                            </w:rPr>
                            <w:t xml:space="preserve">            &lt;Шифр&gt;</w:t>
                          </w:r>
                        </w:p>
                        <w:p w:rsidR="00A16728" w:rsidRDefault="00A16728" w:rsidP="004172B4"/>
                      </w:txbxContent>
                    </v:textbox>
                  </v:shape>
                  <v:shape id="Text Box 110" o:spid="_x0000_s1068" type="#_x0000_t202" style="position:absolute;left:4884;top:15203;width:3755;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rsidR="00A16728" w:rsidRDefault="00A16728" w:rsidP="004172B4">
                          <w:pPr>
                            <w:jc w:val="center"/>
                          </w:pPr>
                        </w:p>
                        <w:p w:rsidR="00A16728" w:rsidRPr="004172B4" w:rsidRDefault="00A16728" w:rsidP="004172B4">
                          <w:pPr>
                            <w:pStyle w:val="6"/>
                            <w:rPr>
                              <w:b w:val="0"/>
                              <w:color w:val="auto"/>
                              <w:sz w:val="24"/>
                            </w:rPr>
                          </w:pPr>
                          <w:r w:rsidRPr="004172B4">
                            <w:rPr>
                              <w:b w:val="0"/>
                              <w:color w:val="auto"/>
                              <w:sz w:val="24"/>
                            </w:rPr>
                            <w:t>Разработка программного модуля</w:t>
                          </w:r>
                        </w:p>
                      </w:txbxContent>
                    </v:textbox>
                  </v:shape>
                  <v:shape id="Text Box 111" o:spid="_x0000_s1069" type="#_x0000_t202" style="position:absolute;left:2143;top:16240;width:1448;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rsidR="00A16728" w:rsidRDefault="00A16728" w:rsidP="004172B4"/>
                      </w:txbxContent>
                    </v:textbox>
                  </v:shape>
                </v:group>
                <w10:wrap type="topAndBottom"/>
                <w10:anchorlock/>
              </v:group>
            </w:pict>
          </mc:Fallback>
        </mc:AlternateContent>
      </w:r>
    </w:p>
    <w:p w:rsidR="004172B4" w:rsidRPr="004172B4" w:rsidRDefault="004172B4" w:rsidP="004172B4">
      <w:pPr>
        <w:spacing w:after="200"/>
        <w:ind w:firstLine="709"/>
        <w:contextualSpacing/>
        <w:jc w:val="center"/>
        <w:rPr>
          <w:rFonts w:eastAsia="Calibri"/>
          <w:sz w:val="24"/>
          <w:szCs w:val="24"/>
          <w:lang w:eastAsia="en-US"/>
        </w:rPr>
      </w:pPr>
      <w:r w:rsidRPr="004172B4">
        <w:rPr>
          <w:rFonts w:eastAsia="Calibri"/>
          <w:sz w:val="24"/>
          <w:szCs w:val="24"/>
          <w:lang w:eastAsia="en-US"/>
        </w:rPr>
        <w:t>Рисунок 1.</w:t>
      </w:r>
      <w:r w:rsidR="00BF0ABD">
        <w:rPr>
          <w:rFonts w:eastAsia="Calibri"/>
          <w:sz w:val="24"/>
          <w:szCs w:val="24"/>
          <w:lang w:eastAsia="en-US"/>
        </w:rPr>
        <w:t>1</w:t>
      </w:r>
      <w:r w:rsidRPr="004172B4">
        <w:rPr>
          <w:rFonts w:eastAsia="Calibri"/>
          <w:sz w:val="24"/>
          <w:szCs w:val="24"/>
          <w:lang w:eastAsia="en-US"/>
        </w:rPr>
        <w:t xml:space="preserve"> – Большой текстовый штамп</w:t>
      </w:r>
    </w:p>
    <w:p w:rsidR="00516FE2" w:rsidRDefault="00516FE2" w:rsidP="00516FE2">
      <w:pPr>
        <w:spacing w:after="200"/>
        <w:ind w:firstLine="709"/>
        <w:contextualSpacing/>
        <w:jc w:val="center"/>
        <w:rPr>
          <w:rFonts w:eastAsia="Calibri"/>
          <w:sz w:val="24"/>
          <w:szCs w:val="24"/>
          <w:lang w:eastAsia="en-US"/>
        </w:rPr>
      </w:pPr>
    </w:p>
    <w:p w:rsidR="00E540B8" w:rsidRDefault="00E540B8" w:rsidP="00516FE2">
      <w:pPr>
        <w:spacing w:after="200"/>
        <w:ind w:firstLine="709"/>
        <w:contextualSpacing/>
        <w:jc w:val="center"/>
        <w:rPr>
          <w:rFonts w:eastAsia="Calibri"/>
          <w:sz w:val="24"/>
          <w:szCs w:val="24"/>
          <w:lang w:eastAsia="en-US"/>
        </w:rPr>
      </w:pPr>
    </w:p>
    <w:p w:rsidR="00516FE2" w:rsidRPr="004172B4" w:rsidRDefault="00516FE2" w:rsidP="00516FE2">
      <w:pPr>
        <w:spacing w:after="200"/>
        <w:ind w:firstLine="709"/>
        <w:contextualSpacing/>
        <w:jc w:val="center"/>
        <w:rPr>
          <w:rFonts w:eastAsia="Calibri"/>
          <w:sz w:val="24"/>
          <w:szCs w:val="24"/>
          <w:lang w:eastAsia="en-US"/>
        </w:rPr>
      </w:pPr>
      <w:r w:rsidRPr="004172B4">
        <w:rPr>
          <w:rFonts w:eastAsia="Calibri"/>
          <w:sz w:val="24"/>
          <w:szCs w:val="24"/>
          <w:lang w:eastAsia="en-US"/>
        </w:rPr>
        <w:t xml:space="preserve">Рисунок  </w:t>
      </w:r>
      <w:r w:rsidR="00BF0ABD">
        <w:rPr>
          <w:rFonts w:eastAsia="Calibri"/>
          <w:sz w:val="24"/>
          <w:szCs w:val="24"/>
          <w:lang w:eastAsia="en-US"/>
        </w:rPr>
        <w:t>1.2</w:t>
      </w:r>
      <w:r w:rsidRPr="004172B4">
        <w:rPr>
          <w:rFonts w:eastAsia="Calibri"/>
          <w:sz w:val="24"/>
          <w:szCs w:val="24"/>
          <w:lang w:eastAsia="en-US"/>
        </w:rPr>
        <w:t xml:space="preserve"> – Малый текстовый штамп</w:t>
      </w:r>
    </w:p>
    <w:p w:rsidR="00D644DC" w:rsidRDefault="00516FE2" w:rsidP="00D644DC">
      <w:pPr>
        <w:spacing w:after="200"/>
        <w:ind w:firstLine="709"/>
        <w:contextualSpacing/>
        <w:jc w:val="center"/>
        <w:rPr>
          <w:rFonts w:eastAsia="Calibri"/>
          <w:sz w:val="24"/>
          <w:szCs w:val="24"/>
          <w:lang w:eastAsia="en-US"/>
        </w:rPr>
      </w:pPr>
      <w:r w:rsidRPr="004172B4">
        <w:rPr>
          <w:rFonts w:eastAsia="Calibri"/>
          <w:noProof/>
          <w:sz w:val="24"/>
          <w:szCs w:val="24"/>
        </w:rPr>
        <mc:AlternateContent>
          <mc:Choice Requires="wpg">
            <w:drawing>
              <wp:anchor distT="0" distB="0" distL="114300" distR="114300" simplePos="0" relativeHeight="251674624" behindDoc="0" locked="1" layoutInCell="1" allowOverlap="1" wp14:anchorId="23BA814B" wp14:editId="44FED18B">
                <wp:simplePos x="0" y="0"/>
                <wp:positionH relativeFrom="column">
                  <wp:posOffset>-62865</wp:posOffset>
                </wp:positionH>
                <wp:positionV relativeFrom="paragraph">
                  <wp:posOffset>-373380</wp:posOffset>
                </wp:positionV>
                <wp:extent cx="6432550" cy="638810"/>
                <wp:effectExtent l="0" t="0" r="6350" b="8890"/>
                <wp:wrapTopAndBottom/>
                <wp:docPr id="300" name="Группа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2550" cy="638810"/>
                          <a:chOff x="952" y="15600"/>
                          <a:chExt cx="10875" cy="1006"/>
                        </a:xfrm>
                      </wpg:grpSpPr>
                      <wpg:grpSp>
                        <wpg:cNvPr id="301" name="Group 113"/>
                        <wpg:cNvGrpSpPr>
                          <a:grpSpLocks/>
                        </wpg:cNvGrpSpPr>
                        <wpg:grpSpPr bwMode="auto">
                          <a:xfrm>
                            <a:off x="952" y="15606"/>
                            <a:ext cx="10817" cy="1000"/>
                            <a:chOff x="771" y="15643"/>
                            <a:chExt cx="10735" cy="1000"/>
                          </a:xfrm>
                        </wpg:grpSpPr>
                        <wps:wsp>
                          <wps:cNvPr id="302" name="Text Box 114"/>
                          <wps:cNvSpPr txBox="1">
                            <a:spLocks noChangeArrowheads="1"/>
                          </wps:cNvSpPr>
                          <wps:spPr bwMode="auto">
                            <a:xfrm>
                              <a:off x="771" y="16201"/>
                              <a:ext cx="721"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516FE2">
                                <w:pPr>
                                  <w:pStyle w:val="Drawings9"/>
                                </w:pPr>
                                <w:r>
                                  <w:t>Изм.</w:t>
                                </w:r>
                              </w:p>
                            </w:txbxContent>
                          </wps:txbx>
                          <wps:bodyPr rot="0" vert="horz" wrap="square" lIns="91440" tIns="45720" rIns="91440" bIns="45720" anchor="t" anchorCtr="0" upright="1">
                            <a:noAutofit/>
                          </wps:bodyPr>
                        </wps:wsp>
                        <wps:wsp>
                          <wps:cNvPr id="303" name="Text Box 115"/>
                          <wps:cNvSpPr txBox="1">
                            <a:spLocks noChangeArrowheads="1"/>
                          </wps:cNvSpPr>
                          <wps:spPr bwMode="auto">
                            <a:xfrm>
                              <a:off x="1204" y="16201"/>
                              <a:ext cx="865"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516FE2">
                                <w:pPr>
                                  <w:pStyle w:val="Drawings9"/>
                                </w:pPr>
                                <w:r>
                                  <w:t>Лист</w:t>
                                </w:r>
                              </w:p>
                            </w:txbxContent>
                          </wps:txbx>
                          <wps:bodyPr rot="0" vert="horz" wrap="square" lIns="91440" tIns="45720" rIns="91440" bIns="45720" anchor="t" anchorCtr="0" upright="1">
                            <a:noAutofit/>
                          </wps:bodyPr>
                        </wps:wsp>
                        <wps:wsp>
                          <wps:cNvPr id="304" name="Text Box 116"/>
                          <wps:cNvSpPr txBox="1">
                            <a:spLocks noChangeArrowheads="1"/>
                          </wps:cNvSpPr>
                          <wps:spPr bwMode="auto">
                            <a:xfrm>
                              <a:off x="1924" y="16201"/>
                              <a:ext cx="1154"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516FE2">
                                <w:pPr>
                                  <w:pStyle w:val="Drawings9"/>
                                </w:pPr>
                                <w:r>
                                  <w:t>№ докум.</w:t>
                                </w:r>
                              </w:p>
                            </w:txbxContent>
                          </wps:txbx>
                          <wps:bodyPr rot="0" vert="horz" wrap="square" lIns="91440" tIns="45720" rIns="91440" bIns="45720" anchor="t" anchorCtr="0" upright="1">
                            <a:noAutofit/>
                          </wps:bodyPr>
                        </wps:wsp>
                        <wps:wsp>
                          <wps:cNvPr id="305" name="Text Box 117"/>
                          <wps:cNvSpPr txBox="1">
                            <a:spLocks noChangeArrowheads="1"/>
                          </wps:cNvSpPr>
                          <wps:spPr bwMode="auto">
                            <a:xfrm>
                              <a:off x="3222" y="16201"/>
                              <a:ext cx="1153"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516FE2">
                                <w:pPr>
                                  <w:pStyle w:val="Drawings9"/>
                                </w:pPr>
                                <w:r>
                                  <w:t>Подп.</w:t>
                                </w:r>
                              </w:p>
                            </w:txbxContent>
                          </wps:txbx>
                          <wps:bodyPr rot="0" vert="horz" wrap="square" lIns="91440" tIns="45720" rIns="91440" bIns="45720" anchor="t" anchorCtr="0" upright="1">
                            <a:noAutofit/>
                          </wps:bodyPr>
                        </wps:wsp>
                        <wps:wsp>
                          <wps:cNvPr id="306" name="Text Box 118"/>
                          <wps:cNvSpPr txBox="1">
                            <a:spLocks noChangeArrowheads="1"/>
                          </wps:cNvSpPr>
                          <wps:spPr bwMode="auto">
                            <a:xfrm>
                              <a:off x="3924" y="16201"/>
                              <a:ext cx="1153"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516FE2">
                                <w:pPr>
                                  <w:pStyle w:val="Drawings9"/>
                                </w:pPr>
                                <w:r>
                                  <w:t>Дата</w:t>
                                </w:r>
                              </w:p>
                            </w:txbxContent>
                          </wps:txbx>
                          <wps:bodyPr rot="0" vert="horz" wrap="square" lIns="91440" tIns="45720" rIns="91440" bIns="45720" anchor="t" anchorCtr="0" upright="1">
                            <a:noAutofit/>
                          </wps:bodyPr>
                        </wps:wsp>
                        <wps:wsp>
                          <wps:cNvPr id="307" name="Text Box 119"/>
                          <wps:cNvSpPr txBox="1">
                            <a:spLocks noChangeArrowheads="1"/>
                          </wps:cNvSpPr>
                          <wps:spPr bwMode="auto">
                            <a:xfrm>
                              <a:off x="5239" y="15837"/>
                              <a:ext cx="5191"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516FE2"/>
                            </w:txbxContent>
                          </wps:txbx>
                          <wps:bodyPr rot="0" vert="horz" wrap="square" lIns="91440" tIns="45720" rIns="91440" bIns="45720" anchor="t" anchorCtr="0" upright="1">
                            <a:noAutofit/>
                          </wps:bodyPr>
                        </wps:wsp>
                        <wps:wsp>
                          <wps:cNvPr id="308" name="Freeform 120"/>
                          <wps:cNvSpPr>
                            <a:spLocks/>
                          </wps:cNvSpPr>
                          <wps:spPr bwMode="auto">
                            <a:xfrm>
                              <a:off x="4588" y="15649"/>
                              <a:ext cx="1" cy="873"/>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9" name="Line 12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Freeform 122"/>
                          <wps:cNvSpPr>
                            <a:spLocks/>
                          </wps:cNvSpPr>
                          <wps:spPr bwMode="auto">
                            <a:xfrm>
                              <a:off x="1295" y="15643"/>
                              <a:ext cx="1" cy="873"/>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1" name="Freeform 123"/>
                          <wps:cNvSpPr>
                            <a:spLocks/>
                          </wps:cNvSpPr>
                          <wps:spPr bwMode="auto">
                            <a:xfrm>
                              <a:off x="1862" y="15649"/>
                              <a:ext cx="1" cy="873"/>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2" name="Freeform 124"/>
                          <wps:cNvSpPr>
                            <a:spLocks/>
                          </wps:cNvSpPr>
                          <wps:spPr bwMode="auto">
                            <a:xfrm>
                              <a:off x="4019" y="15649"/>
                              <a:ext cx="1" cy="873"/>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Freeform 125"/>
                          <wps:cNvSpPr>
                            <a:spLocks/>
                          </wps:cNvSpPr>
                          <wps:spPr bwMode="auto">
                            <a:xfrm>
                              <a:off x="10832" y="15649"/>
                              <a:ext cx="1" cy="873"/>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4" name="Line 126"/>
                          <wps:cNvCnPr/>
                          <wps:spPr bwMode="auto">
                            <a:xfrm>
                              <a:off x="897" y="15939"/>
                              <a:ext cx="369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Line 127"/>
                          <wps:cNvCnPr/>
                          <wps:spPr bwMode="auto">
                            <a:xfrm>
                              <a:off x="897" y="16230"/>
                              <a:ext cx="369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6" name="Line 128"/>
                          <wps:cNvCnPr/>
                          <wps:spPr bwMode="auto">
                            <a:xfrm>
                              <a:off x="10832" y="16055"/>
                              <a:ext cx="56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Freeform 129"/>
                          <wps:cNvSpPr>
                            <a:spLocks/>
                          </wps:cNvSpPr>
                          <wps:spPr bwMode="auto">
                            <a:xfrm>
                              <a:off x="3167" y="15649"/>
                              <a:ext cx="1" cy="873"/>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8" name="Text Box 130"/>
                          <wps:cNvSpPr txBox="1">
                            <a:spLocks noChangeArrowheads="1"/>
                          </wps:cNvSpPr>
                          <wps:spPr bwMode="auto">
                            <a:xfrm>
                              <a:off x="5631" y="15801"/>
                              <a:ext cx="4205"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516FE2">
                                <w:pPr>
                                  <w:pStyle w:val="Drawings14"/>
                                  <w:rPr>
                                    <w:rFonts w:cs="Arial"/>
                                    <w:lang w:val="en-US"/>
                                  </w:rPr>
                                </w:pPr>
                                <w:r>
                                  <w:rPr>
                                    <w:lang w:val="en-US"/>
                                  </w:rPr>
                                  <w:t>&lt;</w:t>
                                </w:r>
                                <w:r>
                                  <w:t>Шифр</w:t>
                                </w:r>
                                <w:r>
                                  <w:rPr>
                                    <w:lang w:val="en-US"/>
                                  </w:rPr>
                                  <w:t>&gt;</w:t>
                                </w:r>
                              </w:p>
                              <w:p w:rsidR="00A16728" w:rsidRDefault="00A16728" w:rsidP="00516FE2">
                                <w:pPr>
                                  <w:pStyle w:val="Drawings14"/>
                                </w:pPr>
                              </w:p>
                            </w:txbxContent>
                          </wps:txbx>
                          <wps:bodyPr rot="0" vert="horz" wrap="square" lIns="91440" tIns="45720" rIns="91440" bIns="45720" anchor="t" anchorCtr="0" upright="1">
                            <a:noAutofit/>
                          </wps:bodyPr>
                        </wps:wsp>
                        <wps:wsp>
                          <wps:cNvPr id="319" name="Text Box 131"/>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516FE2"/>
                            </w:txbxContent>
                          </wps:txbx>
                          <wps:bodyPr rot="0" vert="horz" wrap="square" lIns="91440" tIns="45720" rIns="91440" bIns="45720" anchor="t" anchorCtr="0" upright="1">
                            <a:noAutofit/>
                          </wps:bodyPr>
                        </wps:wsp>
                      </wpg:grpSp>
                      <wps:wsp>
                        <wps:cNvPr id="320" name="Rectangle 132"/>
                        <wps:cNvSpPr>
                          <a:spLocks noChangeArrowheads="1"/>
                        </wps:cNvSpPr>
                        <wps:spPr bwMode="auto">
                          <a:xfrm>
                            <a:off x="1094" y="15600"/>
                            <a:ext cx="10584" cy="88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Text Box 133"/>
                        <wps:cNvSpPr txBox="1">
                          <a:spLocks noChangeArrowheads="1"/>
                        </wps:cNvSpPr>
                        <wps:spPr bwMode="auto">
                          <a:xfrm>
                            <a:off x="10962" y="15617"/>
                            <a:ext cx="865"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6728" w:rsidRDefault="00A16728" w:rsidP="00516FE2">
                              <w:pPr>
                                <w:pStyle w:val="Drawings9"/>
                              </w:pPr>
                              <w:r>
                                <w:t>Лист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BA814B" id="Группа 300" o:spid="_x0000_s1070" style="position:absolute;left:0;text-align:left;margin-left:-4.95pt;margin-top:-29.4pt;width:506.5pt;height:50.3pt;z-index:251674624" coordorigin="952,15600" coordsize="10875,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">
                <v:group id="Group 113" o:spid="_x0000_s1071" style="position:absolute;left:952;top:15606;width:10817;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Text Box 114" o:spid="_x0000_s1072"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rsidR="00A16728" w:rsidRDefault="00A16728" w:rsidP="00516FE2">
                          <w:pPr>
                            <w:pStyle w:val="Drawings9"/>
                          </w:pPr>
                          <w:r>
                            <w:t>Изм.</w:t>
                          </w:r>
                        </w:p>
                      </w:txbxContent>
                    </v:textbox>
                  </v:shape>
                  <v:shape id="Text Box 115" o:spid="_x0000_s1073"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rsidR="00A16728" w:rsidRDefault="00A16728" w:rsidP="00516FE2">
                          <w:pPr>
                            <w:pStyle w:val="Drawings9"/>
                          </w:pPr>
                          <w:r>
                            <w:t>Лист</w:t>
                          </w:r>
                        </w:p>
                      </w:txbxContent>
                    </v:textbox>
                  </v:shape>
                  <v:shape id="Text Box 116" o:spid="_x0000_s1074"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rsidR="00A16728" w:rsidRDefault="00A16728" w:rsidP="00516FE2">
                          <w:pPr>
                            <w:pStyle w:val="Drawings9"/>
                          </w:pPr>
                          <w:r>
                            <w:t>№ докум.</w:t>
                          </w:r>
                        </w:p>
                      </w:txbxContent>
                    </v:textbox>
                  </v:shape>
                  <v:shape id="Text Box 117" o:spid="_x0000_s1075"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rsidR="00A16728" w:rsidRDefault="00A16728" w:rsidP="00516FE2">
                          <w:pPr>
                            <w:pStyle w:val="Drawings9"/>
                          </w:pPr>
                          <w:r>
                            <w:t>Подп.</w:t>
                          </w:r>
                        </w:p>
                      </w:txbxContent>
                    </v:textbox>
                  </v:shape>
                  <v:shape id="Text Box 118" o:spid="_x0000_s1076"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rsidR="00A16728" w:rsidRDefault="00A16728" w:rsidP="00516FE2">
                          <w:pPr>
                            <w:pStyle w:val="Drawings9"/>
                          </w:pPr>
                          <w:r>
                            <w:t>Дата</w:t>
                          </w:r>
                        </w:p>
                      </w:txbxContent>
                    </v:textbox>
                  </v:shape>
                  <v:shape id="Text Box 119" o:spid="_x0000_s1077" type="#_x0000_t202" style="position:absolute;left:5239;top:15837;width:519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A16728" w:rsidRDefault="00A16728" w:rsidP="00516FE2"/>
                      </w:txbxContent>
                    </v:textbox>
                  </v:shape>
                  <v:shape id="Freeform 120" o:spid="_x0000_s1078"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" path="m,l1,853e" filled="f" strokeweight="2pt">
                    <v:path arrowok="t" o:connecttype="custom" o:connectlocs="0,0;1,873" o:connectangles="0,0"/>
                  </v:shape>
                  <v:line id="Line 121" o:spid="_x0000_s1079"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shape id="Freeform 122" o:spid="_x0000_s1080"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" path="m,l1,853e" filled="f" strokeweight="2pt">
                    <v:path arrowok="t" o:connecttype="custom" o:connectlocs="0,0;1,873" o:connectangles="0,0"/>
                  </v:shape>
                  <v:shape id="Freeform 123" o:spid="_x0000_s1081"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" path="m,l1,853e" filled="f" strokeweight="2pt">
                    <v:path arrowok="t" o:connecttype="custom" o:connectlocs="0,0;1,873" o:connectangles="0,0"/>
                  </v:shape>
                  <v:shape id="Freeform 124" o:spid="_x0000_s1082"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" path="m,l1,853e" filled="f" strokeweight="2pt">
                    <v:path arrowok="t" o:connecttype="custom" o:connectlocs="0,0;1,873" o:connectangles="0,0"/>
                  </v:shape>
                  <v:shape id="Freeform 125" o:spid="_x0000_s1083"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" path="m,l1,853e" filled="f" strokeweight="2pt">
                    <v:path arrowok="t" o:connecttype="custom" o:connectlocs="0,0;1,873" o:connectangles="0,0"/>
                  </v:shape>
                  <v:line id="Line 126" o:spid="_x0000_s1084"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hYxQAAANwAAAAPAAAAZHJzL2Rvd25yZXYueG1sRI/dagIx&#10;FITvBd8hHMG7mt0q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C35lhYxQAAANwAAAAP&#10;AAAAAAAAAAAAAAAAAAcCAABkcnMvZG93bnJldi54bWxQSwUGAAAAAAMAAwC3AAAA+QIAAAAA&#10;" strokeweight="1pt"/>
                  <v:line id="Line 127" o:spid="_x0000_s1085"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9wwAAAANwAAAAPAAAAZHJzL2Rvd25yZXYueG1sRI/BCsIw&#10;EETvgv8QVvCmqYo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XBl/cMAAAADcAAAADwAAAAAA&#10;AAAAAAAAAAAHAgAAZHJzL2Rvd25yZXYueG1sUEsFBgAAAAADAAMAtwAAAPQCAAAAAA==&#10;" strokeweight="2pt"/>
                  <v:line id="Line 128" o:spid="_x0000_s1086"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shape id="Freeform 129" o:spid="_x0000_s1087"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" path="m,l1,853e" filled="f" strokeweight="2pt">
                    <v:path arrowok="t" o:connecttype="custom" o:connectlocs="0,0;1,873" o:connectangles="0,0"/>
                  </v:shape>
                  <v:shape id="Text Box 130" o:spid="_x0000_s1088" type="#_x0000_t202" style="position:absolute;left:5631;top:15801;width:4205;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A16728" w:rsidRDefault="00A16728" w:rsidP="00516FE2">
                          <w:pPr>
                            <w:pStyle w:val="Drawings14"/>
                            <w:rPr>
                              <w:rFonts w:cs="Arial"/>
                              <w:lang w:val="en-US"/>
                            </w:rPr>
                          </w:pPr>
                          <w:r>
                            <w:rPr>
                              <w:lang w:val="en-US"/>
                            </w:rPr>
                            <w:t>&lt;</w:t>
                          </w:r>
                          <w:r>
                            <w:t>Шифр</w:t>
                          </w:r>
                          <w:r>
                            <w:rPr>
                              <w:lang w:val="en-US"/>
                            </w:rPr>
                            <w:t>&gt;</w:t>
                          </w:r>
                        </w:p>
                        <w:p w:rsidR="00A16728" w:rsidRDefault="00A16728" w:rsidP="00516FE2">
                          <w:pPr>
                            <w:pStyle w:val="Drawings14"/>
                          </w:pPr>
                        </w:p>
                      </w:txbxContent>
                    </v:textbox>
                  </v:shape>
                  <v:shape id="Text Box 131" o:spid="_x0000_s1089"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A16728" w:rsidRDefault="00A16728" w:rsidP="00516FE2"/>
                      </w:txbxContent>
                    </v:textbox>
                  </v:shape>
                </v:group>
                <v:rect id="Rectangle 132" o:spid="_x0000_s1090" style="position:absolute;left:1094;top:15600;width:10584;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shape id="Text Box 133" o:spid="_x0000_s1091" type="#_x0000_t202" style="position:absolute;left:10962;top:15617;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rsidR="00A16728" w:rsidRDefault="00A16728" w:rsidP="00516FE2">
                        <w:pPr>
                          <w:pStyle w:val="Drawings9"/>
                        </w:pPr>
                        <w:r>
                          <w:t>Лист</w:t>
                        </w:r>
                      </w:p>
                    </w:txbxContent>
                  </v:textbox>
                </v:shape>
                <w10:wrap type="topAndBottom"/>
                <w10:anchorlock/>
              </v:group>
            </w:pict>
          </mc:Fallback>
        </mc:AlternateContent>
      </w:r>
    </w:p>
    <w:p w:rsidR="00E540B8" w:rsidRDefault="00E540B8" w:rsidP="00E540B8">
      <w:pPr>
        <w:spacing w:after="120"/>
        <w:ind w:left="709"/>
        <w:contextualSpacing/>
        <w:jc w:val="both"/>
      </w:pPr>
    </w:p>
    <w:p w:rsidR="00E1161C" w:rsidRPr="00C523B8" w:rsidRDefault="00E1161C" w:rsidP="00381711">
      <w:pPr>
        <w:pStyle w:val="aff2"/>
        <w:tabs>
          <w:tab w:val="clear" w:pos="7797"/>
        </w:tabs>
      </w:pPr>
      <w:bookmarkStart w:id="10" w:name="_Toc511811859"/>
      <w:bookmarkStart w:id="11" w:name="_Toc512511268"/>
      <w:r w:rsidRPr="00FE77C7">
        <w:t xml:space="preserve">Лабораторная работа 2 </w:t>
      </w:r>
      <w:bookmarkEnd w:id="10"/>
      <w:bookmarkEnd w:id="11"/>
      <w:r w:rsidR="00E540B8" w:rsidRPr="00FE77C7">
        <w:t>Форматирование документа  со сложной</w:t>
      </w:r>
      <w:r w:rsidR="00E540B8" w:rsidRPr="00E540B8">
        <w:rPr>
          <w:bCs/>
        </w:rPr>
        <w:t xml:space="preserve"> структурой</w:t>
      </w:r>
    </w:p>
    <w:p w:rsidR="00E1161C" w:rsidRDefault="00E1161C" w:rsidP="00D644DC">
      <w:pPr>
        <w:pStyle w:val="2"/>
        <w:rPr>
          <w:sz w:val="28"/>
          <w:lang w:val="ru-RU"/>
        </w:rPr>
      </w:pPr>
    </w:p>
    <w:p w:rsidR="00E1161C" w:rsidRDefault="00E1161C" w:rsidP="00D644DC">
      <w:pPr>
        <w:spacing w:before="120"/>
        <w:ind w:firstLine="851"/>
        <w:contextualSpacing/>
        <w:jc w:val="both"/>
      </w:pPr>
      <w:r w:rsidRPr="00E1161C">
        <w:rPr>
          <w:i/>
        </w:rPr>
        <w:t>Цель работы</w:t>
      </w:r>
      <w:r>
        <w:t xml:space="preserve">:  Освоение основных приемов работы </w:t>
      </w:r>
      <w:r w:rsidR="00E540B8">
        <w:t>с графическими примитивами, надписями, формулами, расположение их в тексте документа</w:t>
      </w:r>
      <w:r w:rsidRPr="00E1161C">
        <w:t xml:space="preserve">. </w:t>
      </w:r>
    </w:p>
    <w:p w:rsidR="00E540B8" w:rsidRDefault="00E540B8" w:rsidP="00BF02B5">
      <w:pPr>
        <w:spacing w:before="20"/>
        <w:ind w:firstLine="851"/>
        <w:contextualSpacing/>
        <w:jc w:val="both"/>
      </w:pPr>
    </w:p>
    <w:p w:rsidR="00E540B8" w:rsidRPr="00E540B8" w:rsidRDefault="00E540B8" w:rsidP="00E540B8">
      <w:pPr>
        <w:spacing w:before="20"/>
        <w:ind w:firstLine="851"/>
        <w:contextualSpacing/>
        <w:jc w:val="both"/>
      </w:pPr>
      <w:r w:rsidRPr="00E540B8">
        <w:t xml:space="preserve">Инструменты для работы с графикой находятся на панели </w:t>
      </w:r>
      <w:r w:rsidRPr="00E540B8">
        <w:rPr>
          <w:b/>
          <w:bCs/>
        </w:rPr>
        <w:t>"Иллюстрации"</w:t>
      </w:r>
      <w:r w:rsidRPr="00E540B8">
        <w:t xml:space="preserve"> ленты </w:t>
      </w:r>
      <w:r w:rsidRPr="00E540B8">
        <w:rPr>
          <w:b/>
          <w:bCs/>
        </w:rPr>
        <w:t>"Вставка"</w:t>
      </w:r>
      <w:r w:rsidRPr="00E540B8">
        <w:t>.</w:t>
      </w:r>
    </w:p>
    <w:p w:rsidR="00E540B8" w:rsidRPr="00273504" w:rsidRDefault="00E540B8" w:rsidP="00E540B8">
      <w:pPr>
        <w:spacing w:before="20"/>
        <w:ind w:firstLine="851"/>
        <w:contextualSpacing/>
        <w:jc w:val="both"/>
        <w:rPr>
          <w:b/>
          <w:bCs/>
          <w:i/>
        </w:rPr>
      </w:pPr>
      <w:r w:rsidRPr="00273504">
        <w:rPr>
          <w:b/>
          <w:bCs/>
          <w:i/>
        </w:rPr>
        <w:t>Создание графического примитива</w:t>
      </w:r>
    </w:p>
    <w:p w:rsidR="00E540B8" w:rsidRPr="00E540B8" w:rsidRDefault="00E540B8" w:rsidP="00E540B8">
      <w:pPr>
        <w:spacing w:before="20"/>
        <w:ind w:firstLine="851"/>
        <w:contextualSpacing/>
        <w:jc w:val="both"/>
      </w:pPr>
      <w:r w:rsidRPr="00E540B8">
        <w:t xml:space="preserve">Кнопка </w:t>
      </w:r>
      <w:r w:rsidRPr="00E540B8">
        <w:rPr>
          <w:i/>
          <w:iCs/>
        </w:rPr>
        <w:t>"Фигуры"</w:t>
      </w:r>
      <w:r w:rsidRPr="00E540B8">
        <w:t xml:space="preserve"> служит для быстрого создания графических примитивов. Для создания нужного примитива надо его выбрать из выпадающего списка и "нарисовать" в документе протяжкой мыши с нажатой левой кнопкой. Для того, чтобы фигура имела правильные пропорции, во время рисования надо удерживать нажатой кнопку Shift.</w:t>
      </w:r>
    </w:p>
    <w:p w:rsidR="00E540B8" w:rsidRPr="00E540B8" w:rsidRDefault="00E540B8" w:rsidP="00E540B8">
      <w:pPr>
        <w:spacing w:before="20"/>
        <w:ind w:firstLine="851"/>
        <w:contextualSpacing/>
        <w:jc w:val="both"/>
      </w:pPr>
      <w:r w:rsidRPr="00E540B8">
        <w:lastRenderedPageBreak/>
        <w:t xml:space="preserve">Когда фигура нарисована, появляется контекстный инструмент </w:t>
      </w:r>
      <w:r w:rsidRPr="00E540B8">
        <w:rPr>
          <w:b/>
          <w:bCs/>
        </w:rPr>
        <w:t>"Средства рисования"</w:t>
      </w:r>
      <w:r w:rsidRPr="00E540B8">
        <w:t xml:space="preserve"> с лентой </w:t>
      </w:r>
      <w:r w:rsidRPr="00E540B8">
        <w:rPr>
          <w:b/>
          <w:bCs/>
        </w:rPr>
        <w:t>"Формат"</w:t>
      </w:r>
      <w:r w:rsidRPr="00E540B8">
        <w:t>.</w:t>
      </w:r>
    </w:p>
    <w:p w:rsidR="00E540B8" w:rsidRPr="00E540B8" w:rsidRDefault="00E540B8" w:rsidP="00E540B8">
      <w:pPr>
        <w:spacing w:before="20"/>
        <w:ind w:firstLine="851"/>
        <w:contextualSpacing/>
        <w:jc w:val="both"/>
      </w:pPr>
      <w:r w:rsidRPr="00E540B8">
        <w:t xml:space="preserve">Окно панели </w:t>
      </w:r>
      <w:r w:rsidRPr="00E540B8">
        <w:rPr>
          <w:b/>
          <w:bCs/>
        </w:rPr>
        <w:t>"Стили фигур"</w:t>
      </w:r>
      <w:r w:rsidRPr="00E540B8">
        <w:t xml:space="preserve"> содержит расширенные параметры форматирования </w:t>
      </w:r>
      <w:r w:rsidRPr="00E540B8">
        <w:rPr>
          <w:i/>
          <w:iCs/>
        </w:rPr>
        <w:t>"Формат автофигуры"</w:t>
      </w:r>
      <w:r w:rsidRPr="00E540B8">
        <w:t>. В этом окне можно произвести большинство настроек форматирования.</w:t>
      </w:r>
    </w:p>
    <w:p w:rsidR="00E540B8" w:rsidRPr="00E540B8" w:rsidRDefault="00E540B8" w:rsidP="00E540B8">
      <w:pPr>
        <w:spacing w:before="20"/>
        <w:ind w:firstLine="851"/>
        <w:contextualSpacing/>
        <w:jc w:val="both"/>
      </w:pPr>
      <w:r w:rsidRPr="00E540B8">
        <w:t xml:space="preserve">Наиболее часто встречающиеся настройки вынесены на ленту </w:t>
      </w:r>
      <w:r w:rsidRPr="00E540B8">
        <w:rPr>
          <w:b/>
          <w:bCs/>
        </w:rPr>
        <w:t>"Формат"</w:t>
      </w:r>
      <w:r w:rsidRPr="00E540B8">
        <w:t>.</w:t>
      </w:r>
    </w:p>
    <w:p w:rsidR="00E540B8" w:rsidRPr="00E540B8" w:rsidRDefault="00E540B8" w:rsidP="00E540B8">
      <w:pPr>
        <w:spacing w:before="20"/>
        <w:ind w:firstLine="851"/>
        <w:contextualSpacing/>
        <w:jc w:val="both"/>
      </w:pPr>
      <w:r w:rsidRPr="00E540B8">
        <w:t xml:space="preserve">Инструменты, расположенные на панели </w:t>
      </w:r>
      <w:r w:rsidRPr="00E540B8">
        <w:rPr>
          <w:b/>
          <w:bCs/>
        </w:rPr>
        <w:t>"Упорядочить"</w:t>
      </w:r>
      <w:r w:rsidRPr="00E540B8">
        <w:t xml:space="preserve"> предназначены для настройки параметров взаимодействия фигуры с текстом документа.</w:t>
      </w:r>
    </w:p>
    <w:p w:rsidR="00E540B8" w:rsidRPr="00E540B8" w:rsidRDefault="00E540B8" w:rsidP="00E540B8">
      <w:pPr>
        <w:spacing w:before="20"/>
        <w:ind w:firstLine="851"/>
        <w:contextualSpacing/>
        <w:jc w:val="both"/>
      </w:pPr>
      <w:r w:rsidRPr="00E540B8">
        <w:t xml:space="preserve">Кнопка </w:t>
      </w:r>
      <w:r w:rsidRPr="00E540B8">
        <w:rPr>
          <w:i/>
          <w:iCs/>
        </w:rPr>
        <w:t>"Положение"</w:t>
      </w:r>
      <w:r w:rsidRPr="00E540B8">
        <w:t xml:space="preserve"> задает расположение графического объекта на странице.</w:t>
      </w:r>
      <w:r w:rsidR="00273504">
        <w:t xml:space="preserve"> </w:t>
      </w:r>
      <w:r w:rsidRPr="00E540B8">
        <w:t xml:space="preserve">Для настройки обтекания фигуры текстом служит кнопка </w:t>
      </w:r>
      <w:r w:rsidRPr="00E540B8">
        <w:rPr>
          <w:i/>
          <w:iCs/>
        </w:rPr>
        <w:t>"Обтекание текстом"</w:t>
      </w:r>
      <w:r w:rsidRPr="00E540B8">
        <w:t>.</w:t>
      </w:r>
    </w:p>
    <w:p w:rsidR="00E540B8" w:rsidRPr="00E540B8" w:rsidRDefault="00E540B8" w:rsidP="00E540B8">
      <w:pPr>
        <w:spacing w:before="20"/>
        <w:ind w:firstLine="851"/>
        <w:contextualSpacing/>
        <w:jc w:val="both"/>
      </w:pPr>
      <w:r w:rsidRPr="00E540B8">
        <w:t xml:space="preserve">Если в документ вставлено несколько фигур, перекрывающих друг друга, то их относительный порядок размещения можно настроить при помощи кнопок </w:t>
      </w:r>
      <w:r w:rsidRPr="00E540B8">
        <w:rPr>
          <w:i/>
          <w:iCs/>
        </w:rPr>
        <w:t>"На передний план"</w:t>
      </w:r>
      <w:r w:rsidRPr="00E540B8">
        <w:t xml:space="preserve"> и </w:t>
      </w:r>
      <w:r w:rsidRPr="00E540B8">
        <w:rPr>
          <w:i/>
          <w:iCs/>
        </w:rPr>
        <w:t>"На задний план"</w:t>
      </w:r>
      <w:r w:rsidRPr="00E540B8">
        <w:t>.</w:t>
      </w:r>
    </w:p>
    <w:p w:rsidR="00E540B8" w:rsidRPr="00273504" w:rsidRDefault="00E540B8" w:rsidP="00E540B8">
      <w:pPr>
        <w:spacing w:before="20"/>
        <w:ind w:firstLine="851"/>
        <w:contextualSpacing/>
        <w:jc w:val="both"/>
        <w:rPr>
          <w:b/>
          <w:bCs/>
          <w:i/>
        </w:rPr>
      </w:pPr>
      <w:r w:rsidRPr="00273504">
        <w:rPr>
          <w:b/>
          <w:bCs/>
          <w:i/>
        </w:rPr>
        <w:t>Группировка фигур</w:t>
      </w:r>
    </w:p>
    <w:p w:rsidR="00E540B8" w:rsidRPr="00E540B8" w:rsidRDefault="00E540B8" w:rsidP="00E540B8">
      <w:pPr>
        <w:spacing w:before="20"/>
        <w:ind w:firstLine="851"/>
        <w:contextualSpacing/>
        <w:jc w:val="both"/>
      </w:pPr>
      <w:r w:rsidRPr="00E540B8">
        <w:t xml:space="preserve">Случаются такие ситуации, когда в документе размещены несколько объектов и с ними одновременно нужно произвести какие-либо действия (увеличить, уменьшить, переместить). В этом случае целесообразно произвести группировку объектов. </w:t>
      </w:r>
    </w:p>
    <w:p w:rsidR="00E540B8" w:rsidRPr="00E540B8" w:rsidRDefault="00E540B8" w:rsidP="00E540B8">
      <w:pPr>
        <w:spacing w:before="20"/>
        <w:ind w:firstLine="851"/>
        <w:contextualSpacing/>
        <w:jc w:val="both"/>
      </w:pPr>
      <w:r w:rsidRPr="00E540B8">
        <w:t xml:space="preserve">Для группировки фигур их необходимо предварительно выделить. Это можно осуществить при помощи кнопки </w:t>
      </w:r>
      <w:r w:rsidRPr="00E540B8">
        <w:rPr>
          <w:i/>
          <w:iCs/>
        </w:rPr>
        <w:t>"Выделить"</w:t>
      </w:r>
      <w:r w:rsidRPr="00E540B8">
        <w:t xml:space="preserve"> на ленте </w:t>
      </w:r>
      <w:r w:rsidRPr="00E540B8">
        <w:rPr>
          <w:b/>
          <w:bCs/>
        </w:rPr>
        <w:t>"Главная"</w:t>
      </w:r>
      <w:r w:rsidRPr="00E540B8">
        <w:t>.</w:t>
      </w:r>
    </w:p>
    <w:p w:rsidR="00E540B8" w:rsidRPr="00E540B8" w:rsidRDefault="00E540B8" w:rsidP="00E540B8">
      <w:pPr>
        <w:spacing w:before="20"/>
        <w:ind w:firstLine="851"/>
        <w:contextualSpacing/>
        <w:jc w:val="both"/>
      </w:pPr>
      <w:r w:rsidRPr="00E540B8">
        <w:t xml:space="preserve">После этого надо перейти на панель </w:t>
      </w:r>
      <w:r w:rsidRPr="00E540B8">
        <w:rPr>
          <w:b/>
          <w:bCs/>
        </w:rPr>
        <w:t>"Упорядочить"</w:t>
      </w:r>
      <w:r w:rsidRPr="00E540B8">
        <w:t xml:space="preserve"> и воспользоваться кнопкой </w:t>
      </w:r>
      <w:r w:rsidRPr="00E540B8">
        <w:rPr>
          <w:i/>
          <w:iCs/>
        </w:rPr>
        <w:t>"Группировать"</w:t>
      </w:r>
      <w:r w:rsidRPr="00E540B8">
        <w:t>.</w:t>
      </w:r>
    </w:p>
    <w:p w:rsidR="00E540B8" w:rsidRPr="00E540B8" w:rsidRDefault="00E540B8" w:rsidP="00E540B8">
      <w:pPr>
        <w:spacing w:before="20"/>
        <w:ind w:firstLine="851"/>
        <w:contextualSpacing/>
        <w:jc w:val="both"/>
      </w:pPr>
      <w:r w:rsidRPr="00E540B8">
        <w:t>Все выделенные объекты становятся, как бы, одним объектом, о чем свидетельствуют угловые маркеры.</w:t>
      </w:r>
      <w:r w:rsidR="00273504">
        <w:t xml:space="preserve"> </w:t>
      </w:r>
      <w:r w:rsidRPr="00E540B8">
        <w:t>Теперь можно производить с ними все необходимые действия.</w:t>
      </w:r>
      <w:r w:rsidR="00273504">
        <w:t xml:space="preserve"> </w:t>
      </w:r>
      <w:r w:rsidRPr="00E540B8">
        <w:t>После этого (при необходимости) объекты можно разгруппировать.</w:t>
      </w:r>
    </w:p>
    <w:p w:rsidR="00E540B8" w:rsidRPr="00273504" w:rsidRDefault="00E540B8" w:rsidP="00E540B8">
      <w:pPr>
        <w:spacing w:before="20"/>
        <w:ind w:firstLine="851"/>
        <w:contextualSpacing/>
        <w:jc w:val="both"/>
        <w:rPr>
          <w:b/>
          <w:bCs/>
          <w:i/>
        </w:rPr>
      </w:pPr>
      <w:r w:rsidRPr="00273504">
        <w:rPr>
          <w:b/>
          <w:bCs/>
          <w:i/>
        </w:rPr>
        <w:t>Работа с надписями</w:t>
      </w:r>
    </w:p>
    <w:p w:rsidR="00E540B8" w:rsidRPr="00E540B8" w:rsidRDefault="00E540B8" w:rsidP="00E540B8">
      <w:pPr>
        <w:spacing w:before="20"/>
        <w:ind w:firstLine="851"/>
        <w:contextualSpacing/>
        <w:jc w:val="both"/>
      </w:pPr>
      <w:r w:rsidRPr="00E540B8">
        <w:t xml:space="preserve">Особым видом графического примитива является </w:t>
      </w:r>
      <w:r w:rsidRPr="00E540B8">
        <w:rPr>
          <w:i/>
          <w:iCs/>
        </w:rPr>
        <w:t>Надпись</w:t>
      </w:r>
      <w:r w:rsidRPr="00E540B8">
        <w:t>. Этот примитив может содержать "в себе" текст.</w:t>
      </w:r>
    </w:p>
    <w:p w:rsidR="00E540B8" w:rsidRPr="00E540B8" w:rsidRDefault="00E540B8" w:rsidP="00E540B8">
      <w:pPr>
        <w:spacing w:before="20"/>
        <w:ind w:firstLine="851"/>
        <w:contextualSpacing/>
        <w:jc w:val="both"/>
      </w:pPr>
      <w:r w:rsidRPr="00E540B8">
        <w:t xml:space="preserve">Такие графические элементы, содержащие текст, можно связывать между собой. Для этого их необходимо предварительно разместить в документе. Затем выделить надпись, с которой будет начинаться текст. После этого на панели </w:t>
      </w:r>
      <w:r w:rsidRPr="00E540B8">
        <w:rPr>
          <w:b/>
          <w:bCs/>
        </w:rPr>
        <w:t>"Текст"</w:t>
      </w:r>
      <w:r w:rsidRPr="00E540B8">
        <w:t xml:space="preserve"> воспользоваться кнопкой </w:t>
      </w:r>
      <w:r w:rsidRPr="00E540B8">
        <w:rPr>
          <w:i/>
          <w:iCs/>
        </w:rPr>
        <w:t>"Создать связь"</w:t>
      </w:r>
      <w:r w:rsidRPr="00E540B8">
        <w:t>. Курсор примет вид кружки. Подвести курсор к надписи, следующей за главной (при этом кружка начнет "выливаться") и нажать левую кнопку мыши. Теперь текст будет перетекать из одной надписи в другую.</w:t>
      </w:r>
    </w:p>
    <w:p w:rsidR="00E540B8" w:rsidRPr="00273504" w:rsidRDefault="00E540B8" w:rsidP="00E540B8">
      <w:pPr>
        <w:spacing w:before="20"/>
        <w:ind w:firstLine="851"/>
        <w:contextualSpacing/>
        <w:jc w:val="both"/>
        <w:rPr>
          <w:b/>
          <w:bCs/>
          <w:i/>
        </w:rPr>
      </w:pPr>
      <w:r w:rsidRPr="00273504">
        <w:rPr>
          <w:b/>
          <w:bCs/>
          <w:i/>
        </w:rPr>
        <w:t>Объекты SmartArt</w:t>
      </w:r>
    </w:p>
    <w:p w:rsidR="00E540B8" w:rsidRPr="00E540B8" w:rsidRDefault="00E540B8" w:rsidP="00E540B8">
      <w:pPr>
        <w:spacing w:before="20"/>
        <w:ind w:firstLine="851"/>
        <w:contextualSpacing/>
        <w:jc w:val="both"/>
      </w:pPr>
      <w:r w:rsidRPr="00E540B8">
        <w:t>Графика SmartArt позволяет быстро создавать разнообразные красочные схемы.</w:t>
      </w:r>
    </w:p>
    <w:p w:rsidR="00E540B8" w:rsidRPr="00E540B8" w:rsidRDefault="00E540B8" w:rsidP="00E540B8">
      <w:pPr>
        <w:spacing w:before="20"/>
        <w:ind w:firstLine="851"/>
        <w:contextualSpacing/>
        <w:jc w:val="both"/>
      </w:pPr>
      <w:r w:rsidRPr="00E540B8">
        <w:t>При выборе шаблонов SmartArt необходимо учитывать их первоначальное предназначение.</w:t>
      </w:r>
      <w:r w:rsidR="00273504">
        <w:t xml:space="preserve"> </w:t>
      </w:r>
      <w:r w:rsidRPr="00E540B8">
        <w:t xml:space="preserve">Для вставки объекта SmartArt служит одноименная кнопка на панели </w:t>
      </w:r>
      <w:r w:rsidRPr="00E540B8">
        <w:rPr>
          <w:b/>
          <w:bCs/>
        </w:rPr>
        <w:t>"Иллюстрации"</w:t>
      </w:r>
      <w:r w:rsidRPr="00E540B8">
        <w:t xml:space="preserve"> ленты </w:t>
      </w:r>
      <w:r w:rsidRPr="00E540B8">
        <w:rPr>
          <w:b/>
          <w:bCs/>
        </w:rPr>
        <w:t>"Вставка"</w:t>
      </w:r>
      <w:r w:rsidRPr="00E540B8">
        <w:t>.</w:t>
      </w:r>
      <w:r w:rsidR="00273504">
        <w:t xml:space="preserve"> </w:t>
      </w:r>
      <w:r w:rsidRPr="00E540B8">
        <w:t xml:space="preserve">Откроется окно </w:t>
      </w:r>
      <w:r w:rsidRPr="00E540B8">
        <w:rPr>
          <w:i/>
          <w:iCs/>
        </w:rPr>
        <w:t>"Выбор рисунка"</w:t>
      </w:r>
      <w:r w:rsidR="00273504">
        <w:rPr>
          <w:i/>
          <w:iCs/>
        </w:rPr>
        <w:t xml:space="preserve"> </w:t>
      </w:r>
      <w:r w:rsidRPr="00E540B8">
        <w:t>.Выбрав шаблон, вы увидите краткое его описание.</w:t>
      </w:r>
    </w:p>
    <w:p w:rsidR="00E540B8" w:rsidRPr="00E540B8" w:rsidRDefault="00E540B8" w:rsidP="00E540B8">
      <w:pPr>
        <w:spacing w:before="20"/>
        <w:ind w:firstLine="851"/>
        <w:contextualSpacing/>
        <w:jc w:val="both"/>
      </w:pPr>
      <w:r w:rsidRPr="00E540B8">
        <w:lastRenderedPageBreak/>
        <w:t xml:space="preserve">После добавления шаблона в документ в окне текстового процессора появится контекстный инструмент </w:t>
      </w:r>
      <w:r w:rsidRPr="00E540B8">
        <w:rPr>
          <w:b/>
          <w:bCs/>
        </w:rPr>
        <w:t>"Работа с рисунками  SmartArt"</w:t>
      </w:r>
      <w:r w:rsidRPr="00E540B8">
        <w:t xml:space="preserve">, содержащий две ленты: </w:t>
      </w:r>
      <w:r w:rsidRPr="00E540B8">
        <w:rPr>
          <w:b/>
          <w:bCs/>
        </w:rPr>
        <w:t>"Конструктор"</w:t>
      </w:r>
      <w:r w:rsidRPr="00E540B8">
        <w:t xml:space="preserve"> и </w:t>
      </w:r>
      <w:r w:rsidRPr="00E540B8">
        <w:rPr>
          <w:b/>
          <w:bCs/>
        </w:rPr>
        <w:t>"Формат"</w:t>
      </w:r>
      <w:r w:rsidRPr="00E540B8">
        <w:t>.</w:t>
      </w:r>
    </w:p>
    <w:p w:rsidR="00E540B8" w:rsidRPr="00E540B8" w:rsidRDefault="00E540B8" w:rsidP="00E540B8">
      <w:pPr>
        <w:spacing w:before="20"/>
        <w:ind w:firstLine="851"/>
        <w:contextualSpacing/>
        <w:jc w:val="both"/>
      </w:pPr>
      <w:r w:rsidRPr="00E540B8">
        <w:t>Для удаления какого-либо элемента необходимо его выделить и нажать клавишу Delete.</w:t>
      </w:r>
      <w:r w:rsidR="003C4FB7">
        <w:t xml:space="preserve"> </w:t>
      </w:r>
      <w:r w:rsidRPr="00E540B8">
        <w:t xml:space="preserve">Кнопки </w:t>
      </w:r>
      <w:r w:rsidRPr="00E540B8">
        <w:rPr>
          <w:i/>
          <w:iCs/>
        </w:rPr>
        <w:t>"Повысить уровень"</w:t>
      </w:r>
      <w:r w:rsidRPr="00E540B8">
        <w:t xml:space="preserve"> и </w:t>
      </w:r>
      <w:r w:rsidRPr="00E540B8">
        <w:rPr>
          <w:i/>
          <w:iCs/>
        </w:rPr>
        <w:t>"Понизить уровень"</w:t>
      </w:r>
      <w:r w:rsidRPr="00E540B8">
        <w:t xml:space="preserve"> предназначены для изменения уровня выделенных элементов.</w:t>
      </w:r>
    </w:p>
    <w:p w:rsidR="00E540B8" w:rsidRPr="00E540B8" w:rsidRDefault="00E540B8" w:rsidP="00E540B8">
      <w:pPr>
        <w:spacing w:before="20"/>
        <w:ind w:firstLine="851"/>
        <w:contextualSpacing/>
        <w:jc w:val="both"/>
      </w:pPr>
      <w:r w:rsidRPr="00E540B8">
        <w:t xml:space="preserve">Для форматирования объекта SmartArt предназначена лента </w:t>
      </w:r>
      <w:r w:rsidRPr="00E540B8">
        <w:rPr>
          <w:b/>
          <w:bCs/>
        </w:rPr>
        <w:t>"Формат"</w:t>
      </w:r>
      <w:r w:rsidRPr="00E540B8">
        <w:t xml:space="preserve"> контекстного инструмента </w:t>
      </w:r>
      <w:r w:rsidRPr="00E540B8">
        <w:rPr>
          <w:b/>
          <w:bCs/>
        </w:rPr>
        <w:t>"Работа с рисунками SmartArt"</w:t>
      </w:r>
      <w:r w:rsidRPr="00E540B8">
        <w:t>.</w:t>
      </w:r>
    </w:p>
    <w:p w:rsidR="00E540B8" w:rsidRPr="00273504" w:rsidRDefault="00E540B8" w:rsidP="00E540B8">
      <w:pPr>
        <w:spacing w:before="20"/>
        <w:ind w:firstLine="851"/>
        <w:contextualSpacing/>
        <w:jc w:val="both"/>
        <w:rPr>
          <w:b/>
          <w:bCs/>
          <w:i/>
        </w:rPr>
      </w:pPr>
      <w:r w:rsidRPr="00273504">
        <w:rPr>
          <w:b/>
          <w:bCs/>
          <w:i/>
        </w:rPr>
        <w:t>Коллекция Clip Art</w:t>
      </w:r>
    </w:p>
    <w:p w:rsidR="00E540B8" w:rsidRPr="00E540B8" w:rsidRDefault="00E540B8" w:rsidP="00E540B8">
      <w:pPr>
        <w:spacing w:before="20"/>
        <w:ind w:firstLine="851"/>
        <w:contextualSpacing/>
        <w:jc w:val="both"/>
      </w:pPr>
      <w:r w:rsidRPr="00E540B8">
        <w:t>Данная коллекция содержит подборку набора картинок текстового редактора.</w:t>
      </w:r>
      <w:r w:rsidR="003C4FB7">
        <w:t xml:space="preserve"> </w:t>
      </w:r>
      <w:r w:rsidRPr="00E540B8">
        <w:t xml:space="preserve">Для вставки клипа необходимо нажать кнопку </w:t>
      </w:r>
      <w:r w:rsidRPr="00E540B8">
        <w:rPr>
          <w:i/>
          <w:iCs/>
        </w:rPr>
        <w:t>"Клип"</w:t>
      </w:r>
      <w:r w:rsidRPr="00E540B8">
        <w:t xml:space="preserve"> на панели </w:t>
      </w:r>
      <w:r w:rsidRPr="00E540B8">
        <w:rPr>
          <w:b/>
          <w:bCs/>
        </w:rPr>
        <w:t>"Иллюстрации"</w:t>
      </w:r>
      <w:r w:rsidRPr="00E540B8">
        <w:t xml:space="preserve"> ленты </w:t>
      </w:r>
      <w:r w:rsidRPr="00E540B8">
        <w:rPr>
          <w:b/>
          <w:bCs/>
        </w:rPr>
        <w:t>"Вставка"</w:t>
      </w:r>
      <w:r w:rsidRPr="00E540B8">
        <w:t xml:space="preserve">.У правого края окна появится панель </w:t>
      </w:r>
      <w:r w:rsidRPr="00E540B8">
        <w:rPr>
          <w:b/>
          <w:bCs/>
        </w:rPr>
        <w:t>"Клип"</w:t>
      </w:r>
      <w:r w:rsidRPr="00E540B8">
        <w:t xml:space="preserve">. Внизу находится кнопка </w:t>
      </w:r>
      <w:r w:rsidRPr="00E540B8">
        <w:rPr>
          <w:i/>
          <w:iCs/>
        </w:rPr>
        <w:t>"Упорядочить клипы"</w:t>
      </w:r>
      <w:r w:rsidR="00273504">
        <w:t>,</w:t>
      </w:r>
      <w:r w:rsidRPr="00E540B8">
        <w:t xml:space="preserve"> нажав на которую мы попадем в окно </w:t>
      </w:r>
      <w:r w:rsidRPr="00E540B8">
        <w:rPr>
          <w:i/>
          <w:iCs/>
        </w:rPr>
        <w:t>"Организатор клипов"</w:t>
      </w:r>
      <w:r w:rsidRPr="00E540B8">
        <w:t>.Слева находится каталог клипов, а справа - область просмотра выбранного раздела каталога.</w:t>
      </w:r>
    </w:p>
    <w:p w:rsidR="00E540B8" w:rsidRPr="00273504" w:rsidRDefault="00E540B8" w:rsidP="00E540B8">
      <w:pPr>
        <w:spacing w:before="20"/>
        <w:ind w:firstLine="851"/>
        <w:contextualSpacing/>
        <w:jc w:val="both"/>
        <w:rPr>
          <w:b/>
          <w:bCs/>
          <w:i/>
        </w:rPr>
      </w:pPr>
      <w:r w:rsidRPr="00273504">
        <w:rPr>
          <w:b/>
          <w:bCs/>
          <w:i/>
        </w:rPr>
        <w:t>Математические формулы.</w:t>
      </w:r>
    </w:p>
    <w:p w:rsidR="00E540B8" w:rsidRPr="00E540B8" w:rsidRDefault="00E540B8" w:rsidP="00E540B8">
      <w:pPr>
        <w:spacing w:before="20"/>
        <w:ind w:firstLine="851"/>
        <w:contextualSpacing/>
        <w:jc w:val="both"/>
      </w:pPr>
      <w:r w:rsidRPr="00E540B8">
        <w:t xml:space="preserve">На вкладке </w:t>
      </w:r>
      <w:r w:rsidRPr="00E540B8">
        <w:rPr>
          <w:b/>
        </w:rPr>
        <w:t>Вставка</w:t>
      </w:r>
      <w:r w:rsidRPr="00E540B8">
        <w:t xml:space="preserve"> в группе </w:t>
      </w:r>
      <w:r w:rsidRPr="00E540B8">
        <w:rPr>
          <w:b/>
        </w:rPr>
        <w:t>Символы</w:t>
      </w:r>
      <w:r w:rsidRPr="00E540B8">
        <w:t xml:space="preserve"> щелкните стрелку рядом с пунктом </w:t>
      </w:r>
      <w:r w:rsidRPr="00E540B8">
        <w:rPr>
          <w:b/>
        </w:rPr>
        <w:t>Формула</w:t>
      </w:r>
      <w:r w:rsidRPr="00E540B8">
        <w:t xml:space="preserve">, а затем выберите подходящую формулу или выберите пункт </w:t>
      </w:r>
      <w:r w:rsidRPr="00E540B8">
        <w:rPr>
          <w:b/>
        </w:rPr>
        <w:t>Вставить новую формулу</w:t>
      </w:r>
      <w:r w:rsidRPr="00E540B8">
        <w:t xml:space="preserve">. При вставке новой формулы появляется контекстная лента </w:t>
      </w:r>
      <w:r w:rsidRPr="00E540B8">
        <w:rPr>
          <w:b/>
        </w:rPr>
        <w:t>Работа с формулами и Конструктор</w:t>
      </w:r>
      <w:r w:rsidRPr="00E540B8">
        <w:t xml:space="preserve">. </w:t>
      </w:r>
      <w:r w:rsidRPr="00E540B8">
        <w:rPr>
          <w:b/>
        </w:rPr>
        <w:t>Конструктор</w:t>
      </w:r>
      <w:r w:rsidRPr="00E540B8">
        <w:t xml:space="preserve"> содержит все необходимые инструменты для создания и редактирования формул.</w:t>
      </w:r>
    </w:p>
    <w:p w:rsidR="00273504" w:rsidRDefault="00273504" w:rsidP="00BF02B5">
      <w:pPr>
        <w:spacing w:before="20"/>
        <w:ind w:firstLine="851"/>
        <w:contextualSpacing/>
        <w:jc w:val="both"/>
      </w:pPr>
    </w:p>
    <w:p w:rsidR="005C481E" w:rsidRDefault="000B38CF" w:rsidP="00D644DC">
      <w:pPr>
        <w:ind w:firstLine="851"/>
        <w:contextualSpacing/>
        <w:jc w:val="both"/>
        <w:rPr>
          <w:b/>
          <w:u w:val="single"/>
        </w:rPr>
      </w:pPr>
      <w:r w:rsidRPr="000B38CF">
        <w:rPr>
          <w:b/>
          <w:u w:val="single"/>
        </w:rPr>
        <w:t xml:space="preserve">Задание </w:t>
      </w:r>
    </w:p>
    <w:p w:rsidR="00273504" w:rsidRPr="00273504" w:rsidRDefault="00273504" w:rsidP="00273504">
      <w:pPr>
        <w:tabs>
          <w:tab w:val="center" w:pos="4536"/>
          <w:tab w:val="left" w:pos="7797"/>
        </w:tabs>
        <w:ind w:firstLine="851"/>
        <w:contextualSpacing/>
        <w:jc w:val="both"/>
      </w:pPr>
      <w:r w:rsidRPr="00273504">
        <w:t>Создать новый документ, который должен содержать:</w:t>
      </w:r>
    </w:p>
    <w:p w:rsidR="00273504" w:rsidRPr="00273504" w:rsidRDefault="00273504" w:rsidP="00963A21">
      <w:pPr>
        <w:numPr>
          <w:ilvl w:val="0"/>
          <w:numId w:val="19"/>
        </w:numPr>
        <w:tabs>
          <w:tab w:val="center" w:pos="4536"/>
          <w:tab w:val="left" w:pos="7797"/>
        </w:tabs>
        <w:contextualSpacing/>
        <w:jc w:val="both"/>
      </w:pPr>
      <w:r w:rsidRPr="00273504">
        <w:t>3 формулы:</w:t>
      </w:r>
    </w:p>
    <w:p w:rsidR="00273504" w:rsidRPr="00273504" w:rsidRDefault="00273504" w:rsidP="00273504">
      <w:pPr>
        <w:tabs>
          <w:tab w:val="center" w:pos="4536"/>
          <w:tab w:val="left" w:pos="7797"/>
        </w:tabs>
        <w:ind w:firstLine="851"/>
        <w:contextualSpacing/>
        <w:jc w:val="both"/>
        <w:rPr>
          <w:b/>
        </w:rPr>
      </w:pPr>
    </w:p>
    <w:p w:rsidR="00273504" w:rsidRPr="00273504" w:rsidRDefault="00273504" w:rsidP="00273504">
      <w:pPr>
        <w:tabs>
          <w:tab w:val="center" w:pos="4536"/>
          <w:tab w:val="left" w:pos="7797"/>
        </w:tabs>
        <w:ind w:firstLine="851"/>
        <w:contextualSpacing/>
        <w:jc w:val="both"/>
        <w:rPr>
          <w:b/>
        </w:rPr>
      </w:pPr>
      <w:r w:rsidRPr="00273504">
        <w:rPr>
          <w:noProof/>
        </w:rPr>
        <w:drawing>
          <wp:inline distT="0" distB="0" distL="0" distR="0" wp14:anchorId="7EB99D48" wp14:editId="31D3C08E">
            <wp:extent cx="3197416" cy="1658832"/>
            <wp:effectExtent l="0" t="0" r="3175" b="0"/>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rcRect b="54369"/>
                    <a:stretch>
                      <a:fillRect/>
                    </a:stretch>
                  </pic:blipFill>
                  <pic:spPr bwMode="auto">
                    <a:xfrm>
                      <a:off x="0" y="0"/>
                      <a:ext cx="3208472" cy="1664568"/>
                    </a:xfrm>
                    <a:prstGeom prst="rect">
                      <a:avLst/>
                    </a:prstGeom>
                    <a:noFill/>
                    <a:ln>
                      <a:noFill/>
                    </a:ln>
                  </pic:spPr>
                </pic:pic>
              </a:graphicData>
            </a:graphic>
          </wp:inline>
        </w:drawing>
      </w:r>
    </w:p>
    <w:p w:rsidR="00273504" w:rsidRPr="00273504" w:rsidRDefault="00273504" w:rsidP="00273504">
      <w:pPr>
        <w:tabs>
          <w:tab w:val="center" w:pos="4536"/>
          <w:tab w:val="left" w:pos="7797"/>
        </w:tabs>
        <w:ind w:firstLine="851"/>
        <w:contextualSpacing/>
        <w:jc w:val="both"/>
        <w:rPr>
          <w:b/>
        </w:rPr>
      </w:pPr>
    </w:p>
    <w:p w:rsidR="00273504" w:rsidRPr="00273504" w:rsidRDefault="00273504" w:rsidP="00963A21">
      <w:pPr>
        <w:numPr>
          <w:ilvl w:val="0"/>
          <w:numId w:val="19"/>
        </w:numPr>
        <w:tabs>
          <w:tab w:val="center" w:pos="4536"/>
          <w:tab w:val="left" w:pos="7797"/>
        </w:tabs>
        <w:contextualSpacing/>
        <w:jc w:val="both"/>
      </w:pPr>
      <w:r w:rsidRPr="00273504">
        <w:t>систему уравнений в матричной записи</w:t>
      </w:r>
    </w:p>
    <w:p w:rsidR="00273504" w:rsidRPr="00273504" w:rsidRDefault="00273504" w:rsidP="00273504">
      <w:pPr>
        <w:tabs>
          <w:tab w:val="center" w:pos="4536"/>
          <w:tab w:val="left" w:pos="7797"/>
        </w:tabs>
        <w:ind w:firstLine="851"/>
        <w:contextualSpacing/>
        <w:jc w:val="both"/>
      </w:pPr>
    </w:p>
    <w:p w:rsidR="00273504" w:rsidRPr="00273504" w:rsidRDefault="00273504" w:rsidP="00273504">
      <w:pPr>
        <w:tabs>
          <w:tab w:val="center" w:pos="4536"/>
          <w:tab w:val="left" w:pos="7797"/>
        </w:tabs>
        <w:ind w:firstLine="851"/>
        <w:contextualSpacing/>
        <w:jc w:val="both"/>
      </w:pPr>
      <w:r w:rsidRPr="00273504">
        <w:rPr>
          <w:noProof/>
        </w:rPr>
        <w:drawing>
          <wp:inline distT="0" distB="0" distL="0" distR="0" wp14:anchorId="238EC28E" wp14:editId="36CA998D">
            <wp:extent cx="2228933" cy="1527238"/>
            <wp:effectExtent l="0" t="0" r="0" b="0"/>
            <wp:docPr id="366" name="Рисунок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1586" cy="1529056"/>
                    </a:xfrm>
                    <a:prstGeom prst="rect">
                      <a:avLst/>
                    </a:prstGeom>
                    <a:noFill/>
                    <a:ln>
                      <a:noFill/>
                    </a:ln>
                  </pic:spPr>
                </pic:pic>
              </a:graphicData>
            </a:graphic>
          </wp:inline>
        </w:drawing>
      </w:r>
    </w:p>
    <w:p w:rsidR="00273504" w:rsidRPr="00273504" w:rsidRDefault="00273504" w:rsidP="00963A21">
      <w:pPr>
        <w:numPr>
          <w:ilvl w:val="0"/>
          <w:numId w:val="19"/>
        </w:numPr>
        <w:tabs>
          <w:tab w:val="center" w:pos="4536"/>
          <w:tab w:val="left" w:pos="7797"/>
        </w:tabs>
        <w:contextualSpacing/>
        <w:jc w:val="both"/>
      </w:pPr>
      <w:r w:rsidRPr="00273504">
        <w:t>Рисунок:</w:t>
      </w:r>
    </w:p>
    <w:p w:rsidR="00273504" w:rsidRPr="00273504" w:rsidRDefault="00BF0ABD" w:rsidP="00273504">
      <w:pPr>
        <w:tabs>
          <w:tab w:val="center" w:pos="4536"/>
          <w:tab w:val="left" w:pos="7797"/>
        </w:tabs>
        <w:ind w:firstLine="851"/>
        <w:contextualSpacing/>
        <w:jc w:val="both"/>
      </w:pPr>
      <w:r w:rsidRPr="00273504">
        <w:object w:dxaOrig="6826" w:dyaOrig="5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207pt" o:ole="" fillcolor="window">
            <v:imagedata r:id="rId10" o:title=""/>
          </v:shape>
          <o:OLEObject Type="Embed" ProgID="Word.Picture.8" ShapeID="_x0000_i1025" DrawAspect="Content" ObjectID="_1660976913" r:id="rId11"/>
        </w:object>
      </w:r>
    </w:p>
    <w:p w:rsidR="00273504" w:rsidRPr="00273504" w:rsidRDefault="00273504" w:rsidP="00963A21">
      <w:pPr>
        <w:numPr>
          <w:ilvl w:val="0"/>
          <w:numId w:val="19"/>
        </w:numPr>
        <w:tabs>
          <w:tab w:val="center" w:pos="4536"/>
          <w:tab w:val="left" w:pos="7797"/>
        </w:tabs>
        <w:contextualSpacing/>
        <w:jc w:val="both"/>
      </w:pPr>
      <w:r w:rsidRPr="00273504">
        <w:t>блок – схему:</w:t>
      </w:r>
    </w:p>
    <w:p w:rsidR="00273504" w:rsidRPr="00273504" w:rsidRDefault="00273504" w:rsidP="00273504">
      <w:pPr>
        <w:tabs>
          <w:tab w:val="center" w:pos="4536"/>
          <w:tab w:val="left" w:pos="7797"/>
        </w:tabs>
        <w:ind w:firstLine="851"/>
        <w:contextualSpacing/>
        <w:jc w:val="both"/>
      </w:pPr>
      <w:r w:rsidRPr="00273504">
        <w:object w:dxaOrig="4186" w:dyaOrig="5174">
          <v:shape id="_x0000_i1059" type="#_x0000_t75" style="width:211.5pt;height:261.75pt" o:ole="">
            <v:imagedata r:id="rId12" o:title=""/>
          </v:shape>
          <o:OLEObject Type="Embed" ProgID="PBrush" ShapeID="_x0000_i1059" DrawAspect="Content" ObjectID="_1660976914" r:id="rId13"/>
        </w:object>
      </w:r>
    </w:p>
    <w:p w:rsidR="00273504" w:rsidRPr="00273504" w:rsidRDefault="00273504" w:rsidP="00963A21">
      <w:pPr>
        <w:numPr>
          <w:ilvl w:val="0"/>
          <w:numId w:val="19"/>
        </w:numPr>
        <w:tabs>
          <w:tab w:val="center" w:pos="4536"/>
          <w:tab w:val="left" w:pos="7797"/>
        </w:tabs>
        <w:contextualSpacing/>
        <w:jc w:val="both"/>
      </w:pPr>
      <w:r w:rsidRPr="00273504">
        <w:t xml:space="preserve">Плакат «Преимущества работы в MS </w:t>
      </w:r>
      <w:r w:rsidRPr="00273504">
        <w:rPr>
          <w:lang w:val="en-US"/>
        </w:rPr>
        <w:t>Office</w:t>
      </w:r>
      <w:r w:rsidRPr="00273504">
        <w:t xml:space="preserve"> 2007» (использовать текст из документа </w:t>
      </w:r>
      <w:r w:rsidRPr="00273504">
        <w:rPr>
          <w:i/>
        </w:rPr>
        <w:t>Преимущества работы в MS</w:t>
      </w:r>
      <w:r w:rsidRPr="00273504">
        <w:rPr>
          <w:b/>
        </w:rPr>
        <w:t xml:space="preserve"> </w:t>
      </w:r>
      <w:r w:rsidRPr="00273504">
        <w:t>Office 2007), содержащий:</w:t>
      </w:r>
    </w:p>
    <w:p w:rsidR="00273504" w:rsidRPr="00273504" w:rsidRDefault="00273504" w:rsidP="00963A21">
      <w:pPr>
        <w:numPr>
          <w:ilvl w:val="0"/>
          <w:numId w:val="18"/>
        </w:numPr>
        <w:tabs>
          <w:tab w:val="center" w:pos="4536"/>
          <w:tab w:val="left" w:pos="7797"/>
        </w:tabs>
        <w:contextualSpacing/>
        <w:jc w:val="both"/>
      </w:pPr>
      <w:r w:rsidRPr="00273504">
        <w:t>Графические примитивы</w:t>
      </w:r>
    </w:p>
    <w:p w:rsidR="00273504" w:rsidRPr="00273504" w:rsidRDefault="00273504" w:rsidP="00963A21">
      <w:pPr>
        <w:numPr>
          <w:ilvl w:val="0"/>
          <w:numId w:val="18"/>
        </w:numPr>
        <w:tabs>
          <w:tab w:val="center" w:pos="4536"/>
          <w:tab w:val="left" w:pos="7797"/>
        </w:tabs>
        <w:contextualSpacing/>
        <w:jc w:val="both"/>
      </w:pPr>
      <w:r w:rsidRPr="00273504">
        <w:t>Связанные надписи</w:t>
      </w:r>
    </w:p>
    <w:p w:rsidR="00273504" w:rsidRPr="00273504" w:rsidRDefault="00273504" w:rsidP="00963A21">
      <w:pPr>
        <w:numPr>
          <w:ilvl w:val="0"/>
          <w:numId w:val="18"/>
        </w:numPr>
        <w:tabs>
          <w:tab w:val="center" w:pos="4536"/>
          <w:tab w:val="left" w:pos="7797"/>
        </w:tabs>
        <w:contextualSpacing/>
        <w:jc w:val="both"/>
      </w:pPr>
      <w:r w:rsidRPr="00273504">
        <w:t>Объекты SmartArt</w:t>
      </w:r>
    </w:p>
    <w:p w:rsidR="00273504" w:rsidRPr="00273504" w:rsidRDefault="00273504" w:rsidP="00963A21">
      <w:pPr>
        <w:numPr>
          <w:ilvl w:val="0"/>
          <w:numId w:val="18"/>
        </w:numPr>
        <w:tabs>
          <w:tab w:val="center" w:pos="4536"/>
          <w:tab w:val="left" w:pos="7797"/>
        </w:tabs>
        <w:contextualSpacing/>
        <w:jc w:val="both"/>
      </w:pPr>
      <w:r w:rsidRPr="00273504">
        <w:t>Рисунки (сжать)</w:t>
      </w:r>
    </w:p>
    <w:p w:rsidR="00273504" w:rsidRPr="00273504" w:rsidRDefault="00273504" w:rsidP="00963A21">
      <w:pPr>
        <w:numPr>
          <w:ilvl w:val="0"/>
          <w:numId w:val="18"/>
        </w:numPr>
        <w:tabs>
          <w:tab w:val="center" w:pos="4536"/>
          <w:tab w:val="left" w:pos="7797"/>
        </w:tabs>
        <w:contextualSpacing/>
        <w:jc w:val="both"/>
      </w:pPr>
      <w:r w:rsidRPr="00273504">
        <w:t>Объекты WordArt</w:t>
      </w:r>
    </w:p>
    <w:p w:rsidR="00273504" w:rsidRPr="00273504" w:rsidRDefault="00273504" w:rsidP="00273504">
      <w:pPr>
        <w:tabs>
          <w:tab w:val="center" w:pos="4536"/>
          <w:tab w:val="left" w:pos="7797"/>
        </w:tabs>
        <w:ind w:firstLine="851"/>
        <w:contextualSpacing/>
        <w:jc w:val="both"/>
      </w:pPr>
    </w:p>
    <w:p w:rsidR="001339F8" w:rsidRPr="003354B0" w:rsidRDefault="001339F8" w:rsidP="00381711">
      <w:pPr>
        <w:pStyle w:val="aff2"/>
        <w:tabs>
          <w:tab w:val="clear" w:pos="4536"/>
          <w:tab w:val="clear" w:pos="7797"/>
        </w:tabs>
        <w:rPr>
          <w:rFonts w:eastAsia="Calibri"/>
          <w:i/>
          <w:lang w:eastAsia="en-US"/>
        </w:rPr>
      </w:pPr>
      <w:bookmarkStart w:id="12" w:name="_Toc511811861"/>
      <w:bookmarkStart w:id="13" w:name="_Toc512511270"/>
      <w:r w:rsidRPr="00C523B8">
        <w:t>Лабораторная работа 3</w:t>
      </w:r>
      <w:r w:rsidR="00EF5DF9">
        <w:t xml:space="preserve"> </w:t>
      </w:r>
      <w:r w:rsidR="00EF5DF9" w:rsidRPr="00EF5DF9">
        <w:t xml:space="preserve">Разработка таблиц в </w:t>
      </w:r>
      <w:r w:rsidR="00EF5DF9" w:rsidRPr="00940576">
        <w:t>MS</w:t>
      </w:r>
      <w:r w:rsidR="00EF5DF9" w:rsidRPr="00EF5DF9">
        <w:t xml:space="preserve"> </w:t>
      </w:r>
      <w:r w:rsidR="00EF5DF9" w:rsidRPr="00940576">
        <w:t>ACCESS</w:t>
      </w:r>
      <w:r w:rsidRPr="00C523B8">
        <w:t xml:space="preserve"> </w:t>
      </w:r>
      <w:bookmarkEnd w:id="12"/>
      <w:bookmarkEnd w:id="13"/>
    </w:p>
    <w:p w:rsidR="00557E08" w:rsidRDefault="001339F8" w:rsidP="00557E08">
      <w:pPr>
        <w:pStyle w:val="afc"/>
        <w:tabs>
          <w:tab w:val="left" w:pos="8789"/>
        </w:tabs>
        <w:spacing w:before="240" w:after="0"/>
        <w:ind w:left="0" w:right="23" w:firstLine="709"/>
        <w:jc w:val="both"/>
        <w:rPr>
          <w:sz w:val="24"/>
          <w:u w:val="single"/>
        </w:rPr>
      </w:pPr>
      <w:r w:rsidRPr="00E1161C">
        <w:rPr>
          <w:i/>
        </w:rPr>
        <w:t>Цель работы</w:t>
      </w:r>
      <w:r>
        <w:t xml:space="preserve">: </w:t>
      </w:r>
      <w:r w:rsidR="0060389B">
        <w:t xml:space="preserve">Освоение основных приемов работы с таблицами в среде </w:t>
      </w:r>
      <w:r w:rsidR="0060389B" w:rsidRPr="0060389B">
        <w:rPr>
          <w:kern w:val="28"/>
        </w:rPr>
        <w:t>MS</w:t>
      </w:r>
      <w:r w:rsidR="0060389B" w:rsidRPr="0060389B">
        <w:t xml:space="preserve"> </w:t>
      </w:r>
      <w:r w:rsidR="0060389B" w:rsidRPr="0060389B">
        <w:rPr>
          <w:kern w:val="28"/>
        </w:rPr>
        <w:t>ACCESS</w:t>
      </w:r>
      <w:r w:rsidR="00557E08" w:rsidRPr="00557E08">
        <w:t>.</w:t>
      </w:r>
    </w:p>
    <w:p w:rsidR="0045312A" w:rsidRDefault="0045312A" w:rsidP="00557E08">
      <w:pPr>
        <w:ind w:firstLine="709"/>
        <w:jc w:val="both"/>
        <w:rPr>
          <w:i/>
        </w:rPr>
      </w:pPr>
    </w:p>
    <w:p w:rsidR="000766B2" w:rsidRPr="000766B2" w:rsidRDefault="000766B2" w:rsidP="000766B2">
      <w:pPr>
        <w:ind w:firstLine="720"/>
        <w:jc w:val="both"/>
        <w:rPr>
          <w:color w:val="000000"/>
          <w:lang w:eastAsia="en-US"/>
        </w:rPr>
      </w:pPr>
      <w:bookmarkStart w:id="14" w:name="545"/>
      <w:r w:rsidRPr="000766B2">
        <w:rPr>
          <w:b/>
          <w:color w:val="000000"/>
          <w:lang w:eastAsia="en-US"/>
        </w:rPr>
        <w:t>База данных</w:t>
      </w:r>
      <w:r w:rsidRPr="000766B2">
        <w:rPr>
          <w:color w:val="000000"/>
          <w:lang w:eastAsia="en-US"/>
        </w:rPr>
        <w:t xml:space="preserve"> – это реализованная с помощью компьютера модель данных, отражающая состояние объектов и их отношения. База данных (БД) предполагает наличие комплекса программных средств, обслуживающих ее и позволяющих </w:t>
      </w:r>
      <w:r w:rsidRPr="000766B2">
        <w:rPr>
          <w:color w:val="000000"/>
          <w:lang w:eastAsia="en-US"/>
        </w:rPr>
        <w:lastRenderedPageBreak/>
        <w:t xml:space="preserve">использовать содержащуюся в ней информацию. Такие комплексы программ называют СУБД (системами управления базами данных). </w:t>
      </w:r>
    </w:p>
    <w:p w:rsidR="000766B2" w:rsidRPr="000766B2" w:rsidRDefault="000766B2" w:rsidP="000766B2">
      <w:pPr>
        <w:ind w:firstLine="720"/>
        <w:jc w:val="both"/>
        <w:rPr>
          <w:color w:val="000000"/>
          <w:lang w:eastAsia="en-US"/>
        </w:rPr>
      </w:pPr>
      <w:r w:rsidRPr="000766B2">
        <w:rPr>
          <w:b/>
          <w:color w:val="000000"/>
          <w:lang w:eastAsia="en-US"/>
        </w:rPr>
        <w:t xml:space="preserve">В </w:t>
      </w:r>
      <w:r w:rsidRPr="000766B2">
        <w:rPr>
          <w:b/>
          <w:lang w:val="en-US" w:eastAsia="en-US"/>
        </w:rPr>
        <w:t>Access</w:t>
      </w:r>
      <w:r w:rsidRPr="000766B2">
        <w:rPr>
          <w:b/>
          <w:lang w:eastAsia="en-US"/>
        </w:rPr>
        <w:t xml:space="preserve"> база данных </w:t>
      </w:r>
      <w:r w:rsidRPr="000766B2">
        <w:rPr>
          <w:lang w:eastAsia="en-US"/>
        </w:rPr>
        <w:t>– это файл, в котором хранятся все объекты, необходимые для обеспечения работы пользователя: таблицы, запросы, формы, отчеты, страницы доступа к данным, макросы и модули.</w:t>
      </w:r>
    </w:p>
    <w:p w:rsidR="000766B2" w:rsidRPr="000766B2" w:rsidRDefault="000766B2" w:rsidP="000766B2">
      <w:pPr>
        <w:ind w:firstLine="720"/>
        <w:jc w:val="both"/>
        <w:rPr>
          <w:lang w:eastAsia="en-US"/>
        </w:rPr>
      </w:pPr>
      <w:r w:rsidRPr="000766B2">
        <w:rPr>
          <w:color w:val="000000"/>
          <w:lang w:eastAsia="en-US"/>
        </w:rPr>
        <w:t xml:space="preserve">Все управление базой данных осуществляется в </w:t>
      </w:r>
      <w:r w:rsidRPr="000766B2">
        <w:rPr>
          <w:iCs/>
          <w:color w:val="000000"/>
          <w:lang w:eastAsia="en-US"/>
        </w:rPr>
        <w:t>Окне базы данных</w:t>
      </w:r>
      <w:r w:rsidRPr="000766B2">
        <w:rPr>
          <w:i/>
          <w:iCs/>
          <w:color w:val="000000"/>
          <w:lang w:eastAsia="en-US"/>
        </w:rPr>
        <w:t xml:space="preserve">, </w:t>
      </w:r>
      <w:r w:rsidRPr="000766B2">
        <w:rPr>
          <w:color w:val="000000"/>
          <w:lang w:eastAsia="en-US"/>
        </w:rPr>
        <w:t xml:space="preserve">появляющемся при открытии БД. Это окно содержит основные объекты </w:t>
      </w:r>
      <w:r w:rsidRPr="000766B2">
        <w:rPr>
          <w:color w:val="000000"/>
          <w:lang w:val="en-US" w:eastAsia="en-US"/>
        </w:rPr>
        <w:t>Access</w:t>
      </w:r>
      <w:r w:rsidRPr="000766B2">
        <w:rPr>
          <w:color w:val="000000"/>
          <w:lang w:eastAsia="en-US"/>
        </w:rPr>
        <w:t>: таблицы, запросы, формы, отчеты, макросы и модули</w:t>
      </w:r>
      <w:r w:rsidRPr="000766B2">
        <w:rPr>
          <w:bCs/>
          <w:color w:val="000000"/>
          <w:lang w:eastAsia="en-US"/>
        </w:rPr>
        <w:t xml:space="preserve">. </w:t>
      </w:r>
      <w:r w:rsidRPr="000766B2">
        <w:rPr>
          <w:color w:val="000000"/>
          <w:lang w:eastAsia="en-US"/>
        </w:rPr>
        <w:t>В строке заголовка окна всегда отображается имя открытой или создаваемой БД.</w:t>
      </w:r>
    </w:p>
    <w:p w:rsidR="000766B2" w:rsidRPr="000766B2" w:rsidRDefault="000766B2" w:rsidP="000766B2">
      <w:pPr>
        <w:shd w:val="clear" w:color="auto" w:fill="FFFFFF"/>
        <w:ind w:firstLine="720"/>
        <w:jc w:val="both"/>
        <w:rPr>
          <w:lang w:eastAsia="en-US"/>
        </w:rPr>
      </w:pPr>
      <w:r w:rsidRPr="000766B2">
        <w:rPr>
          <w:color w:val="000000"/>
          <w:lang w:eastAsia="en-US"/>
        </w:rPr>
        <w:t xml:space="preserve">Работать с таблицей </w:t>
      </w:r>
      <w:r w:rsidRPr="000766B2">
        <w:rPr>
          <w:lang w:val="en-US" w:eastAsia="en-US"/>
        </w:rPr>
        <w:t>MS</w:t>
      </w:r>
      <w:r w:rsidRPr="000766B2">
        <w:rPr>
          <w:lang w:eastAsia="en-US"/>
        </w:rPr>
        <w:t xml:space="preserve"> </w:t>
      </w:r>
      <w:r w:rsidRPr="000766B2">
        <w:rPr>
          <w:lang w:val="en-US" w:eastAsia="en-US"/>
        </w:rPr>
        <w:t>ACCESS</w:t>
      </w:r>
      <w:r w:rsidRPr="000766B2">
        <w:rPr>
          <w:color w:val="000000"/>
          <w:lang w:eastAsia="en-US"/>
        </w:rPr>
        <w:t xml:space="preserve"> можно в</w:t>
      </w:r>
      <w:r w:rsidRPr="000766B2">
        <w:rPr>
          <w:b/>
          <w:color w:val="000000"/>
          <w:lang w:eastAsia="en-US"/>
        </w:rPr>
        <w:t xml:space="preserve"> двух основных режимах</w:t>
      </w:r>
      <w:r w:rsidRPr="000766B2">
        <w:rPr>
          <w:color w:val="000000"/>
          <w:lang w:eastAsia="en-US"/>
        </w:rPr>
        <w:t>: в режиме конструктора и в режиме таблицы (можно выбрать из контекстного меню).</w:t>
      </w:r>
    </w:p>
    <w:p w:rsidR="000766B2" w:rsidRPr="000766B2" w:rsidRDefault="000766B2" w:rsidP="000766B2">
      <w:pPr>
        <w:shd w:val="clear" w:color="auto" w:fill="FFFFFF"/>
        <w:jc w:val="both"/>
        <w:rPr>
          <w:color w:val="000000"/>
          <w:lang w:eastAsia="en-US"/>
        </w:rPr>
      </w:pPr>
      <w:r w:rsidRPr="000766B2">
        <w:rPr>
          <w:color w:val="000000"/>
          <w:lang w:eastAsia="en-US"/>
        </w:rPr>
        <w:tab/>
      </w:r>
      <w:r w:rsidRPr="000766B2">
        <w:rPr>
          <w:b/>
          <w:color w:val="000000"/>
          <w:lang w:eastAsia="en-US"/>
        </w:rPr>
        <w:t>Режим таблицы</w:t>
      </w:r>
      <w:r w:rsidRPr="000766B2">
        <w:rPr>
          <w:color w:val="000000"/>
          <w:lang w:eastAsia="en-US"/>
        </w:rPr>
        <w:t xml:space="preserve"> используется для просмотра, добавления, изменения, сортировки и удаления данных.</w:t>
      </w:r>
    </w:p>
    <w:p w:rsidR="000766B2" w:rsidRPr="000766B2" w:rsidRDefault="000766B2" w:rsidP="000766B2">
      <w:pPr>
        <w:shd w:val="clear" w:color="auto" w:fill="FFFFFF"/>
        <w:ind w:firstLine="720"/>
        <w:jc w:val="both"/>
        <w:rPr>
          <w:color w:val="000000"/>
          <w:lang w:eastAsia="en-US"/>
        </w:rPr>
      </w:pPr>
      <w:r w:rsidRPr="000766B2">
        <w:rPr>
          <w:color w:val="000000"/>
          <w:lang w:eastAsia="en-US"/>
        </w:rPr>
        <w:t xml:space="preserve">В </w:t>
      </w:r>
      <w:r w:rsidRPr="000766B2">
        <w:rPr>
          <w:b/>
          <w:color w:val="000000"/>
          <w:lang w:eastAsia="en-US"/>
        </w:rPr>
        <w:t>режиме конструктора</w:t>
      </w:r>
      <w:r w:rsidRPr="000766B2">
        <w:rPr>
          <w:color w:val="000000"/>
          <w:lang w:eastAsia="en-US"/>
        </w:rPr>
        <w:t xml:space="preserve"> задается структура таблицы, т.е. определяются типы, свойства полей, их число и названия (заголовки столбцов). Он используется для изменения только структуры таблицы. Н</w:t>
      </w:r>
      <w:r>
        <w:rPr>
          <w:color w:val="000000"/>
          <w:lang w:eastAsia="en-US"/>
        </w:rPr>
        <w:t>а рисунке 3.1 представлен</w:t>
      </w:r>
      <w:r w:rsidRPr="000766B2">
        <w:rPr>
          <w:color w:val="000000"/>
          <w:lang w:eastAsia="en-US"/>
        </w:rPr>
        <w:t xml:space="preserve"> вид таблицы Группы по маске1 базы данных Библиотека в режиме конструктора.</w:t>
      </w:r>
    </w:p>
    <w:p w:rsidR="000766B2" w:rsidRPr="000766B2" w:rsidRDefault="000766B2" w:rsidP="000766B2">
      <w:pPr>
        <w:shd w:val="clear" w:color="auto" w:fill="FFFFFF"/>
        <w:ind w:firstLine="720"/>
        <w:jc w:val="both"/>
        <w:rPr>
          <w:color w:val="000000"/>
          <w:lang w:eastAsia="en-US"/>
        </w:rPr>
      </w:pPr>
    </w:p>
    <w:p w:rsidR="000766B2" w:rsidRPr="000766B2" w:rsidRDefault="000766B2" w:rsidP="000766B2">
      <w:pPr>
        <w:shd w:val="clear" w:color="auto" w:fill="FFFFFF"/>
        <w:jc w:val="both"/>
        <w:rPr>
          <w:color w:val="000000"/>
          <w:lang w:eastAsia="en-US"/>
        </w:rPr>
      </w:pPr>
      <w:r w:rsidRPr="000766B2">
        <w:rPr>
          <w:noProof/>
          <w:color w:val="000000"/>
        </w:rPr>
        <w:drawing>
          <wp:inline distT="0" distB="0" distL="0" distR="0" wp14:anchorId="1D1FC69D" wp14:editId="67133C71">
            <wp:extent cx="5313871" cy="3155910"/>
            <wp:effectExtent l="0" t="0" r="1270" b="698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066" cy="3155432"/>
                    </a:xfrm>
                    <a:prstGeom prst="rect">
                      <a:avLst/>
                    </a:prstGeom>
                    <a:noFill/>
                    <a:ln>
                      <a:noFill/>
                    </a:ln>
                  </pic:spPr>
                </pic:pic>
              </a:graphicData>
            </a:graphic>
          </wp:inline>
        </w:drawing>
      </w:r>
    </w:p>
    <w:p w:rsidR="000766B2" w:rsidRPr="000766B2" w:rsidRDefault="000766B2" w:rsidP="000766B2">
      <w:pPr>
        <w:shd w:val="clear" w:color="auto" w:fill="FFFFFF"/>
        <w:autoSpaceDE w:val="0"/>
        <w:autoSpaceDN w:val="0"/>
        <w:adjustRightInd w:val="0"/>
        <w:ind w:firstLine="720"/>
        <w:jc w:val="both"/>
      </w:pPr>
    </w:p>
    <w:p w:rsidR="000766B2" w:rsidRPr="004172B4" w:rsidRDefault="000766B2" w:rsidP="000766B2">
      <w:pPr>
        <w:spacing w:after="200"/>
        <w:ind w:firstLine="709"/>
        <w:contextualSpacing/>
        <w:jc w:val="center"/>
        <w:rPr>
          <w:rFonts w:eastAsia="Calibri"/>
          <w:sz w:val="24"/>
          <w:szCs w:val="24"/>
          <w:lang w:eastAsia="en-US"/>
        </w:rPr>
      </w:pPr>
      <w:r w:rsidRPr="004172B4">
        <w:rPr>
          <w:rFonts w:eastAsia="Calibri"/>
          <w:sz w:val="24"/>
          <w:szCs w:val="24"/>
          <w:lang w:eastAsia="en-US"/>
        </w:rPr>
        <w:t xml:space="preserve">Рисунок  </w:t>
      </w:r>
      <w:r w:rsidR="003C4FB7">
        <w:rPr>
          <w:rFonts w:eastAsia="Calibri"/>
          <w:sz w:val="24"/>
          <w:szCs w:val="24"/>
          <w:lang w:eastAsia="en-US"/>
        </w:rPr>
        <w:t>3</w:t>
      </w:r>
      <w:r>
        <w:rPr>
          <w:rFonts w:eastAsia="Calibri"/>
          <w:sz w:val="24"/>
          <w:szCs w:val="24"/>
          <w:lang w:eastAsia="en-US"/>
        </w:rPr>
        <w:t>.1</w:t>
      </w:r>
      <w:r w:rsidRPr="004172B4">
        <w:rPr>
          <w:rFonts w:eastAsia="Calibri"/>
          <w:sz w:val="24"/>
          <w:szCs w:val="24"/>
          <w:lang w:eastAsia="en-US"/>
        </w:rPr>
        <w:t xml:space="preserve"> – </w:t>
      </w:r>
      <w:r>
        <w:rPr>
          <w:rFonts w:eastAsia="Calibri"/>
          <w:sz w:val="24"/>
          <w:szCs w:val="24"/>
          <w:lang w:eastAsia="en-US"/>
        </w:rPr>
        <w:t>Таблица в режиме конструктора</w:t>
      </w:r>
    </w:p>
    <w:p w:rsidR="000766B2" w:rsidRPr="000766B2" w:rsidRDefault="000766B2" w:rsidP="000766B2">
      <w:pPr>
        <w:shd w:val="clear" w:color="auto" w:fill="FFFFFF"/>
        <w:autoSpaceDE w:val="0"/>
        <w:autoSpaceDN w:val="0"/>
        <w:adjustRightInd w:val="0"/>
        <w:ind w:firstLine="720"/>
        <w:jc w:val="both"/>
      </w:pPr>
    </w:p>
    <w:p w:rsidR="000766B2" w:rsidRPr="000766B2" w:rsidRDefault="000766B2" w:rsidP="000766B2">
      <w:pPr>
        <w:shd w:val="clear" w:color="auto" w:fill="FFFFFF"/>
        <w:autoSpaceDE w:val="0"/>
        <w:autoSpaceDN w:val="0"/>
        <w:adjustRightInd w:val="0"/>
        <w:ind w:firstLine="720"/>
        <w:jc w:val="both"/>
      </w:pPr>
      <w:r w:rsidRPr="000766B2">
        <w:t xml:space="preserve">В режиме конструктора </w:t>
      </w:r>
      <w:r w:rsidRPr="000766B2">
        <w:rPr>
          <w:b/>
          <w:u w:val="single"/>
        </w:rPr>
        <w:t>верхняя часть окна</w:t>
      </w:r>
      <w:r w:rsidRPr="000766B2">
        <w:t xml:space="preserve"> содержит список полей таблицы. </w:t>
      </w:r>
    </w:p>
    <w:p w:rsidR="000766B2" w:rsidRPr="000766B2" w:rsidRDefault="000766B2" w:rsidP="000766B2">
      <w:pPr>
        <w:shd w:val="clear" w:color="auto" w:fill="FFFFFF"/>
        <w:autoSpaceDE w:val="0"/>
        <w:autoSpaceDN w:val="0"/>
        <w:adjustRightInd w:val="0"/>
        <w:ind w:firstLine="720"/>
        <w:jc w:val="both"/>
      </w:pPr>
      <w:r w:rsidRPr="000766B2">
        <w:t xml:space="preserve">В столбце </w:t>
      </w:r>
      <w:r w:rsidRPr="000766B2">
        <w:rPr>
          <w:b/>
        </w:rPr>
        <w:t>Имя поля</w:t>
      </w:r>
      <w:r w:rsidRPr="000766B2">
        <w:t xml:space="preserve"> указаны имена по</w:t>
      </w:r>
      <w:r w:rsidRPr="000766B2">
        <w:softHyphen/>
        <w:t xml:space="preserve">лей, выбранных при создании таблицы. Обратите внимание, что они не содержат пробелов. По имени будет осуществляться доступ к данным. Имя можно набирать русскими буквами. </w:t>
      </w:r>
    </w:p>
    <w:p w:rsidR="000766B2" w:rsidRPr="000766B2" w:rsidRDefault="000766B2" w:rsidP="000766B2">
      <w:pPr>
        <w:shd w:val="clear" w:color="auto" w:fill="FFFFFF"/>
        <w:autoSpaceDE w:val="0"/>
        <w:autoSpaceDN w:val="0"/>
        <w:adjustRightInd w:val="0"/>
        <w:ind w:firstLine="720"/>
        <w:jc w:val="both"/>
      </w:pPr>
      <w:r w:rsidRPr="000766B2">
        <w:t xml:space="preserve">В столбце </w:t>
      </w:r>
      <w:r w:rsidRPr="000766B2">
        <w:rPr>
          <w:b/>
        </w:rPr>
        <w:t>Тип данных</w:t>
      </w:r>
      <w:r w:rsidRPr="000766B2">
        <w:t xml:space="preserve"> указан тип данных, содержащихся в поле. </w:t>
      </w:r>
    </w:p>
    <w:p w:rsidR="000766B2" w:rsidRPr="000766B2" w:rsidRDefault="000766B2" w:rsidP="000766B2">
      <w:pPr>
        <w:shd w:val="clear" w:color="auto" w:fill="FFFFFF"/>
        <w:autoSpaceDE w:val="0"/>
        <w:autoSpaceDN w:val="0"/>
        <w:adjustRightInd w:val="0"/>
        <w:ind w:firstLine="720"/>
        <w:jc w:val="both"/>
      </w:pPr>
      <w:r w:rsidRPr="000766B2">
        <w:t xml:space="preserve">В столбце </w:t>
      </w:r>
      <w:r w:rsidRPr="000766B2">
        <w:rPr>
          <w:b/>
        </w:rPr>
        <w:t xml:space="preserve">Описание </w:t>
      </w:r>
      <w:r w:rsidRPr="000766B2">
        <w:t>может быть представлено краткое описание каждого поля.</w:t>
      </w:r>
    </w:p>
    <w:p w:rsidR="000766B2" w:rsidRPr="000766B2" w:rsidRDefault="000766B2" w:rsidP="000766B2">
      <w:pPr>
        <w:shd w:val="clear" w:color="auto" w:fill="FFFFFF"/>
        <w:autoSpaceDE w:val="0"/>
        <w:autoSpaceDN w:val="0"/>
        <w:adjustRightInd w:val="0"/>
        <w:ind w:firstLine="567"/>
        <w:jc w:val="both"/>
      </w:pPr>
      <w:r w:rsidRPr="000766B2">
        <w:t xml:space="preserve">  Обратите внимание на значок ключевого поля слева от поля Группа. </w:t>
      </w:r>
      <w:r w:rsidRPr="000766B2">
        <w:rPr>
          <w:b/>
        </w:rPr>
        <w:t xml:space="preserve">Ключевое поле </w:t>
      </w:r>
      <w:r w:rsidRPr="000766B2">
        <w:t>используется для однозначной идентификации каждой записи табли</w:t>
      </w:r>
      <w:r w:rsidRPr="000766B2">
        <w:lastRenderedPageBreak/>
        <w:t>цы (в таблице не должно быть двух или более записей, имеющих одинаковое значение в ключевом поле). По ключевым полям таблицы можно связывать друг с другом.</w:t>
      </w:r>
    </w:p>
    <w:p w:rsidR="000766B2" w:rsidRPr="000766B2" w:rsidRDefault="000766B2" w:rsidP="000766B2">
      <w:pPr>
        <w:shd w:val="clear" w:color="auto" w:fill="FFFFFF"/>
        <w:tabs>
          <w:tab w:val="left" w:pos="851"/>
        </w:tabs>
        <w:autoSpaceDE w:val="0"/>
        <w:autoSpaceDN w:val="0"/>
        <w:adjustRightInd w:val="0"/>
        <w:ind w:firstLine="567"/>
        <w:jc w:val="both"/>
      </w:pPr>
      <w:r w:rsidRPr="000766B2">
        <w:t xml:space="preserve">В </w:t>
      </w:r>
      <w:r w:rsidRPr="000766B2">
        <w:rPr>
          <w:b/>
          <w:u w:val="single"/>
        </w:rPr>
        <w:t xml:space="preserve">нижней части окна </w:t>
      </w:r>
      <w:r w:rsidRPr="000766B2">
        <w:t>представлена таблица, содержащая свойства активного поля,  в данном случае – поля Код книги. Рассмотрим основные из этих свойств.</w:t>
      </w:r>
    </w:p>
    <w:p w:rsidR="000766B2" w:rsidRPr="000766B2" w:rsidRDefault="000766B2" w:rsidP="000766B2">
      <w:pPr>
        <w:shd w:val="clear" w:color="auto" w:fill="FFFFFF"/>
        <w:ind w:firstLine="567"/>
        <w:jc w:val="both"/>
      </w:pPr>
      <w:r w:rsidRPr="000766B2">
        <w:rPr>
          <w:b/>
        </w:rPr>
        <w:t>1</w:t>
      </w:r>
      <w:r w:rsidRPr="000766B2">
        <w:rPr>
          <w:b/>
          <w:i/>
        </w:rPr>
        <w:t>.</w:t>
      </w:r>
      <w:r w:rsidRPr="000766B2">
        <w:t xml:space="preserve"> </w:t>
      </w:r>
      <w:r w:rsidRPr="000766B2">
        <w:rPr>
          <w:b/>
        </w:rPr>
        <w:t>Размер поля</w:t>
      </w:r>
      <w:r w:rsidRPr="000766B2">
        <w:t>. Свойство Размер поля определяет размер или величину значений, ко</w:t>
      </w:r>
      <w:r w:rsidRPr="000766B2">
        <w:softHyphen/>
        <w:t xml:space="preserve">торые могут быть введены в это поле. </w:t>
      </w:r>
    </w:p>
    <w:p w:rsidR="000766B2" w:rsidRPr="000766B2" w:rsidRDefault="000766B2" w:rsidP="000766B2">
      <w:pPr>
        <w:shd w:val="clear" w:color="auto" w:fill="FFFFFF"/>
        <w:ind w:firstLine="567"/>
        <w:jc w:val="both"/>
      </w:pPr>
      <w:r w:rsidRPr="000766B2">
        <w:rPr>
          <w:b/>
        </w:rPr>
        <w:t>2.</w:t>
      </w:r>
      <w:r w:rsidRPr="000766B2">
        <w:t xml:space="preserve"> </w:t>
      </w:r>
      <w:r w:rsidRPr="000766B2">
        <w:rPr>
          <w:b/>
        </w:rPr>
        <w:t>Формат поля</w:t>
      </w:r>
      <w:r w:rsidRPr="000766B2">
        <w:t xml:space="preserve"> (формат отображения) используется для вывода данных в формах и запросах. Существует набор специальных символов формата, которые задают вид и размер выводимых строк. </w:t>
      </w:r>
    </w:p>
    <w:p w:rsidR="000766B2" w:rsidRPr="000766B2" w:rsidRDefault="000766B2" w:rsidP="000766B2">
      <w:pPr>
        <w:shd w:val="clear" w:color="auto" w:fill="FFFFFF"/>
        <w:tabs>
          <w:tab w:val="left" w:pos="851"/>
        </w:tabs>
        <w:autoSpaceDE w:val="0"/>
        <w:autoSpaceDN w:val="0"/>
        <w:adjustRightInd w:val="0"/>
        <w:ind w:firstLine="567"/>
        <w:jc w:val="both"/>
      </w:pPr>
      <w:r w:rsidRPr="000766B2">
        <w:rPr>
          <w:b/>
        </w:rPr>
        <w:t>3</w:t>
      </w:r>
      <w:r w:rsidRPr="000766B2">
        <w:rPr>
          <w:b/>
          <w:i/>
        </w:rPr>
        <w:t>.</w:t>
      </w:r>
      <w:r w:rsidRPr="000766B2">
        <w:t xml:space="preserve"> </w:t>
      </w:r>
      <w:r w:rsidRPr="000766B2">
        <w:rPr>
          <w:b/>
        </w:rPr>
        <w:t>Маска ввода</w:t>
      </w:r>
      <w:r w:rsidRPr="000766B2">
        <w:t xml:space="preserve"> позволяет задать вид строки при наборе данных.</w:t>
      </w:r>
    </w:p>
    <w:p w:rsidR="000766B2" w:rsidRPr="000766B2" w:rsidRDefault="000766B2" w:rsidP="000766B2">
      <w:pPr>
        <w:shd w:val="clear" w:color="auto" w:fill="FFFFFF"/>
        <w:ind w:firstLine="567"/>
        <w:jc w:val="both"/>
      </w:pPr>
      <w:r w:rsidRPr="000766B2">
        <w:rPr>
          <w:b/>
        </w:rPr>
        <w:t>4</w:t>
      </w:r>
      <w:r w:rsidRPr="000766B2">
        <w:rPr>
          <w:b/>
          <w:i/>
        </w:rPr>
        <w:t>.</w:t>
      </w:r>
      <w:r w:rsidRPr="000766B2">
        <w:rPr>
          <w:b/>
        </w:rPr>
        <w:t xml:space="preserve"> Подпись поля</w:t>
      </w:r>
      <w:r w:rsidRPr="000766B2">
        <w:t>– это второе имя поля, которое можно использовать в таблицах и формах. Подпись может состоять из нескольких слов и быть более понятной, нежели обычное имя поля.</w:t>
      </w:r>
    </w:p>
    <w:p w:rsidR="000766B2" w:rsidRPr="000766B2" w:rsidRDefault="000766B2" w:rsidP="000766B2">
      <w:pPr>
        <w:shd w:val="clear" w:color="auto" w:fill="FFFFFF"/>
        <w:tabs>
          <w:tab w:val="left" w:pos="851"/>
        </w:tabs>
        <w:autoSpaceDE w:val="0"/>
        <w:autoSpaceDN w:val="0"/>
        <w:adjustRightInd w:val="0"/>
        <w:ind w:firstLine="567"/>
        <w:jc w:val="both"/>
      </w:pPr>
      <w:r w:rsidRPr="000766B2">
        <w:rPr>
          <w:b/>
        </w:rPr>
        <w:t>5</w:t>
      </w:r>
      <w:r w:rsidRPr="000766B2">
        <w:rPr>
          <w:b/>
          <w:i/>
        </w:rPr>
        <w:t>.</w:t>
      </w:r>
      <w:r w:rsidRPr="000766B2">
        <w:rPr>
          <w:b/>
        </w:rPr>
        <w:t xml:space="preserve"> Значение по умолчанию</w:t>
      </w:r>
      <w:r w:rsidRPr="000766B2">
        <w:t>. Чаше всего такой параметр необходим для числовых или логических полей, когда изначально необходимо наличие данных.</w:t>
      </w:r>
    </w:p>
    <w:p w:rsidR="000766B2" w:rsidRPr="000766B2" w:rsidRDefault="000766B2" w:rsidP="003C4FB7">
      <w:pPr>
        <w:shd w:val="clear" w:color="auto" w:fill="FFFFFF"/>
        <w:tabs>
          <w:tab w:val="left" w:pos="851"/>
        </w:tabs>
        <w:autoSpaceDE w:val="0"/>
        <w:autoSpaceDN w:val="0"/>
        <w:adjustRightInd w:val="0"/>
        <w:ind w:firstLine="567"/>
        <w:jc w:val="both"/>
      </w:pPr>
      <w:r w:rsidRPr="000766B2">
        <w:rPr>
          <w:b/>
        </w:rPr>
        <w:t>6</w:t>
      </w:r>
      <w:r w:rsidRPr="000766B2">
        <w:rPr>
          <w:b/>
          <w:i/>
        </w:rPr>
        <w:t>.</w:t>
      </w:r>
      <w:r w:rsidRPr="000766B2">
        <w:t xml:space="preserve"> </w:t>
      </w:r>
      <w:r w:rsidRPr="000766B2">
        <w:rPr>
          <w:b/>
        </w:rPr>
        <w:t>Условие на значение</w:t>
      </w:r>
      <w:r w:rsidRPr="000766B2">
        <w:t xml:space="preserve"> и </w:t>
      </w:r>
      <w:r w:rsidRPr="000766B2">
        <w:rPr>
          <w:b/>
          <w:bCs/>
        </w:rPr>
        <w:t xml:space="preserve">Сообщение </w:t>
      </w:r>
      <w:r w:rsidRPr="000766B2">
        <w:rPr>
          <w:b/>
        </w:rPr>
        <w:t xml:space="preserve">об </w:t>
      </w:r>
      <w:r w:rsidRPr="000766B2">
        <w:rPr>
          <w:b/>
          <w:bCs/>
        </w:rPr>
        <w:t>ошибке</w:t>
      </w:r>
      <w:r w:rsidRPr="000766B2">
        <w:t xml:space="preserve">. С помощью инструмента Построителя выражений можно сформировать ограничения на значения поля. Это должно быть выражение логического типа. </w:t>
      </w:r>
    </w:p>
    <w:p w:rsidR="000766B2" w:rsidRPr="000766B2" w:rsidRDefault="000766B2" w:rsidP="000766B2">
      <w:pPr>
        <w:shd w:val="clear" w:color="auto" w:fill="FFFFFF"/>
        <w:autoSpaceDE w:val="0"/>
        <w:autoSpaceDN w:val="0"/>
        <w:adjustRightInd w:val="0"/>
        <w:ind w:firstLine="567"/>
        <w:jc w:val="both"/>
      </w:pPr>
      <w:r w:rsidRPr="000766B2">
        <w:t>Если пользователь введет число, не удовлетворяющее этим условиям, про</w:t>
      </w:r>
      <w:r w:rsidRPr="000766B2">
        <w:softHyphen/>
        <w:t xml:space="preserve">грамма выведет на экран сообщение об ошибке. Для этого сообщения надо задать строку в параметре Сообщение об ошибке. </w:t>
      </w:r>
    </w:p>
    <w:p w:rsidR="000766B2" w:rsidRPr="000766B2" w:rsidRDefault="000766B2" w:rsidP="000766B2">
      <w:pPr>
        <w:shd w:val="clear" w:color="auto" w:fill="FFFFFF"/>
        <w:tabs>
          <w:tab w:val="left" w:pos="851"/>
        </w:tabs>
        <w:autoSpaceDE w:val="0"/>
        <w:autoSpaceDN w:val="0"/>
        <w:adjustRightInd w:val="0"/>
        <w:ind w:firstLine="567"/>
        <w:jc w:val="both"/>
      </w:pPr>
      <w:r w:rsidRPr="0053493D">
        <w:rPr>
          <w:b/>
        </w:rPr>
        <w:t>7</w:t>
      </w:r>
      <w:r w:rsidRPr="000766B2">
        <w:rPr>
          <w:b/>
          <w:i/>
        </w:rPr>
        <w:t>.</w:t>
      </w:r>
      <w:r w:rsidRPr="000766B2">
        <w:rPr>
          <w:b/>
        </w:rPr>
        <w:t xml:space="preserve"> Обязательное поле</w:t>
      </w:r>
      <w:r w:rsidRPr="000766B2">
        <w:t>. Если эта опция выбрана, при заполнении новой записи пользователь обязательно должен ввести какие-нибудь данные. В противном случае программа будет выводить «ругательные» сообщения, пока пользова</w:t>
      </w:r>
      <w:r w:rsidRPr="000766B2">
        <w:softHyphen/>
        <w:t>тель не введет данные.</w:t>
      </w:r>
    </w:p>
    <w:p w:rsidR="000766B2" w:rsidRPr="000766B2" w:rsidRDefault="000766B2" w:rsidP="000766B2">
      <w:pPr>
        <w:shd w:val="clear" w:color="auto" w:fill="FFFFFF"/>
        <w:jc w:val="both"/>
      </w:pPr>
      <w:r w:rsidRPr="000766B2">
        <w:rPr>
          <w:lang w:eastAsia="en-US"/>
        </w:rPr>
        <w:tab/>
      </w:r>
      <w:r w:rsidRPr="0053493D">
        <w:rPr>
          <w:b/>
        </w:rPr>
        <w:t>8</w:t>
      </w:r>
      <w:r w:rsidRPr="000766B2">
        <w:rPr>
          <w:b/>
          <w:i/>
          <w:lang w:eastAsia="en-US"/>
        </w:rPr>
        <w:t>.</w:t>
      </w:r>
      <w:r w:rsidRPr="000766B2">
        <w:rPr>
          <w:b/>
          <w:lang w:eastAsia="en-US"/>
        </w:rPr>
        <w:t xml:space="preserve"> </w:t>
      </w:r>
      <w:r w:rsidRPr="000766B2">
        <w:rPr>
          <w:b/>
        </w:rPr>
        <w:t xml:space="preserve">Индексированное поле. </w:t>
      </w:r>
      <w:r w:rsidRPr="000766B2">
        <w:t>Этот параметр может иметь одно из трех значений.</w:t>
      </w:r>
    </w:p>
    <w:p w:rsidR="000766B2" w:rsidRPr="000766B2" w:rsidRDefault="000766B2" w:rsidP="000766B2">
      <w:pPr>
        <w:shd w:val="clear" w:color="auto" w:fill="FFFFFF"/>
        <w:autoSpaceDE w:val="0"/>
        <w:autoSpaceDN w:val="0"/>
        <w:adjustRightInd w:val="0"/>
        <w:ind w:firstLine="720"/>
        <w:jc w:val="both"/>
      </w:pPr>
      <w:r w:rsidRPr="000766B2">
        <w:t>1.    Поле не индексировано.</w:t>
      </w:r>
    </w:p>
    <w:p w:rsidR="000766B2" w:rsidRPr="000766B2" w:rsidRDefault="000766B2" w:rsidP="000766B2">
      <w:pPr>
        <w:shd w:val="clear" w:color="auto" w:fill="FFFFFF"/>
        <w:autoSpaceDE w:val="0"/>
        <w:autoSpaceDN w:val="0"/>
        <w:adjustRightInd w:val="0"/>
        <w:ind w:firstLine="720"/>
        <w:jc w:val="both"/>
      </w:pPr>
      <w:r w:rsidRPr="000766B2">
        <w:t>2.    Поле индексировано, допускаются повторяющиеся значения.</w:t>
      </w:r>
    </w:p>
    <w:p w:rsidR="000766B2" w:rsidRPr="000766B2" w:rsidRDefault="000766B2" w:rsidP="000766B2">
      <w:pPr>
        <w:shd w:val="clear" w:color="auto" w:fill="FFFFFF"/>
        <w:autoSpaceDE w:val="0"/>
        <w:autoSpaceDN w:val="0"/>
        <w:adjustRightInd w:val="0"/>
        <w:ind w:firstLine="720"/>
        <w:jc w:val="both"/>
      </w:pPr>
      <w:r w:rsidRPr="000766B2">
        <w:t>3.    Поле индексировано, не допускаются повторения значений поля.</w:t>
      </w:r>
    </w:p>
    <w:p w:rsidR="000766B2" w:rsidRPr="000766B2" w:rsidRDefault="000766B2" w:rsidP="00E63CF7">
      <w:pPr>
        <w:shd w:val="clear" w:color="auto" w:fill="FFFFFF"/>
        <w:autoSpaceDE w:val="0"/>
        <w:autoSpaceDN w:val="0"/>
        <w:adjustRightInd w:val="0"/>
        <w:ind w:firstLine="709"/>
        <w:jc w:val="both"/>
      </w:pPr>
      <w:r w:rsidRPr="000766B2">
        <w:t>Чаше всего это свойство используют для запрета повторяющихся значений</w:t>
      </w:r>
    </w:p>
    <w:p w:rsidR="000766B2" w:rsidRPr="000766B2" w:rsidRDefault="000766B2" w:rsidP="0053493D">
      <w:pPr>
        <w:ind w:firstLine="709"/>
        <w:jc w:val="both"/>
        <w:rPr>
          <w:lang w:eastAsia="en-US"/>
        </w:rPr>
      </w:pPr>
      <w:r w:rsidRPr="000766B2">
        <w:rPr>
          <w:lang w:eastAsia="en-US"/>
        </w:rPr>
        <w:t>Существуют следующие способы создания пустой таблицы для последующего ее заполнения собственными данными.</w:t>
      </w:r>
    </w:p>
    <w:p w:rsidR="000766B2" w:rsidRPr="0043480D" w:rsidRDefault="000766B2" w:rsidP="00963A21">
      <w:pPr>
        <w:pStyle w:val="ab"/>
        <w:numPr>
          <w:ilvl w:val="0"/>
          <w:numId w:val="23"/>
        </w:numPr>
        <w:shd w:val="clear" w:color="auto" w:fill="FFFFFF"/>
        <w:autoSpaceDE w:val="0"/>
        <w:autoSpaceDN w:val="0"/>
        <w:adjustRightInd w:val="0"/>
        <w:ind w:left="0" w:firstLine="709"/>
        <w:jc w:val="both"/>
        <w:rPr>
          <w:sz w:val="28"/>
          <w:szCs w:val="28"/>
        </w:rPr>
      </w:pPr>
      <w:r w:rsidRPr="0043480D">
        <w:rPr>
          <w:sz w:val="28"/>
          <w:szCs w:val="28"/>
        </w:rPr>
        <w:t xml:space="preserve">В мастере таблиц выбирают поля для новой таблицы из различных образцов таблиц, таких как деловые контакты, личное имущество и т. п. </w:t>
      </w:r>
    </w:p>
    <w:p w:rsidR="000766B2" w:rsidRPr="0043480D" w:rsidRDefault="000766B2" w:rsidP="00963A21">
      <w:pPr>
        <w:pStyle w:val="ab"/>
        <w:numPr>
          <w:ilvl w:val="0"/>
          <w:numId w:val="23"/>
        </w:numPr>
        <w:shd w:val="clear" w:color="auto" w:fill="FFFFFF"/>
        <w:autoSpaceDE w:val="0"/>
        <w:autoSpaceDN w:val="0"/>
        <w:adjustRightInd w:val="0"/>
        <w:ind w:left="0" w:firstLine="709"/>
        <w:jc w:val="both"/>
        <w:rPr>
          <w:sz w:val="28"/>
          <w:szCs w:val="28"/>
        </w:rPr>
      </w:pPr>
      <w:r w:rsidRPr="0043480D">
        <w:rPr>
          <w:sz w:val="28"/>
          <w:szCs w:val="28"/>
        </w:rPr>
        <w:t>Создают таблицу в режиме  конструктора, который позволяет добавлять поля, настроить отображение полей и обработку в них данных, а затем созда</w:t>
      </w:r>
      <w:r w:rsidR="0053493D" w:rsidRPr="0043480D">
        <w:rPr>
          <w:sz w:val="28"/>
          <w:szCs w:val="28"/>
        </w:rPr>
        <w:t>ют</w:t>
      </w:r>
      <w:r w:rsidRPr="0043480D">
        <w:rPr>
          <w:sz w:val="28"/>
          <w:szCs w:val="28"/>
        </w:rPr>
        <w:t xml:space="preserve"> первичный ключ </w:t>
      </w:r>
      <w:r w:rsidR="0053493D" w:rsidRPr="0043480D">
        <w:rPr>
          <w:sz w:val="28"/>
          <w:szCs w:val="28"/>
        </w:rPr>
        <w:t>. Первичный ключ - о</w:t>
      </w:r>
      <w:r w:rsidRPr="0043480D">
        <w:rPr>
          <w:sz w:val="28"/>
          <w:szCs w:val="28"/>
        </w:rPr>
        <w:t>дно или несколько полей (столбцов), комбинация значений которых однозначно определяет каждую запись в таблице. Первичный ключ не допускает значений Null и всегда должен иметь уникальный индекс. Первичный ключ используется для связывания таблицы с внешн</w:t>
      </w:r>
      <w:r w:rsidR="003354B0">
        <w:rPr>
          <w:sz w:val="28"/>
          <w:szCs w:val="28"/>
        </w:rPr>
        <w:t>ими ключами в других таблицах..</w:t>
      </w:r>
    </w:p>
    <w:p w:rsidR="000766B2" w:rsidRPr="000766B2" w:rsidRDefault="000766B2" w:rsidP="0043480D">
      <w:pPr>
        <w:shd w:val="clear" w:color="auto" w:fill="FFFFFF"/>
        <w:autoSpaceDE w:val="0"/>
        <w:autoSpaceDN w:val="0"/>
        <w:adjustRightInd w:val="0"/>
        <w:ind w:firstLine="567"/>
        <w:jc w:val="both"/>
      </w:pPr>
      <w:r w:rsidRPr="000766B2">
        <w:t xml:space="preserve">Существуют следующие способы создания таблиц на основе существующих данных. </w:t>
      </w:r>
    </w:p>
    <w:p w:rsidR="000766B2" w:rsidRPr="0043480D" w:rsidRDefault="000766B2" w:rsidP="00963A21">
      <w:pPr>
        <w:pStyle w:val="ab"/>
        <w:numPr>
          <w:ilvl w:val="0"/>
          <w:numId w:val="24"/>
        </w:numPr>
        <w:shd w:val="clear" w:color="auto" w:fill="FFFFFF"/>
        <w:autoSpaceDE w:val="0"/>
        <w:autoSpaceDN w:val="0"/>
        <w:adjustRightInd w:val="0"/>
        <w:ind w:left="0" w:firstLine="709"/>
        <w:jc w:val="both"/>
        <w:rPr>
          <w:sz w:val="28"/>
          <w:szCs w:val="28"/>
        </w:rPr>
      </w:pPr>
      <w:r w:rsidRPr="0043480D">
        <w:rPr>
          <w:sz w:val="28"/>
          <w:szCs w:val="28"/>
        </w:rPr>
        <w:lastRenderedPageBreak/>
        <w:t xml:space="preserve">Импорт или связывание данных из другой базы данных Microsoft Access или из файлов других программ. </w:t>
      </w:r>
    </w:p>
    <w:p w:rsidR="000766B2" w:rsidRPr="0043480D" w:rsidRDefault="000766B2" w:rsidP="00963A21">
      <w:pPr>
        <w:pStyle w:val="ab"/>
        <w:numPr>
          <w:ilvl w:val="0"/>
          <w:numId w:val="24"/>
        </w:numPr>
        <w:shd w:val="clear" w:color="auto" w:fill="FFFFFF"/>
        <w:autoSpaceDE w:val="0"/>
        <w:autoSpaceDN w:val="0"/>
        <w:adjustRightInd w:val="0"/>
        <w:ind w:left="0" w:firstLine="709"/>
        <w:jc w:val="both"/>
        <w:rPr>
          <w:sz w:val="28"/>
          <w:szCs w:val="28"/>
        </w:rPr>
      </w:pPr>
      <w:r w:rsidRPr="0043480D">
        <w:rPr>
          <w:sz w:val="28"/>
          <w:szCs w:val="28"/>
        </w:rPr>
        <w:t xml:space="preserve">Создание таблицы на основании данных из текущей таблицы при помощи запроса на создание таблицы. Например, запросы на создание таблиц можно использовать для архивирования старых записей, резервного копирования таблиц, выбора групп записей для экспорта в другую базу данных или для использования в качестве основы для отчетов, отражающих данные в определенный момент времени. </w:t>
      </w:r>
    </w:p>
    <w:p w:rsidR="0053493D" w:rsidRDefault="000766B2" w:rsidP="0043480D">
      <w:pPr>
        <w:shd w:val="clear" w:color="auto" w:fill="FFFFFF"/>
        <w:autoSpaceDE w:val="0"/>
        <w:autoSpaceDN w:val="0"/>
        <w:adjustRightInd w:val="0"/>
        <w:ind w:firstLine="567"/>
        <w:jc w:val="both"/>
      </w:pPr>
      <w:r w:rsidRPr="000766B2">
        <w:tab/>
        <w:t xml:space="preserve">Между таблицами могут быть установлены связи один-к-одному, один-ко-многим  и многие-ко-многим. Информация о каждом типе связи имеется в справочной системе </w:t>
      </w:r>
      <w:r w:rsidRPr="0043480D">
        <w:t>ACCESS</w:t>
      </w:r>
      <w:r w:rsidRPr="000766B2">
        <w:t>. Поля таблиц, используемые для установления связей должны иметь одинаковый тип данных (допускается связь данных типа счетчик с числовым типом), их значения должны отвечать требованию целостности данных в базе данных.</w:t>
      </w:r>
    </w:p>
    <w:p w:rsidR="0053493D" w:rsidRPr="0053493D" w:rsidRDefault="0053493D" w:rsidP="0043480D">
      <w:pPr>
        <w:shd w:val="clear" w:color="auto" w:fill="FFFFFF"/>
        <w:autoSpaceDE w:val="0"/>
        <w:autoSpaceDN w:val="0"/>
        <w:adjustRightInd w:val="0"/>
        <w:ind w:firstLine="567"/>
        <w:jc w:val="both"/>
      </w:pPr>
      <w:r w:rsidRPr="0053493D">
        <w:t xml:space="preserve">Во всех </w:t>
      </w:r>
      <w:r>
        <w:t xml:space="preserve">лабораторных работах в среде </w:t>
      </w:r>
      <w:r w:rsidRPr="000766B2">
        <w:t>Microsoft Access</w:t>
      </w:r>
      <w:r>
        <w:t xml:space="preserve"> используется учебная база данных Борей.</w:t>
      </w:r>
      <w:r w:rsidRPr="0043480D">
        <w:t>mdb</w:t>
      </w:r>
      <w:r>
        <w:t>.</w:t>
      </w:r>
    </w:p>
    <w:p w:rsidR="004F72AB" w:rsidRPr="00CA2BCF" w:rsidRDefault="004F72AB" w:rsidP="004F72AB">
      <w:pPr>
        <w:tabs>
          <w:tab w:val="center" w:pos="4536"/>
          <w:tab w:val="left" w:pos="7797"/>
        </w:tabs>
        <w:ind w:firstLine="851"/>
        <w:jc w:val="both"/>
        <w:rPr>
          <w:b/>
          <w:u w:val="single"/>
        </w:rPr>
      </w:pPr>
      <w:r w:rsidRPr="00CA2BCF">
        <w:rPr>
          <w:b/>
          <w:u w:val="single"/>
        </w:rPr>
        <w:t xml:space="preserve">Задание </w:t>
      </w:r>
    </w:p>
    <w:p w:rsidR="0053493D" w:rsidRPr="0053493D" w:rsidRDefault="0053493D" w:rsidP="0053493D">
      <w:pPr>
        <w:tabs>
          <w:tab w:val="center" w:pos="4536"/>
          <w:tab w:val="left" w:pos="7797"/>
        </w:tabs>
        <w:ind w:firstLine="709"/>
        <w:jc w:val="both"/>
      </w:pPr>
      <w:r w:rsidRPr="0053493D">
        <w:t>1.Создание новой таблицы</w:t>
      </w:r>
    </w:p>
    <w:p w:rsidR="00E63CF7" w:rsidRDefault="0053493D" w:rsidP="00E63CF7">
      <w:pPr>
        <w:numPr>
          <w:ilvl w:val="0"/>
          <w:numId w:val="21"/>
        </w:numPr>
        <w:tabs>
          <w:tab w:val="clear" w:pos="360"/>
        </w:tabs>
        <w:ind w:left="0" w:firstLine="709"/>
        <w:jc w:val="both"/>
      </w:pPr>
      <w:r w:rsidRPr="0053493D">
        <w:t>Создайте новую таблицу в режиме конструктора, включающую следующие поля:</w:t>
      </w:r>
      <w:r w:rsidR="0043480D">
        <w:t xml:space="preserve"> </w:t>
      </w:r>
      <w:r w:rsidRPr="0053493D">
        <w:t xml:space="preserve">Код товара, Рекламируемый товар, Сотрудник, Дата начала компании. </w:t>
      </w:r>
    </w:p>
    <w:p w:rsidR="0053493D" w:rsidRPr="0053493D" w:rsidRDefault="0053493D" w:rsidP="00963A21">
      <w:pPr>
        <w:numPr>
          <w:ilvl w:val="0"/>
          <w:numId w:val="21"/>
        </w:numPr>
        <w:tabs>
          <w:tab w:val="clear" w:pos="360"/>
        </w:tabs>
        <w:ind w:left="0" w:firstLine="709"/>
        <w:jc w:val="both"/>
      </w:pPr>
      <w:r w:rsidRPr="0053493D">
        <w:t>В качестве ключевого поля выберите Код товара. Для этого щелкните по кнопке “ Ключевое поля ” на панели инструментов.</w:t>
      </w:r>
      <w:r w:rsidR="00E63CF7">
        <w:t xml:space="preserve"> </w:t>
      </w:r>
      <w:r w:rsidRPr="0053493D">
        <w:t>Сохраните таблицу под именем Реклама.</w:t>
      </w:r>
    </w:p>
    <w:p w:rsidR="0053493D" w:rsidRPr="0053493D" w:rsidRDefault="0053493D" w:rsidP="00963A21">
      <w:pPr>
        <w:numPr>
          <w:ilvl w:val="0"/>
          <w:numId w:val="21"/>
        </w:numPr>
        <w:tabs>
          <w:tab w:val="clear" w:pos="360"/>
        </w:tabs>
        <w:ind w:left="0" w:firstLine="709"/>
        <w:jc w:val="both"/>
      </w:pPr>
      <w:r w:rsidRPr="0053493D">
        <w:t>Заполните таблицу Реклама  5-ю записями. При заполнении поля Сотрудник используйте коды реальных сотрудников фирмы Борей (уточните по таблице Сотрудники).</w:t>
      </w:r>
    </w:p>
    <w:p w:rsidR="0053493D" w:rsidRPr="0053493D" w:rsidRDefault="0053493D" w:rsidP="0043480D">
      <w:pPr>
        <w:tabs>
          <w:tab w:val="center" w:pos="4536"/>
          <w:tab w:val="left" w:pos="7797"/>
        </w:tabs>
        <w:ind w:firstLine="709"/>
        <w:jc w:val="both"/>
      </w:pPr>
      <w:r w:rsidRPr="0053493D">
        <w:t>2. Установление связи между таблицами.</w:t>
      </w:r>
    </w:p>
    <w:p w:rsidR="0053493D" w:rsidRPr="0053493D" w:rsidRDefault="0053493D" w:rsidP="00963A21">
      <w:pPr>
        <w:numPr>
          <w:ilvl w:val="0"/>
          <w:numId w:val="21"/>
        </w:numPr>
        <w:tabs>
          <w:tab w:val="clear" w:pos="360"/>
        </w:tabs>
        <w:ind w:left="0" w:firstLine="709"/>
        <w:jc w:val="both"/>
      </w:pPr>
      <w:r w:rsidRPr="0053493D">
        <w:t>Выберите вкладку Работа с базами данных - Схема Данных для создания связи между таблицами Сотрудники и Реклама.</w:t>
      </w:r>
      <w:r w:rsidR="00E63CF7">
        <w:t xml:space="preserve"> </w:t>
      </w:r>
      <w:r w:rsidRPr="0053493D">
        <w:t>Добавьте в него таблицы Реклама и Сотрудники (или только Реклама , если Сотрудники уже там есть). Для этого нужно щелкнуть правой кнопкой мыши по свободному месту в окне “Схема Данных” и выбрать команду Добавить таблицу из всплывающего меню. В окне Добавление таблицы указать таблицу Реклама.</w:t>
      </w:r>
    </w:p>
    <w:p w:rsidR="0053493D" w:rsidRPr="0053493D" w:rsidRDefault="0053493D" w:rsidP="00963A21">
      <w:pPr>
        <w:numPr>
          <w:ilvl w:val="0"/>
          <w:numId w:val="21"/>
        </w:numPr>
        <w:tabs>
          <w:tab w:val="clear" w:pos="360"/>
        </w:tabs>
        <w:ind w:left="0" w:firstLine="709"/>
        <w:jc w:val="both"/>
      </w:pPr>
      <w:r w:rsidRPr="0053493D">
        <w:t>Перетащит</w:t>
      </w:r>
      <w:r w:rsidR="00E63CF7">
        <w:t>е</w:t>
      </w:r>
      <w:r w:rsidRPr="0053493D">
        <w:t xml:space="preserve"> курсор мыши с нажатой левой клавишей от поля Код сотрудника таблицы Сотрудники на поле Сотрудник таблицы Реклама. Откроется окно “Изменение связей” и автоматически будет определен тип связи Один-ко-многим. Включить переключатель «Обеспечение целостности данных». Нажать кнопку “Создать”. Будет создана связь.</w:t>
      </w:r>
    </w:p>
    <w:p w:rsidR="0053493D" w:rsidRPr="0053493D" w:rsidRDefault="0053493D" w:rsidP="0053493D">
      <w:pPr>
        <w:tabs>
          <w:tab w:val="center" w:pos="4536"/>
          <w:tab w:val="left" w:pos="7797"/>
        </w:tabs>
        <w:ind w:firstLine="709"/>
        <w:jc w:val="both"/>
      </w:pPr>
      <w:r w:rsidRPr="0053493D">
        <w:t>3. Удаление таблицы из базы данных.</w:t>
      </w:r>
    </w:p>
    <w:p w:rsidR="0053493D" w:rsidRPr="0053493D" w:rsidRDefault="0053493D" w:rsidP="00963A21">
      <w:pPr>
        <w:numPr>
          <w:ilvl w:val="0"/>
          <w:numId w:val="21"/>
        </w:numPr>
        <w:tabs>
          <w:tab w:val="clear" w:pos="360"/>
        </w:tabs>
        <w:ind w:left="0" w:firstLine="709"/>
        <w:jc w:val="both"/>
      </w:pPr>
      <w:r w:rsidRPr="0053493D">
        <w:t xml:space="preserve">Удалите взаимосвязь между таблицами Сотрудники и Реклама (выделить связь и нажать клавишу </w:t>
      </w:r>
      <w:r w:rsidRPr="0043480D">
        <w:t>Delete</w:t>
      </w:r>
      <w:r w:rsidRPr="0053493D">
        <w:t>).</w:t>
      </w:r>
      <w:r w:rsidR="00E63CF7">
        <w:t xml:space="preserve"> </w:t>
      </w:r>
      <w:r w:rsidRPr="0053493D">
        <w:t>Удалите таблицу Реклама из схемы данных.</w:t>
      </w:r>
    </w:p>
    <w:p w:rsidR="0053493D" w:rsidRPr="0053493D" w:rsidRDefault="0053493D" w:rsidP="0053493D">
      <w:pPr>
        <w:tabs>
          <w:tab w:val="center" w:pos="4536"/>
          <w:tab w:val="left" w:pos="7797"/>
        </w:tabs>
        <w:ind w:firstLine="709"/>
        <w:jc w:val="both"/>
      </w:pPr>
      <w:r w:rsidRPr="0053493D">
        <w:t xml:space="preserve">4.  Повторите создание таблицы Реклама1 в режиме конструктора, изменив тип поля Сотрудник. Вместо Числового типа </w:t>
      </w:r>
      <w:r w:rsidRPr="0053493D">
        <w:rPr>
          <w:b/>
        </w:rPr>
        <w:t>создайте столбец подстановки</w:t>
      </w:r>
      <w:r w:rsidRPr="0053493D">
        <w:t xml:space="preserve"> </w:t>
      </w:r>
      <w:r w:rsidRPr="0053493D">
        <w:lastRenderedPageBreak/>
        <w:t xml:space="preserve">фамилий сотрудников из таблицы Сотрудники, выбрав мастер подстановок в столбце Тип данных. Заполните таблицу 5 записями. </w:t>
      </w:r>
    </w:p>
    <w:p w:rsidR="0053493D" w:rsidRPr="0043480D" w:rsidRDefault="0053493D" w:rsidP="00963A21">
      <w:pPr>
        <w:pStyle w:val="ab"/>
        <w:numPr>
          <w:ilvl w:val="0"/>
          <w:numId w:val="25"/>
        </w:numPr>
        <w:ind w:left="0" w:firstLine="709"/>
        <w:jc w:val="both"/>
        <w:rPr>
          <w:sz w:val="28"/>
          <w:szCs w:val="28"/>
        </w:rPr>
      </w:pPr>
      <w:r w:rsidRPr="0043480D">
        <w:rPr>
          <w:sz w:val="28"/>
          <w:szCs w:val="28"/>
        </w:rPr>
        <w:t>Поиск записей</w:t>
      </w:r>
    </w:p>
    <w:p w:rsidR="0053493D" w:rsidRPr="0053493D" w:rsidRDefault="0053493D" w:rsidP="00E63CF7">
      <w:pPr>
        <w:tabs>
          <w:tab w:val="center" w:pos="4536"/>
          <w:tab w:val="left" w:pos="7797"/>
        </w:tabs>
        <w:ind w:firstLine="709"/>
        <w:jc w:val="both"/>
      </w:pPr>
      <w:r w:rsidRPr="0053493D">
        <w:t xml:space="preserve">Выполните поиск и просмотр тех записей, в которых  фамилия начинается с “Кр”: </w:t>
      </w:r>
      <w:r w:rsidR="00E63CF7">
        <w:t xml:space="preserve"> </w:t>
      </w:r>
      <w:r w:rsidRPr="0053493D">
        <w:t xml:space="preserve">В режиме Таблицы выделите поле Фамилия, а затем используйте кнопку “Поиск” (с изображением бинокля) на вкладке Главная группа Найти. </w:t>
      </w:r>
    </w:p>
    <w:p w:rsidR="0053493D" w:rsidRPr="0053493D" w:rsidRDefault="0053493D" w:rsidP="00963A21">
      <w:pPr>
        <w:numPr>
          <w:ilvl w:val="0"/>
          <w:numId w:val="25"/>
        </w:numPr>
        <w:ind w:left="0" w:firstLine="709"/>
        <w:jc w:val="both"/>
      </w:pPr>
      <w:r w:rsidRPr="0053493D">
        <w:t>Использование фильтра для нахождения конкретных записей.</w:t>
      </w:r>
    </w:p>
    <w:p w:rsidR="0053493D" w:rsidRPr="0053493D" w:rsidRDefault="0053493D" w:rsidP="00E63CF7">
      <w:pPr>
        <w:tabs>
          <w:tab w:val="center" w:pos="4536"/>
          <w:tab w:val="left" w:pos="7797"/>
        </w:tabs>
        <w:ind w:firstLine="709"/>
        <w:jc w:val="both"/>
      </w:pPr>
      <w:r w:rsidRPr="0053493D">
        <w:t>Укажите всех сотрудников фирмы, которые пришли на работу в фирму до сентября 1993 года. Используйте фильтр с у</w:t>
      </w:r>
      <w:r w:rsidR="00E63CF7">
        <w:t>казанием даты для поиска ответа н</w:t>
      </w:r>
      <w:r w:rsidRPr="0053493D">
        <w:t xml:space="preserve">а вкладке </w:t>
      </w:r>
      <w:r w:rsidRPr="00E63CF7">
        <w:rPr>
          <w:b/>
        </w:rPr>
        <w:t>Главная</w:t>
      </w:r>
      <w:r w:rsidRPr="0053493D">
        <w:t xml:space="preserve"> группа </w:t>
      </w:r>
      <w:r w:rsidRPr="00E63CF7">
        <w:rPr>
          <w:b/>
        </w:rPr>
        <w:t>Сортировка и фильтр</w:t>
      </w:r>
      <w:r w:rsidRPr="0053493D">
        <w:t xml:space="preserve"> из списка </w:t>
      </w:r>
      <w:r w:rsidRPr="00E63CF7">
        <w:rPr>
          <w:b/>
        </w:rPr>
        <w:t xml:space="preserve">Изменить параметры расширенного фильтра </w:t>
      </w:r>
      <w:r w:rsidRPr="0053493D">
        <w:t xml:space="preserve">выберите </w:t>
      </w:r>
      <w:r w:rsidRPr="00E63CF7">
        <w:rPr>
          <w:b/>
        </w:rPr>
        <w:t>Изменить фильтр</w:t>
      </w:r>
      <w:r w:rsidRPr="0053493D">
        <w:t xml:space="preserve">, </w:t>
      </w:r>
    </w:p>
    <w:p w:rsidR="0053493D" w:rsidRPr="0053493D" w:rsidRDefault="0053493D" w:rsidP="00963A21">
      <w:pPr>
        <w:numPr>
          <w:ilvl w:val="0"/>
          <w:numId w:val="25"/>
        </w:numPr>
        <w:ind w:left="0" w:firstLine="709"/>
        <w:jc w:val="both"/>
      </w:pPr>
      <w:r w:rsidRPr="0053493D">
        <w:t>Сортировка записей с помощью кнопок на панели инструментов.</w:t>
      </w:r>
    </w:p>
    <w:p w:rsidR="0053493D" w:rsidRPr="0053493D" w:rsidRDefault="0053493D" w:rsidP="00E63CF7">
      <w:pPr>
        <w:tabs>
          <w:tab w:val="left" w:pos="7797"/>
        </w:tabs>
        <w:ind w:firstLine="360"/>
        <w:jc w:val="both"/>
      </w:pPr>
      <w:r w:rsidRPr="0053493D">
        <w:t xml:space="preserve">В режиме Таблицы щелкните в любой строке </w:t>
      </w:r>
      <w:r w:rsidR="00E63CF7">
        <w:t xml:space="preserve">нужного </w:t>
      </w:r>
      <w:r w:rsidRPr="0053493D">
        <w:t>столбца.</w:t>
      </w:r>
      <w:r w:rsidR="00E63CF7">
        <w:t xml:space="preserve"> </w:t>
      </w:r>
      <w:r w:rsidRPr="0053493D">
        <w:t>Далее нужно отсортировать записи, щелкнув по кнопке По Возрастанию</w:t>
      </w:r>
      <w:r w:rsidR="00E63CF7">
        <w:t xml:space="preserve"> или По Убыванию</w:t>
      </w:r>
      <w:r w:rsidRPr="0053493D">
        <w:t>.</w:t>
      </w:r>
    </w:p>
    <w:p w:rsidR="003354B0" w:rsidRDefault="003354B0" w:rsidP="003354B0">
      <w:pPr>
        <w:tabs>
          <w:tab w:val="center" w:pos="4536"/>
          <w:tab w:val="left" w:pos="7797"/>
        </w:tabs>
        <w:jc w:val="both"/>
      </w:pPr>
    </w:p>
    <w:p w:rsidR="003354B0" w:rsidRPr="003354B0" w:rsidRDefault="003354B0" w:rsidP="00381711">
      <w:pPr>
        <w:pStyle w:val="aff2"/>
        <w:tabs>
          <w:tab w:val="clear" w:pos="4536"/>
          <w:tab w:val="clear" w:pos="7797"/>
        </w:tabs>
        <w:rPr>
          <w:i/>
        </w:rPr>
      </w:pPr>
      <w:r w:rsidRPr="003354B0">
        <w:t>Лабораторная работа 4 Создание запросов в MS ACCESS</w:t>
      </w:r>
    </w:p>
    <w:p w:rsidR="003354B0" w:rsidRDefault="003354B0" w:rsidP="003354B0">
      <w:pPr>
        <w:tabs>
          <w:tab w:val="center" w:pos="4536"/>
          <w:tab w:val="left" w:pos="7797"/>
        </w:tabs>
        <w:jc w:val="both"/>
        <w:rPr>
          <w:i/>
        </w:rPr>
      </w:pPr>
    </w:p>
    <w:p w:rsidR="003354B0" w:rsidRPr="003354B0" w:rsidRDefault="003354B0" w:rsidP="003354B0">
      <w:pPr>
        <w:tabs>
          <w:tab w:val="center" w:pos="4536"/>
          <w:tab w:val="left" w:pos="7797"/>
        </w:tabs>
        <w:ind w:firstLine="709"/>
        <w:jc w:val="both"/>
        <w:rPr>
          <w:u w:val="single"/>
        </w:rPr>
      </w:pPr>
      <w:r w:rsidRPr="003354B0">
        <w:rPr>
          <w:i/>
        </w:rPr>
        <w:t>Цель работы</w:t>
      </w:r>
      <w:r w:rsidRPr="003354B0">
        <w:t xml:space="preserve">: Освоение основных приемов работы с </w:t>
      </w:r>
      <w:r>
        <w:t>запросами</w:t>
      </w:r>
      <w:r w:rsidRPr="003354B0">
        <w:t xml:space="preserve"> в среде MS ACCESS.</w:t>
      </w:r>
    </w:p>
    <w:p w:rsidR="003354B0" w:rsidRDefault="003354B0" w:rsidP="003354B0">
      <w:pPr>
        <w:tabs>
          <w:tab w:val="center" w:pos="4536"/>
          <w:tab w:val="left" w:pos="7797"/>
        </w:tabs>
        <w:jc w:val="both"/>
      </w:pPr>
    </w:p>
    <w:p w:rsidR="00FE77C7" w:rsidRDefault="00FE77C7" w:rsidP="00FE77C7">
      <w:pPr>
        <w:tabs>
          <w:tab w:val="center" w:pos="4536"/>
          <w:tab w:val="left" w:pos="7797"/>
        </w:tabs>
        <w:ind w:firstLine="709"/>
        <w:jc w:val="both"/>
      </w:pPr>
      <w:r w:rsidRPr="00FE77C7">
        <w:t xml:space="preserve">Запросы используются для просмотра, изменения и анализа данных различными способами. Запросы также можно использовать в качестве источников записей для форм, запросов, отчетов. В </w:t>
      </w:r>
      <w:r w:rsidRPr="00FE77C7">
        <w:rPr>
          <w:lang w:val="en-US"/>
        </w:rPr>
        <w:t>Microsoft</w:t>
      </w:r>
      <w:r w:rsidRPr="00FE77C7">
        <w:t xml:space="preserve"> </w:t>
      </w:r>
      <w:r w:rsidRPr="00FE77C7">
        <w:rPr>
          <w:lang w:val="en-US"/>
        </w:rPr>
        <w:t>Access</w:t>
      </w:r>
      <w:r w:rsidRPr="00FE77C7">
        <w:t xml:space="preserve"> есть несколько типов запросов.</w:t>
      </w:r>
    </w:p>
    <w:p w:rsidR="00FE77C7" w:rsidRPr="00475252" w:rsidRDefault="00FE77C7" w:rsidP="00475252">
      <w:pPr>
        <w:ind w:firstLine="709"/>
        <w:jc w:val="both"/>
        <w:rPr>
          <w:b/>
          <w:i/>
        </w:rPr>
      </w:pPr>
      <w:r w:rsidRPr="00475252">
        <w:rPr>
          <w:b/>
          <w:i/>
        </w:rPr>
        <w:t>Запросы на выборку</w:t>
      </w:r>
      <w:r w:rsidR="00475252">
        <w:rPr>
          <w:b/>
          <w:i/>
        </w:rPr>
        <w:tab/>
      </w:r>
    </w:p>
    <w:p w:rsidR="00FE77C7" w:rsidRPr="00FE77C7" w:rsidRDefault="00FE77C7" w:rsidP="00FE77C7">
      <w:pPr>
        <w:tabs>
          <w:tab w:val="center" w:pos="4536"/>
          <w:tab w:val="left" w:pos="7797"/>
        </w:tabs>
        <w:ind w:firstLine="709"/>
        <w:jc w:val="both"/>
      </w:pPr>
      <w:r w:rsidRPr="00FE77C7">
        <w:t>Запрос на выборку является наиболее часто используемым типом запроса. Запросы этого типа возвращают данные из одной или нескольких таблиц и отображают их в виде таблицы, записи в которой можно обновлять (с некоторыми ограничениями). Запросы на выборку можно также использовать для группировки записей и вычисления сумм, средних значений, подсчета записей и нахождения других типов итоговых значений.</w:t>
      </w:r>
    </w:p>
    <w:p w:rsidR="00FE77C7" w:rsidRPr="00475252" w:rsidRDefault="00FE77C7" w:rsidP="00475252">
      <w:pPr>
        <w:tabs>
          <w:tab w:val="left" w:pos="7797"/>
        </w:tabs>
        <w:ind w:firstLine="709"/>
        <w:jc w:val="both"/>
        <w:rPr>
          <w:b/>
          <w:i/>
        </w:rPr>
      </w:pPr>
      <w:r w:rsidRPr="00475252">
        <w:rPr>
          <w:b/>
          <w:i/>
        </w:rPr>
        <w:t>Запросы с параметрами</w:t>
      </w:r>
    </w:p>
    <w:p w:rsidR="00FE77C7" w:rsidRPr="00FE77C7" w:rsidRDefault="00475252" w:rsidP="00475252">
      <w:pPr>
        <w:jc w:val="both"/>
      </w:pPr>
      <w:r>
        <w:tab/>
      </w:r>
      <w:r w:rsidR="00FE77C7" w:rsidRPr="00FE77C7">
        <w:t>Запрос с параметрами — это запрос, при выполнении отображающий в собственном диалоговом окне приглашение ввести данные, например условие для возвращения записей или значение, которое требуется вставить в поле. Можно разработать запрос, выводящий приглашение на ввод нескольких единиц данных, например двух дат. Затем Microsoft Access может вернуть все записи, приходящиеся на интервал времени между этими датами.</w:t>
      </w:r>
    </w:p>
    <w:p w:rsidR="00FE77C7" w:rsidRPr="00FE77C7" w:rsidRDefault="00475252" w:rsidP="00475252">
      <w:pPr>
        <w:jc w:val="both"/>
      </w:pPr>
      <w:r>
        <w:tab/>
      </w:r>
      <w:r w:rsidR="00FE77C7" w:rsidRPr="00FE77C7">
        <w:t>Запросы с параметрами также удобно использовать в качестве основы для форм, отчетов и страниц доступа к данным. Например, на основе запроса с параметрами можно создать месячный отчет о доходах. При печати данного отчета Microsoft Acce</w:t>
      </w:r>
      <w:r w:rsidR="00FE77C7" w:rsidRPr="00FE77C7">
        <w:rPr>
          <w:lang w:val="en-US"/>
        </w:rPr>
        <w:t>ss</w:t>
      </w:r>
      <w:r w:rsidR="00FE77C7" w:rsidRPr="00FE77C7">
        <w:t xml:space="preserve"> выводит на экран приглашение ввести месяц, доходы за который должны быть приведены в отчете. После ввода месяца </w:t>
      </w:r>
      <w:r w:rsidR="00FE77C7" w:rsidRPr="00FE77C7">
        <w:rPr>
          <w:lang w:val="en-US"/>
        </w:rPr>
        <w:t>Microsoft</w:t>
      </w:r>
      <w:r w:rsidR="00FE77C7" w:rsidRPr="00FE77C7">
        <w:t xml:space="preserve"> </w:t>
      </w:r>
      <w:r w:rsidR="00FE77C7" w:rsidRPr="00FE77C7">
        <w:rPr>
          <w:lang w:val="en-US"/>
        </w:rPr>
        <w:t>Access</w:t>
      </w:r>
      <w:r w:rsidR="00FE77C7" w:rsidRPr="00FE77C7">
        <w:t xml:space="preserve"> выполняет печать соответствующего отчета.</w:t>
      </w:r>
    </w:p>
    <w:p w:rsidR="00FE77C7" w:rsidRPr="00475252" w:rsidRDefault="00FE77C7" w:rsidP="00475252">
      <w:pPr>
        <w:ind w:firstLine="720"/>
        <w:jc w:val="both"/>
        <w:rPr>
          <w:b/>
          <w:i/>
        </w:rPr>
      </w:pPr>
      <w:r w:rsidRPr="00475252">
        <w:rPr>
          <w:b/>
          <w:i/>
        </w:rPr>
        <w:t>Перекрестные запросы</w:t>
      </w:r>
    </w:p>
    <w:p w:rsidR="00FE77C7" w:rsidRPr="00FE77C7" w:rsidRDefault="00FE77C7" w:rsidP="00475252">
      <w:pPr>
        <w:jc w:val="both"/>
      </w:pPr>
      <w:r w:rsidRPr="00FE77C7">
        <w:lastRenderedPageBreak/>
        <w:t xml:space="preserve"> </w:t>
      </w:r>
      <w:r w:rsidRPr="00FE77C7">
        <w:tab/>
        <w:t>Перекрестные запросы используют для расчетов и представления данных в структуре, облегчающей их анализ. Перекрестный запрос подсчитывает сумму, среднее, число значений или выполняет другие статистические расчеты, после чего результаты группируются в виде таблицы по двум наборам данных, один из которых определяет заголовки столбцов, а другой заголовки строк. Перекрестный запрос создается с помощью мастера или самостоятельно в режиме конструктора запроса. В бланке запроса нужно указать поля, значения которых будут заголовками столбцов и строк, а также поле, значения которого следует использовать в вычислениях. Существует возможность представления рассчитанных данных в денежном и других форматах.</w:t>
      </w:r>
    </w:p>
    <w:p w:rsidR="00FE77C7" w:rsidRPr="00475252" w:rsidRDefault="00FE77C7" w:rsidP="00475252">
      <w:pPr>
        <w:ind w:firstLine="720"/>
        <w:jc w:val="both"/>
        <w:rPr>
          <w:b/>
          <w:i/>
        </w:rPr>
      </w:pPr>
      <w:r w:rsidRPr="00475252">
        <w:rPr>
          <w:b/>
          <w:i/>
        </w:rPr>
        <w:t>Запросы на изменение</w:t>
      </w:r>
    </w:p>
    <w:p w:rsidR="00FE77C7" w:rsidRPr="00FE77C7" w:rsidRDefault="00FE77C7" w:rsidP="00475252">
      <w:pPr>
        <w:ind w:firstLine="720"/>
        <w:jc w:val="both"/>
      </w:pPr>
      <w:r w:rsidRPr="00FE77C7">
        <w:t xml:space="preserve">Запросом на изменение называют запрос, который за одну операцию изменяет или перемещает несколько записей. </w:t>
      </w:r>
    </w:p>
    <w:p w:rsidR="00FE77C7" w:rsidRPr="00FE77C7" w:rsidRDefault="00FE77C7" w:rsidP="00FE77C7">
      <w:pPr>
        <w:tabs>
          <w:tab w:val="center" w:pos="4536"/>
          <w:tab w:val="left" w:pos="7797"/>
        </w:tabs>
        <w:jc w:val="both"/>
      </w:pPr>
      <w:r w:rsidRPr="00FE77C7">
        <w:t xml:space="preserve">Существует четыре типа запросов на изменение. </w:t>
      </w:r>
    </w:p>
    <w:p w:rsidR="00FE77C7" w:rsidRPr="00FE77C7" w:rsidRDefault="00FE77C7" w:rsidP="00113511">
      <w:pPr>
        <w:numPr>
          <w:ilvl w:val="0"/>
          <w:numId w:val="27"/>
        </w:numPr>
        <w:tabs>
          <w:tab w:val="clear" w:pos="720"/>
        </w:tabs>
        <w:ind w:left="0" w:firstLine="360"/>
        <w:jc w:val="both"/>
      </w:pPr>
      <w:r w:rsidRPr="00475252">
        <w:rPr>
          <w:bCs/>
          <w:i/>
        </w:rPr>
        <w:t>На удаление записи</w:t>
      </w:r>
      <w:r w:rsidRPr="00FE77C7">
        <w:t>.</w:t>
      </w:r>
      <w:r w:rsidRPr="00FE77C7">
        <w:rPr>
          <w:lang w:val="en-US"/>
        </w:rPr>
        <w:t>  </w:t>
      </w:r>
      <w:r w:rsidRPr="00FE77C7">
        <w:t xml:space="preserve"> Запрос на удаление удаляет группу записей из одной или нескольких таблиц. Например, запрос на удаление позволяет удалить записи о товарах, поставки которых прекращены или на которые нет заказов. С помощью запроса на удаление можно удалять только всю запись, а не отдельные поля внутри нее. </w:t>
      </w:r>
    </w:p>
    <w:p w:rsidR="00FE77C7" w:rsidRPr="00FE77C7" w:rsidRDefault="00FE77C7" w:rsidP="00113511">
      <w:pPr>
        <w:numPr>
          <w:ilvl w:val="0"/>
          <w:numId w:val="27"/>
        </w:numPr>
        <w:tabs>
          <w:tab w:val="clear" w:pos="720"/>
        </w:tabs>
        <w:ind w:left="0" w:firstLine="360"/>
        <w:jc w:val="both"/>
      </w:pPr>
      <w:r w:rsidRPr="00475252">
        <w:rPr>
          <w:bCs/>
          <w:i/>
        </w:rPr>
        <w:t>На обновление записи</w:t>
      </w:r>
      <w:r w:rsidRPr="00FE77C7">
        <w:t>.</w:t>
      </w:r>
      <w:r w:rsidRPr="00FE77C7">
        <w:rPr>
          <w:lang w:val="en-US"/>
        </w:rPr>
        <w:t>  </w:t>
      </w:r>
      <w:r w:rsidRPr="00FE77C7">
        <w:t xml:space="preserve"> Запрос на обновление вносит общие изменения в группу записей одной или нескольких таблиц. Например, на 10 процентов поднимаются цены на все молочные продукты или на 5 процентов увеличивается зарплата сотрудников определенной категории. Запрос на обновление записей позволяет изменять данные в существующих таблицах.</w:t>
      </w:r>
    </w:p>
    <w:p w:rsidR="00FE77C7" w:rsidRPr="00475252" w:rsidRDefault="00FE77C7" w:rsidP="00113511">
      <w:pPr>
        <w:numPr>
          <w:ilvl w:val="0"/>
          <w:numId w:val="27"/>
        </w:numPr>
        <w:tabs>
          <w:tab w:val="clear" w:pos="720"/>
        </w:tabs>
        <w:ind w:left="0" w:firstLine="360"/>
        <w:jc w:val="both"/>
        <w:rPr>
          <w:bCs/>
        </w:rPr>
      </w:pPr>
      <w:r w:rsidRPr="00475252">
        <w:rPr>
          <w:bCs/>
          <w:i/>
        </w:rPr>
        <w:t>На добавление записей</w:t>
      </w:r>
      <w:r w:rsidRPr="00475252">
        <w:rPr>
          <w:bCs/>
        </w:rPr>
        <w:t>.   Запрос на добавление добавляет группу записей из одной или нескольких таблиц в конец одной или нескольких таблиц. Например, появилось несколько новых клиентов, а также база данных, содержащая сведения о них. Чтобы не вводить все данные вручную, их можно добавить в таблицу «Клиенты».</w:t>
      </w:r>
    </w:p>
    <w:p w:rsidR="00FE77C7" w:rsidRPr="00475252" w:rsidRDefault="00FE77C7" w:rsidP="00113511">
      <w:pPr>
        <w:numPr>
          <w:ilvl w:val="0"/>
          <w:numId w:val="27"/>
        </w:numPr>
        <w:tabs>
          <w:tab w:val="clear" w:pos="720"/>
        </w:tabs>
        <w:ind w:left="0" w:firstLine="360"/>
        <w:jc w:val="both"/>
        <w:rPr>
          <w:bCs/>
        </w:rPr>
      </w:pPr>
      <w:r w:rsidRPr="00475252">
        <w:rPr>
          <w:bCs/>
          <w:i/>
        </w:rPr>
        <w:t>На создание таблицы</w:t>
      </w:r>
      <w:r w:rsidRPr="00475252">
        <w:rPr>
          <w:bCs/>
        </w:rPr>
        <w:t>.   Запрос на создание таблицы создает новую таблицу на основе всех или части данных из одной или нескольких таблиц. Запрос на создание таблицы полезен при создании таблицы для экспорта в другие базы данных Microsoft Access или при создании архивной таблицы, содержащей старые записи.</w:t>
      </w:r>
    </w:p>
    <w:p w:rsidR="00FE77C7" w:rsidRPr="00475252" w:rsidRDefault="00FE77C7" w:rsidP="00475252">
      <w:pPr>
        <w:ind w:firstLine="709"/>
        <w:jc w:val="both"/>
        <w:rPr>
          <w:b/>
          <w:i/>
        </w:rPr>
      </w:pPr>
      <w:r w:rsidRPr="00475252">
        <w:rPr>
          <w:b/>
          <w:i/>
        </w:rPr>
        <w:t xml:space="preserve">Запросы </w:t>
      </w:r>
      <w:r w:rsidRPr="00475252">
        <w:rPr>
          <w:b/>
          <w:i/>
          <w:lang w:val="en-US"/>
        </w:rPr>
        <w:t>SQL</w:t>
      </w:r>
    </w:p>
    <w:p w:rsidR="00FE77C7" w:rsidRPr="00FE77C7" w:rsidRDefault="00FE77C7" w:rsidP="00475252">
      <w:pPr>
        <w:ind w:firstLine="720"/>
        <w:jc w:val="both"/>
      </w:pPr>
      <w:r w:rsidRPr="00FE77C7">
        <w:t xml:space="preserve">Запрос </w:t>
      </w:r>
      <w:r w:rsidRPr="00FE77C7">
        <w:rPr>
          <w:lang w:val="en-US"/>
        </w:rPr>
        <w:t>SQL</w:t>
      </w:r>
      <w:r w:rsidRPr="00FE77C7">
        <w:t xml:space="preserve"> — это запрос, создаваемый при помощи инструкций</w:t>
      </w:r>
      <w:r w:rsidRPr="00FE77C7">
        <w:rPr>
          <w:u w:val="single"/>
        </w:rPr>
        <w:t xml:space="preserve"> </w:t>
      </w:r>
      <w:r w:rsidRPr="00FE77C7">
        <w:rPr>
          <w:lang w:val="en-US"/>
        </w:rPr>
        <w:t>SQL</w:t>
      </w:r>
      <w:r w:rsidRPr="00FE77C7">
        <w:t xml:space="preserve">. Язык </w:t>
      </w:r>
      <w:r w:rsidRPr="00FE77C7">
        <w:rPr>
          <w:lang w:val="en-US"/>
        </w:rPr>
        <w:t>SQL</w:t>
      </w:r>
      <w:r w:rsidRPr="00FE77C7">
        <w:t xml:space="preserve"> (</w:t>
      </w:r>
      <w:r w:rsidRPr="00FE77C7">
        <w:rPr>
          <w:lang w:val="en-US"/>
        </w:rPr>
        <w:t>Structured</w:t>
      </w:r>
      <w:r w:rsidRPr="00FE77C7">
        <w:t xml:space="preserve"> </w:t>
      </w:r>
      <w:r w:rsidRPr="00FE77C7">
        <w:rPr>
          <w:lang w:val="en-US"/>
        </w:rPr>
        <w:t>Query</w:t>
      </w:r>
      <w:r w:rsidRPr="00FE77C7">
        <w:t xml:space="preserve"> </w:t>
      </w:r>
      <w:r w:rsidRPr="00FE77C7">
        <w:rPr>
          <w:lang w:val="en-US"/>
        </w:rPr>
        <w:t>Language</w:t>
      </w:r>
      <w:r w:rsidRPr="00FE77C7">
        <w:t xml:space="preserve">) используется при создании запросов, а также для обновления и управления реляционными базами данных, такими как базы данных </w:t>
      </w:r>
      <w:r w:rsidRPr="00FE77C7">
        <w:rPr>
          <w:lang w:val="en-US"/>
        </w:rPr>
        <w:t>Microsoft</w:t>
      </w:r>
      <w:r w:rsidRPr="00FE77C7">
        <w:t xml:space="preserve"> </w:t>
      </w:r>
      <w:r w:rsidRPr="00FE77C7">
        <w:rPr>
          <w:lang w:val="en-US"/>
        </w:rPr>
        <w:t>Access</w:t>
      </w:r>
      <w:r w:rsidRPr="00FE77C7">
        <w:t>.</w:t>
      </w:r>
    </w:p>
    <w:p w:rsidR="00FE77C7" w:rsidRPr="00FE77C7" w:rsidRDefault="00475252" w:rsidP="00475252">
      <w:pPr>
        <w:jc w:val="both"/>
      </w:pPr>
      <w:r>
        <w:tab/>
      </w:r>
      <w:r w:rsidR="00FE77C7" w:rsidRPr="00FE77C7">
        <w:t xml:space="preserve">Когда пользователь создает запрос в режиме конструктора запроса, </w:t>
      </w:r>
      <w:r w:rsidR="00FE77C7" w:rsidRPr="00FE77C7">
        <w:rPr>
          <w:lang w:val="en-US"/>
        </w:rPr>
        <w:t>Microsoft</w:t>
      </w:r>
      <w:r w:rsidR="00FE77C7" w:rsidRPr="00FE77C7">
        <w:t xml:space="preserve"> </w:t>
      </w:r>
      <w:r w:rsidR="00FE77C7" w:rsidRPr="00FE77C7">
        <w:rPr>
          <w:lang w:val="en-US"/>
        </w:rPr>
        <w:t>Access</w:t>
      </w:r>
      <w:r w:rsidR="00FE77C7" w:rsidRPr="00FE77C7">
        <w:t xml:space="preserve"> автоматически создает эквивалентную инструкцию </w:t>
      </w:r>
      <w:r w:rsidR="00FE77C7" w:rsidRPr="00FE77C7">
        <w:rPr>
          <w:lang w:val="en-US"/>
        </w:rPr>
        <w:t>SQL</w:t>
      </w:r>
      <w:r w:rsidR="00FE77C7" w:rsidRPr="00FE77C7">
        <w:t xml:space="preserve">. Фактически, для большинства свойств запроса, доступных в окне свойств в режиме конструктора, имеются эквивалентные предложения или параметры языка </w:t>
      </w:r>
      <w:r w:rsidR="00FE77C7" w:rsidRPr="00FE77C7">
        <w:rPr>
          <w:lang w:val="en-US"/>
        </w:rPr>
        <w:t>SQL</w:t>
      </w:r>
      <w:r w:rsidR="00FE77C7" w:rsidRPr="00FE77C7">
        <w:t xml:space="preserve">, доступные в режиме </w:t>
      </w:r>
      <w:r w:rsidR="00FE77C7" w:rsidRPr="00FE77C7">
        <w:rPr>
          <w:lang w:val="en-US"/>
        </w:rPr>
        <w:t>SQL</w:t>
      </w:r>
      <w:r w:rsidR="00FE77C7" w:rsidRPr="00FE77C7">
        <w:t xml:space="preserve">. При необходимости пользователь имеет возможность просматривать и редактировать инструкции </w:t>
      </w:r>
      <w:r w:rsidR="00FE77C7" w:rsidRPr="00FE77C7">
        <w:rPr>
          <w:lang w:val="en-US"/>
        </w:rPr>
        <w:t>SQL</w:t>
      </w:r>
      <w:r w:rsidR="00FE77C7" w:rsidRPr="00FE77C7">
        <w:t xml:space="preserve"> в режиме </w:t>
      </w:r>
      <w:r w:rsidR="00FE77C7" w:rsidRPr="00FE77C7">
        <w:rPr>
          <w:lang w:val="en-US"/>
        </w:rPr>
        <w:t>SQL</w:t>
      </w:r>
      <w:r w:rsidR="00FE77C7" w:rsidRPr="00FE77C7">
        <w:t xml:space="preserve">. После внесения </w:t>
      </w:r>
      <w:r w:rsidR="00FE77C7" w:rsidRPr="00FE77C7">
        <w:lastRenderedPageBreak/>
        <w:t xml:space="preserve">изменений в запрос в режиме </w:t>
      </w:r>
      <w:r w:rsidR="00FE77C7" w:rsidRPr="00FE77C7">
        <w:rPr>
          <w:lang w:val="en-US"/>
        </w:rPr>
        <w:t>SQL</w:t>
      </w:r>
      <w:r w:rsidR="00FE77C7" w:rsidRPr="00FE77C7">
        <w:t xml:space="preserve"> его вид в режиме конструктора может измениться.</w:t>
      </w:r>
    </w:p>
    <w:p w:rsidR="00475252" w:rsidRDefault="00475252" w:rsidP="00FE77C7">
      <w:pPr>
        <w:tabs>
          <w:tab w:val="center" w:pos="4536"/>
          <w:tab w:val="left" w:pos="7797"/>
        </w:tabs>
        <w:jc w:val="both"/>
        <w:rPr>
          <w:b/>
          <w:u w:val="single"/>
        </w:rPr>
      </w:pPr>
    </w:p>
    <w:p w:rsidR="00FE77C7" w:rsidRPr="00475252" w:rsidRDefault="00475252" w:rsidP="00BF5750">
      <w:pPr>
        <w:ind w:firstLine="851"/>
        <w:jc w:val="both"/>
        <w:rPr>
          <w:b/>
          <w:u w:val="single"/>
        </w:rPr>
      </w:pPr>
      <w:r w:rsidRPr="00475252">
        <w:rPr>
          <w:b/>
          <w:u w:val="single"/>
        </w:rPr>
        <w:t>Задание</w:t>
      </w:r>
    </w:p>
    <w:p w:rsidR="00FE77C7" w:rsidRPr="00FE77C7" w:rsidRDefault="00FE77C7" w:rsidP="00BF5750">
      <w:pPr>
        <w:ind w:firstLine="851"/>
        <w:jc w:val="both"/>
      </w:pPr>
      <w:r w:rsidRPr="00FE77C7">
        <w:t xml:space="preserve">Используется </w:t>
      </w:r>
      <w:r w:rsidR="00BF5750">
        <w:t xml:space="preserve">учебная </w:t>
      </w:r>
      <w:r w:rsidRPr="00FE77C7">
        <w:t>база данных Борей.</w:t>
      </w:r>
    </w:p>
    <w:p w:rsidR="00FE77C7" w:rsidRPr="00FE77C7" w:rsidRDefault="00FE77C7" w:rsidP="00475252">
      <w:pPr>
        <w:numPr>
          <w:ilvl w:val="1"/>
          <w:numId w:val="26"/>
        </w:numPr>
        <w:ind w:left="1134" w:hanging="425"/>
        <w:jc w:val="both"/>
      </w:pPr>
      <w:r w:rsidRPr="00FE77C7">
        <w:t xml:space="preserve">Создание запроса с помощью средства </w:t>
      </w:r>
      <w:r w:rsidRPr="00FE77C7">
        <w:rPr>
          <w:lang w:val="en-US"/>
        </w:rPr>
        <w:t>ACCESS</w:t>
      </w:r>
      <w:r w:rsidRPr="00FE77C7">
        <w:t xml:space="preserve"> “Простой запрос”.</w:t>
      </w:r>
    </w:p>
    <w:p w:rsidR="00FE77C7" w:rsidRPr="00FE77C7" w:rsidRDefault="00FE77C7" w:rsidP="00FE77C7">
      <w:pPr>
        <w:tabs>
          <w:tab w:val="center" w:pos="4536"/>
          <w:tab w:val="left" w:pos="7797"/>
        </w:tabs>
        <w:jc w:val="both"/>
      </w:pPr>
      <w:r w:rsidRPr="00FE77C7">
        <w:t>Создайте  запрос  “Просмотр заказов” на базе таблицы  «Заказы» в режиме Простой запрос.</w:t>
      </w:r>
    </w:p>
    <w:p w:rsidR="00FE77C7" w:rsidRPr="00FE77C7" w:rsidRDefault="00FE77C7" w:rsidP="00113511">
      <w:pPr>
        <w:numPr>
          <w:ilvl w:val="0"/>
          <w:numId w:val="30"/>
        </w:numPr>
        <w:ind w:left="0" w:firstLine="720"/>
        <w:jc w:val="both"/>
      </w:pPr>
      <w:r w:rsidRPr="00FE77C7">
        <w:t xml:space="preserve">Перейдите на вкладку </w:t>
      </w:r>
      <w:r w:rsidRPr="008613E4">
        <w:rPr>
          <w:b/>
        </w:rPr>
        <w:t>Создание</w:t>
      </w:r>
      <w:r w:rsidRPr="00FE77C7">
        <w:t xml:space="preserve">, группа </w:t>
      </w:r>
      <w:r w:rsidRPr="008613E4">
        <w:rPr>
          <w:b/>
        </w:rPr>
        <w:t>Другие</w:t>
      </w:r>
      <w:r w:rsidRPr="00FE77C7">
        <w:t xml:space="preserve">, кнопка </w:t>
      </w:r>
      <w:r w:rsidRPr="008613E4">
        <w:rPr>
          <w:b/>
        </w:rPr>
        <w:t>Мастер запросов</w:t>
      </w:r>
      <w:r w:rsidRPr="00FE77C7">
        <w:t xml:space="preserve">, выберите режим </w:t>
      </w:r>
      <w:r w:rsidRPr="008613E4">
        <w:rPr>
          <w:b/>
        </w:rPr>
        <w:t>Простой запрос</w:t>
      </w:r>
      <w:r w:rsidRPr="00FE77C7">
        <w:t xml:space="preserve">. </w:t>
      </w:r>
    </w:p>
    <w:p w:rsidR="00FE77C7" w:rsidRPr="00FE77C7" w:rsidRDefault="00FE77C7" w:rsidP="00113511">
      <w:pPr>
        <w:numPr>
          <w:ilvl w:val="0"/>
          <w:numId w:val="30"/>
        </w:numPr>
        <w:ind w:left="0" w:firstLine="720"/>
        <w:jc w:val="both"/>
      </w:pPr>
      <w:r w:rsidRPr="00FE77C7">
        <w:t>Выберите таблицу  «Заказы».</w:t>
      </w:r>
    </w:p>
    <w:p w:rsidR="00FE77C7" w:rsidRPr="00FE77C7" w:rsidRDefault="00FE77C7" w:rsidP="00113511">
      <w:pPr>
        <w:numPr>
          <w:ilvl w:val="0"/>
          <w:numId w:val="30"/>
        </w:numPr>
        <w:ind w:left="0" w:firstLine="720"/>
        <w:jc w:val="both"/>
      </w:pPr>
      <w:r w:rsidRPr="00FE77C7">
        <w:t>Переместите поля код заказа, код клиента, дата размещения, дата исполнения, название получателя из списка Доступные поля в список Выбранные поля.</w:t>
      </w:r>
    </w:p>
    <w:p w:rsidR="00FE77C7" w:rsidRPr="00FE77C7" w:rsidRDefault="00FE77C7" w:rsidP="00113511">
      <w:pPr>
        <w:numPr>
          <w:ilvl w:val="0"/>
          <w:numId w:val="30"/>
        </w:numPr>
        <w:ind w:left="0" w:firstLine="720"/>
        <w:jc w:val="both"/>
      </w:pPr>
      <w:r w:rsidRPr="00FE77C7">
        <w:t>Сохраните запрос под именем “Просмотр заказов”.</w:t>
      </w:r>
    </w:p>
    <w:p w:rsidR="00FE77C7" w:rsidRPr="00FE77C7" w:rsidRDefault="00FE77C7" w:rsidP="00475252">
      <w:pPr>
        <w:ind w:firstLine="709"/>
        <w:jc w:val="both"/>
      </w:pPr>
      <w:r w:rsidRPr="00FE77C7">
        <w:t>2.  Создание  запроса на выборку в режиме конструктора.</w:t>
      </w:r>
    </w:p>
    <w:p w:rsidR="00FE77C7" w:rsidRPr="00FE77C7" w:rsidRDefault="00FE77C7" w:rsidP="00475252">
      <w:pPr>
        <w:ind w:firstLine="709"/>
        <w:jc w:val="both"/>
      </w:pPr>
      <w:r w:rsidRPr="00FE77C7">
        <w:t>Создайте запрос на базе таблицы Товары в режиме конструктора</w:t>
      </w:r>
      <w:r w:rsidR="008613E4">
        <w:t>, содержащий сведения о</w:t>
      </w:r>
      <w:r w:rsidR="008613E4" w:rsidRPr="008613E4">
        <w:t xml:space="preserve"> </w:t>
      </w:r>
      <w:r w:rsidR="008613E4" w:rsidRPr="00FE77C7">
        <w:t>кондитерски</w:t>
      </w:r>
      <w:r w:rsidR="008613E4">
        <w:t>х</w:t>
      </w:r>
      <w:r w:rsidR="008613E4" w:rsidRPr="00FE77C7">
        <w:t xml:space="preserve"> изделия</w:t>
      </w:r>
      <w:r w:rsidR="008613E4">
        <w:t>х</w:t>
      </w:r>
      <w:r w:rsidR="008613E4" w:rsidRPr="00FE77C7">
        <w:t xml:space="preserve">, цена которых не превышает 1500 руб. </w:t>
      </w:r>
      <w:r w:rsidR="008613E4">
        <w:t>за</w:t>
      </w:r>
      <w:r w:rsidR="008613E4" w:rsidRPr="00FE77C7">
        <w:t xml:space="preserve"> единицу.</w:t>
      </w:r>
    </w:p>
    <w:p w:rsidR="00FE77C7" w:rsidRPr="00FE77C7" w:rsidRDefault="00FE77C7" w:rsidP="00113511">
      <w:pPr>
        <w:numPr>
          <w:ilvl w:val="0"/>
          <w:numId w:val="30"/>
        </w:numPr>
        <w:tabs>
          <w:tab w:val="num" w:pos="360"/>
        </w:tabs>
        <w:ind w:left="0" w:firstLine="709"/>
        <w:jc w:val="both"/>
      </w:pPr>
      <w:r w:rsidRPr="00FE77C7">
        <w:t xml:space="preserve">Перейдите на вкладку </w:t>
      </w:r>
      <w:r w:rsidRPr="008613E4">
        <w:rPr>
          <w:b/>
        </w:rPr>
        <w:t>Создание</w:t>
      </w:r>
      <w:r w:rsidRPr="00FE77C7">
        <w:t xml:space="preserve">, группа </w:t>
      </w:r>
      <w:r w:rsidRPr="008613E4">
        <w:rPr>
          <w:b/>
        </w:rPr>
        <w:t>Другие</w:t>
      </w:r>
      <w:r w:rsidRPr="00FE77C7">
        <w:t xml:space="preserve">, кнопка </w:t>
      </w:r>
      <w:r w:rsidRPr="008613E4">
        <w:rPr>
          <w:b/>
        </w:rPr>
        <w:t>Конструктор</w:t>
      </w:r>
      <w:r w:rsidRPr="00FE77C7">
        <w:t xml:space="preserve"> запросов,</w:t>
      </w:r>
      <w:r w:rsidR="008613E4">
        <w:t xml:space="preserve"> в</w:t>
      </w:r>
      <w:r w:rsidRPr="00FE77C7">
        <w:t>ыберите таблицу  «Товары».</w:t>
      </w:r>
    </w:p>
    <w:p w:rsidR="00FE77C7" w:rsidRPr="00FE77C7" w:rsidRDefault="00FE77C7" w:rsidP="00113511">
      <w:pPr>
        <w:numPr>
          <w:ilvl w:val="0"/>
          <w:numId w:val="30"/>
        </w:numPr>
        <w:ind w:left="0" w:firstLine="709"/>
        <w:jc w:val="both"/>
      </w:pPr>
      <w:r w:rsidRPr="00FE77C7">
        <w:t>Включите в запрос поля  код типа, марку, цену и поставщика товаров.</w:t>
      </w:r>
    </w:p>
    <w:p w:rsidR="00FE77C7" w:rsidRPr="00FE77C7" w:rsidRDefault="00FE77C7" w:rsidP="00113511">
      <w:pPr>
        <w:numPr>
          <w:ilvl w:val="0"/>
          <w:numId w:val="30"/>
        </w:numPr>
        <w:ind w:left="0" w:firstLine="709"/>
        <w:jc w:val="both"/>
      </w:pPr>
      <w:r w:rsidRPr="00FE77C7">
        <w:t>Укажите условие отбора для кондитерских изделий в бланке запроса по типу под номером 3.</w:t>
      </w:r>
      <w:r w:rsidR="008613E4">
        <w:t xml:space="preserve"> </w:t>
      </w:r>
      <w:r w:rsidRPr="00FE77C7">
        <w:t>Введите в бланк запроса  выражение для отбора товара ценой за единицу не более 1500 руб.(&lt;=1500)</w:t>
      </w:r>
    </w:p>
    <w:p w:rsidR="00FE77C7" w:rsidRPr="00FE77C7" w:rsidRDefault="008613E4" w:rsidP="00113511">
      <w:pPr>
        <w:numPr>
          <w:ilvl w:val="0"/>
          <w:numId w:val="30"/>
        </w:numPr>
        <w:ind w:left="0" w:firstLine="709"/>
        <w:jc w:val="both"/>
      </w:pPr>
      <w:r>
        <w:t xml:space="preserve">Выполните и </w:t>
      </w:r>
      <w:r w:rsidRPr="00FE77C7">
        <w:t xml:space="preserve">сохраните </w:t>
      </w:r>
      <w:r w:rsidR="00FE77C7" w:rsidRPr="00FE77C7">
        <w:t>запрос под именем “ Кондитерские изделия”.</w:t>
      </w:r>
    </w:p>
    <w:p w:rsidR="00FE77C7" w:rsidRPr="00FE77C7" w:rsidRDefault="00FE77C7" w:rsidP="00475252">
      <w:pPr>
        <w:ind w:firstLine="709"/>
        <w:jc w:val="both"/>
      </w:pPr>
      <w:r w:rsidRPr="00FE77C7">
        <w:t>3. Сортировка данных в запросе и поиск в заданном диапазоне.</w:t>
      </w:r>
    </w:p>
    <w:p w:rsidR="00FE77C7" w:rsidRPr="00FE77C7" w:rsidRDefault="00FE77C7" w:rsidP="00475252">
      <w:pPr>
        <w:ind w:firstLine="709"/>
        <w:jc w:val="both"/>
      </w:pPr>
      <w:r w:rsidRPr="00FE77C7">
        <w:t xml:space="preserve">Разместить </w:t>
      </w:r>
      <w:r w:rsidR="008613E4" w:rsidRPr="00FE77C7">
        <w:t xml:space="preserve">в алфавитном порядке </w:t>
      </w:r>
      <w:r w:rsidRPr="00FE77C7">
        <w:t>товары</w:t>
      </w:r>
      <w:r w:rsidR="008613E4">
        <w:t>,</w:t>
      </w:r>
      <w:r w:rsidRPr="00FE77C7">
        <w:t>.</w:t>
      </w:r>
      <w:r w:rsidR="008613E4" w:rsidRPr="008613E4">
        <w:t xml:space="preserve"> </w:t>
      </w:r>
      <w:r w:rsidR="008613E4" w:rsidRPr="00FE77C7">
        <w:t>имеющиеся на складе в количестве не менее 20 единиц с ценами в интервале от 1000 руб. до 2000 руб.</w:t>
      </w:r>
    </w:p>
    <w:p w:rsidR="00FE77C7" w:rsidRPr="00FE77C7" w:rsidRDefault="00FE77C7" w:rsidP="00113511">
      <w:pPr>
        <w:numPr>
          <w:ilvl w:val="0"/>
          <w:numId w:val="30"/>
        </w:numPr>
        <w:ind w:left="0" w:firstLine="709"/>
        <w:jc w:val="both"/>
      </w:pPr>
      <w:r w:rsidRPr="00FE77C7">
        <w:t>Создайте новый запрос на основе таблицы Товары.</w:t>
      </w:r>
    </w:p>
    <w:p w:rsidR="00FE77C7" w:rsidRPr="00FE77C7" w:rsidRDefault="00FE77C7" w:rsidP="00113511">
      <w:pPr>
        <w:numPr>
          <w:ilvl w:val="0"/>
          <w:numId w:val="30"/>
        </w:numPr>
        <w:ind w:left="0" w:firstLine="709"/>
        <w:jc w:val="both"/>
      </w:pPr>
      <w:r w:rsidRPr="00FE77C7">
        <w:t>Включите в запрос поля, содержащие идентификатор товара, его марку, цену единицы и количество товара на складе.</w:t>
      </w:r>
    </w:p>
    <w:p w:rsidR="00FE77C7" w:rsidRPr="00FE77C7" w:rsidRDefault="00FE77C7" w:rsidP="00113511">
      <w:pPr>
        <w:numPr>
          <w:ilvl w:val="0"/>
          <w:numId w:val="30"/>
        </w:numPr>
        <w:ind w:left="0" w:firstLine="709"/>
        <w:jc w:val="both"/>
      </w:pPr>
      <w:r w:rsidRPr="00FE77C7">
        <w:t>Выполните сортировку данных запроса по марке товара в алфавитном порядке.</w:t>
      </w:r>
    </w:p>
    <w:p w:rsidR="00FE77C7" w:rsidRPr="00FE77C7" w:rsidRDefault="00FE77C7" w:rsidP="00113511">
      <w:pPr>
        <w:numPr>
          <w:ilvl w:val="0"/>
          <w:numId w:val="30"/>
        </w:numPr>
        <w:ind w:left="0" w:firstLine="709"/>
        <w:jc w:val="both"/>
      </w:pPr>
      <w:r w:rsidRPr="00FE77C7">
        <w:t xml:space="preserve">Используйте выражение с операторами сравнения для нахождения цен между 1000 и 2000 руб.(&gt;=1000 </w:t>
      </w:r>
      <w:r w:rsidRPr="00475252">
        <w:t>and</w:t>
      </w:r>
      <w:r w:rsidRPr="00FE77C7">
        <w:t xml:space="preserve"> &lt;=2000)</w:t>
      </w:r>
    </w:p>
    <w:p w:rsidR="00FE77C7" w:rsidRPr="00FE77C7" w:rsidRDefault="00FE77C7" w:rsidP="00113511">
      <w:pPr>
        <w:numPr>
          <w:ilvl w:val="0"/>
          <w:numId w:val="30"/>
        </w:numPr>
        <w:ind w:left="0" w:firstLine="709"/>
        <w:jc w:val="both"/>
      </w:pPr>
      <w:r w:rsidRPr="00FE77C7">
        <w:t>Введите в запрос выражение, которое позволит отобрать лишь те товары, число которых на складе составляет не менее 20 единиц.</w:t>
      </w:r>
    </w:p>
    <w:p w:rsidR="00FE77C7" w:rsidRPr="00FE77C7" w:rsidRDefault="00FE77C7" w:rsidP="00113511">
      <w:pPr>
        <w:numPr>
          <w:ilvl w:val="0"/>
          <w:numId w:val="30"/>
        </w:numPr>
        <w:ind w:left="0" w:firstLine="709"/>
        <w:jc w:val="both"/>
      </w:pPr>
      <w:r w:rsidRPr="00FE77C7">
        <w:t xml:space="preserve">Выполните </w:t>
      </w:r>
      <w:r w:rsidR="008613E4">
        <w:t xml:space="preserve">и </w:t>
      </w:r>
      <w:r w:rsidR="008613E4" w:rsidRPr="00FE77C7">
        <w:t xml:space="preserve">сохраните </w:t>
      </w:r>
      <w:r w:rsidRPr="00FE77C7">
        <w:t>запрос</w:t>
      </w:r>
      <w:r w:rsidR="008613E4" w:rsidRPr="008613E4">
        <w:t xml:space="preserve"> </w:t>
      </w:r>
      <w:r w:rsidR="008613E4" w:rsidRPr="00FE77C7">
        <w:t>под именем Товары умеренной стоимости</w:t>
      </w:r>
      <w:r w:rsidRPr="00FE77C7">
        <w:t>.</w:t>
      </w:r>
    </w:p>
    <w:p w:rsidR="00FE77C7" w:rsidRPr="00FE77C7" w:rsidRDefault="00FE77C7" w:rsidP="00FE77C7">
      <w:pPr>
        <w:tabs>
          <w:tab w:val="center" w:pos="4536"/>
          <w:tab w:val="left" w:pos="7797"/>
        </w:tabs>
        <w:jc w:val="both"/>
      </w:pPr>
    </w:p>
    <w:p w:rsidR="00FE77C7" w:rsidRPr="00FE77C7" w:rsidRDefault="00FE77C7" w:rsidP="00475252">
      <w:pPr>
        <w:ind w:firstLine="709"/>
        <w:jc w:val="both"/>
      </w:pPr>
      <w:r w:rsidRPr="00FE77C7">
        <w:t>4. Создание запроса на основе связанных таблиц.</w:t>
      </w:r>
    </w:p>
    <w:p w:rsidR="00FE77C7" w:rsidRPr="00FE77C7" w:rsidRDefault="00FE77C7" w:rsidP="00475252">
      <w:pPr>
        <w:ind w:firstLine="709"/>
        <w:jc w:val="both"/>
      </w:pPr>
      <w:r w:rsidRPr="00FE77C7">
        <w:t>Получите сведения о заказах из США и видах доставки.</w:t>
      </w:r>
    </w:p>
    <w:p w:rsidR="00FE77C7" w:rsidRPr="00FE77C7" w:rsidRDefault="00FE77C7" w:rsidP="00113511">
      <w:pPr>
        <w:numPr>
          <w:ilvl w:val="0"/>
          <w:numId w:val="30"/>
        </w:numPr>
        <w:tabs>
          <w:tab w:val="num" w:pos="360"/>
        </w:tabs>
        <w:ind w:left="0" w:firstLine="709"/>
        <w:jc w:val="both"/>
      </w:pPr>
      <w:r w:rsidRPr="00FE77C7">
        <w:t>Создайте новый запрос, использовав таблицы Заказы и Доставка.</w:t>
      </w:r>
    </w:p>
    <w:p w:rsidR="00FE77C7" w:rsidRPr="00FE77C7" w:rsidRDefault="00FE77C7" w:rsidP="00113511">
      <w:pPr>
        <w:numPr>
          <w:ilvl w:val="0"/>
          <w:numId w:val="30"/>
        </w:numPr>
        <w:tabs>
          <w:tab w:val="num" w:pos="360"/>
        </w:tabs>
        <w:ind w:left="0" w:firstLine="709"/>
        <w:jc w:val="both"/>
      </w:pPr>
      <w:r w:rsidRPr="00FE77C7">
        <w:lastRenderedPageBreak/>
        <w:t xml:space="preserve">Включите </w:t>
      </w:r>
      <w:r w:rsidR="008613E4">
        <w:t xml:space="preserve">в поле Страна получателя </w:t>
      </w:r>
      <w:r w:rsidRPr="00FE77C7">
        <w:t>условие отбора, которое позволило бы отобрать все заказы с доставкой в США.</w:t>
      </w:r>
    </w:p>
    <w:p w:rsidR="00FE77C7" w:rsidRPr="00FE77C7" w:rsidRDefault="00FE77C7" w:rsidP="008613E4">
      <w:pPr>
        <w:numPr>
          <w:ilvl w:val="0"/>
          <w:numId w:val="30"/>
        </w:numPr>
        <w:tabs>
          <w:tab w:val="num" w:pos="360"/>
        </w:tabs>
        <w:ind w:left="0" w:firstLine="709"/>
        <w:jc w:val="both"/>
      </w:pPr>
      <w:r w:rsidRPr="00FE77C7">
        <w:t>Включите в запрос поле с указанием названия доставки</w:t>
      </w:r>
      <w:r w:rsidR="008613E4">
        <w:t>.</w:t>
      </w:r>
    </w:p>
    <w:p w:rsidR="00FE77C7" w:rsidRPr="00FE77C7" w:rsidRDefault="008613E4" w:rsidP="00113511">
      <w:pPr>
        <w:numPr>
          <w:ilvl w:val="0"/>
          <w:numId w:val="30"/>
        </w:numPr>
        <w:tabs>
          <w:tab w:val="num" w:pos="360"/>
        </w:tabs>
        <w:ind w:left="0" w:firstLine="709"/>
        <w:jc w:val="both"/>
      </w:pPr>
      <w:r w:rsidRPr="00FE77C7">
        <w:t xml:space="preserve">Выполните </w:t>
      </w:r>
      <w:r>
        <w:t xml:space="preserve"> и </w:t>
      </w:r>
      <w:r w:rsidRPr="00FE77C7">
        <w:t xml:space="preserve">сохраните </w:t>
      </w:r>
      <w:r w:rsidR="00FE77C7" w:rsidRPr="00FE77C7">
        <w:t>з</w:t>
      </w:r>
      <w:r>
        <w:t>апрос под именем Доставка в США.</w:t>
      </w:r>
    </w:p>
    <w:p w:rsidR="00FE77C7" w:rsidRPr="00FE77C7" w:rsidRDefault="007442F9" w:rsidP="007442F9">
      <w:pPr>
        <w:ind w:firstLine="709"/>
        <w:jc w:val="both"/>
      </w:pPr>
      <w:r>
        <w:t xml:space="preserve">5. </w:t>
      </w:r>
      <w:r w:rsidR="00FE77C7" w:rsidRPr="00FE77C7">
        <w:t xml:space="preserve"> Суммирование данных в запросе.</w:t>
      </w:r>
    </w:p>
    <w:p w:rsidR="00FE77C7" w:rsidRPr="00FE77C7" w:rsidRDefault="00FE77C7" w:rsidP="007442F9">
      <w:pPr>
        <w:ind w:firstLine="709"/>
        <w:jc w:val="both"/>
      </w:pPr>
      <w:r w:rsidRPr="00FE77C7">
        <w:t>Получить сведения о суммах, выплаченных за доставку заказов в США и Францию.</w:t>
      </w:r>
    </w:p>
    <w:p w:rsidR="00FE77C7" w:rsidRPr="00FE77C7" w:rsidRDefault="00FE77C7" w:rsidP="00113511">
      <w:pPr>
        <w:numPr>
          <w:ilvl w:val="0"/>
          <w:numId w:val="30"/>
        </w:numPr>
        <w:tabs>
          <w:tab w:val="num" w:pos="360"/>
        </w:tabs>
        <w:ind w:left="0" w:firstLine="709"/>
        <w:jc w:val="both"/>
      </w:pPr>
      <w:r w:rsidRPr="00FE77C7">
        <w:t>Включите в новый запрос поля из таблицы Заказы, которые содержат сведения о стране получателя,  доставке и затратах на нее.</w:t>
      </w:r>
    </w:p>
    <w:p w:rsidR="00FE77C7" w:rsidRPr="00FE77C7" w:rsidRDefault="00FE77C7" w:rsidP="00113511">
      <w:pPr>
        <w:numPr>
          <w:ilvl w:val="0"/>
          <w:numId w:val="30"/>
        </w:numPr>
        <w:tabs>
          <w:tab w:val="num" w:pos="360"/>
        </w:tabs>
        <w:ind w:left="0" w:firstLine="709"/>
        <w:jc w:val="both"/>
      </w:pPr>
      <w:r w:rsidRPr="00FE77C7">
        <w:t xml:space="preserve">Выберите команду Итоги на панели инструментов, чтобы добавить в бланк запроса по образцу строку Групповые операции. После этого выделите в ячейке Группировка под полем Стоимость доставки строку </w:t>
      </w:r>
      <w:r w:rsidRPr="00475252">
        <w:t>SUM</w:t>
      </w:r>
      <w:r w:rsidRPr="00FE77C7">
        <w:t>.</w:t>
      </w:r>
    </w:p>
    <w:p w:rsidR="00FE77C7" w:rsidRDefault="008613E4" w:rsidP="008613E4">
      <w:pPr>
        <w:numPr>
          <w:ilvl w:val="0"/>
          <w:numId w:val="30"/>
        </w:numPr>
        <w:tabs>
          <w:tab w:val="num" w:pos="360"/>
        </w:tabs>
        <w:ind w:left="0" w:firstLine="709"/>
        <w:jc w:val="both"/>
      </w:pPr>
      <w:r w:rsidRPr="00FE77C7">
        <w:t xml:space="preserve">Выполните </w:t>
      </w:r>
      <w:r>
        <w:t xml:space="preserve"> и </w:t>
      </w:r>
      <w:r w:rsidRPr="00FE77C7">
        <w:t>сохраните з</w:t>
      </w:r>
      <w:r>
        <w:t xml:space="preserve">апрос </w:t>
      </w:r>
    </w:p>
    <w:p w:rsidR="00FE77C7" w:rsidRPr="007442F9" w:rsidRDefault="00FE77C7" w:rsidP="007442F9">
      <w:pPr>
        <w:pStyle w:val="ab"/>
        <w:numPr>
          <w:ilvl w:val="0"/>
          <w:numId w:val="19"/>
        </w:numPr>
        <w:tabs>
          <w:tab w:val="num" w:pos="360"/>
        </w:tabs>
        <w:jc w:val="both"/>
        <w:rPr>
          <w:sz w:val="28"/>
          <w:szCs w:val="28"/>
        </w:rPr>
      </w:pPr>
      <w:r w:rsidRPr="007442F9">
        <w:rPr>
          <w:sz w:val="28"/>
          <w:szCs w:val="28"/>
        </w:rPr>
        <w:t>Включение в запрос параметров.</w:t>
      </w:r>
    </w:p>
    <w:p w:rsidR="00FE77C7" w:rsidRPr="00FE77C7" w:rsidRDefault="008613E4" w:rsidP="00113511">
      <w:pPr>
        <w:numPr>
          <w:ilvl w:val="0"/>
          <w:numId w:val="30"/>
        </w:numPr>
        <w:tabs>
          <w:tab w:val="num" w:pos="360"/>
        </w:tabs>
        <w:ind w:left="0" w:firstLine="709"/>
        <w:jc w:val="both"/>
      </w:pPr>
      <w:r>
        <w:t xml:space="preserve">Откройте </w:t>
      </w:r>
      <w:r w:rsidR="00445798">
        <w:t>в режиме конструктора запрос</w:t>
      </w:r>
      <w:r w:rsidR="00FE77C7" w:rsidRPr="00FE77C7">
        <w:t xml:space="preserve"> “Просмотр заказов”</w:t>
      </w:r>
      <w:r w:rsidR="00445798">
        <w:t>.</w:t>
      </w:r>
      <w:r w:rsidR="00FE77C7" w:rsidRPr="00FE77C7">
        <w:t xml:space="preserve">  Добавьте в ячейку Условие отбора под полем Дата исполнения заказа параметр, который в дальнейшем будет служить подсказкой при получении информации в диапазоне дат</w:t>
      </w:r>
      <w:r w:rsidR="00445798">
        <w:t xml:space="preserve"> </w:t>
      </w:r>
      <w:r w:rsidR="00FE77C7" w:rsidRPr="00475252">
        <w:t>BETWEEN</w:t>
      </w:r>
      <w:r w:rsidR="00FE77C7" w:rsidRPr="00FE77C7">
        <w:t xml:space="preserve"> [ Начало периода ] </w:t>
      </w:r>
      <w:r w:rsidR="00FE77C7" w:rsidRPr="00475252">
        <w:t>AND</w:t>
      </w:r>
      <w:r w:rsidR="00FE77C7" w:rsidRPr="00FE77C7">
        <w:t xml:space="preserve"> [Конец периода]</w:t>
      </w:r>
    </w:p>
    <w:p w:rsidR="00FE77C7" w:rsidRPr="00FE77C7" w:rsidRDefault="00FE77C7" w:rsidP="00113511">
      <w:pPr>
        <w:numPr>
          <w:ilvl w:val="0"/>
          <w:numId w:val="30"/>
        </w:numPr>
        <w:tabs>
          <w:tab w:val="num" w:pos="360"/>
        </w:tabs>
        <w:ind w:left="0" w:firstLine="709"/>
        <w:jc w:val="both"/>
      </w:pPr>
      <w:r w:rsidRPr="00FE77C7">
        <w:t>Выполните запрос и выведите на экран заказы, должны быть выполнены с 26 по 31 декабря 1996 года</w:t>
      </w:r>
      <w:r w:rsidR="00445798">
        <w:t xml:space="preserve"> и сохраните его </w:t>
      </w:r>
      <w:r w:rsidR="00445798" w:rsidRPr="00FE77C7">
        <w:t>под именем “Заказы за период”</w:t>
      </w:r>
      <w:r w:rsidRPr="00FE77C7">
        <w:t>.</w:t>
      </w:r>
    </w:p>
    <w:p w:rsidR="00FE77C7" w:rsidRPr="007442F9" w:rsidRDefault="00FE77C7" w:rsidP="007442F9">
      <w:pPr>
        <w:pStyle w:val="ab"/>
        <w:numPr>
          <w:ilvl w:val="0"/>
          <w:numId w:val="19"/>
        </w:numPr>
        <w:tabs>
          <w:tab w:val="num" w:pos="360"/>
        </w:tabs>
        <w:jc w:val="both"/>
        <w:rPr>
          <w:sz w:val="28"/>
          <w:szCs w:val="28"/>
        </w:rPr>
      </w:pPr>
      <w:r w:rsidRPr="007442F9">
        <w:rPr>
          <w:sz w:val="28"/>
          <w:szCs w:val="28"/>
        </w:rPr>
        <w:t>Создание запроса с вычисляемыми полями.</w:t>
      </w:r>
    </w:p>
    <w:p w:rsidR="00FE77C7" w:rsidRPr="007442F9" w:rsidRDefault="00FE77C7" w:rsidP="00445798">
      <w:pPr>
        <w:ind w:firstLine="709"/>
        <w:jc w:val="both"/>
      </w:pPr>
      <w:r w:rsidRPr="007442F9">
        <w:t>Нужно рассчитать сумму товаров, хранящихся на складе.</w:t>
      </w:r>
    </w:p>
    <w:p w:rsidR="00445798" w:rsidRPr="00FE77C7" w:rsidRDefault="00FE77C7" w:rsidP="00445798">
      <w:pPr>
        <w:numPr>
          <w:ilvl w:val="0"/>
          <w:numId w:val="30"/>
        </w:numPr>
        <w:ind w:left="0" w:firstLine="709"/>
        <w:jc w:val="both"/>
      </w:pPr>
      <w:r w:rsidRPr="00FE77C7">
        <w:t>С помощью мастера построения простых запросов создайте запрос из таблиц  Товары (поля Код товара, На складе, Цена) и  Типы (поле Категория)</w:t>
      </w:r>
      <w:r w:rsidR="00445798">
        <w:t xml:space="preserve"> и </w:t>
      </w:r>
      <w:r w:rsidR="00445798" w:rsidRPr="00FE77C7">
        <w:t xml:space="preserve">сохраните </w:t>
      </w:r>
      <w:r w:rsidR="00445798">
        <w:t>его</w:t>
      </w:r>
      <w:r w:rsidR="00445798" w:rsidRPr="00FE77C7">
        <w:t xml:space="preserve"> под именем Вычисляемые поля. </w:t>
      </w:r>
    </w:p>
    <w:p w:rsidR="00FE77C7" w:rsidRPr="00FE77C7" w:rsidRDefault="00FE77C7" w:rsidP="00445798">
      <w:pPr>
        <w:numPr>
          <w:ilvl w:val="0"/>
          <w:numId w:val="30"/>
        </w:numPr>
        <w:ind w:left="0" w:firstLine="709"/>
        <w:jc w:val="both"/>
      </w:pPr>
      <w:r w:rsidRPr="00FE77C7">
        <w:t>В режиме конструктора в строке Условие отбора поля Категория введите категорию «фрукты».</w:t>
      </w:r>
    </w:p>
    <w:p w:rsidR="00FE77C7" w:rsidRPr="00FE77C7" w:rsidRDefault="00FE77C7" w:rsidP="00445798">
      <w:pPr>
        <w:numPr>
          <w:ilvl w:val="0"/>
          <w:numId w:val="30"/>
        </w:numPr>
        <w:ind w:left="0" w:firstLine="709"/>
        <w:jc w:val="both"/>
      </w:pPr>
      <w:r w:rsidRPr="00FE77C7">
        <w:t>В бланке запроса установите курсор в пустое поле.</w:t>
      </w:r>
      <w:r w:rsidR="00445798">
        <w:t xml:space="preserve"> </w:t>
      </w:r>
      <w:r w:rsidRPr="00FE77C7">
        <w:t>Нажмите кнопку «Построитель» на панели инструментов. Используя инструменты построителя выражений введите выражение для расчета суммы   Сумма: [Цена]*[НаСкладе].</w:t>
      </w:r>
    </w:p>
    <w:p w:rsidR="00FE77C7" w:rsidRPr="00FE77C7" w:rsidRDefault="00FE77C7" w:rsidP="00445798">
      <w:pPr>
        <w:numPr>
          <w:ilvl w:val="0"/>
          <w:numId w:val="30"/>
        </w:numPr>
        <w:ind w:left="0" w:firstLine="709"/>
        <w:jc w:val="both"/>
      </w:pPr>
      <w:r w:rsidRPr="00FE77C7">
        <w:t>Выполните запрос</w:t>
      </w:r>
      <w:r w:rsidR="00445798">
        <w:t xml:space="preserve"> и сохраните его</w:t>
      </w:r>
      <w:r w:rsidRPr="00FE77C7">
        <w:t>.</w:t>
      </w:r>
    </w:p>
    <w:p w:rsidR="00FE77C7" w:rsidRPr="00BF5750" w:rsidRDefault="00FE77C7" w:rsidP="00445798">
      <w:pPr>
        <w:pStyle w:val="ab"/>
        <w:numPr>
          <w:ilvl w:val="0"/>
          <w:numId w:val="19"/>
        </w:numPr>
        <w:ind w:left="0" w:firstLine="709"/>
        <w:jc w:val="both"/>
        <w:rPr>
          <w:sz w:val="28"/>
          <w:szCs w:val="28"/>
        </w:rPr>
      </w:pPr>
      <w:r w:rsidRPr="00BF5750">
        <w:rPr>
          <w:sz w:val="28"/>
          <w:szCs w:val="28"/>
        </w:rPr>
        <w:t>Разработка запроса на создание таблицы</w:t>
      </w:r>
    </w:p>
    <w:p w:rsidR="00FE77C7" w:rsidRPr="00FE77C7" w:rsidRDefault="00FE77C7" w:rsidP="00BF5750">
      <w:pPr>
        <w:ind w:firstLine="709"/>
        <w:jc w:val="both"/>
      </w:pPr>
      <w:r w:rsidRPr="00FE77C7">
        <w:t>Требуется создать новую таблицу Неперспективные товары на базе таблицы Товары и включить в нее те товары, поставки которых прекращены.</w:t>
      </w:r>
    </w:p>
    <w:p w:rsidR="00FE77C7" w:rsidRPr="00FE77C7" w:rsidRDefault="00FE77C7" w:rsidP="00113511">
      <w:pPr>
        <w:numPr>
          <w:ilvl w:val="1"/>
          <w:numId w:val="28"/>
        </w:numPr>
        <w:tabs>
          <w:tab w:val="clear" w:pos="1440"/>
        </w:tabs>
        <w:ind w:left="0" w:firstLine="709"/>
        <w:jc w:val="both"/>
      </w:pPr>
      <w:r w:rsidRPr="00FE77C7">
        <w:t>В режиме конструктора создайте запрос на базе таблицы Товары, включив в него все поля этой таблицы</w:t>
      </w:r>
    </w:p>
    <w:p w:rsidR="00FE77C7" w:rsidRPr="00FE77C7" w:rsidRDefault="00FE77C7" w:rsidP="00113511">
      <w:pPr>
        <w:numPr>
          <w:ilvl w:val="1"/>
          <w:numId w:val="28"/>
        </w:numPr>
        <w:tabs>
          <w:tab w:val="clear" w:pos="1440"/>
        </w:tabs>
        <w:ind w:left="0" w:firstLine="709"/>
        <w:jc w:val="both"/>
      </w:pPr>
      <w:r w:rsidRPr="00FE77C7">
        <w:t>В поле ПоставкиПрекращены в строке Условие отбора укажите Да (так в запросе устанавливается значение Истина для логического типа данных, можно также использовать выражение Истина)</w:t>
      </w:r>
    </w:p>
    <w:p w:rsidR="00FE77C7" w:rsidRPr="00FE77C7" w:rsidRDefault="00FE77C7" w:rsidP="00113511">
      <w:pPr>
        <w:numPr>
          <w:ilvl w:val="1"/>
          <w:numId w:val="28"/>
        </w:numPr>
        <w:tabs>
          <w:tab w:val="clear" w:pos="1440"/>
        </w:tabs>
        <w:ind w:left="0" w:firstLine="709"/>
        <w:jc w:val="both"/>
      </w:pPr>
      <w:r w:rsidRPr="00FE77C7">
        <w:t xml:space="preserve">На вкладке </w:t>
      </w:r>
      <w:r w:rsidRPr="00445798">
        <w:rPr>
          <w:b/>
        </w:rPr>
        <w:t>Конструктор</w:t>
      </w:r>
      <w:r w:rsidRPr="00FE77C7">
        <w:t xml:space="preserve">, группа </w:t>
      </w:r>
      <w:r w:rsidRPr="00445798">
        <w:rPr>
          <w:b/>
        </w:rPr>
        <w:t>Тип</w:t>
      </w:r>
      <w:r w:rsidRPr="00FE77C7">
        <w:t xml:space="preserve"> </w:t>
      </w:r>
      <w:r w:rsidRPr="00445798">
        <w:rPr>
          <w:b/>
        </w:rPr>
        <w:t>запроса</w:t>
      </w:r>
      <w:r w:rsidRPr="00FE77C7">
        <w:t xml:space="preserve"> выберите </w:t>
      </w:r>
      <w:r w:rsidRPr="00445798">
        <w:rPr>
          <w:b/>
        </w:rPr>
        <w:t>Создание</w:t>
      </w:r>
      <w:r w:rsidRPr="00FE77C7">
        <w:t xml:space="preserve"> </w:t>
      </w:r>
      <w:r w:rsidRPr="00445798">
        <w:rPr>
          <w:b/>
        </w:rPr>
        <w:t>таблицы</w:t>
      </w:r>
      <w:r w:rsidRPr="00FE77C7">
        <w:t xml:space="preserve"> и в появившемся диалоговом окне “Создание таблицы” укажите имя таблицы “Неперспективные товары”, выберите переключатель В текущей базе данных и нажмите кнопку ОК.</w:t>
      </w:r>
    </w:p>
    <w:p w:rsidR="00FE77C7" w:rsidRPr="00FE77C7" w:rsidRDefault="00FE77C7" w:rsidP="00113511">
      <w:pPr>
        <w:numPr>
          <w:ilvl w:val="1"/>
          <w:numId w:val="28"/>
        </w:numPr>
        <w:tabs>
          <w:tab w:val="clear" w:pos="1440"/>
        </w:tabs>
        <w:ind w:left="0" w:firstLine="709"/>
        <w:jc w:val="both"/>
      </w:pPr>
      <w:r w:rsidRPr="00FE77C7">
        <w:lastRenderedPageBreak/>
        <w:t>Выполните запрос.</w:t>
      </w:r>
      <w:r w:rsidR="00445798">
        <w:t xml:space="preserve"> </w:t>
      </w:r>
      <w:r w:rsidRPr="00FE77C7">
        <w:t>Появится сообщение о создании новой таблицы с указанием числа записей, помещаемых в нее. Нужно выбрать Да. В результате будет создана требуемая таблица, которую можно увидеть в группе Таблицы.</w:t>
      </w:r>
    </w:p>
    <w:p w:rsidR="00FE77C7" w:rsidRPr="00BF5750" w:rsidRDefault="00FE77C7" w:rsidP="00113511">
      <w:pPr>
        <w:numPr>
          <w:ilvl w:val="0"/>
          <w:numId w:val="28"/>
        </w:numPr>
        <w:tabs>
          <w:tab w:val="clear" w:pos="720"/>
        </w:tabs>
        <w:ind w:left="0" w:firstLine="709"/>
        <w:jc w:val="both"/>
      </w:pPr>
      <w:r w:rsidRPr="00BF5750">
        <w:t>Создание запроса на обновление записей</w:t>
      </w:r>
    </w:p>
    <w:p w:rsidR="00FE77C7" w:rsidRPr="00FE77C7" w:rsidRDefault="00FE77C7" w:rsidP="00113511">
      <w:pPr>
        <w:numPr>
          <w:ilvl w:val="1"/>
          <w:numId w:val="28"/>
        </w:numPr>
        <w:tabs>
          <w:tab w:val="clear" w:pos="1440"/>
        </w:tabs>
        <w:ind w:left="0" w:firstLine="709"/>
        <w:jc w:val="both"/>
      </w:pPr>
      <w:r w:rsidRPr="00FE77C7">
        <w:t>В режиме конструктора создайте запрос на базе таблицы Товары, включив в него все поля этой таблицы</w:t>
      </w:r>
    </w:p>
    <w:p w:rsidR="00FE77C7" w:rsidRPr="00FE77C7" w:rsidRDefault="00FE77C7" w:rsidP="00113511">
      <w:pPr>
        <w:numPr>
          <w:ilvl w:val="1"/>
          <w:numId w:val="28"/>
        </w:numPr>
        <w:tabs>
          <w:tab w:val="clear" w:pos="1440"/>
        </w:tabs>
        <w:ind w:left="0" w:firstLine="709"/>
        <w:jc w:val="both"/>
      </w:pPr>
      <w:r w:rsidRPr="00FE77C7">
        <w:t xml:space="preserve">На вкладке </w:t>
      </w:r>
      <w:r w:rsidRPr="00445798">
        <w:rPr>
          <w:b/>
        </w:rPr>
        <w:t>Конструктор</w:t>
      </w:r>
      <w:r w:rsidRPr="00FE77C7">
        <w:t xml:space="preserve">, группа </w:t>
      </w:r>
      <w:r w:rsidRPr="00445798">
        <w:rPr>
          <w:b/>
        </w:rPr>
        <w:t>Тип</w:t>
      </w:r>
      <w:r w:rsidRPr="00FE77C7">
        <w:t xml:space="preserve"> </w:t>
      </w:r>
      <w:r w:rsidRPr="00445798">
        <w:rPr>
          <w:b/>
        </w:rPr>
        <w:t>запроса</w:t>
      </w:r>
      <w:r w:rsidRPr="00FE77C7">
        <w:t xml:space="preserve"> выберите </w:t>
      </w:r>
      <w:r w:rsidRPr="00445798">
        <w:rPr>
          <w:b/>
        </w:rPr>
        <w:t>Обновление</w:t>
      </w:r>
    </w:p>
    <w:p w:rsidR="00FE77C7" w:rsidRPr="00FE77C7" w:rsidRDefault="00FE77C7" w:rsidP="00113511">
      <w:pPr>
        <w:numPr>
          <w:ilvl w:val="1"/>
          <w:numId w:val="28"/>
        </w:numPr>
        <w:tabs>
          <w:tab w:val="clear" w:pos="1440"/>
        </w:tabs>
        <w:ind w:left="0" w:firstLine="709"/>
        <w:jc w:val="both"/>
      </w:pPr>
      <w:r w:rsidRPr="00FE77C7">
        <w:t>В поле Цена в строке Обновление напишите выражение [Цена]+[Цена]*0,1</w:t>
      </w:r>
    </w:p>
    <w:p w:rsidR="00FE77C7" w:rsidRPr="00FE77C7" w:rsidRDefault="00FE77C7" w:rsidP="00113511">
      <w:pPr>
        <w:numPr>
          <w:ilvl w:val="1"/>
          <w:numId w:val="28"/>
        </w:numPr>
        <w:tabs>
          <w:tab w:val="clear" w:pos="1440"/>
        </w:tabs>
        <w:ind w:left="0" w:firstLine="709"/>
        <w:jc w:val="both"/>
      </w:pPr>
      <w:r w:rsidRPr="00FE77C7">
        <w:t>В строке Условие отбора укажите для поля код типа 4, что соответствует Молочным продуктам</w:t>
      </w:r>
    </w:p>
    <w:p w:rsidR="00FE77C7" w:rsidRPr="00FE77C7" w:rsidRDefault="00FE77C7" w:rsidP="00113511">
      <w:pPr>
        <w:numPr>
          <w:ilvl w:val="1"/>
          <w:numId w:val="28"/>
        </w:numPr>
        <w:tabs>
          <w:tab w:val="clear" w:pos="1440"/>
        </w:tabs>
        <w:ind w:left="0" w:firstLine="709"/>
        <w:jc w:val="both"/>
      </w:pPr>
      <w:r w:rsidRPr="00FE77C7">
        <w:t>Выполните запрос</w:t>
      </w:r>
      <w:r w:rsidR="00445798">
        <w:t xml:space="preserve"> и сохраните его</w:t>
      </w:r>
      <w:r w:rsidRPr="00FE77C7">
        <w:t>.</w:t>
      </w:r>
    </w:p>
    <w:p w:rsidR="00FE77C7" w:rsidRPr="00FE77C7" w:rsidRDefault="00FE77C7" w:rsidP="00113511">
      <w:pPr>
        <w:numPr>
          <w:ilvl w:val="1"/>
          <w:numId w:val="28"/>
        </w:numPr>
        <w:tabs>
          <w:tab w:val="clear" w:pos="1440"/>
        </w:tabs>
        <w:ind w:left="0" w:firstLine="709"/>
        <w:jc w:val="both"/>
      </w:pPr>
      <w:r w:rsidRPr="00FE77C7">
        <w:t xml:space="preserve">Появится сообщение об обновлении записей с указанием их числа </w:t>
      </w:r>
    </w:p>
    <w:p w:rsidR="00FE77C7" w:rsidRPr="00BF5750" w:rsidRDefault="00445798" w:rsidP="00445798">
      <w:pPr>
        <w:numPr>
          <w:ilvl w:val="0"/>
          <w:numId w:val="28"/>
        </w:numPr>
        <w:tabs>
          <w:tab w:val="clear" w:pos="720"/>
        </w:tabs>
        <w:ind w:left="0" w:firstLine="709"/>
        <w:jc w:val="both"/>
      </w:pPr>
      <w:bookmarkStart w:id="15" w:name="_Toc32591410"/>
      <w:bookmarkStart w:id="16" w:name="_Toc32591722"/>
      <w:bookmarkStart w:id="17" w:name="_Toc32592196"/>
      <w:r>
        <w:t xml:space="preserve"> </w:t>
      </w:r>
      <w:r w:rsidR="00FE77C7" w:rsidRPr="00BF5750">
        <w:t>Создание запроса на удаление записей.</w:t>
      </w:r>
      <w:bookmarkEnd w:id="15"/>
      <w:bookmarkEnd w:id="16"/>
      <w:bookmarkEnd w:id="17"/>
    </w:p>
    <w:p w:rsidR="00FE77C7" w:rsidRPr="00FE77C7" w:rsidRDefault="00FE77C7" w:rsidP="00BF5750">
      <w:pPr>
        <w:ind w:firstLine="709"/>
        <w:jc w:val="both"/>
        <w:rPr>
          <w:b/>
        </w:rPr>
      </w:pPr>
      <w:r w:rsidRPr="00FE77C7">
        <w:t xml:space="preserve">Требуется удалить из таблицы Товары те товары, поставки которых прекращены. Это удобно сделать с помощью </w:t>
      </w:r>
      <w:r w:rsidRPr="00BF5750">
        <w:t>запроса на удаление записей</w:t>
      </w:r>
      <w:r w:rsidRPr="00FE77C7">
        <w:rPr>
          <w:b/>
        </w:rPr>
        <w:t>.</w:t>
      </w:r>
    </w:p>
    <w:p w:rsidR="00FE77C7" w:rsidRPr="00FE77C7" w:rsidRDefault="00FE77C7" w:rsidP="00113511">
      <w:pPr>
        <w:numPr>
          <w:ilvl w:val="1"/>
          <w:numId w:val="28"/>
        </w:numPr>
        <w:tabs>
          <w:tab w:val="clear" w:pos="1440"/>
        </w:tabs>
        <w:ind w:left="0" w:firstLine="709"/>
        <w:jc w:val="both"/>
      </w:pPr>
      <w:r w:rsidRPr="00FE77C7">
        <w:t>В режиме конструктора создайте запрос на базе таблицы Товары, включив в него все поля этой таблицы</w:t>
      </w:r>
      <w:r w:rsidR="00445798">
        <w:t xml:space="preserve"> </w:t>
      </w:r>
      <w:r w:rsidRPr="00FE77C7">
        <w:t>В поле ПоставкиПрекращены в строке Условие отбора укажите Да (или Истина)</w:t>
      </w:r>
    </w:p>
    <w:p w:rsidR="00FE77C7" w:rsidRPr="00FE77C7" w:rsidRDefault="00FE77C7" w:rsidP="00113511">
      <w:pPr>
        <w:numPr>
          <w:ilvl w:val="1"/>
          <w:numId w:val="28"/>
        </w:numPr>
        <w:tabs>
          <w:tab w:val="clear" w:pos="1440"/>
        </w:tabs>
        <w:ind w:left="0" w:firstLine="709"/>
        <w:jc w:val="both"/>
      </w:pPr>
      <w:r w:rsidRPr="00FE77C7">
        <w:t xml:space="preserve">На вкладке </w:t>
      </w:r>
      <w:r w:rsidRPr="00445798">
        <w:rPr>
          <w:b/>
        </w:rPr>
        <w:t>Конструктор</w:t>
      </w:r>
      <w:r w:rsidRPr="00FE77C7">
        <w:t xml:space="preserve">, группа </w:t>
      </w:r>
      <w:r w:rsidRPr="00445798">
        <w:rPr>
          <w:b/>
        </w:rPr>
        <w:t>Тип</w:t>
      </w:r>
      <w:r w:rsidRPr="00FE77C7">
        <w:t xml:space="preserve"> запроса выберите </w:t>
      </w:r>
      <w:r w:rsidRPr="00445798">
        <w:rPr>
          <w:b/>
        </w:rPr>
        <w:t>Удаление</w:t>
      </w:r>
      <w:r w:rsidRPr="00FE77C7">
        <w:t>.</w:t>
      </w:r>
    </w:p>
    <w:p w:rsidR="00FE77C7" w:rsidRPr="00FE77C7" w:rsidRDefault="00FE77C7" w:rsidP="00113511">
      <w:pPr>
        <w:numPr>
          <w:ilvl w:val="1"/>
          <w:numId w:val="28"/>
        </w:numPr>
        <w:tabs>
          <w:tab w:val="clear" w:pos="1440"/>
        </w:tabs>
        <w:ind w:left="0" w:firstLine="709"/>
        <w:jc w:val="both"/>
      </w:pPr>
      <w:r w:rsidRPr="00FE77C7">
        <w:t>Выполните запрос</w:t>
      </w:r>
      <w:r w:rsidR="00445798">
        <w:t xml:space="preserve"> и сохраните его</w:t>
      </w:r>
      <w:r w:rsidRPr="00FE77C7">
        <w:t>.</w:t>
      </w:r>
    </w:p>
    <w:p w:rsidR="00FE77C7" w:rsidRPr="00FE77C7" w:rsidRDefault="00FE77C7" w:rsidP="00113511">
      <w:pPr>
        <w:numPr>
          <w:ilvl w:val="1"/>
          <w:numId w:val="28"/>
        </w:numPr>
        <w:tabs>
          <w:tab w:val="clear" w:pos="1440"/>
        </w:tabs>
        <w:ind w:left="0" w:firstLine="709"/>
        <w:jc w:val="both"/>
      </w:pPr>
      <w:r w:rsidRPr="00FE77C7">
        <w:t xml:space="preserve">Появится сообщение об удалении записей из таблицы с указанием числа удаляемых записей. Нужно выбрать Да. </w:t>
      </w:r>
    </w:p>
    <w:p w:rsidR="00FE77C7" w:rsidRPr="00BF5750" w:rsidRDefault="00BF5750" w:rsidP="00113511">
      <w:pPr>
        <w:numPr>
          <w:ilvl w:val="0"/>
          <w:numId w:val="28"/>
        </w:numPr>
        <w:tabs>
          <w:tab w:val="center" w:pos="4536"/>
          <w:tab w:val="left" w:pos="7797"/>
        </w:tabs>
        <w:jc w:val="both"/>
      </w:pPr>
      <w:r>
        <w:t xml:space="preserve"> </w:t>
      </w:r>
      <w:r w:rsidR="00FE77C7" w:rsidRPr="00BF5750">
        <w:t>Создание запроса на добавление записей</w:t>
      </w:r>
    </w:p>
    <w:p w:rsidR="00FE77C7" w:rsidRPr="00FE77C7" w:rsidRDefault="00FE77C7" w:rsidP="00BF5750">
      <w:pPr>
        <w:ind w:firstLine="709"/>
        <w:jc w:val="both"/>
      </w:pPr>
      <w:r w:rsidRPr="00FE77C7">
        <w:t>Добавим товары из таблицы Неперспективные товары, имеющиеся на складе, в таблицу Товары.</w:t>
      </w:r>
    </w:p>
    <w:p w:rsidR="00FE77C7" w:rsidRPr="00FE77C7" w:rsidRDefault="00FE77C7" w:rsidP="00113511">
      <w:pPr>
        <w:numPr>
          <w:ilvl w:val="1"/>
          <w:numId w:val="28"/>
        </w:numPr>
        <w:tabs>
          <w:tab w:val="clear" w:pos="1440"/>
        </w:tabs>
        <w:ind w:left="0" w:firstLine="709"/>
        <w:jc w:val="both"/>
      </w:pPr>
      <w:r w:rsidRPr="00FE77C7">
        <w:t>Создайте в режиме конструктора запрос, содержащий таблицу, записи из которой необходимо добавить в другую. Это будет запрос на базе таблицы Неперспективные товары.</w:t>
      </w:r>
    </w:p>
    <w:p w:rsidR="00FE77C7" w:rsidRPr="00FE77C7" w:rsidRDefault="00FE77C7" w:rsidP="00113511">
      <w:pPr>
        <w:numPr>
          <w:ilvl w:val="1"/>
          <w:numId w:val="28"/>
        </w:numPr>
        <w:tabs>
          <w:tab w:val="clear" w:pos="1440"/>
        </w:tabs>
        <w:ind w:left="0" w:firstLine="709"/>
        <w:jc w:val="both"/>
      </w:pPr>
      <w:r w:rsidRPr="00FE77C7">
        <w:t xml:space="preserve">В режиме конструктора запроса нажмите стрелку рядом с кнопкой </w:t>
      </w:r>
      <w:r w:rsidRPr="00FE77C7">
        <w:rPr>
          <w:b/>
          <w:bCs/>
        </w:rPr>
        <w:t>Тип запроса</w:t>
      </w:r>
      <w:r w:rsidRPr="00FE77C7">
        <w:t xml:space="preserve"> на панели инструментов и выберите команду </w:t>
      </w:r>
      <w:r w:rsidRPr="00FE77C7">
        <w:rPr>
          <w:b/>
          <w:bCs/>
        </w:rPr>
        <w:t>Добавление</w:t>
      </w:r>
      <w:r w:rsidRPr="00FE77C7">
        <w:t xml:space="preserve">. На экране появится диалоговое окно </w:t>
      </w:r>
      <w:r w:rsidRPr="00FE77C7">
        <w:rPr>
          <w:b/>
          <w:bCs/>
        </w:rPr>
        <w:t>Добавление</w:t>
      </w:r>
      <w:r w:rsidRPr="00FE77C7">
        <w:t xml:space="preserve">. </w:t>
      </w:r>
    </w:p>
    <w:p w:rsidR="00FE77C7" w:rsidRPr="00FE77C7" w:rsidRDefault="00FE77C7" w:rsidP="00113511">
      <w:pPr>
        <w:numPr>
          <w:ilvl w:val="1"/>
          <w:numId w:val="28"/>
        </w:numPr>
        <w:tabs>
          <w:tab w:val="clear" w:pos="1440"/>
        </w:tabs>
        <w:ind w:left="0" w:firstLine="709"/>
        <w:jc w:val="both"/>
      </w:pPr>
      <w:r w:rsidRPr="00FE77C7">
        <w:t xml:space="preserve">В поле </w:t>
      </w:r>
      <w:r w:rsidRPr="00FE77C7">
        <w:rPr>
          <w:b/>
          <w:bCs/>
        </w:rPr>
        <w:t>Имя таблицы</w:t>
      </w:r>
      <w:r w:rsidRPr="00FE77C7">
        <w:t xml:space="preserve"> введите имя таблицы, в которую необходимо добавить записи. Это будет таблица Товары</w:t>
      </w:r>
    </w:p>
    <w:p w:rsidR="00FE77C7" w:rsidRPr="00FE77C7" w:rsidRDefault="00FE77C7" w:rsidP="00BF5750">
      <w:pPr>
        <w:ind w:firstLine="709"/>
        <w:jc w:val="both"/>
      </w:pPr>
      <w:r w:rsidRPr="00FE77C7">
        <w:t xml:space="preserve">Выполните одно из следующих действий. </w:t>
      </w:r>
    </w:p>
    <w:p w:rsidR="00FE77C7" w:rsidRPr="00FE77C7" w:rsidRDefault="00FE77C7" w:rsidP="00BF5750">
      <w:pPr>
        <w:ind w:firstLine="709"/>
        <w:jc w:val="both"/>
      </w:pPr>
      <w:r w:rsidRPr="00FE77C7">
        <w:t xml:space="preserve">Если таблица находится в открытой в настоящий момент базе данных(это наш случай), выберите параметр </w:t>
      </w:r>
      <w:r w:rsidRPr="00FE77C7">
        <w:rPr>
          <w:b/>
          <w:bCs/>
        </w:rPr>
        <w:t>в текущей базе данных</w:t>
      </w:r>
      <w:r w:rsidRPr="00FE77C7">
        <w:t xml:space="preserve">. </w:t>
      </w:r>
    </w:p>
    <w:p w:rsidR="00FE77C7" w:rsidRPr="00FE77C7" w:rsidRDefault="00FE77C7" w:rsidP="00113511">
      <w:pPr>
        <w:numPr>
          <w:ilvl w:val="1"/>
          <w:numId w:val="28"/>
        </w:numPr>
        <w:tabs>
          <w:tab w:val="clear" w:pos="1440"/>
          <w:tab w:val="num" w:pos="1080"/>
        </w:tabs>
        <w:ind w:left="0" w:firstLine="709"/>
        <w:jc w:val="both"/>
      </w:pPr>
      <w:r w:rsidRPr="00FE77C7">
        <w:t xml:space="preserve">Нажмите кнопку </w:t>
      </w:r>
      <w:r w:rsidRPr="00434690">
        <w:t>OK</w:t>
      </w:r>
      <w:r w:rsidRPr="00FE77C7">
        <w:t xml:space="preserve">. </w:t>
      </w:r>
    </w:p>
    <w:p w:rsidR="00FE77C7" w:rsidRPr="00FE77C7" w:rsidRDefault="00FE77C7" w:rsidP="00113511">
      <w:pPr>
        <w:numPr>
          <w:ilvl w:val="1"/>
          <w:numId w:val="28"/>
        </w:numPr>
        <w:tabs>
          <w:tab w:val="clear" w:pos="1440"/>
          <w:tab w:val="num" w:pos="1080"/>
        </w:tabs>
        <w:ind w:left="0" w:firstLine="709"/>
        <w:jc w:val="both"/>
      </w:pPr>
      <w:r w:rsidRPr="00FE77C7">
        <w:t xml:space="preserve">Перетащите из списка полей в бланк запроса поля, которые необходимо добавить или которые будут использоваться при определении условия отбора. </w:t>
      </w:r>
    </w:p>
    <w:p w:rsidR="00FE77C7" w:rsidRPr="00FE77C7" w:rsidRDefault="00FE77C7" w:rsidP="00434690">
      <w:pPr>
        <w:ind w:firstLine="709"/>
        <w:jc w:val="both"/>
      </w:pPr>
      <w:r w:rsidRPr="00FE77C7">
        <w:t xml:space="preserve">Если в обеих таблицах выделенные поля имеют одинаковые имена, то соответствующие имена автоматически вводятся в строку </w:t>
      </w:r>
      <w:r w:rsidRPr="00FE77C7">
        <w:rPr>
          <w:b/>
          <w:bCs/>
        </w:rPr>
        <w:t>Добавление</w:t>
      </w:r>
      <w:r w:rsidRPr="00FE77C7">
        <w:t xml:space="preserve">. Если имена полей двух таблиц отличны друг от друга, нужно будет указать в строке </w:t>
      </w:r>
      <w:r w:rsidRPr="00FE77C7">
        <w:rPr>
          <w:b/>
          <w:bCs/>
        </w:rPr>
        <w:t>Добавление</w:t>
      </w:r>
      <w:r w:rsidRPr="00FE77C7">
        <w:t xml:space="preserve"> имена полей таблицы-получателя. </w:t>
      </w:r>
    </w:p>
    <w:p w:rsidR="00FE77C7" w:rsidRPr="00FE77C7" w:rsidRDefault="00FE77C7" w:rsidP="00113511">
      <w:pPr>
        <w:numPr>
          <w:ilvl w:val="0"/>
          <w:numId w:val="29"/>
        </w:numPr>
        <w:tabs>
          <w:tab w:val="clear" w:pos="1080"/>
        </w:tabs>
        <w:ind w:left="0" w:firstLine="720"/>
        <w:jc w:val="both"/>
      </w:pPr>
      <w:r w:rsidRPr="00FE77C7">
        <w:lastRenderedPageBreak/>
        <w:t xml:space="preserve">Для полей, перемещенных в бланк запроса, введите в ячейку </w:t>
      </w:r>
      <w:r w:rsidRPr="00FE77C7">
        <w:rPr>
          <w:b/>
          <w:bCs/>
        </w:rPr>
        <w:t>Условие отбора</w:t>
      </w:r>
      <w:r w:rsidRPr="00FE77C7">
        <w:t xml:space="preserve"> условие отбора, по которому будет осуществляться добавление. Нашим условием является наличие товара на складе, т.е. в поле НаСкладе в строке Условие отбора введем условие &gt;0</w:t>
      </w:r>
    </w:p>
    <w:p w:rsidR="00FE77C7" w:rsidRPr="00FE77C7" w:rsidRDefault="00FE77C7" w:rsidP="00113511">
      <w:pPr>
        <w:numPr>
          <w:ilvl w:val="0"/>
          <w:numId w:val="29"/>
        </w:numPr>
        <w:tabs>
          <w:tab w:val="clear" w:pos="1080"/>
        </w:tabs>
        <w:ind w:left="0" w:firstLine="720"/>
        <w:jc w:val="both"/>
      </w:pPr>
      <w:r w:rsidRPr="00FE77C7">
        <w:t xml:space="preserve">Для предварительного просмотра добавляемых записей нажмите на панели инструментов в группе Результаты, кнопку </w:t>
      </w:r>
      <w:r w:rsidRPr="00FE77C7">
        <w:rPr>
          <w:b/>
          <w:bCs/>
        </w:rPr>
        <w:t xml:space="preserve">Режим и </w:t>
      </w:r>
      <w:r w:rsidRPr="00FE77C7">
        <w:rPr>
          <w:bCs/>
        </w:rPr>
        <w:t>выберите режим таблицы</w:t>
      </w:r>
      <w:r w:rsidRPr="00FE77C7">
        <w:t xml:space="preserve">. Для возврата в режим конструктора снова нажмите кнопку </w:t>
      </w:r>
      <w:r w:rsidRPr="00FE77C7">
        <w:rPr>
          <w:b/>
          <w:bCs/>
        </w:rPr>
        <w:t xml:space="preserve">Режим </w:t>
      </w:r>
      <w:r w:rsidRPr="00FE77C7">
        <w:t xml:space="preserve">на панели инструментов. </w:t>
      </w:r>
    </w:p>
    <w:p w:rsidR="00FE77C7" w:rsidRPr="00FE77C7" w:rsidRDefault="00FE77C7" w:rsidP="00445798">
      <w:pPr>
        <w:numPr>
          <w:ilvl w:val="0"/>
          <w:numId w:val="29"/>
        </w:numPr>
        <w:tabs>
          <w:tab w:val="clear" w:pos="1080"/>
        </w:tabs>
        <w:ind w:left="0" w:firstLine="720"/>
        <w:jc w:val="both"/>
      </w:pPr>
      <w:r w:rsidRPr="00FE77C7">
        <w:t xml:space="preserve">Для добавления записей нажмите кнопку </w:t>
      </w:r>
      <w:r w:rsidRPr="00445798">
        <w:rPr>
          <w:b/>
        </w:rPr>
        <w:t>Запуск</w:t>
      </w:r>
      <w:r w:rsidRPr="00FE77C7">
        <w:t xml:space="preserve"> </w:t>
      </w:r>
      <w:r w:rsidRPr="00FE77C7">
        <w:rPr>
          <w:noProof/>
        </w:rPr>
        <mc:AlternateContent>
          <mc:Choice Requires="wps">
            <w:drawing>
              <wp:inline distT="0" distB="0" distL="0" distR="0" wp14:anchorId="532AB6B8" wp14:editId="28B0904E">
                <wp:extent cx="304800" cy="304800"/>
                <wp:effectExtent l="0" t="0" r="0" b="0"/>
                <wp:docPr id="1" name="Прямоугольник 1" descr="r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8822F" id="Прямоугольник 1" o:spid="_x0000_s1026" alt="ru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Vz3w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dxnVz3wIAANQ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FE77C7">
        <w:t>на панели инструментов. Будет выведено сообщение о добавлении записей в таблицу Товары</w:t>
      </w:r>
    </w:p>
    <w:p w:rsidR="00FE77C7" w:rsidRPr="00FE77C7" w:rsidRDefault="00FE77C7" w:rsidP="00113511">
      <w:pPr>
        <w:numPr>
          <w:ilvl w:val="0"/>
          <w:numId w:val="29"/>
        </w:numPr>
        <w:tabs>
          <w:tab w:val="clear" w:pos="1080"/>
        </w:tabs>
        <w:ind w:left="0" w:firstLine="720"/>
        <w:jc w:val="both"/>
      </w:pPr>
      <w:r w:rsidRPr="00FE77C7">
        <w:t xml:space="preserve"> Просмотрите таблицу Товары</w:t>
      </w:r>
    </w:p>
    <w:p w:rsidR="00FE77C7" w:rsidRPr="003354B0" w:rsidRDefault="00FE77C7" w:rsidP="003354B0">
      <w:pPr>
        <w:tabs>
          <w:tab w:val="center" w:pos="4536"/>
          <w:tab w:val="left" w:pos="7797"/>
        </w:tabs>
        <w:jc w:val="both"/>
      </w:pPr>
    </w:p>
    <w:p w:rsidR="003354B0" w:rsidRPr="003354B0" w:rsidRDefault="003354B0" w:rsidP="00381711">
      <w:pPr>
        <w:pStyle w:val="aff2"/>
        <w:tabs>
          <w:tab w:val="clear" w:pos="4536"/>
          <w:tab w:val="clear" w:pos="7797"/>
        </w:tabs>
        <w:rPr>
          <w:i/>
        </w:rPr>
      </w:pPr>
      <w:r w:rsidRPr="003354B0">
        <w:t xml:space="preserve">Лабораторная работа </w:t>
      </w:r>
      <w:r>
        <w:t>5</w:t>
      </w:r>
      <w:r w:rsidRPr="003354B0">
        <w:t xml:space="preserve"> </w:t>
      </w:r>
      <w:r w:rsidR="00434690" w:rsidRPr="00434690">
        <w:t>Разработка форм  и  отчетов в   MS Access</w:t>
      </w:r>
    </w:p>
    <w:p w:rsidR="003354B0" w:rsidRDefault="003354B0" w:rsidP="003354B0">
      <w:pPr>
        <w:tabs>
          <w:tab w:val="center" w:pos="4536"/>
          <w:tab w:val="left" w:pos="7797"/>
        </w:tabs>
        <w:jc w:val="both"/>
        <w:rPr>
          <w:i/>
        </w:rPr>
      </w:pPr>
    </w:p>
    <w:p w:rsidR="003354B0" w:rsidRPr="003354B0" w:rsidRDefault="003354B0" w:rsidP="003354B0">
      <w:pPr>
        <w:tabs>
          <w:tab w:val="center" w:pos="4536"/>
          <w:tab w:val="left" w:pos="7797"/>
        </w:tabs>
        <w:ind w:firstLine="709"/>
        <w:jc w:val="both"/>
        <w:rPr>
          <w:u w:val="single"/>
        </w:rPr>
      </w:pPr>
      <w:r w:rsidRPr="003354B0">
        <w:rPr>
          <w:i/>
        </w:rPr>
        <w:t>Цель работы</w:t>
      </w:r>
      <w:r w:rsidRPr="003354B0">
        <w:t xml:space="preserve">: Освоение основных приемов работы с </w:t>
      </w:r>
      <w:r w:rsidR="00434690">
        <w:t>формами и отчетами</w:t>
      </w:r>
      <w:r w:rsidRPr="003354B0">
        <w:t xml:space="preserve"> в среде MS ACCESS.</w:t>
      </w:r>
    </w:p>
    <w:p w:rsidR="003354B0" w:rsidRDefault="003354B0" w:rsidP="004F72AB">
      <w:pPr>
        <w:tabs>
          <w:tab w:val="center" w:pos="4536"/>
          <w:tab w:val="left" w:pos="7797"/>
        </w:tabs>
        <w:ind w:firstLine="709"/>
        <w:jc w:val="both"/>
        <w:rPr>
          <w:b/>
          <w:u w:val="single"/>
        </w:rPr>
      </w:pPr>
    </w:p>
    <w:p w:rsidR="00326FBF" w:rsidRPr="00326FBF" w:rsidRDefault="00326FBF" w:rsidP="00326FBF">
      <w:pPr>
        <w:ind w:firstLine="720"/>
        <w:jc w:val="both"/>
      </w:pPr>
      <w:r w:rsidRPr="00326FBF">
        <w:t>Отчет — это гибкое и эффективное средство для организации данных при выводе на печать. С помощью отчета имеется возможность вывести необходимые сведения в том виде, в котором требуется. Больше всего сведений в отчете берется из базовой таблицы, запроса или инструкции SQL, являющихся источниками данных для отчета. Другие сведения вводятся при разработке отчета.</w:t>
      </w:r>
    </w:p>
    <w:p w:rsidR="00326FBF" w:rsidRPr="00326FBF" w:rsidRDefault="00326FBF" w:rsidP="00326FBF">
      <w:pPr>
        <w:keepNext/>
        <w:ind w:firstLine="709"/>
        <w:jc w:val="both"/>
        <w:outlineLvl w:val="1"/>
        <w:rPr>
          <w:b/>
          <w:i/>
        </w:rPr>
      </w:pPr>
      <w:bookmarkStart w:id="18" w:name="_Toc32591729"/>
      <w:r w:rsidRPr="00326FBF">
        <w:rPr>
          <w:b/>
          <w:i/>
        </w:rPr>
        <w:t>Разделы отчета</w:t>
      </w:r>
      <w:bookmarkEnd w:id="18"/>
    </w:p>
    <w:p w:rsidR="00326FBF" w:rsidRPr="00326FBF" w:rsidRDefault="00326FBF" w:rsidP="00326FBF">
      <w:pPr>
        <w:ind w:firstLine="709"/>
        <w:jc w:val="both"/>
      </w:pPr>
      <w:r w:rsidRPr="00326FBF">
        <w:t xml:space="preserve">Вся информация в отчете разбивается на разделы, каждый из которых имеет специальное назначение. При печати разделы располагаются на страницах в определенном порядке: </w:t>
      </w:r>
    </w:p>
    <w:p w:rsidR="00326FBF" w:rsidRPr="00326FBF" w:rsidRDefault="00326FBF" w:rsidP="00113511">
      <w:pPr>
        <w:numPr>
          <w:ilvl w:val="0"/>
          <w:numId w:val="38"/>
        </w:numPr>
        <w:ind w:firstLine="349"/>
        <w:jc w:val="both"/>
      </w:pPr>
      <w:r w:rsidRPr="00326FBF">
        <w:t>Заголовок отчета</w:t>
      </w:r>
    </w:p>
    <w:p w:rsidR="00326FBF" w:rsidRPr="00326FBF" w:rsidRDefault="00326FBF" w:rsidP="00113511">
      <w:pPr>
        <w:numPr>
          <w:ilvl w:val="0"/>
          <w:numId w:val="38"/>
        </w:numPr>
        <w:ind w:firstLine="349"/>
        <w:jc w:val="both"/>
      </w:pPr>
      <w:r w:rsidRPr="00326FBF">
        <w:t>Верхний колонтитул</w:t>
      </w:r>
    </w:p>
    <w:p w:rsidR="00326FBF" w:rsidRPr="00326FBF" w:rsidRDefault="00326FBF" w:rsidP="00113511">
      <w:pPr>
        <w:numPr>
          <w:ilvl w:val="0"/>
          <w:numId w:val="38"/>
        </w:numPr>
        <w:ind w:firstLine="349"/>
        <w:jc w:val="both"/>
      </w:pPr>
      <w:r w:rsidRPr="00326FBF">
        <w:t>Область данных (данные из таблиц)</w:t>
      </w:r>
    </w:p>
    <w:p w:rsidR="00326FBF" w:rsidRPr="00326FBF" w:rsidRDefault="00326FBF" w:rsidP="00113511">
      <w:pPr>
        <w:numPr>
          <w:ilvl w:val="0"/>
          <w:numId w:val="38"/>
        </w:numPr>
        <w:ind w:firstLine="349"/>
        <w:jc w:val="both"/>
      </w:pPr>
      <w:r w:rsidRPr="00326FBF">
        <w:t>Нижний колонтитул</w:t>
      </w:r>
    </w:p>
    <w:p w:rsidR="00326FBF" w:rsidRPr="00326FBF" w:rsidRDefault="00326FBF" w:rsidP="00113511">
      <w:pPr>
        <w:numPr>
          <w:ilvl w:val="0"/>
          <w:numId w:val="38"/>
        </w:numPr>
        <w:ind w:firstLine="349"/>
        <w:jc w:val="both"/>
      </w:pPr>
      <w:r w:rsidRPr="00326FBF">
        <w:t>Примечание отчета</w:t>
      </w:r>
    </w:p>
    <w:p w:rsidR="00326FBF" w:rsidRPr="00326FBF" w:rsidRDefault="00326FBF" w:rsidP="00326FBF">
      <w:pPr>
        <w:ind w:firstLine="709"/>
        <w:jc w:val="both"/>
      </w:pPr>
      <w:r w:rsidRPr="00326FBF">
        <w:t>В режиме конструктора на экране отображается макет каждого раздела отчета в одном экземпляре. При печати некоторые разделы могут неоднократно повторяться. Элементы управления, такие как надпись или поле, находящиеся в разделе, определяют местоположение информации в отчете.</w:t>
      </w:r>
    </w:p>
    <w:p w:rsidR="00326FBF" w:rsidRPr="00326FBF" w:rsidRDefault="00326FBF" w:rsidP="00326FBF">
      <w:pPr>
        <w:ind w:firstLine="709"/>
        <w:jc w:val="both"/>
      </w:pPr>
      <w:r w:rsidRPr="00326FBF">
        <w:t>Отчет с группировкой данных позволяет вычислить итоговые значения для групп, а также представить информацию в удобном для использования виде..</w:t>
      </w:r>
    </w:p>
    <w:p w:rsidR="00326FBF" w:rsidRPr="00940576" w:rsidRDefault="00326FBF" w:rsidP="00326FBF">
      <w:pPr>
        <w:jc w:val="both"/>
        <w:rPr>
          <w:i/>
          <w:szCs w:val="20"/>
        </w:rPr>
      </w:pPr>
    </w:p>
    <w:p w:rsidR="00326FBF" w:rsidRPr="00475252" w:rsidRDefault="00326FBF" w:rsidP="00326FBF">
      <w:pPr>
        <w:ind w:firstLine="709"/>
        <w:jc w:val="both"/>
        <w:rPr>
          <w:b/>
          <w:u w:val="single"/>
        </w:rPr>
      </w:pPr>
      <w:r w:rsidRPr="00475252">
        <w:rPr>
          <w:b/>
          <w:u w:val="single"/>
        </w:rPr>
        <w:t>Задание</w:t>
      </w:r>
    </w:p>
    <w:p w:rsidR="00326FBF" w:rsidRPr="00FE77C7" w:rsidRDefault="00326FBF" w:rsidP="00326FBF">
      <w:pPr>
        <w:ind w:firstLine="709"/>
        <w:jc w:val="both"/>
      </w:pPr>
      <w:r w:rsidRPr="00FE77C7">
        <w:t xml:space="preserve">Используется </w:t>
      </w:r>
      <w:r>
        <w:t xml:space="preserve">учебная </w:t>
      </w:r>
      <w:r w:rsidRPr="00FE77C7">
        <w:t>база данных Борей.</w:t>
      </w:r>
    </w:p>
    <w:p w:rsidR="00326FBF" w:rsidRPr="00940576" w:rsidRDefault="00326FBF" w:rsidP="00326FBF">
      <w:pPr>
        <w:jc w:val="both"/>
        <w:rPr>
          <w:sz w:val="20"/>
          <w:szCs w:val="20"/>
        </w:rPr>
      </w:pPr>
    </w:p>
    <w:p w:rsidR="00326FBF" w:rsidRPr="00326FBF" w:rsidRDefault="00326FBF" w:rsidP="00326FBF">
      <w:pPr>
        <w:ind w:firstLine="709"/>
        <w:jc w:val="both"/>
      </w:pPr>
      <w:r w:rsidRPr="00326FBF">
        <w:t>1.Создание детального отчета с помощью мастера отчетов.</w:t>
      </w:r>
    </w:p>
    <w:p w:rsidR="00326FBF" w:rsidRPr="00326FBF" w:rsidRDefault="00326FBF" w:rsidP="00326FBF">
      <w:pPr>
        <w:ind w:firstLine="709"/>
        <w:jc w:val="both"/>
      </w:pPr>
      <w:r w:rsidRPr="00326FBF">
        <w:t xml:space="preserve">Создайте отчет с указанием  поставщиков определенных товаров. Необходимая информация берется из запроса Товары по поставщикам. </w:t>
      </w:r>
    </w:p>
    <w:p w:rsidR="00326FBF" w:rsidRPr="00326FBF" w:rsidRDefault="00326FBF" w:rsidP="00113511">
      <w:pPr>
        <w:numPr>
          <w:ilvl w:val="0"/>
          <w:numId w:val="32"/>
        </w:numPr>
        <w:tabs>
          <w:tab w:val="clear" w:pos="360"/>
        </w:tabs>
        <w:ind w:left="0" w:firstLine="1069"/>
        <w:jc w:val="both"/>
      </w:pPr>
      <w:r w:rsidRPr="00326FBF">
        <w:lastRenderedPageBreak/>
        <w:t>Создайте с помощью мастера простой запрос «Товары по поставщикам» на базе таблиц Товары и Поставщики. Включите в него поле Название (т.е. название поставщика) из таблицы Поставщики и все поля таблицы Товары.</w:t>
      </w:r>
    </w:p>
    <w:p w:rsidR="00326FBF" w:rsidRPr="00326FBF" w:rsidRDefault="00326FBF" w:rsidP="00113511">
      <w:pPr>
        <w:numPr>
          <w:ilvl w:val="0"/>
          <w:numId w:val="32"/>
        </w:numPr>
        <w:tabs>
          <w:tab w:val="clear" w:pos="360"/>
        </w:tabs>
        <w:ind w:left="0" w:firstLine="1069"/>
        <w:jc w:val="both"/>
      </w:pPr>
      <w:r w:rsidRPr="00326FBF">
        <w:t>Создайте детальный отчет на базе этого запроса, воспользовавшись мастером отчетов.</w:t>
      </w:r>
    </w:p>
    <w:p w:rsidR="00326FBF" w:rsidRPr="00326FBF" w:rsidRDefault="00326FBF" w:rsidP="00113511">
      <w:pPr>
        <w:numPr>
          <w:ilvl w:val="0"/>
          <w:numId w:val="32"/>
        </w:numPr>
        <w:tabs>
          <w:tab w:val="clear" w:pos="360"/>
        </w:tabs>
        <w:ind w:left="0" w:firstLine="1069"/>
        <w:jc w:val="both"/>
      </w:pPr>
      <w:r w:rsidRPr="00326FBF">
        <w:t>Включите в отчет все поля запроса</w:t>
      </w:r>
      <w:r w:rsidR="00F92B77">
        <w:t xml:space="preserve">, </w:t>
      </w:r>
      <w:r w:rsidR="00F92B77" w:rsidRPr="00326FBF">
        <w:t xml:space="preserve">выберите </w:t>
      </w:r>
      <w:r w:rsidRPr="00326FBF">
        <w:t>тип представления данных по «Поставщики»</w:t>
      </w:r>
      <w:r w:rsidR="00F92B77">
        <w:t xml:space="preserve">, </w:t>
      </w:r>
      <w:r w:rsidR="00F92B77" w:rsidRPr="00326FBF">
        <w:t xml:space="preserve">выберите </w:t>
      </w:r>
      <w:r w:rsidRPr="00326FBF">
        <w:t>порядок сортировки по полю Код типа</w:t>
      </w:r>
      <w:r w:rsidR="00F92B77">
        <w:t xml:space="preserve">, </w:t>
      </w:r>
      <w:r w:rsidR="00F92B77" w:rsidRPr="00326FBF">
        <w:t xml:space="preserve">выберите </w:t>
      </w:r>
      <w:r w:rsidRPr="00326FBF">
        <w:t>ступенчатый макет и альбомную ориентацию страницы</w:t>
      </w:r>
      <w:r w:rsidR="00F92B77">
        <w:t>.</w:t>
      </w:r>
    </w:p>
    <w:p w:rsidR="00326FBF" w:rsidRPr="00326FBF" w:rsidRDefault="00326FBF" w:rsidP="00113511">
      <w:pPr>
        <w:numPr>
          <w:ilvl w:val="0"/>
          <w:numId w:val="32"/>
        </w:numPr>
        <w:tabs>
          <w:tab w:val="clear" w:pos="360"/>
        </w:tabs>
        <w:ind w:left="0" w:firstLine="1069"/>
        <w:jc w:val="both"/>
      </w:pPr>
      <w:r w:rsidRPr="00326FBF">
        <w:t>Назовите отчет «Товары по поставщикам».</w:t>
      </w:r>
    </w:p>
    <w:p w:rsidR="00326FBF" w:rsidRPr="00326FBF" w:rsidRDefault="00326FBF" w:rsidP="00113511">
      <w:pPr>
        <w:numPr>
          <w:ilvl w:val="0"/>
          <w:numId w:val="32"/>
        </w:numPr>
        <w:tabs>
          <w:tab w:val="clear" w:pos="360"/>
        </w:tabs>
        <w:ind w:left="0" w:firstLine="1069"/>
        <w:jc w:val="both"/>
      </w:pPr>
      <w:r w:rsidRPr="00326FBF">
        <w:t>Откройте отчет в режиме конструктора и улучшите расположение заголовков столбцов с данными.</w:t>
      </w:r>
    </w:p>
    <w:p w:rsidR="00326FBF" w:rsidRPr="00326FBF" w:rsidRDefault="00326FBF" w:rsidP="00326FBF">
      <w:pPr>
        <w:keepNext/>
        <w:ind w:firstLine="709"/>
        <w:jc w:val="both"/>
        <w:outlineLvl w:val="3"/>
      </w:pPr>
      <w:r w:rsidRPr="00326FBF">
        <w:t>2. Создание суммарного отчета по сгруппированным данным с помощью мастера отчетов.</w:t>
      </w:r>
    </w:p>
    <w:p w:rsidR="00326FBF" w:rsidRPr="00326FBF" w:rsidRDefault="00326FBF" w:rsidP="00326FBF">
      <w:pPr>
        <w:ind w:firstLine="709"/>
        <w:jc w:val="both"/>
      </w:pPr>
      <w:r w:rsidRPr="00326FBF">
        <w:t>Выведите суммарные  данные продаж по каждому виду товара.</w:t>
      </w:r>
    </w:p>
    <w:p w:rsidR="00326FBF" w:rsidRPr="00326FBF" w:rsidRDefault="00326FBF" w:rsidP="00113511">
      <w:pPr>
        <w:numPr>
          <w:ilvl w:val="0"/>
          <w:numId w:val="34"/>
        </w:numPr>
        <w:tabs>
          <w:tab w:val="num" w:pos="0"/>
        </w:tabs>
        <w:ind w:left="0" w:firstLine="709"/>
        <w:jc w:val="both"/>
      </w:pPr>
      <w:r w:rsidRPr="00326FBF">
        <w:t xml:space="preserve">Используйте в качестве базового готовый запрос «Продажи по типам» в базе данных Борей. </w:t>
      </w:r>
    </w:p>
    <w:p w:rsidR="00326FBF" w:rsidRPr="00326FBF" w:rsidRDefault="00326FBF" w:rsidP="00F92B77">
      <w:pPr>
        <w:numPr>
          <w:ilvl w:val="0"/>
          <w:numId w:val="33"/>
        </w:numPr>
        <w:tabs>
          <w:tab w:val="clear" w:pos="360"/>
        </w:tabs>
        <w:ind w:left="0" w:firstLine="709"/>
        <w:jc w:val="both"/>
      </w:pPr>
      <w:r w:rsidRPr="00326FBF">
        <w:t>Добавьте уровень группировки по полю Код типа.</w:t>
      </w:r>
    </w:p>
    <w:p w:rsidR="00326FBF" w:rsidRPr="00326FBF" w:rsidRDefault="00326FBF" w:rsidP="00113511">
      <w:pPr>
        <w:numPr>
          <w:ilvl w:val="0"/>
          <w:numId w:val="33"/>
        </w:numPr>
        <w:tabs>
          <w:tab w:val="num" w:pos="0"/>
        </w:tabs>
        <w:ind w:left="0" w:firstLine="709"/>
        <w:jc w:val="both"/>
      </w:pPr>
      <w:r w:rsidRPr="00326FBF">
        <w:t>Не выбирайте полей сортировки данных, а щелкните мышью по кнопке Итоги в диалоговом окне</w:t>
      </w:r>
    </w:p>
    <w:p w:rsidR="00326FBF" w:rsidRPr="00326FBF" w:rsidRDefault="00326FBF" w:rsidP="00113511">
      <w:pPr>
        <w:numPr>
          <w:ilvl w:val="0"/>
          <w:numId w:val="33"/>
        </w:numPr>
        <w:tabs>
          <w:tab w:val="num" w:pos="0"/>
        </w:tabs>
        <w:ind w:left="0" w:firstLine="709"/>
        <w:jc w:val="both"/>
      </w:pPr>
      <w:r w:rsidRPr="00326FBF">
        <w:t>Укажите, что по полю Продажи товара необходимо выполнить операцию суммирования, выберите переключатель «данные и  итоги».</w:t>
      </w:r>
    </w:p>
    <w:p w:rsidR="00326FBF" w:rsidRPr="00326FBF" w:rsidRDefault="00326FBF" w:rsidP="00113511">
      <w:pPr>
        <w:numPr>
          <w:ilvl w:val="0"/>
          <w:numId w:val="33"/>
        </w:numPr>
        <w:tabs>
          <w:tab w:val="num" w:pos="0"/>
        </w:tabs>
        <w:ind w:left="0" w:firstLine="709"/>
        <w:jc w:val="both"/>
      </w:pPr>
      <w:r w:rsidRPr="00326FBF">
        <w:t>Выберите по своему усмотрению макет и стиль отчета</w:t>
      </w:r>
    </w:p>
    <w:p w:rsidR="00326FBF" w:rsidRPr="00326FBF" w:rsidRDefault="00326FBF" w:rsidP="00113511">
      <w:pPr>
        <w:numPr>
          <w:ilvl w:val="0"/>
          <w:numId w:val="33"/>
        </w:numPr>
        <w:tabs>
          <w:tab w:val="num" w:pos="0"/>
        </w:tabs>
        <w:ind w:left="0" w:firstLine="709"/>
        <w:jc w:val="both"/>
      </w:pPr>
      <w:r w:rsidRPr="00326FBF">
        <w:t>Дайте название отчету “Продажи товаров по категориям”</w:t>
      </w:r>
    </w:p>
    <w:p w:rsidR="00326FBF" w:rsidRPr="00326FBF" w:rsidRDefault="00326FBF" w:rsidP="00113511">
      <w:pPr>
        <w:numPr>
          <w:ilvl w:val="0"/>
          <w:numId w:val="33"/>
        </w:numPr>
        <w:tabs>
          <w:tab w:val="num" w:pos="0"/>
        </w:tabs>
        <w:ind w:left="0" w:firstLine="709"/>
        <w:jc w:val="both"/>
      </w:pPr>
      <w:r w:rsidRPr="00326FBF">
        <w:t>В режиме конструктора удалите ненужные заголовки полей, если таковые имеются.</w:t>
      </w:r>
    </w:p>
    <w:p w:rsidR="00326FBF" w:rsidRPr="00326FBF" w:rsidRDefault="00326FBF" w:rsidP="00113511">
      <w:pPr>
        <w:numPr>
          <w:ilvl w:val="0"/>
          <w:numId w:val="31"/>
        </w:numPr>
        <w:tabs>
          <w:tab w:val="clear" w:pos="360"/>
        </w:tabs>
        <w:ind w:left="0" w:firstLine="709"/>
        <w:jc w:val="both"/>
      </w:pPr>
      <w:r w:rsidRPr="00326FBF">
        <w:t>Добавление в отчет текстового поля и изменение порядка сортировки</w:t>
      </w:r>
    </w:p>
    <w:p w:rsidR="00326FBF" w:rsidRPr="00326FBF" w:rsidRDefault="00326FBF" w:rsidP="00326FBF">
      <w:pPr>
        <w:ind w:firstLine="709"/>
        <w:jc w:val="both"/>
      </w:pPr>
      <w:r w:rsidRPr="00326FBF">
        <w:t>Необходимо ввести в созданный только что отчет новое текстовое поле и изменить порядок сортировки данных в группе.</w:t>
      </w:r>
    </w:p>
    <w:p w:rsidR="00326FBF" w:rsidRPr="00326FBF" w:rsidRDefault="00326FBF" w:rsidP="00113511">
      <w:pPr>
        <w:numPr>
          <w:ilvl w:val="0"/>
          <w:numId w:val="35"/>
        </w:numPr>
        <w:tabs>
          <w:tab w:val="clear" w:pos="360"/>
        </w:tabs>
        <w:ind w:left="0" w:firstLine="709"/>
        <w:jc w:val="both"/>
      </w:pPr>
      <w:r w:rsidRPr="00326FBF">
        <w:t>В режиме Конструктора воспользуйтесь элементом Поле на панели элементов для создания текстового поля левее  поля с указанием суммы продаж и введите выражение:</w:t>
      </w:r>
    </w:p>
    <w:p w:rsidR="00326FBF" w:rsidRPr="00326FBF" w:rsidRDefault="00326FBF" w:rsidP="00326FBF">
      <w:pPr>
        <w:ind w:firstLine="709"/>
        <w:jc w:val="both"/>
        <w:rPr>
          <w:lang w:val="en-US"/>
        </w:rPr>
      </w:pPr>
      <w:r w:rsidRPr="00326FBF">
        <w:rPr>
          <w:lang w:val="en-US"/>
        </w:rPr>
        <w:t>=”сумма продаж”&amp;[</w:t>
      </w:r>
      <w:r w:rsidRPr="00326FBF">
        <w:t>Категория</w:t>
      </w:r>
      <w:r w:rsidRPr="00326FBF">
        <w:rPr>
          <w:lang w:val="en-US"/>
        </w:rPr>
        <w:t>]</w:t>
      </w:r>
    </w:p>
    <w:p w:rsidR="00326FBF" w:rsidRPr="00326FBF" w:rsidRDefault="00326FBF" w:rsidP="00113511">
      <w:pPr>
        <w:numPr>
          <w:ilvl w:val="0"/>
          <w:numId w:val="36"/>
        </w:numPr>
        <w:tabs>
          <w:tab w:val="clear" w:pos="360"/>
        </w:tabs>
        <w:ind w:left="0" w:firstLine="709"/>
        <w:jc w:val="both"/>
      </w:pPr>
      <w:r w:rsidRPr="00326FBF">
        <w:t>Раздвиньте текстовое поле и измените начертание шрифта на полужирное.</w:t>
      </w:r>
    </w:p>
    <w:p w:rsidR="00326FBF" w:rsidRPr="00326FBF" w:rsidRDefault="00326FBF" w:rsidP="00113511">
      <w:pPr>
        <w:numPr>
          <w:ilvl w:val="0"/>
          <w:numId w:val="36"/>
        </w:numPr>
        <w:tabs>
          <w:tab w:val="clear" w:pos="360"/>
        </w:tabs>
        <w:ind w:left="0" w:firstLine="709"/>
        <w:jc w:val="both"/>
      </w:pPr>
      <w:r w:rsidRPr="00326FBF">
        <w:t>В диалоге Сортировка и группировка из меню Вид замените  в поле сортировки Марка на сортировку по возрастанию.</w:t>
      </w:r>
    </w:p>
    <w:p w:rsidR="00326FBF" w:rsidRPr="00326FBF" w:rsidRDefault="00326FBF" w:rsidP="00113511">
      <w:pPr>
        <w:numPr>
          <w:ilvl w:val="0"/>
          <w:numId w:val="31"/>
        </w:numPr>
        <w:tabs>
          <w:tab w:val="clear" w:pos="360"/>
        </w:tabs>
        <w:ind w:left="0" w:firstLine="709"/>
        <w:jc w:val="both"/>
      </w:pPr>
      <w:r w:rsidRPr="00326FBF">
        <w:t>Удаление разрывов групп и введение нового вида нумерации страниц.</w:t>
      </w:r>
    </w:p>
    <w:p w:rsidR="00326FBF" w:rsidRPr="00326FBF" w:rsidRDefault="00326FBF" w:rsidP="00326FBF">
      <w:pPr>
        <w:ind w:firstLine="709"/>
        <w:jc w:val="both"/>
      </w:pPr>
      <w:r w:rsidRPr="00326FBF">
        <w:t>Распечатайте группы без разрывов и введите новый вид нумерации страниц.</w:t>
      </w:r>
    </w:p>
    <w:p w:rsidR="00326FBF" w:rsidRPr="00326FBF" w:rsidRDefault="00326FBF" w:rsidP="00113511">
      <w:pPr>
        <w:numPr>
          <w:ilvl w:val="0"/>
          <w:numId w:val="37"/>
        </w:numPr>
        <w:tabs>
          <w:tab w:val="clear" w:pos="360"/>
        </w:tabs>
        <w:ind w:left="0" w:firstLine="709"/>
        <w:jc w:val="both"/>
      </w:pPr>
      <w:r w:rsidRPr="00326FBF">
        <w:t>В окне Сортировка и группировка(меню Вид) выделите поле Категория, после чего в окне свойств поместите в графу свойства Не разрывать значение – Полную группу.</w:t>
      </w:r>
    </w:p>
    <w:p w:rsidR="00326FBF" w:rsidRPr="00326FBF" w:rsidRDefault="00326FBF" w:rsidP="00113511">
      <w:pPr>
        <w:numPr>
          <w:ilvl w:val="0"/>
          <w:numId w:val="37"/>
        </w:numPr>
        <w:tabs>
          <w:tab w:val="clear" w:pos="360"/>
        </w:tabs>
        <w:ind w:left="0" w:firstLine="709"/>
        <w:jc w:val="both"/>
      </w:pPr>
      <w:r w:rsidRPr="00326FBF">
        <w:lastRenderedPageBreak/>
        <w:t xml:space="preserve">В нижнем колонтитуле удалите текстовое поле, которое содержит выражение для номера страницы. </w:t>
      </w:r>
    </w:p>
    <w:p w:rsidR="00326FBF" w:rsidRPr="00326FBF" w:rsidRDefault="00326FBF" w:rsidP="00113511">
      <w:pPr>
        <w:numPr>
          <w:ilvl w:val="0"/>
          <w:numId w:val="37"/>
        </w:numPr>
        <w:tabs>
          <w:tab w:val="clear" w:pos="360"/>
        </w:tabs>
        <w:ind w:left="0" w:firstLine="709"/>
        <w:jc w:val="both"/>
      </w:pPr>
      <w:r w:rsidRPr="00326FBF">
        <w:t>Создайте новое тестовое поле, где номер страницы ставится по середине листа  после слова страница. Для этого надо всего  лишь выполнить команду Вставка/ Номера страниц.</w:t>
      </w:r>
    </w:p>
    <w:p w:rsidR="00326FBF" w:rsidRPr="00326FBF" w:rsidRDefault="00326FBF" w:rsidP="00326FBF">
      <w:pPr>
        <w:ind w:firstLine="709"/>
        <w:jc w:val="both"/>
      </w:pPr>
      <w:r w:rsidRPr="00326FBF">
        <w:t>5.</w:t>
      </w:r>
      <w:r w:rsidRPr="00326FBF">
        <w:tab/>
        <w:t>Создание отчета в режиме конструктора</w:t>
      </w:r>
    </w:p>
    <w:p w:rsidR="00326FBF" w:rsidRPr="00326FBF" w:rsidRDefault="00326FBF" w:rsidP="00326FBF">
      <w:pPr>
        <w:ind w:firstLine="709"/>
        <w:jc w:val="both"/>
      </w:pPr>
      <w:r w:rsidRPr="00326FBF">
        <w:t>Повторите создание отчета “Товары по поставщикам” (см.п.1) в режиме конструктора.</w:t>
      </w:r>
    </w:p>
    <w:p w:rsidR="00326FBF" w:rsidRPr="00326FBF" w:rsidRDefault="00326FBF" w:rsidP="00113511">
      <w:pPr>
        <w:numPr>
          <w:ilvl w:val="0"/>
          <w:numId w:val="39"/>
        </w:numPr>
        <w:ind w:left="0" w:firstLine="709"/>
        <w:jc w:val="both"/>
      </w:pPr>
      <w:r w:rsidRPr="00326FBF">
        <w:t>На вкладке Отчеты выберите команду Создать, затем режим Конструктор</w:t>
      </w:r>
      <w:r w:rsidR="00F92B77">
        <w:t xml:space="preserve">. </w:t>
      </w:r>
      <w:r w:rsidRPr="00326FBF">
        <w:t>В качестве источника данных укажите запрос Товары по поставщикам</w:t>
      </w:r>
    </w:p>
    <w:p w:rsidR="00326FBF" w:rsidRPr="00326FBF" w:rsidRDefault="00326FBF" w:rsidP="00113511">
      <w:pPr>
        <w:numPr>
          <w:ilvl w:val="0"/>
          <w:numId w:val="39"/>
        </w:numPr>
        <w:ind w:left="0" w:firstLine="709"/>
        <w:jc w:val="both"/>
      </w:pPr>
      <w:r w:rsidRPr="00326FBF">
        <w:t>В открывшемся окне конструктора отчетов найдите все области отчета и окно с  полями для отчета</w:t>
      </w:r>
    </w:p>
    <w:p w:rsidR="00326FBF" w:rsidRPr="00326FBF" w:rsidRDefault="00326FBF" w:rsidP="00113511">
      <w:pPr>
        <w:numPr>
          <w:ilvl w:val="0"/>
          <w:numId w:val="39"/>
        </w:numPr>
        <w:ind w:left="0" w:firstLine="709"/>
        <w:jc w:val="both"/>
      </w:pPr>
      <w:r w:rsidRPr="00326FBF">
        <w:t>Если не отображается область заголовка отчета, выполните команду  Заголовок/Примечание отчета из верхнего меню Вид</w:t>
      </w:r>
    </w:p>
    <w:p w:rsidR="00326FBF" w:rsidRPr="00326FBF" w:rsidRDefault="00326FBF" w:rsidP="00113511">
      <w:pPr>
        <w:numPr>
          <w:ilvl w:val="0"/>
          <w:numId w:val="39"/>
        </w:numPr>
        <w:ind w:left="0" w:firstLine="709"/>
        <w:jc w:val="both"/>
      </w:pPr>
      <w:r w:rsidRPr="00326FBF">
        <w:t xml:space="preserve">Создайте Заголовок отчета с помощью элемента </w:t>
      </w:r>
      <w:r w:rsidR="00F92B77">
        <w:t>Надпись.</w:t>
      </w:r>
    </w:p>
    <w:p w:rsidR="00326FBF" w:rsidRPr="00326FBF" w:rsidRDefault="00326FBF" w:rsidP="00113511">
      <w:pPr>
        <w:numPr>
          <w:ilvl w:val="0"/>
          <w:numId w:val="39"/>
        </w:numPr>
        <w:ind w:left="0" w:firstLine="709"/>
        <w:jc w:val="both"/>
      </w:pPr>
      <w:r w:rsidRPr="00326FBF">
        <w:t xml:space="preserve">Перетащите имена поля в область данных отчета с помощью мыши. При перетаскивании будет появляться два “прямоугольника” для каждого поля. Один является заголовком(именем поля) и его надо будет перетянуть в область верхнего колонтитула, а другой – значением и он остается в области данных. Если имя поля не удаётся перетянуть в область верхнего колонтитула, удалите его из области данных клавишей </w:t>
      </w:r>
      <w:r w:rsidRPr="00326FBF">
        <w:rPr>
          <w:lang w:val="en-US"/>
        </w:rPr>
        <w:t>Delete</w:t>
      </w:r>
      <w:r w:rsidRPr="00326FBF">
        <w:t xml:space="preserve"> и в области верхнего колонтитула с помощью объекта </w:t>
      </w:r>
      <w:r w:rsidRPr="00326FBF">
        <w:rPr>
          <w:lang w:val="en-US"/>
        </w:rPr>
        <w:t>Label</w:t>
      </w:r>
      <w:r w:rsidRPr="00326FBF">
        <w:t xml:space="preserve"> создайте заголовок для данных поля вручную. </w:t>
      </w:r>
    </w:p>
    <w:p w:rsidR="00326FBF" w:rsidRPr="00326FBF" w:rsidRDefault="00326FBF" w:rsidP="00113511">
      <w:pPr>
        <w:numPr>
          <w:ilvl w:val="0"/>
          <w:numId w:val="39"/>
        </w:numPr>
        <w:ind w:left="0" w:firstLine="709"/>
        <w:jc w:val="both"/>
      </w:pPr>
      <w:r w:rsidRPr="00326FBF">
        <w:t>Используя кнопку сортировка и группировка, создайте группировку по полю Поставщики</w:t>
      </w:r>
    </w:p>
    <w:p w:rsidR="00326FBF" w:rsidRPr="00326FBF" w:rsidRDefault="00326FBF" w:rsidP="00113511">
      <w:pPr>
        <w:numPr>
          <w:ilvl w:val="0"/>
          <w:numId w:val="39"/>
        </w:numPr>
        <w:ind w:left="0" w:firstLine="709"/>
        <w:jc w:val="both"/>
      </w:pPr>
      <w:r w:rsidRPr="00326FBF">
        <w:t>Сохраните отчет</w:t>
      </w:r>
    </w:p>
    <w:p w:rsidR="00326FBF" w:rsidRPr="00326FBF" w:rsidRDefault="00326FBF" w:rsidP="00113511">
      <w:pPr>
        <w:numPr>
          <w:ilvl w:val="0"/>
          <w:numId w:val="40"/>
        </w:numPr>
        <w:tabs>
          <w:tab w:val="clear" w:pos="360"/>
        </w:tabs>
        <w:ind w:left="0" w:firstLine="709"/>
        <w:contextualSpacing/>
        <w:jc w:val="both"/>
      </w:pPr>
      <w:r w:rsidRPr="00326FBF">
        <w:t xml:space="preserve">С использованием диспетчера кнопочных форм создать стартовую кнопочную форму, состоящую из 4 страниц: Таблицы, Запросы, Формы, Отчеты. Каждая страница должна содержать  3 кнопки – 2, открывающие любой соответствующий объект, и 1 – возврат на главную страницу. </w:t>
      </w:r>
    </w:p>
    <w:p w:rsidR="00326FBF" w:rsidRPr="00326FBF" w:rsidRDefault="00326FBF" w:rsidP="00500B1D">
      <w:pPr>
        <w:ind w:firstLine="709"/>
        <w:contextualSpacing/>
        <w:jc w:val="both"/>
      </w:pPr>
      <w:r w:rsidRPr="00326FBF">
        <w:t>Главная страница стартовой кнопочной формы должна содержать 5 кнопок – 4 для перехода на страницы с объектами и 1 – выход из приложения.</w:t>
      </w:r>
    </w:p>
    <w:p w:rsidR="00326FBF" w:rsidRDefault="00326FBF" w:rsidP="00500B1D">
      <w:pPr>
        <w:ind w:firstLine="709"/>
        <w:contextualSpacing/>
        <w:jc w:val="both"/>
      </w:pPr>
      <w:r w:rsidRPr="00326FBF">
        <w:t>Для открытия таблиц, запросов  и выхода из приложения создать макросы.</w:t>
      </w:r>
    </w:p>
    <w:p w:rsidR="00500B1D" w:rsidRPr="00326FBF" w:rsidRDefault="00500B1D" w:rsidP="00500B1D">
      <w:pPr>
        <w:ind w:firstLine="709"/>
        <w:contextualSpacing/>
        <w:jc w:val="both"/>
      </w:pPr>
    </w:p>
    <w:p w:rsidR="003354B0" w:rsidRPr="003354B0" w:rsidRDefault="003354B0" w:rsidP="003354B0">
      <w:pPr>
        <w:pStyle w:val="aff2"/>
        <w:rPr>
          <w:i/>
        </w:rPr>
      </w:pPr>
      <w:r w:rsidRPr="003354B0">
        <w:t xml:space="preserve">Лабораторная работа </w:t>
      </w:r>
      <w:r>
        <w:t>6</w:t>
      </w:r>
      <w:r w:rsidRPr="003354B0">
        <w:t xml:space="preserve"> </w:t>
      </w:r>
      <w:r w:rsidR="00CB31AA">
        <w:t>Базы данных в MS Excel. Фильтры</w:t>
      </w:r>
    </w:p>
    <w:p w:rsidR="003354B0" w:rsidRDefault="003354B0" w:rsidP="003354B0">
      <w:pPr>
        <w:tabs>
          <w:tab w:val="center" w:pos="4536"/>
          <w:tab w:val="left" w:pos="7797"/>
        </w:tabs>
        <w:jc w:val="both"/>
        <w:rPr>
          <w:i/>
        </w:rPr>
      </w:pPr>
    </w:p>
    <w:p w:rsidR="003354B0" w:rsidRDefault="003354B0" w:rsidP="003354B0">
      <w:pPr>
        <w:tabs>
          <w:tab w:val="center" w:pos="4536"/>
          <w:tab w:val="left" w:pos="7797"/>
        </w:tabs>
        <w:ind w:firstLine="709"/>
        <w:jc w:val="both"/>
      </w:pPr>
      <w:r w:rsidRPr="003354B0">
        <w:rPr>
          <w:i/>
        </w:rPr>
        <w:t>Цель работы</w:t>
      </w:r>
      <w:r w:rsidRPr="003354B0">
        <w:t xml:space="preserve">: Освоение основных приемов работы с </w:t>
      </w:r>
      <w:r w:rsidR="000D6A45">
        <w:t>базами данных</w:t>
      </w:r>
      <w:r w:rsidRPr="003354B0">
        <w:t xml:space="preserve"> в среде MS </w:t>
      </w:r>
      <w:r w:rsidR="000D6A45" w:rsidRPr="000D6A45">
        <w:t>Excel</w:t>
      </w:r>
      <w:r w:rsidRPr="003354B0">
        <w:t>.</w:t>
      </w:r>
    </w:p>
    <w:p w:rsidR="00500B1D" w:rsidRDefault="00500B1D" w:rsidP="003354B0">
      <w:pPr>
        <w:tabs>
          <w:tab w:val="center" w:pos="4536"/>
          <w:tab w:val="left" w:pos="7797"/>
        </w:tabs>
        <w:ind w:firstLine="709"/>
        <w:jc w:val="both"/>
      </w:pPr>
    </w:p>
    <w:p w:rsidR="00500B1D" w:rsidRPr="00500B1D" w:rsidRDefault="00500B1D" w:rsidP="00500B1D">
      <w:pPr>
        <w:tabs>
          <w:tab w:val="center" w:pos="4536"/>
          <w:tab w:val="left" w:pos="7797"/>
        </w:tabs>
        <w:ind w:firstLine="709"/>
        <w:jc w:val="both"/>
      </w:pPr>
      <w:r w:rsidRPr="00500B1D">
        <w:t>Обычная двухмерная таблица Excel, созданная с соблюдением некоторых определенных правил является таблицей базы данных</w:t>
      </w:r>
      <w:r w:rsidR="00CB31AA">
        <w:t xml:space="preserve"> (списком)</w:t>
      </w:r>
      <w:r w:rsidRPr="00500B1D">
        <w:t>.</w:t>
      </w:r>
    </w:p>
    <w:p w:rsidR="000D6A45" w:rsidRDefault="00500B1D" w:rsidP="00500B1D">
      <w:pPr>
        <w:tabs>
          <w:tab w:val="center" w:pos="4536"/>
          <w:tab w:val="left" w:pos="7797"/>
        </w:tabs>
        <w:ind w:firstLine="709"/>
        <w:jc w:val="both"/>
      </w:pPr>
      <w:r w:rsidRPr="00500B1D">
        <w:t>Столбцы таблицы Excel – это поля базы данных, а строки – это записи базы данных.</w:t>
      </w:r>
      <w:r w:rsidR="000D6A45">
        <w:t xml:space="preserve"> </w:t>
      </w:r>
    </w:p>
    <w:p w:rsidR="00500B1D" w:rsidRPr="00500B1D" w:rsidRDefault="00500B1D" w:rsidP="00500B1D">
      <w:pPr>
        <w:tabs>
          <w:tab w:val="center" w:pos="4536"/>
          <w:tab w:val="left" w:pos="7797"/>
        </w:tabs>
        <w:ind w:firstLine="709"/>
        <w:jc w:val="both"/>
      </w:pPr>
      <w:r w:rsidRPr="00500B1D">
        <w:t>Поле (столбец) содержит информацию об одном признаке для всех записей базы данных.</w:t>
      </w:r>
      <w:r w:rsidR="000D6A45">
        <w:t xml:space="preserve"> </w:t>
      </w:r>
      <w:r w:rsidRPr="00500B1D">
        <w:t>Запись (строка) состоит из нескольких (по числу полей) разнообразных информационных сообщений (признаков), характеризующих один объект базы данных.</w:t>
      </w:r>
    </w:p>
    <w:p w:rsidR="00500B1D" w:rsidRPr="00500B1D" w:rsidRDefault="00500B1D" w:rsidP="00500B1D">
      <w:pPr>
        <w:tabs>
          <w:tab w:val="center" w:pos="4536"/>
          <w:tab w:val="left" w:pos="7797"/>
        </w:tabs>
        <w:ind w:firstLine="709"/>
        <w:jc w:val="both"/>
      </w:pPr>
      <w:r w:rsidRPr="00500B1D">
        <w:lastRenderedPageBreak/>
        <w:t>Создавая таблицу базы данных в Excel, необходимо в</w:t>
      </w:r>
      <w:r w:rsidR="00E309A8">
        <w:t>ыполнять несколько важных правил</w:t>
      </w:r>
      <w:r w:rsidR="000D6A45">
        <w:t>:</w:t>
      </w:r>
    </w:p>
    <w:p w:rsidR="00500B1D" w:rsidRPr="000D6A45" w:rsidRDefault="00500B1D" w:rsidP="00500B1D">
      <w:pPr>
        <w:tabs>
          <w:tab w:val="center" w:pos="4536"/>
          <w:tab w:val="left" w:pos="7797"/>
        </w:tabs>
        <w:ind w:firstLine="709"/>
        <w:jc w:val="both"/>
      </w:pPr>
      <w:r w:rsidRPr="000D6A45">
        <w:rPr>
          <w:bCs/>
        </w:rPr>
        <w:t>1</w:t>
      </w:r>
      <w:r w:rsidRPr="000D6A45">
        <w:t>. Первая строка базы данных долж</w:t>
      </w:r>
      <w:r w:rsidR="004C3B8B">
        <w:t>на содержать заголовки столбцов.</w:t>
      </w:r>
    </w:p>
    <w:p w:rsidR="00500B1D" w:rsidRPr="000D6A45" w:rsidRDefault="00500B1D" w:rsidP="00500B1D">
      <w:pPr>
        <w:tabs>
          <w:tab w:val="center" w:pos="4536"/>
          <w:tab w:val="left" w:pos="7797"/>
        </w:tabs>
        <w:ind w:firstLine="709"/>
        <w:jc w:val="both"/>
      </w:pPr>
      <w:r w:rsidRPr="000D6A45">
        <w:rPr>
          <w:bCs/>
        </w:rPr>
        <w:t>2.</w:t>
      </w:r>
      <w:r w:rsidRPr="000D6A45">
        <w:t> Каждая последующая строка базы данных должна содержать хотя бы одну заполненную данными ячейку.</w:t>
      </w:r>
    </w:p>
    <w:p w:rsidR="00500B1D" w:rsidRPr="000D6A45" w:rsidRDefault="00500B1D" w:rsidP="00500B1D">
      <w:pPr>
        <w:tabs>
          <w:tab w:val="center" w:pos="4536"/>
          <w:tab w:val="left" w:pos="7797"/>
        </w:tabs>
        <w:ind w:firstLine="709"/>
        <w:jc w:val="both"/>
      </w:pPr>
      <w:r w:rsidRPr="000D6A45">
        <w:rPr>
          <w:bCs/>
        </w:rPr>
        <w:t>3.</w:t>
      </w:r>
      <w:r w:rsidRPr="000D6A45">
        <w:t> Не следует применять объединенные ячейки в пространстве таблицы ба</w:t>
      </w:r>
      <w:r w:rsidR="00CB31AA">
        <w:t>зы данных</w:t>
      </w:r>
    </w:p>
    <w:p w:rsidR="00500B1D" w:rsidRPr="00500B1D" w:rsidRDefault="00500B1D" w:rsidP="00500B1D">
      <w:pPr>
        <w:tabs>
          <w:tab w:val="center" w:pos="4536"/>
          <w:tab w:val="left" w:pos="7797"/>
        </w:tabs>
        <w:ind w:firstLine="709"/>
        <w:jc w:val="both"/>
      </w:pPr>
      <w:r w:rsidRPr="000D6A45">
        <w:rPr>
          <w:bCs/>
        </w:rPr>
        <w:t>4</w:t>
      </w:r>
      <w:r w:rsidRPr="00500B1D">
        <w:rPr>
          <w:b/>
          <w:bCs/>
        </w:rPr>
        <w:t>. </w:t>
      </w:r>
      <w:r w:rsidRPr="00500B1D">
        <w:t>Каждый столбец должен содержать только один тип данных –</w:t>
      </w:r>
      <w:r w:rsidR="004C3B8B">
        <w:t xml:space="preserve"> или текст, или числа, или даты.</w:t>
      </w:r>
    </w:p>
    <w:p w:rsidR="000D6A45" w:rsidRPr="000D6A45" w:rsidRDefault="000D6A45" w:rsidP="000D6A45">
      <w:pPr>
        <w:tabs>
          <w:tab w:val="center" w:pos="4536"/>
          <w:tab w:val="left" w:pos="7797"/>
        </w:tabs>
        <w:ind w:firstLine="709"/>
        <w:jc w:val="both"/>
      </w:pPr>
      <w:r w:rsidRPr="000D6A45">
        <w:rPr>
          <w:bCs/>
        </w:rPr>
        <w:t>5.</w:t>
      </w:r>
      <w:r w:rsidRPr="000D6A45">
        <w:t> Вокруг базы данных ячейки должны быть пустыми, либо это должен быть край рабочего пространства листа.</w:t>
      </w:r>
    </w:p>
    <w:p w:rsidR="000D6A45" w:rsidRPr="000D6A45" w:rsidRDefault="000D6A45" w:rsidP="000D6A45">
      <w:pPr>
        <w:tabs>
          <w:tab w:val="center" w:pos="4536"/>
          <w:tab w:val="left" w:pos="7797"/>
        </w:tabs>
        <w:ind w:firstLine="709"/>
        <w:jc w:val="both"/>
      </w:pPr>
      <w:r w:rsidRPr="000D6A45">
        <w:rPr>
          <w:bCs/>
        </w:rPr>
        <w:t>6.</w:t>
      </w:r>
      <w:r w:rsidRPr="000D6A45">
        <w:t> </w:t>
      </w:r>
      <w:r w:rsidR="00CB31AA">
        <w:t xml:space="preserve">Следует отформатировать </w:t>
      </w:r>
      <w:r w:rsidR="00CB31AA" w:rsidRPr="00CB31AA">
        <w:t>диапазон базы данных</w:t>
      </w:r>
      <w:r w:rsidR="00CB31AA" w:rsidRPr="001D4ED4">
        <w:rPr>
          <w:color w:val="E36C0A" w:themeColor="accent6" w:themeShade="BF"/>
        </w:rPr>
        <w:t xml:space="preserve"> </w:t>
      </w:r>
      <w:r w:rsidR="00CB31AA" w:rsidRPr="00CB31AA">
        <w:t>как таблицу</w:t>
      </w:r>
      <w:r w:rsidR="00CB31AA">
        <w:t xml:space="preserve">, выделив ее и выполнив команду Главная – Стили - Отформатировать </w:t>
      </w:r>
      <w:r w:rsidR="00CB31AA" w:rsidRPr="00CB31AA">
        <w:t>как таблицу</w:t>
      </w:r>
      <w:r w:rsidR="00CB31AA">
        <w:t>.</w:t>
      </w:r>
    </w:p>
    <w:p w:rsidR="00F653D6" w:rsidRPr="007D38E5" w:rsidRDefault="00F653D6" w:rsidP="00F653D6">
      <w:pPr>
        <w:tabs>
          <w:tab w:val="left" w:pos="7797"/>
        </w:tabs>
        <w:ind w:firstLine="709"/>
        <w:jc w:val="both"/>
        <w:rPr>
          <w:b/>
        </w:rPr>
      </w:pPr>
      <w:r>
        <w:rPr>
          <w:b/>
        </w:rPr>
        <w:t>Сортировка</w:t>
      </w:r>
      <w:r w:rsidRPr="007D38E5">
        <w:rPr>
          <w:b/>
        </w:rPr>
        <w:t xml:space="preserve"> списка</w:t>
      </w:r>
    </w:p>
    <w:p w:rsidR="00F653D6" w:rsidRDefault="00F653D6" w:rsidP="00F653D6">
      <w:pPr>
        <w:ind w:firstLine="709"/>
        <w:jc w:val="both"/>
      </w:pPr>
      <w:r w:rsidRPr="005745ED">
        <w:rPr>
          <w:rFonts w:eastAsia="Calibri"/>
          <w:lang w:eastAsia="en-US"/>
        </w:rPr>
        <w:t xml:space="preserve">Для </w:t>
      </w:r>
      <w:r w:rsidRPr="005745ED">
        <w:rPr>
          <w:rFonts w:eastAsia="Calibri"/>
          <w:i/>
          <w:lang w:eastAsia="en-US"/>
        </w:rPr>
        <w:t xml:space="preserve">простой </w:t>
      </w:r>
      <w:r w:rsidRPr="005745ED">
        <w:rPr>
          <w:rFonts w:eastAsia="Calibri"/>
          <w:lang w:eastAsia="en-US"/>
        </w:rPr>
        <w:t>сортировки данных списка по некоторому столбцу</w:t>
      </w:r>
      <w:r>
        <w:rPr>
          <w:rFonts w:eastAsia="Calibri"/>
          <w:lang w:eastAsia="en-US"/>
        </w:rPr>
        <w:t xml:space="preserve"> необходимо выделить ячейку внутри сортируемого столбца</w:t>
      </w:r>
      <w:r w:rsidRPr="005745ED">
        <w:rPr>
          <w:rFonts w:eastAsia="Calibri"/>
          <w:lang w:eastAsia="en-US"/>
        </w:rPr>
        <w:t>.</w:t>
      </w:r>
      <w:r>
        <w:rPr>
          <w:rFonts w:eastAsia="Calibri"/>
          <w:lang w:eastAsia="en-US"/>
        </w:rPr>
        <w:t xml:space="preserve"> Затем на в</w:t>
      </w:r>
      <w:r w:rsidRPr="005745ED">
        <w:rPr>
          <w:rFonts w:eastAsia="Calibri"/>
          <w:lang w:eastAsia="en-US"/>
        </w:rPr>
        <w:t>кладк</w:t>
      </w:r>
      <w:r>
        <w:rPr>
          <w:rFonts w:eastAsia="Calibri"/>
          <w:lang w:eastAsia="en-US"/>
        </w:rPr>
        <w:t>е</w:t>
      </w:r>
      <w:r w:rsidRPr="005745ED">
        <w:rPr>
          <w:rFonts w:eastAsia="Calibri"/>
          <w:lang w:eastAsia="en-US"/>
        </w:rPr>
        <w:t xml:space="preserve"> </w:t>
      </w:r>
      <w:r w:rsidRPr="00F653D6">
        <w:rPr>
          <w:rFonts w:eastAsia="Calibri"/>
          <w:b/>
          <w:lang w:eastAsia="en-US"/>
        </w:rPr>
        <w:t>Данные</w:t>
      </w:r>
      <w:r w:rsidRPr="005745ED">
        <w:rPr>
          <w:rFonts w:eastAsia="Calibri"/>
          <w:lang w:eastAsia="en-US"/>
        </w:rPr>
        <w:t xml:space="preserve"> </w:t>
      </w:r>
      <w:r>
        <w:rPr>
          <w:rFonts w:eastAsia="Calibri"/>
          <w:lang w:eastAsia="en-US"/>
        </w:rPr>
        <w:t>→</w:t>
      </w:r>
      <w:r w:rsidRPr="005745ED">
        <w:rPr>
          <w:rFonts w:eastAsia="Calibri"/>
          <w:lang w:eastAsia="en-US"/>
        </w:rPr>
        <w:t xml:space="preserve"> групп</w:t>
      </w:r>
      <w:r>
        <w:rPr>
          <w:rFonts w:eastAsia="Calibri"/>
          <w:lang w:eastAsia="en-US"/>
        </w:rPr>
        <w:t>е</w:t>
      </w:r>
      <w:r w:rsidRPr="005745ED">
        <w:rPr>
          <w:rFonts w:eastAsia="Calibri"/>
          <w:lang w:eastAsia="en-US"/>
        </w:rPr>
        <w:t xml:space="preserve"> </w:t>
      </w:r>
      <w:r w:rsidRPr="00F653D6">
        <w:rPr>
          <w:rFonts w:eastAsia="Calibri"/>
          <w:b/>
          <w:lang w:eastAsia="en-US"/>
        </w:rPr>
        <w:t>Сортировка и фильтр</w:t>
      </w:r>
      <w:r w:rsidRPr="005745ED">
        <w:rPr>
          <w:rFonts w:eastAsia="Calibri"/>
          <w:lang w:eastAsia="en-US"/>
        </w:rPr>
        <w:t xml:space="preserve"> </w:t>
      </w:r>
      <w:r>
        <w:rPr>
          <w:rFonts w:eastAsia="Calibri"/>
          <w:lang w:eastAsia="en-US"/>
        </w:rPr>
        <w:t>→</w:t>
      </w:r>
      <w:r w:rsidRPr="005745ED">
        <w:rPr>
          <w:rFonts w:eastAsia="Calibri"/>
          <w:lang w:eastAsia="en-US"/>
        </w:rPr>
        <w:t xml:space="preserve"> наж</w:t>
      </w:r>
      <w:r>
        <w:rPr>
          <w:rFonts w:eastAsia="Calibri"/>
          <w:lang w:eastAsia="en-US"/>
        </w:rPr>
        <w:t>ать</w:t>
      </w:r>
      <w:r w:rsidRPr="005745ED">
        <w:rPr>
          <w:rFonts w:eastAsia="Calibri"/>
          <w:lang w:eastAsia="en-US"/>
        </w:rPr>
        <w:t xml:space="preserve"> кнопку </w:t>
      </w:r>
      <w:r w:rsidRPr="00F653D6">
        <w:rPr>
          <w:rFonts w:eastAsia="Calibri"/>
          <w:b/>
          <w:lang w:eastAsia="en-US"/>
        </w:rPr>
        <w:t>Сортировка по возрастанию</w:t>
      </w:r>
      <w:r w:rsidRPr="005745ED">
        <w:rPr>
          <w:rFonts w:eastAsia="Calibri"/>
          <w:b/>
          <w:i/>
          <w:lang w:eastAsia="en-US"/>
        </w:rPr>
        <w:t xml:space="preserve"> </w:t>
      </w:r>
      <w:r w:rsidRPr="00F653D6">
        <w:rPr>
          <w:rFonts w:eastAsia="Calibri"/>
          <w:lang w:eastAsia="en-US"/>
        </w:rPr>
        <w:t>или</w:t>
      </w:r>
      <w:r w:rsidRPr="00F653D6">
        <w:rPr>
          <w:rFonts w:eastAsia="Calibri"/>
          <w:b/>
          <w:lang w:eastAsia="en-US"/>
        </w:rPr>
        <w:t xml:space="preserve"> Сортировка по убыванию</w:t>
      </w:r>
      <w:r w:rsidRPr="005745ED">
        <w:rPr>
          <w:rFonts w:eastAsia="Calibri"/>
          <w:lang w:eastAsia="en-US"/>
        </w:rPr>
        <w:t xml:space="preserve">. Кнопки сортировки доступны также и на вкладке </w:t>
      </w:r>
      <w:r w:rsidRPr="00F653D6">
        <w:rPr>
          <w:rFonts w:eastAsia="Calibri"/>
          <w:b/>
          <w:lang w:eastAsia="en-US"/>
        </w:rPr>
        <w:t>Главная</w:t>
      </w:r>
      <w:r w:rsidRPr="005745ED">
        <w:rPr>
          <w:rFonts w:eastAsia="Calibri"/>
          <w:lang w:eastAsia="en-US"/>
        </w:rPr>
        <w:t xml:space="preserve"> в группе </w:t>
      </w:r>
      <w:r w:rsidRPr="00F653D6">
        <w:rPr>
          <w:rFonts w:eastAsia="Calibri"/>
          <w:b/>
          <w:lang w:eastAsia="en-US"/>
        </w:rPr>
        <w:t>Редактирование</w:t>
      </w:r>
      <w:r w:rsidRPr="005745ED">
        <w:rPr>
          <w:rFonts w:eastAsia="Calibri"/>
          <w:i/>
          <w:lang w:eastAsia="en-US"/>
        </w:rPr>
        <w:t>.</w:t>
      </w:r>
      <w:r w:rsidRPr="005745ED">
        <w:rPr>
          <w:rFonts w:eastAsia="Calibri"/>
          <w:lang w:eastAsia="en-US"/>
        </w:rPr>
        <w:t xml:space="preserve"> </w:t>
      </w:r>
    </w:p>
    <w:p w:rsidR="00F653D6" w:rsidRDefault="00F653D6" w:rsidP="00F653D6">
      <w:pPr>
        <w:spacing w:after="200"/>
        <w:ind w:firstLine="709"/>
        <w:contextualSpacing/>
        <w:jc w:val="both"/>
        <w:rPr>
          <w:rFonts w:eastAsia="Calibri"/>
          <w:lang w:eastAsia="en-US"/>
        </w:rPr>
      </w:pPr>
      <w:r>
        <w:rPr>
          <w:rFonts w:eastAsia="Calibri"/>
          <w:lang w:eastAsia="en-US"/>
        </w:rPr>
        <w:t xml:space="preserve">Для </w:t>
      </w:r>
      <w:r w:rsidRPr="005745ED">
        <w:rPr>
          <w:rFonts w:eastAsia="Calibri"/>
          <w:i/>
          <w:lang w:eastAsia="en-US"/>
        </w:rPr>
        <w:t>сложной</w:t>
      </w:r>
      <w:r>
        <w:rPr>
          <w:rFonts w:eastAsia="Calibri"/>
          <w:lang w:eastAsia="en-US"/>
        </w:rPr>
        <w:t xml:space="preserve"> сортировки (по нескольким столбцам) необходимо в</w:t>
      </w:r>
      <w:r w:rsidRPr="005745ED">
        <w:rPr>
          <w:rFonts w:eastAsia="Calibri"/>
          <w:lang w:eastAsia="en-US"/>
        </w:rPr>
        <w:t>ыделит</w:t>
      </w:r>
      <w:r>
        <w:rPr>
          <w:rFonts w:eastAsia="Calibri"/>
          <w:lang w:eastAsia="en-US"/>
        </w:rPr>
        <w:t>ь</w:t>
      </w:r>
      <w:r w:rsidRPr="005745ED">
        <w:rPr>
          <w:rFonts w:eastAsia="Calibri"/>
          <w:lang w:eastAsia="en-US"/>
        </w:rPr>
        <w:t xml:space="preserve"> ячейку внутри сортируемого списка.</w:t>
      </w:r>
      <w:r>
        <w:rPr>
          <w:rFonts w:eastAsia="Calibri"/>
          <w:lang w:eastAsia="en-US"/>
        </w:rPr>
        <w:t xml:space="preserve"> Затем выбрать на в</w:t>
      </w:r>
      <w:r w:rsidRPr="005745ED">
        <w:rPr>
          <w:rFonts w:eastAsia="Calibri"/>
          <w:lang w:eastAsia="en-US"/>
        </w:rPr>
        <w:t>кладк</w:t>
      </w:r>
      <w:r>
        <w:rPr>
          <w:rFonts w:eastAsia="Calibri"/>
          <w:lang w:eastAsia="en-US"/>
        </w:rPr>
        <w:t>е</w:t>
      </w:r>
      <w:r w:rsidRPr="005745ED">
        <w:rPr>
          <w:rFonts w:eastAsia="Calibri"/>
          <w:lang w:eastAsia="en-US"/>
        </w:rPr>
        <w:t xml:space="preserve"> </w:t>
      </w:r>
      <w:r w:rsidRPr="00F653D6">
        <w:rPr>
          <w:rFonts w:eastAsia="Calibri"/>
          <w:b/>
          <w:lang w:eastAsia="en-US"/>
        </w:rPr>
        <w:t>Данные</w:t>
      </w:r>
      <w:r w:rsidRPr="006C61AF">
        <w:rPr>
          <w:rFonts w:eastAsia="Calibri"/>
          <w:b/>
          <w:i/>
          <w:lang w:eastAsia="en-US"/>
        </w:rPr>
        <w:t xml:space="preserve">  → </w:t>
      </w:r>
      <w:r w:rsidRPr="00F653D6">
        <w:rPr>
          <w:rFonts w:eastAsia="Calibri"/>
          <w:lang w:eastAsia="en-US"/>
        </w:rPr>
        <w:t>группе</w:t>
      </w:r>
      <w:r w:rsidRPr="006C61AF">
        <w:rPr>
          <w:rFonts w:eastAsia="Calibri"/>
          <w:b/>
          <w:i/>
          <w:lang w:eastAsia="en-US"/>
        </w:rPr>
        <w:t xml:space="preserve"> </w:t>
      </w:r>
      <w:r w:rsidRPr="00F653D6">
        <w:rPr>
          <w:rFonts w:eastAsia="Calibri"/>
          <w:b/>
          <w:lang w:eastAsia="en-US"/>
        </w:rPr>
        <w:t>Сортировка и фильтр</w:t>
      </w:r>
      <w:r w:rsidRPr="006C61AF">
        <w:rPr>
          <w:rFonts w:eastAsia="Calibri"/>
          <w:b/>
          <w:i/>
          <w:lang w:eastAsia="en-US"/>
        </w:rPr>
        <w:t xml:space="preserve"> → </w:t>
      </w:r>
      <w:r w:rsidRPr="00F653D6">
        <w:rPr>
          <w:rFonts w:eastAsia="Calibri"/>
          <w:b/>
          <w:lang w:eastAsia="en-US"/>
        </w:rPr>
        <w:t>Сортировка</w:t>
      </w:r>
      <w:r>
        <w:rPr>
          <w:rFonts w:eastAsia="Calibri"/>
          <w:b/>
          <w:i/>
          <w:lang w:eastAsia="en-US"/>
        </w:rPr>
        <w:t>.</w:t>
      </w:r>
      <w:r w:rsidRPr="006C61AF">
        <w:rPr>
          <w:rFonts w:eastAsia="Calibri"/>
          <w:b/>
          <w:i/>
          <w:lang w:eastAsia="en-US"/>
        </w:rPr>
        <w:t xml:space="preserve"> </w:t>
      </w:r>
      <w:r w:rsidRPr="005745ED">
        <w:rPr>
          <w:rFonts w:eastAsia="Calibri"/>
          <w:lang w:eastAsia="en-US"/>
        </w:rPr>
        <w:t xml:space="preserve">MS Excel отобразит </w:t>
      </w:r>
      <w:r>
        <w:rPr>
          <w:rFonts w:eastAsia="Calibri"/>
          <w:lang w:eastAsia="en-US"/>
        </w:rPr>
        <w:t>диалоговое окно</w:t>
      </w:r>
      <w:r w:rsidRPr="005745ED">
        <w:rPr>
          <w:rFonts w:eastAsia="Calibri"/>
          <w:lang w:eastAsia="en-US"/>
        </w:rPr>
        <w:t xml:space="preserve"> </w:t>
      </w:r>
      <w:r w:rsidRPr="00F653D6">
        <w:rPr>
          <w:rFonts w:eastAsia="Calibri"/>
          <w:b/>
          <w:lang w:eastAsia="en-US"/>
        </w:rPr>
        <w:t>Сортировка</w:t>
      </w:r>
      <w:r>
        <w:rPr>
          <w:rFonts w:eastAsia="Calibri"/>
          <w:lang w:eastAsia="en-US"/>
        </w:rPr>
        <w:t xml:space="preserve">. </w:t>
      </w:r>
      <w:r w:rsidRPr="006C61AF">
        <w:rPr>
          <w:rFonts w:eastAsia="Calibri"/>
          <w:lang w:eastAsia="en-US"/>
        </w:rPr>
        <w:t>Определ</w:t>
      </w:r>
      <w:r>
        <w:rPr>
          <w:rFonts w:eastAsia="Calibri"/>
          <w:lang w:eastAsia="en-US"/>
        </w:rPr>
        <w:t>ив</w:t>
      </w:r>
      <w:r w:rsidRPr="006C61AF">
        <w:rPr>
          <w:rFonts w:eastAsia="Calibri"/>
          <w:lang w:eastAsia="en-US"/>
        </w:rPr>
        <w:t xml:space="preserve"> критерии сортировки для </w:t>
      </w:r>
      <w:r>
        <w:rPr>
          <w:rFonts w:eastAsia="Calibri"/>
          <w:lang w:eastAsia="en-US"/>
        </w:rPr>
        <w:t>одного</w:t>
      </w:r>
      <w:r w:rsidRPr="006C61AF">
        <w:rPr>
          <w:rFonts w:eastAsia="Calibri"/>
          <w:lang w:eastAsia="en-US"/>
        </w:rPr>
        <w:t xml:space="preserve"> столбца</w:t>
      </w:r>
      <w:r>
        <w:rPr>
          <w:rFonts w:eastAsia="Calibri"/>
          <w:lang w:eastAsia="en-US"/>
        </w:rPr>
        <w:t>,</w:t>
      </w:r>
      <w:r w:rsidRPr="006C61AF">
        <w:rPr>
          <w:rFonts w:eastAsia="Calibri"/>
          <w:lang w:eastAsia="en-US"/>
        </w:rPr>
        <w:t xml:space="preserve"> </w:t>
      </w:r>
      <w:r>
        <w:rPr>
          <w:rFonts w:eastAsia="Calibri"/>
          <w:lang w:eastAsia="en-US"/>
        </w:rPr>
        <w:t xml:space="preserve">при необходимости </w:t>
      </w:r>
      <w:r w:rsidRPr="006C61AF">
        <w:rPr>
          <w:rFonts w:eastAsia="Calibri"/>
          <w:lang w:eastAsia="en-US"/>
        </w:rPr>
        <w:t>наж</w:t>
      </w:r>
      <w:r>
        <w:rPr>
          <w:rFonts w:eastAsia="Calibri"/>
          <w:lang w:eastAsia="en-US"/>
        </w:rPr>
        <w:t>ать</w:t>
      </w:r>
      <w:r w:rsidRPr="006C61AF">
        <w:rPr>
          <w:rFonts w:eastAsia="Calibri"/>
          <w:lang w:eastAsia="en-US"/>
        </w:rPr>
        <w:t xml:space="preserve"> кнопку </w:t>
      </w:r>
      <w:r w:rsidRPr="006C61AF">
        <w:rPr>
          <w:rFonts w:eastAsia="Calibri"/>
          <w:b/>
          <w:lang w:eastAsia="en-US"/>
        </w:rPr>
        <w:t>Добавить уровень</w:t>
      </w:r>
      <w:r w:rsidRPr="006C61AF">
        <w:rPr>
          <w:rFonts w:eastAsia="Calibri"/>
          <w:lang w:eastAsia="en-US"/>
        </w:rPr>
        <w:t xml:space="preserve">, выберите имя </w:t>
      </w:r>
      <w:r>
        <w:rPr>
          <w:rFonts w:eastAsia="Calibri"/>
          <w:lang w:eastAsia="en-US"/>
        </w:rPr>
        <w:t>другого</w:t>
      </w:r>
      <w:r w:rsidRPr="006C61AF">
        <w:rPr>
          <w:rFonts w:eastAsia="Calibri"/>
          <w:lang w:eastAsia="en-US"/>
        </w:rPr>
        <w:t xml:space="preserve"> столбца в поле </w:t>
      </w:r>
      <w:r w:rsidRPr="006C61AF">
        <w:rPr>
          <w:rFonts w:eastAsia="Calibri"/>
          <w:i/>
          <w:lang w:eastAsia="en-US"/>
        </w:rPr>
        <w:t>Затем по</w:t>
      </w:r>
      <w:r w:rsidRPr="006C61AF">
        <w:rPr>
          <w:rFonts w:eastAsia="Calibri"/>
          <w:lang w:eastAsia="en-US"/>
        </w:rPr>
        <w:t xml:space="preserve"> и установите требуемые признак и порядок сортировки. Если первая строка вашего списка не содержит заголовков, выберите в поле </w:t>
      </w:r>
      <w:r w:rsidRPr="00F653D6">
        <w:rPr>
          <w:rFonts w:eastAsia="Calibri"/>
          <w:b/>
          <w:lang w:eastAsia="en-US"/>
        </w:rPr>
        <w:t>Сортировать по</w:t>
      </w:r>
      <w:r w:rsidRPr="006C61AF">
        <w:rPr>
          <w:rFonts w:eastAsia="Calibri"/>
          <w:i/>
          <w:lang w:eastAsia="en-US"/>
        </w:rPr>
        <w:t xml:space="preserve"> </w:t>
      </w:r>
      <w:r w:rsidRPr="00F653D6">
        <w:rPr>
          <w:rFonts w:eastAsia="Calibri"/>
          <w:lang w:eastAsia="en-US"/>
        </w:rPr>
        <w:t>имя столбца</w:t>
      </w:r>
      <w:r w:rsidRPr="006C61AF">
        <w:rPr>
          <w:rFonts w:eastAsia="Calibri"/>
          <w:lang w:eastAsia="en-US"/>
        </w:rPr>
        <w:t>.</w:t>
      </w:r>
    </w:p>
    <w:p w:rsidR="007D38E5" w:rsidRPr="007D38E5" w:rsidRDefault="007D38E5" w:rsidP="00381711">
      <w:pPr>
        <w:tabs>
          <w:tab w:val="left" w:pos="7797"/>
        </w:tabs>
        <w:ind w:firstLine="709"/>
        <w:jc w:val="both"/>
        <w:rPr>
          <w:b/>
        </w:rPr>
      </w:pPr>
      <w:r w:rsidRPr="007D38E5">
        <w:rPr>
          <w:b/>
        </w:rPr>
        <w:t>Фильтрация списка</w:t>
      </w:r>
    </w:p>
    <w:p w:rsidR="007D38E5" w:rsidRDefault="007D38E5" w:rsidP="00381711">
      <w:pPr>
        <w:tabs>
          <w:tab w:val="left" w:pos="7797"/>
        </w:tabs>
        <w:ind w:firstLine="709"/>
        <w:jc w:val="both"/>
      </w:pPr>
      <w:r w:rsidRPr="007D38E5">
        <w:t xml:space="preserve"> В Excel имеется два способа отображения записей списка, удовлетворяющих заданным условиям: автофильтр и расширенный фильтр. После выбора на вкладке </w:t>
      </w:r>
      <w:r w:rsidRPr="007D38E5">
        <w:rPr>
          <w:b/>
        </w:rPr>
        <w:t>Данные</w:t>
      </w:r>
      <w:r w:rsidRPr="007D38E5">
        <w:t xml:space="preserve"> инструмента </w:t>
      </w:r>
      <w:r w:rsidRPr="007D38E5">
        <w:rPr>
          <w:b/>
        </w:rPr>
        <w:t>Фильтр</w:t>
      </w:r>
      <w:r>
        <w:t xml:space="preserve"> </w:t>
      </w:r>
      <w:r w:rsidRPr="007D38E5">
        <w:t xml:space="preserve">в строке имен полей появляются кнопки раскрывающихся списков, содержащих команды </w:t>
      </w:r>
      <w:r w:rsidRPr="007D38E5">
        <w:rPr>
          <w:i/>
        </w:rPr>
        <w:t>Фильтр по цвету</w:t>
      </w:r>
      <w:r w:rsidRPr="007D38E5">
        <w:t xml:space="preserve">, </w:t>
      </w:r>
      <w:r w:rsidRPr="007D38E5">
        <w:rPr>
          <w:i/>
        </w:rPr>
        <w:t>Числовые фильтры, Текстовые фильтры, Фильтры по дате</w:t>
      </w:r>
      <w:r w:rsidRPr="007D38E5">
        <w:t xml:space="preserve">, а также перечень всех имеющихся значений поля. </w:t>
      </w:r>
    </w:p>
    <w:p w:rsidR="007D38E5" w:rsidRDefault="007D38E5" w:rsidP="00381711">
      <w:pPr>
        <w:tabs>
          <w:tab w:val="left" w:pos="7797"/>
        </w:tabs>
        <w:ind w:firstLine="709"/>
        <w:jc w:val="both"/>
      </w:pPr>
      <w:r w:rsidRPr="007D38E5">
        <w:t xml:space="preserve">Команды </w:t>
      </w:r>
      <w:r w:rsidRPr="007D38E5">
        <w:rPr>
          <w:b/>
        </w:rPr>
        <w:t>Числовые фильтры, Текстовые фильтры, Фильтры по дате</w:t>
      </w:r>
      <w:r w:rsidRPr="007D38E5">
        <w:t xml:space="preserve"> имеют подкоманды, позволяющие получить значения, соответствующие некоторым условиям. Для отображения всех записей списка надо снова на вкладке </w:t>
      </w:r>
      <w:r w:rsidRPr="007D38E5">
        <w:rPr>
          <w:b/>
        </w:rPr>
        <w:t>Данные</w:t>
      </w:r>
      <w:r w:rsidRPr="007D38E5">
        <w:t xml:space="preserve"> выбрать инструмент </w:t>
      </w:r>
      <w:r w:rsidRPr="007D38E5">
        <w:rPr>
          <w:b/>
        </w:rPr>
        <w:t>Фильтр</w:t>
      </w:r>
      <w:r w:rsidRPr="007D38E5">
        <w:t xml:space="preserve">. </w:t>
      </w:r>
    </w:p>
    <w:p w:rsidR="007D38E5" w:rsidRDefault="007D38E5" w:rsidP="00381711">
      <w:pPr>
        <w:tabs>
          <w:tab w:val="left" w:pos="7797"/>
        </w:tabs>
        <w:ind w:firstLine="709"/>
        <w:jc w:val="both"/>
      </w:pPr>
      <w:r w:rsidRPr="007D38E5">
        <w:t>Расширенный фильтр используется для задания сложных условий фильтрации. Чтобы его применить</w:t>
      </w:r>
      <w:r>
        <w:t>,</w:t>
      </w:r>
      <w:r w:rsidRPr="007D38E5">
        <w:t xml:space="preserve"> нужно сначала создать диапазон критериев. Первая строка этого диапазона должна содержать имена полей, по которым будут задаваться условия, в следующих строках вводятся условия. Между критериями в одной строке идет связь по И, между строками критериев — по ИЛИ. </w:t>
      </w:r>
    </w:p>
    <w:p w:rsidR="007D38E5" w:rsidRDefault="007D38E5" w:rsidP="00381711">
      <w:pPr>
        <w:tabs>
          <w:tab w:val="left" w:pos="7797"/>
        </w:tabs>
        <w:ind w:firstLine="709"/>
        <w:jc w:val="both"/>
      </w:pPr>
      <w:r w:rsidRPr="007D38E5">
        <w:t xml:space="preserve">После создания диапазона условий указывается ячейка списка и выбирается на вкладке </w:t>
      </w:r>
      <w:r w:rsidRPr="007D38E5">
        <w:rPr>
          <w:b/>
        </w:rPr>
        <w:t>Данные</w:t>
      </w:r>
      <w:r w:rsidRPr="007D38E5">
        <w:t xml:space="preserve"> инструмент </w:t>
      </w:r>
      <w:r w:rsidRPr="007D38E5">
        <w:rPr>
          <w:b/>
        </w:rPr>
        <w:t>Расширенный фильтр</w:t>
      </w:r>
      <w:r w:rsidRPr="007D38E5">
        <w:t xml:space="preserve">. В этом диалоге </w:t>
      </w:r>
      <w:r w:rsidRPr="007D38E5">
        <w:rPr>
          <w:b/>
        </w:rPr>
        <w:t>Исходный диапазон</w:t>
      </w:r>
      <w:r w:rsidRPr="007D38E5">
        <w:t xml:space="preserve"> — это диапазон списка. В строке </w:t>
      </w:r>
      <w:r w:rsidRPr="007D38E5">
        <w:rPr>
          <w:b/>
        </w:rPr>
        <w:t>Диапазон условий</w:t>
      </w:r>
      <w:r w:rsidRPr="007D38E5">
        <w:t xml:space="preserve"> нужно </w:t>
      </w:r>
      <w:r w:rsidRPr="007D38E5">
        <w:lastRenderedPageBreak/>
        <w:t>указать ссылку на созданный диапазон критериев. С помощью опций список можно фильтровать на месте или скопировать результат в другое место, указав при этом диапазон из одной строки и стольких столбцов, сколько полей в списке. Начиная с этой строки, будет выведен отфильтрованный список. В расширенном фильтре для задания условий можно также использовать символы шаблонов (* — заменяет любое количество символов; ? — заменяет один символ) и формулы. Используемая в условии формула должна ссылаться на ячейку первой записи списка в поле, для которого задается условие. В диапазоне критериев с использованием формулы ячейку первой строки, в которой должно быть имя поля, нужно оставить пустой.</w:t>
      </w:r>
    </w:p>
    <w:p w:rsidR="00207BA0" w:rsidRDefault="00207BA0" w:rsidP="00207BA0">
      <w:pPr>
        <w:tabs>
          <w:tab w:val="center" w:pos="4536"/>
          <w:tab w:val="left" w:pos="7797"/>
        </w:tabs>
        <w:ind w:firstLine="709"/>
        <w:jc w:val="both"/>
        <w:rPr>
          <w:b/>
          <w:u w:val="single"/>
        </w:rPr>
      </w:pPr>
    </w:p>
    <w:p w:rsidR="00207BA0" w:rsidRPr="005A6BDF" w:rsidRDefault="00207BA0" w:rsidP="00207BA0">
      <w:pPr>
        <w:tabs>
          <w:tab w:val="center" w:pos="4536"/>
          <w:tab w:val="left" w:pos="7797"/>
        </w:tabs>
        <w:ind w:firstLine="709"/>
        <w:jc w:val="both"/>
        <w:rPr>
          <w:u w:val="single"/>
        </w:rPr>
      </w:pPr>
      <w:r w:rsidRPr="005A6BDF">
        <w:rPr>
          <w:b/>
          <w:u w:val="single"/>
        </w:rPr>
        <w:t xml:space="preserve">Задание </w:t>
      </w:r>
    </w:p>
    <w:p w:rsidR="00F653D6" w:rsidRPr="00F653D6" w:rsidRDefault="00207BA0" w:rsidP="00207BA0">
      <w:pPr>
        <w:tabs>
          <w:tab w:val="left" w:pos="7797"/>
        </w:tabs>
        <w:ind w:firstLine="709"/>
        <w:jc w:val="both"/>
      </w:pPr>
      <w:r>
        <w:t xml:space="preserve">1. </w:t>
      </w:r>
      <w:r w:rsidR="00F653D6" w:rsidRPr="00F653D6">
        <w:t>Сформировать базу данных "</w:t>
      </w:r>
      <w:r w:rsidRPr="00F653D6">
        <w:t>Квартир</w:t>
      </w:r>
      <w:r>
        <w:t>ный рынок" со следующими</w:t>
      </w:r>
      <w:r>
        <w:br/>
        <w:t xml:space="preserve">полями. </w:t>
      </w:r>
    </w:p>
    <w:p w:rsidR="00F653D6" w:rsidRPr="00F653D6" w:rsidRDefault="00F653D6" w:rsidP="00F653D6">
      <w:pPr>
        <w:tabs>
          <w:tab w:val="left" w:pos="7797"/>
        </w:tabs>
        <w:ind w:firstLine="709"/>
        <w:jc w:val="both"/>
      </w:pPr>
      <w:r w:rsidRPr="00F653D6">
        <w:t>Адрес,</w:t>
      </w:r>
    </w:p>
    <w:p w:rsidR="00F653D6" w:rsidRPr="00F653D6" w:rsidRDefault="00F653D6" w:rsidP="00F653D6">
      <w:pPr>
        <w:tabs>
          <w:tab w:val="left" w:pos="7797"/>
        </w:tabs>
        <w:ind w:firstLine="709"/>
        <w:jc w:val="both"/>
      </w:pPr>
      <w:r w:rsidRPr="00F653D6">
        <w:t>Кол-во этажей в доме,</w:t>
      </w:r>
    </w:p>
    <w:p w:rsidR="00F653D6" w:rsidRPr="00F653D6" w:rsidRDefault="00F653D6" w:rsidP="00F653D6">
      <w:pPr>
        <w:tabs>
          <w:tab w:val="left" w:pos="7797"/>
        </w:tabs>
        <w:ind w:firstLine="709"/>
        <w:jc w:val="both"/>
      </w:pPr>
      <w:r w:rsidRPr="00F653D6">
        <w:t>Этаж,</w:t>
      </w:r>
    </w:p>
    <w:p w:rsidR="00F653D6" w:rsidRPr="00F653D6" w:rsidRDefault="00F653D6" w:rsidP="00F653D6">
      <w:pPr>
        <w:tabs>
          <w:tab w:val="left" w:pos="7797"/>
        </w:tabs>
        <w:ind w:firstLine="709"/>
        <w:jc w:val="both"/>
      </w:pPr>
      <w:r w:rsidRPr="00F653D6">
        <w:t>Кол-во комнат в квартире,</w:t>
      </w:r>
    </w:p>
    <w:p w:rsidR="00F653D6" w:rsidRPr="00F653D6" w:rsidRDefault="00F653D6" w:rsidP="00F653D6">
      <w:pPr>
        <w:tabs>
          <w:tab w:val="left" w:pos="7797"/>
        </w:tabs>
        <w:ind w:firstLine="709"/>
        <w:jc w:val="both"/>
      </w:pPr>
      <w:r w:rsidRPr="00F653D6">
        <w:t>Общая площадь,</w:t>
      </w:r>
    </w:p>
    <w:p w:rsidR="00F653D6" w:rsidRPr="00F653D6" w:rsidRDefault="00F653D6" w:rsidP="00F653D6">
      <w:pPr>
        <w:tabs>
          <w:tab w:val="left" w:pos="7797"/>
        </w:tabs>
        <w:ind w:firstLine="709"/>
        <w:jc w:val="both"/>
      </w:pPr>
      <w:r w:rsidRPr="00F653D6">
        <w:t>Жилая площадь,</w:t>
      </w:r>
    </w:p>
    <w:p w:rsidR="00F653D6" w:rsidRPr="00F653D6" w:rsidRDefault="00F653D6" w:rsidP="00F653D6">
      <w:pPr>
        <w:tabs>
          <w:tab w:val="left" w:pos="7797"/>
        </w:tabs>
        <w:ind w:firstLine="709"/>
        <w:jc w:val="both"/>
      </w:pPr>
      <w:r w:rsidRPr="00F653D6">
        <w:t>Площадь кухни,</w:t>
      </w:r>
    </w:p>
    <w:p w:rsidR="00F653D6" w:rsidRPr="00F653D6" w:rsidRDefault="00F653D6" w:rsidP="00F653D6">
      <w:pPr>
        <w:tabs>
          <w:tab w:val="left" w:pos="7797"/>
        </w:tabs>
        <w:ind w:firstLine="709"/>
        <w:jc w:val="both"/>
      </w:pPr>
      <w:r w:rsidRPr="00F653D6">
        <w:t>Тип дома (панельный, кирпичный, деревянный, 93 серии и др.)</w:t>
      </w:r>
    </w:p>
    <w:p w:rsidR="00F653D6" w:rsidRPr="00F653D6" w:rsidRDefault="00F653D6" w:rsidP="00F653D6">
      <w:pPr>
        <w:tabs>
          <w:tab w:val="left" w:pos="7797"/>
        </w:tabs>
        <w:ind w:firstLine="709"/>
        <w:jc w:val="both"/>
      </w:pPr>
      <w:r w:rsidRPr="00F653D6">
        <w:t>Агентство недвижимости,</w:t>
      </w:r>
    </w:p>
    <w:p w:rsidR="00F653D6" w:rsidRDefault="00F653D6" w:rsidP="00F653D6">
      <w:pPr>
        <w:tabs>
          <w:tab w:val="left" w:pos="7797"/>
        </w:tabs>
        <w:ind w:firstLine="709"/>
        <w:jc w:val="both"/>
      </w:pPr>
      <w:r w:rsidRPr="00F653D6">
        <w:t>Стоимость квартиры,</w:t>
      </w:r>
    </w:p>
    <w:p w:rsidR="00207BA0" w:rsidRPr="00F653D6" w:rsidRDefault="00207BA0" w:rsidP="00F653D6">
      <w:pPr>
        <w:tabs>
          <w:tab w:val="left" w:pos="7797"/>
        </w:tabs>
        <w:ind w:firstLine="709"/>
        <w:jc w:val="both"/>
      </w:pPr>
      <w:r>
        <w:t>Дата постройки,</w:t>
      </w:r>
    </w:p>
    <w:p w:rsidR="00207BA0" w:rsidRDefault="00F653D6" w:rsidP="00F653D6">
      <w:pPr>
        <w:tabs>
          <w:tab w:val="left" w:pos="7797"/>
        </w:tabs>
        <w:ind w:firstLine="709"/>
        <w:jc w:val="both"/>
      </w:pPr>
      <w:r w:rsidRPr="00F653D6">
        <w:t>Дата продажи</w:t>
      </w:r>
      <w:r w:rsidR="00207BA0">
        <w:t>.</w:t>
      </w:r>
      <w:r w:rsidR="00207BA0" w:rsidRPr="00207BA0">
        <w:t xml:space="preserve"> </w:t>
      </w:r>
    </w:p>
    <w:p w:rsidR="00F653D6" w:rsidRDefault="00207BA0" w:rsidP="00F653D6">
      <w:pPr>
        <w:tabs>
          <w:tab w:val="left" w:pos="7797"/>
        </w:tabs>
        <w:ind w:firstLine="709"/>
        <w:jc w:val="both"/>
      </w:pPr>
      <w:r w:rsidRPr="00F653D6">
        <w:t xml:space="preserve">База данных должна состоять не менее чем из </w:t>
      </w:r>
      <w:r>
        <w:t>30</w:t>
      </w:r>
      <w:r w:rsidRPr="00F653D6">
        <w:t xml:space="preserve"> строк</w:t>
      </w:r>
      <w:r>
        <w:t>.</w:t>
      </w:r>
    </w:p>
    <w:p w:rsidR="00207BA0" w:rsidRDefault="00207BA0" w:rsidP="00207BA0">
      <w:pPr>
        <w:tabs>
          <w:tab w:val="left" w:pos="7797"/>
        </w:tabs>
        <w:ind w:firstLine="709"/>
        <w:jc w:val="both"/>
      </w:pPr>
      <w:r>
        <w:t xml:space="preserve">2. Отсортировать базу данных </w:t>
      </w:r>
    </w:p>
    <w:p w:rsidR="00207BA0" w:rsidRDefault="00207BA0" w:rsidP="00207BA0">
      <w:pPr>
        <w:tabs>
          <w:tab w:val="left" w:pos="7797"/>
        </w:tabs>
        <w:ind w:firstLine="709"/>
        <w:jc w:val="both"/>
      </w:pPr>
      <w:r>
        <w:t>- по типу дома и дате постройки;</w:t>
      </w:r>
    </w:p>
    <w:p w:rsidR="00207BA0" w:rsidRDefault="00207BA0" w:rsidP="00207BA0">
      <w:pPr>
        <w:ind w:firstLine="709"/>
      </w:pPr>
      <w:r>
        <w:t>- по дате продаже и количеству комнат.</w:t>
      </w:r>
    </w:p>
    <w:p w:rsidR="00F653D6" w:rsidRPr="00F653D6" w:rsidRDefault="00207BA0" w:rsidP="00F653D6">
      <w:pPr>
        <w:tabs>
          <w:tab w:val="left" w:pos="7797"/>
        </w:tabs>
        <w:ind w:firstLine="709"/>
        <w:jc w:val="both"/>
      </w:pPr>
      <w:r>
        <w:t xml:space="preserve">3. </w:t>
      </w:r>
      <w:r w:rsidR="00F653D6" w:rsidRPr="00F653D6">
        <w:t>Вычислить:</w:t>
      </w:r>
    </w:p>
    <w:p w:rsidR="00F653D6" w:rsidRDefault="00207BA0" w:rsidP="00F653D6">
      <w:pPr>
        <w:tabs>
          <w:tab w:val="left" w:pos="7797"/>
        </w:tabs>
        <w:ind w:firstLine="709"/>
        <w:jc w:val="both"/>
      </w:pPr>
      <w:r>
        <w:t xml:space="preserve">- </w:t>
      </w:r>
      <w:r w:rsidR="00F653D6" w:rsidRPr="00F653D6">
        <w:t>Среднюю жилую площадь квартир с одинаковым кол-вом комнат,</w:t>
      </w:r>
    </w:p>
    <w:p w:rsidR="00207BA0" w:rsidRPr="00F653D6" w:rsidRDefault="00207BA0" w:rsidP="00F653D6">
      <w:pPr>
        <w:tabs>
          <w:tab w:val="left" w:pos="7797"/>
        </w:tabs>
        <w:ind w:firstLine="709"/>
        <w:jc w:val="both"/>
      </w:pPr>
      <w:r>
        <w:t>- Возраст каждой квартиры на текущую дату;</w:t>
      </w:r>
    </w:p>
    <w:p w:rsidR="00F653D6" w:rsidRPr="00F653D6" w:rsidRDefault="00207BA0" w:rsidP="00F653D6">
      <w:pPr>
        <w:tabs>
          <w:tab w:val="left" w:pos="7797"/>
        </w:tabs>
        <w:ind w:firstLine="709"/>
        <w:jc w:val="both"/>
      </w:pPr>
      <w:r>
        <w:t xml:space="preserve">- </w:t>
      </w:r>
      <w:r w:rsidR="00F653D6" w:rsidRPr="00F653D6">
        <w:t>Выручку каждого агентства недвижимости на каждый день продажи,</w:t>
      </w:r>
    </w:p>
    <w:p w:rsidR="00F653D6" w:rsidRPr="00F653D6" w:rsidRDefault="00207BA0" w:rsidP="00207BA0">
      <w:pPr>
        <w:ind w:firstLine="709"/>
        <w:jc w:val="both"/>
      </w:pPr>
      <w:r>
        <w:t xml:space="preserve">- </w:t>
      </w:r>
      <w:r w:rsidR="00F653D6" w:rsidRPr="00F653D6">
        <w:t>Общее количество квартир, выставленных на продажу каждым</w:t>
      </w:r>
      <w:r>
        <w:t xml:space="preserve"> </w:t>
      </w:r>
      <w:r w:rsidR="00F653D6" w:rsidRPr="00F653D6">
        <w:t>агентством недвижимости (с разбивкой квартир по кол-ву комнат),</w:t>
      </w:r>
    </w:p>
    <w:p w:rsidR="00F653D6" w:rsidRPr="00F653D6" w:rsidRDefault="00207BA0" w:rsidP="00F653D6">
      <w:pPr>
        <w:tabs>
          <w:tab w:val="left" w:pos="7797"/>
        </w:tabs>
        <w:ind w:firstLine="709"/>
        <w:jc w:val="both"/>
      </w:pPr>
      <w:r>
        <w:t xml:space="preserve">- </w:t>
      </w:r>
      <w:r w:rsidR="00F653D6" w:rsidRPr="00F653D6">
        <w:t>Общее кол-во квартир с одинаковым количеством комнат,</w:t>
      </w:r>
    </w:p>
    <w:p w:rsidR="00F653D6" w:rsidRPr="00F653D6" w:rsidRDefault="00207BA0" w:rsidP="00F653D6">
      <w:pPr>
        <w:tabs>
          <w:tab w:val="left" w:pos="7797"/>
        </w:tabs>
        <w:ind w:firstLine="709"/>
        <w:jc w:val="both"/>
      </w:pPr>
      <w:r>
        <w:t xml:space="preserve">- </w:t>
      </w:r>
      <w:r w:rsidR="00F653D6" w:rsidRPr="00F653D6">
        <w:t>Минимальную стоимость среди квартир с одинаковым количеством</w:t>
      </w:r>
      <w:r w:rsidR="00F653D6" w:rsidRPr="00F653D6">
        <w:br/>
        <w:t>комнат.</w:t>
      </w:r>
    </w:p>
    <w:p w:rsidR="00F653D6" w:rsidRPr="00F653D6" w:rsidRDefault="00207BA0" w:rsidP="00F653D6">
      <w:pPr>
        <w:tabs>
          <w:tab w:val="left" w:pos="7797"/>
        </w:tabs>
        <w:ind w:firstLine="709"/>
        <w:jc w:val="both"/>
      </w:pPr>
      <w:r>
        <w:t xml:space="preserve">- </w:t>
      </w:r>
      <w:r w:rsidR="00F653D6" w:rsidRPr="00F653D6">
        <w:t>Среднюю стоимость среди квартир одного типа дома с одинаковым</w:t>
      </w:r>
      <w:r w:rsidR="00F653D6" w:rsidRPr="00F653D6">
        <w:br/>
        <w:t>количеством комнат.</w:t>
      </w:r>
    </w:p>
    <w:p w:rsidR="00F653D6" w:rsidRPr="00F653D6" w:rsidRDefault="00F653D6" w:rsidP="00F653D6">
      <w:pPr>
        <w:tabs>
          <w:tab w:val="left" w:pos="7797"/>
        </w:tabs>
        <w:ind w:firstLine="709"/>
        <w:jc w:val="both"/>
      </w:pPr>
      <w:r w:rsidRPr="00F653D6">
        <w:t>Результат выполнения каждого задания скопировать на отдельный лист.</w:t>
      </w:r>
    </w:p>
    <w:p w:rsidR="00F653D6" w:rsidRPr="00F653D6" w:rsidRDefault="00F653D6" w:rsidP="00F653D6">
      <w:pPr>
        <w:tabs>
          <w:tab w:val="left" w:pos="7797"/>
        </w:tabs>
        <w:ind w:firstLine="709"/>
        <w:jc w:val="both"/>
      </w:pPr>
      <w:r w:rsidRPr="00F653D6">
        <w:t>3.Выполн</w:t>
      </w:r>
      <w:r w:rsidR="00207BA0">
        <w:t xml:space="preserve">ить </w:t>
      </w:r>
      <w:r w:rsidRPr="00F653D6">
        <w:t xml:space="preserve">выборку по трехкомнатным квартирам </w:t>
      </w:r>
      <w:r w:rsidR="00207BA0">
        <w:t xml:space="preserve">со стоимостью в заданном диапазоне </w:t>
      </w:r>
      <w:r w:rsidRPr="00F653D6">
        <w:t>и скопировать ее на</w:t>
      </w:r>
      <w:r w:rsidR="00207BA0">
        <w:t xml:space="preserve"> </w:t>
      </w:r>
      <w:r w:rsidRPr="00F653D6">
        <w:t>отдельный лист.</w:t>
      </w:r>
    </w:p>
    <w:p w:rsidR="00F653D6" w:rsidRPr="00F653D6" w:rsidRDefault="00F653D6" w:rsidP="00F653D6">
      <w:pPr>
        <w:tabs>
          <w:tab w:val="left" w:pos="7797"/>
        </w:tabs>
        <w:ind w:firstLine="709"/>
        <w:jc w:val="both"/>
      </w:pPr>
    </w:p>
    <w:p w:rsidR="007D38E5" w:rsidRPr="007D38E5" w:rsidRDefault="007D38E5" w:rsidP="00381711">
      <w:pPr>
        <w:tabs>
          <w:tab w:val="left" w:pos="7797"/>
        </w:tabs>
        <w:ind w:firstLine="709"/>
        <w:jc w:val="both"/>
      </w:pPr>
    </w:p>
    <w:p w:rsidR="003354B0" w:rsidRPr="003354B0" w:rsidRDefault="003354B0" w:rsidP="00381711">
      <w:pPr>
        <w:pStyle w:val="aff2"/>
        <w:tabs>
          <w:tab w:val="clear" w:pos="4536"/>
          <w:tab w:val="clear" w:pos="7797"/>
        </w:tabs>
        <w:rPr>
          <w:i/>
        </w:rPr>
      </w:pPr>
      <w:r w:rsidRPr="003354B0">
        <w:lastRenderedPageBreak/>
        <w:t xml:space="preserve">Лабораторная работа </w:t>
      </w:r>
      <w:r>
        <w:t>7</w:t>
      </w:r>
      <w:r w:rsidRPr="003354B0">
        <w:t xml:space="preserve"> </w:t>
      </w:r>
      <w:r w:rsidR="0023754C" w:rsidRPr="0023754C">
        <w:rPr>
          <w:bCs/>
        </w:rPr>
        <w:t>Консолидация данных. Сводные таблицы и сводные диаграммы</w:t>
      </w:r>
    </w:p>
    <w:p w:rsidR="003354B0" w:rsidRDefault="003354B0" w:rsidP="003354B0">
      <w:pPr>
        <w:tabs>
          <w:tab w:val="center" w:pos="4536"/>
          <w:tab w:val="left" w:pos="7797"/>
        </w:tabs>
        <w:jc w:val="both"/>
        <w:rPr>
          <w:i/>
        </w:rPr>
      </w:pPr>
    </w:p>
    <w:p w:rsidR="00B23D78" w:rsidRPr="00B23D78" w:rsidRDefault="003354B0" w:rsidP="00B23D78">
      <w:pPr>
        <w:tabs>
          <w:tab w:val="center" w:pos="4536"/>
          <w:tab w:val="left" w:pos="7797"/>
        </w:tabs>
        <w:ind w:firstLine="709"/>
        <w:jc w:val="both"/>
      </w:pPr>
      <w:r w:rsidRPr="003354B0">
        <w:rPr>
          <w:i/>
        </w:rPr>
        <w:t>Цель работы</w:t>
      </w:r>
      <w:r w:rsidRPr="003354B0">
        <w:t xml:space="preserve">: </w:t>
      </w:r>
      <w:r w:rsidR="00B23D78" w:rsidRPr="00B23D78">
        <w:t>изучить</w:t>
      </w:r>
      <w:r w:rsidR="00B23D78">
        <w:t xml:space="preserve"> </w:t>
      </w:r>
      <w:r w:rsidR="00B23D78" w:rsidRPr="00B23D78">
        <w:t>способы</w:t>
      </w:r>
      <w:r w:rsidR="00B23D78">
        <w:t xml:space="preserve"> </w:t>
      </w:r>
      <w:r w:rsidR="00B23D78" w:rsidRPr="00B23D78">
        <w:t>группировки</w:t>
      </w:r>
      <w:r w:rsidR="00B23D78">
        <w:t xml:space="preserve"> </w:t>
      </w:r>
      <w:r w:rsidR="00B23D78" w:rsidRPr="00B23D78">
        <w:t>данных</w:t>
      </w:r>
      <w:r w:rsidR="00B23D78">
        <w:t xml:space="preserve"> </w:t>
      </w:r>
      <w:r w:rsidR="00B23D78" w:rsidRPr="00B23D78">
        <w:t>и</w:t>
      </w:r>
      <w:r w:rsidR="00B23D78">
        <w:t xml:space="preserve"> </w:t>
      </w:r>
      <w:r w:rsidR="00B23D78" w:rsidRPr="00B23D78">
        <w:t>подсчета</w:t>
      </w:r>
      <w:r w:rsidR="00B23D78">
        <w:t xml:space="preserve"> </w:t>
      </w:r>
      <w:r w:rsidR="00B23D78" w:rsidRPr="00B23D78">
        <w:t>итоговых</w:t>
      </w:r>
      <w:r w:rsidR="00B23D78">
        <w:t xml:space="preserve"> </w:t>
      </w:r>
      <w:r w:rsidR="00B23D78" w:rsidRPr="00B23D78">
        <w:t xml:space="preserve">значений. </w:t>
      </w:r>
    </w:p>
    <w:p w:rsidR="0052385C" w:rsidRDefault="0052385C" w:rsidP="003354B0">
      <w:pPr>
        <w:tabs>
          <w:tab w:val="center" w:pos="4536"/>
          <w:tab w:val="left" w:pos="7797"/>
        </w:tabs>
        <w:ind w:firstLine="709"/>
        <w:jc w:val="both"/>
      </w:pPr>
    </w:p>
    <w:p w:rsidR="0052385C" w:rsidRDefault="0052385C" w:rsidP="003354B0">
      <w:pPr>
        <w:tabs>
          <w:tab w:val="center" w:pos="4536"/>
          <w:tab w:val="left" w:pos="7797"/>
        </w:tabs>
        <w:ind w:firstLine="709"/>
        <w:jc w:val="both"/>
      </w:pPr>
      <w:r w:rsidRPr="0052385C">
        <w:t xml:space="preserve">Если в разных листах книги или даже разных книгах имеются однотипные значения, которые нужно разместить в одном месте или провести с ними однотипные операции, это можно сделать при помощи функции </w:t>
      </w:r>
      <w:r w:rsidRPr="0052385C">
        <w:rPr>
          <w:b/>
        </w:rPr>
        <w:t>Консолидация</w:t>
      </w:r>
      <w:r w:rsidRPr="0052385C">
        <w:t>. При ее использовании данные из указанных источников собираются в одном месте</w:t>
      </w:r>
      <w:r>
        <w:t>,</w:t>
      </w:r>
      <w:r w:rsidRPr="0052385C">
        <w:t xml:space="preserve"> и любые общие значения будут объединяться, как указано. Это позволяет более наглядно анализировать итоговые данные.</w:t>
      </w:r>
    </w:p>
    <w:p w:rsidR="0052385C" w:rsidRDefault="0052385C" w:rsidP="003354B0">
      <w:pPr>
        <w:tabs>
          <w:tab w:val="center" w:pos="4536"/>
          <w:tab w:val="left" w:pos="7797"/>
        </w:tabs>
        <w:ind w:firstLine="709"/>
        <w:jc w:val="both"/>
      </w:pPr>
      <w:r w:rsidRPr="0052385C">
        <w:t xml:space="preserve">Чтобы выполнить консолидацию, сначала нужно выделить первую ячейку места, в котором будут расположены консолидированные данные, затем выбрать команду </w:t>
      </w:r>
      <w:r w:rsidRPr="0052385C">
        <w:rPr>
          <w:b/>
        </w:rPr>
        <w:t>Данные</w:t>
      </w:r>
      <w:r w:rsidRPr="0052385C">
        <w:t xml:space="preserve"> – </w:t>
      </w:r>
      <w:r w:rsidRPr="0052385C">
        <w:rPr>
          <w:b/>
        </w:rPr>
        <w:t>Работа с данными</w:t>
      </w:r>
      <w:r w:rsidRPr="0052385C">
        <w:t xml:space="preserve"> – </w:t>
      </w:r>
      <w:r w:rsidRPr="0052385C">
        <w:rPr>
          <w:b/>
        </w:rPr>
        <w:t>Консолидация</w:t>
      </w:r>
      <w:r w:rsidRPr="0052385C">
        <w:t>. В диалоговом окне необходимо выбрать диапазоны ячеек (поля ссылка, список диапазонов) и тип предстоящей консолидации (поле Функция), а также указать использование в качестве имен некоторых значений диапазона данных и установить связь с исходными данными (чтобы при изменении исходных данных производилось обновление консолидированных). После задания параметров итоговые данные будут размещены в указанных ячейках.</w:t>
      </w:r>
    </w:p>
    <w:p w:rsidR="00AB061F" w:rsidRDefault="00AB061F" w:rsidP="003354B0">
      <w:pPr>
        <w:tabs>
          <w:tab w:val="center" w:pos="4536"/>
          <w:tab w:val="left" w:pos="7797"/>
        </w:tabs>
        <w:ind w:firstLine="709"/>
        <w:jc w:val="both"/>
      </w:pPr>
      <w:r w:rsidRPr="00AB061F">
        <w:t>При</w:t>
      </w:r>
      <w:r>
        <w:t xml:space="preserve"> </w:t>
      </w:r>
      <w:r w:rsidRPr="00AB061F">
        <w:t>консолидации</w:t>
      </w:r>
      <w:r>
        <w:t xml:space="preserve"> </w:t>
      </w:r>
      <w:r w:rsidRPr="00AB061F">
        <w:rPr>
          <w:i/>
        </w:rPr>
        <w:t>по расположению</w:t>
      </w:r>
      <w:r w:rsidRPr="00AB061F">
        <w:t xml:space="preserve">   Excel применяет</w:t>
      </w:r>
      <w:r>
        <w:t xml:space="preserve"> </w:t>
      </w:r>
      <w:r w:rsidRPr="00AB061F">
        <w:t>итоговую</w:t>
      </w:r>
      <w:r>
        <w:t xml:space="preserve"> </w:t>
      </w:r>
      <w:r w:rsidRPr="00AB061F">
        <w:t>функцию(Сумма, Среднее</w:t>
      </w:r>
      <w:r>
        <w:t xml:space="preserve"> </w:t>
      </w:r>
      <w:r w:rsidRPr="00AB061F">
        <w:t>или</w:t>
      </w:r>
      <w:r>
        <w:t xml:space="preserve"> другую)</w:t>
      </w:r>
      <w:r w:rsidRPr="00AB061F">
        <w:t xml:space="preserve"> к</w:t>
      </w:r>
      <w:r>
        <w:t xml:space="preserve"> </w:t>
      </w:r>
      <w:r w:rsidRPr="00AB061F">
        <w:t>ячейкам</w:t>
      </w:r>
      <w:r>
        <w:t xml:space="preserve"> </w:t>
      </w:r>
      <w:r w:rsidRPr="00AB061F">
        <w:t>с</w:t>
      </w:r>
      <w:r>
        <w:t xml:space="preserve"> </w:t>
      </w:r>
      <w:r w:rsidRPr="00AB061F">
        <w:t>одинаковыми</w:t>
      </w:r>
      <w:r>
        <w:t xml:space="preserve"> </w:t>
      </w:r>
      <w:r w:rsidRPr="00AB061F">
        <w:t>адресами</w:t>
      </w:r>
      <w:r>
        <w:t xml:space="preserve"> </w:t>
      </w:r>
      <w:r w:rsidRPr="00AB061F">
        <w:t>во</w:t>
      </w:r>
      <w:r>
        <w:t xml:space="preserve"> </w:t>
      </w:r>
      <w:r w:rsidRPr="00AB061F">
        <w:t>всех</w:t>
      </w:r>
      <w:r>
        <w:t xml:space="preserve"> </w:t>
      </w:r>
      <w:r w:rsidRPr="00AB061F">
        <w:t>исходных</w:t>
      </w:r>
      <w:r>
        <w:t xml:space="preserve"> </w:t>
      </w:r>
      <w:r w:rsidRPr="00AB061F">
        <w:t>листах. Это</w:t>
      </w:r>
      <w:r>
        <w:t xml:space="preserve"> </w:t>
      </w:r>
      <w:r w:rsidRPr="00AB061F">
        <w:t>простейший</w:t>
      </w:r>
      <w:r>
        <w:t xml:space="preserve"> </w:t>
      </w:r>
      <w:r w:rsidRPr="00AB061F">
        <w:t>способ</w:t>
      </w:r>
      <w:r>
        <w:t xml:space="preserve"> </w:t>
      </w:r>
      <w:r w:rsidRPr="00AB061F">
        <w:t>консолидации, при</w:t>
      </w:r>
      <w:r>
        <w:t xml:space="preserve"> </w:t>
      </w:r>
      <w:r w:rsidRPr="00AB061F">
        <w:t>котором</w:t>
      </w:r>
      <w:r>
        <w:t xml:space="preserve"> </w:t>
      </w:r>
      <w:r w:rsidRPr="00AB061F">
        <w:t>консолидируемые</w:t>
      </w:r>
      <w:r>
        <w:t xml:space="preserve"> </w:t>
      </w:r>
      <w:r w:rsidRPr="00AB061F">
        <w:t>данные</w:t>
      </w:r>
      <w:r>
        <w:t xml:space="preserve"> </w:t>
      </w:r>
      <w:r w:rsidRPr="00AB061F">
        <w:t>во</w:t>
      </w:r>
      <w:r>
        <w:t xml:space="preserve"> </w:t>
      </w:r>
      <w:r w:rsidRPr="00AB061F">
        <w:t>всех</w:t>
      </w:r>
      <w:r>
        <w:t xml:space="preserve"> </w:t>
      </w:r>
      <w:r w:rsidRPr="00AB061F">
        <w:t>исходных</w:t>
      </w:r>
      <w:r>
        <w:t xml:space="preserve"> </w:t>
      </w:r>
      <w:r w:rsidRPr="00AB061F">
        <w:t>листах</w:t>
      </w:r>
      <w:r>
        <w:t xml:space="preserve"> </w:t>
      </w:r>
      <w:r w:rsidRPr="00AB061F">
        <w:t>должны</w:t>
      </w:r>
      <w:r>
        <w:t xml:space="preserve"> </w:t>
      </w:r>
      <w:r w:rsidRPr="00AB061F">
        <w:t>иметь</w:t>
      </w:r>
      <w:r>
        <w:t xml:space="preserve"> </w:t>
      </w:r>
      <w:r w:rsidRPr="00AB061F">
        <w:t>совершенно</w:t>
      </w:r>
      <w:r>
        <w:t xml:space="preserve"> </w:t>
      </w:r>
      <w:r w:rsidRPr="00AB061F">
        <w:t>одинаковое</w:t>
      </w:r>
      <w:r>
        <w:t xml:space="preserve"> </w:t>
      </w:r>
      <w:r w:rsidRPr="00AB061F">
        <w:t>расположение.</w:t>
      </w:r>
    </w:p>
    <w:p w:rsidR="00AB061F" w:rsidRDefault="00AB061F" w:rsidP="003354B0">
      <w:pPr>
        <w:tabs>
          <w:tab w:val="center" w:pos="4536"/>
          <w:tab w:val="left" w:pos="7797"/>
        </w:tabs>
        <w:ind w:firstLine="709"/>
        <w:jc w:val="both"/>
      </w:pPr>
      <w:r w:rsidRPr="00AB061F">
        <w:t xml:space="preserve">Консолидация </w:t>
      </w:r>
      <w:r w:rsidRPr="00AB061F">
        <w:rPr>
          <w:i/>
        </w:rPr>
        <w:t>по категории</w:t>
      </w:r>
      <w:r>
        <w:t xml:space="preserve"> используется, если </w:t>
      </w:r>
      <w:r w:rsidRPr="00AB061F">
        <w:t>исходные</w:t>
      </w:r>
      <w:r>
        <w:t xml:space="preserve"> </w:t>
      </w:r>
      <w:r w:rsidRPr="00AB061F">
        <w:t>листы</w:t>
      </w:r>
      <w:r>
        <w:t xml:space="preserve"> </w:t>
      </w:r>
      <w:r w:rsidRPr="00AB061F">
        <w:t>содержат</w:t>
      </w:r>
      <w:r>
        <w:t xml:space="preserve"> </w:t>
      </w:r>
      <w:r w:rsidRPr="00AB061F">
        <w:t>различное</w:t>
      </w:r>
      <w:r>
        <w:t xml:space="preserve"> </w:t>
      </w:r>
      <w:r w:rsidRPr="00AB061F">
        <w:t>количество</w:t>
      </w:r>
      <w:r>
        <w:t xml:space="preserve"> </w:t>
      </w:r>
      <w:r w:rsidRPr="00AB061F">
        <w:t>строк, но</w:t>
      </w:r>
      <w:r>
        <w:t xml:space="preserve"> </w:t>
      </w:r>
      <w:r w:rsidRPr="00AB061F">
        <w:t>одинаковое</w:t>
      </w:r>
      <w:r>
        <w:t xml:space="preserve"> </w:t>
      </w:r>
      <w:r w:rsidRPr="00AB061F">
        <w:t>количество</w:t>
      </w:r>
      <w:r>
        <w:t xml:space="preserve"> </w:t>
      </w:r>
      <w:r w:rsidRPr="00AB061F">
        <w:t>столбцов</w:t>
      </w:r>
    </w:p>
    <w:p w:rsidR="0052385C" w:rsidRDefault="0052385C" w:rsidP="003354B0">
      <w:pPr>
        <w:tabs>
          <w:tab w:val="center" w:pos="4536"/>
          <w:tab w:val="left" w:pos="7797"/>
        </w:tabs>
        <w:ind w:firstLine="709"/>
        <w:jc w:val="both"/>
      </w:pPr>
      <w:r w:rsidRPr="0052385C">
        <w:rPr>
          <w:b/>
        </w:rPr>
        <w:t>Сводные таблицы</w:t>
      </w:r>
      <w:r w:rsidRPr="0052385C">
        <w:t xml:space="preserve"> обеспечивают очень удобный интерфейс к хранилищам данных различной сложности и разного объема. Сводная таблица – это динамическая таблица специального вида, построенная на базе одной или нескольких исходных таблиц и содержащая сводную информацию по этим таблицам. Базами данных для сводных таблиц могут быть списки, таблицы, расположенные на рабочих листах Excel, либо внешние источники данных (например, базы данных Access). При создании сводной таблицы пользователь распределяет информацию, указывая, какие элементы и в каких полях сводной таблицы будут содержаться. </w:t>
      </w:r>
      <w:r w:rsidRPr="0052385C">
        <w:rPr>
          <w:b/>
        </w:rPr>
        <w:t>Поле</w:t>
      </w:r>
      <w:r w:rsidRPr="0052385C">
        <w:t xml:space="preserve"> – это некоторая совокупность данных, собранных по одному признаку. </w:t>
      </w:r>
      <w:r w:rsidRPr="0052385C">
        <w:rPr>
          <w:b/>
        </w:rPr>
        <w:t>Элемент</w:t>
      </w:r>
      <w:r w:rsidRPr="0052385C">
        <w:t xml:space="preserve"> – отдельное значение, содержащееся в поле. </w:t>
      </w:r>
    </w:p>
    <w:p w:rsidR="00DB6EE4" w:rsidRDefault="0052385C" w:rsidP="003354B0">
      <w:pPr>
        <w:tabs>
          <w:tab w:val="center" w:pos="4536"/>
          <w:tab w:val="left" w:pos="7797"/>
        </w:tabs>
        <w:ind w:firstLine="709"/>
        <w:jc w:val="both"/>
      </w:pPr>
      <w:r w:rsidRPr="0052385C">
        <w:t xml:space="preserve">Сводная таблица является многомерной и всегда связана с источником данных. Сама она предназначена только для чтения, а </w:t>
      </w:r>
      <w:r w:rsidRPr="0052385C">
        <w:rPr>
          <w:i/>
        </w:rPr>
        <w:t>изменения нужно вносить в исходные таблицы</w:t>
      </w:r>
      <w:r w:rsidRPr="0052385C">
        <w:t xml:space="preserve">. При этом можно изменять форматирование сводной таблицы, выбирать различные параметры вычислений. </w:t>
      </w:r>
    </w:p>
    <w:p w:rsidR="00DB6EE4" w:rsidRDefault="0052385C" w:rsidP="003354B0">
      <w:pPr>
        <w:tabs>
          <w:tab w:val="center" w:pos="4536"/>
          <w:tab w:val="left" w:pos="7797"/>
        </w:tabs>
        <w:ind w:firstLine="709"/>
        <w:jc w:val="both"/>
      </w:pPr>
      <w:r w:rsidRPr="0052385C">
        <w:t xml:space="preserve">Для работы в Excel со сводными таблицами существует команда </w:t>
      </w:r>
      <w:r w:rsidRPr="0052385C">
        <w:rPr>
          <w:b/>
        </w:rPr>
        <w:t>Вставка</w:t>
      </w:r>
      <w:r w:rsidRPr="0052385C">
        <w:t xml:space="preserve"> – </w:t>
      </w:r>
      <w:r w:rsidRPr="0052385C">
        <w:rPr>
          <w:b/>
        </w:rPr>
        <w:t>Таблицы</w:t>
      </w:r>
      <w:r w:rsidRPr="0052385C">
        <w:t xml:space="preserve"> – </w:t>
      </w:r>
      <w:r w:rsidRPr="0052385C">
        <w:rPr>
          <w:b/>
        </w:rPr>
        <w:t>Сводная таблица</w:t>
      </w:r>
      <w:r w:rsidRPr="0052385C">
        <w:t xml:space="preserve">. После ее активизации в появившемся окне </w:t>
      </w:r>
      <w:r w:rsidRPr="0052385C">
        <w:rPr>
          <w:b/>
        </w:rPr>
        <w:t>Создание сводной таблицы</w:t>
      </w:r>
      <w:r w:rsidRPr="0052385C">
        <w:t xml:space="preserve"> нужно указать исходные данные и размещение итогов сводной таблицы. </w:t>
      </w:r>
    </w:p>
    <w:p w:rsidR="00DB6EE4" w:rsidRDefault="0052385C" w:rsidP="003354B0">
      <w:pPr>
        <w:tabs>
          <w:tab w:val="center" w:pos="4536"/>
          <w:tab w:val="left" w:pos="7797"/>
        </w:tabs>
        <w:ind w:firstLine="709"/>
        <w:jc w:val="both"/>
      </w:pPr>
      <w:r w:rsidRPr="0052385C">
        <w:lastRenderedPageBreak/>
        <w:t xml:space="preserve">После этого при помощи мастера </w:t>
      </w:r>
      <w:r w:rsidRPr="0052385C">
        <w:rPr>
          <w:b/>
        </w:rPr>
        <w:t>Список полей сводной таблицы</w:t>
      </w:r>
      <w:r w:rsidRPr="0052385C">
        <w:t xml:space="preserve"> необходимо заполнить макет таблицы</w:t>
      </w:r>
      <w:r w:rsidR="00DB6EE4">
        <w:t>, для чего</w:t>
      </w:r>
      <w:r w:rsidR="00DB6EE4" w:rsidRPr="00DB6EE4">
        <w:t xml:space="preserve"> выберите и перетащите имена нужных полей в области </w:t>
      </w:r>
      <w:r w:rsidR="00DB6EE4" w:rsidRPr="00DB6EE4">
        <w:rPr>
          <w:b/>
        </w:rPr>
        <w:t>Названия строк</w:t>
      </w:r>
      <w:r w:rsidR="00DB6EE4" w:rsidRPr="00DB6EE4">
        <w:t xml:space="preserve">, </w:t>
      </w:r>
      <w:r w:rsidR="00DB6EE4" w:rsidRPr="00DB6EE4">
        <w:rPr>
          <w:b/>
        </w:rPr>
        <w:t>Названия столбцов</w:t>
      </w:r>
      <w:r w:rsidR="00DB6EE4" w:rsidRPr="00DB6EE4">
        <w:t xml:space="preserve">, </w:t>
      </w:r>
      <w:r w:rsidR="00DB6EE4" w:rsidRPr="00DB6EE4">
        <w:rPr>
          <w:b/>
        </w:rPr>
        <w:t>Фильтр отчета</w:t>
      </w:r>
      <w:r w:rsidR="00DB6EE4" w:rsidRPr="00DB6EE4">
        <w:t xml:space="preserve"> или </w:t>
      </w:r>
      <w:r w:rsidR="00DB6EE4" w:rsidRPr="00DB6EE4">
        <w:rPr>
          <w:b/>
        </w:rPr>
        <w:t>Значения.</w:t>
      </w:r>
      <w:r w:rsidR="00DB6EE4" w:rsidRPr="00DB6EE4">
        <w:t xml:space="preserve"> </w:t>
      </w:r>
    </w:p>
    <w:p w:rsidR="00DB6EE4" w:rsidRDefault="00DB6EE4" w:rsidP="003354B0">
      <w:pPr>
        <w:tabs>
          <w:tab w:val="center" w:pos="4536"/>
          <w:tab w:val="left" w:pos="7797"/>
        </w:tabs>
        <w:ind w:firstLine="709"/>
        <w:jc w:val="both"/>
      </w:pPr>
      <w:r w:rsidRPr="00DB6EE4">
        <w:t xml:space="preserve">После того как поля назначены областям, можно изменить тип обобщенной информации (счет, суммирование, среднее значение и т.д.) каждого из них, для чего необходимо дважды щелкнуть на поле. Так же можно изменить название самого поля. </w:t>
      </w:r>
    </w:p>
    <w:p w:rsidR="003354B0" w:rsidRDefault="0052385C" w:rsidP="003354B0">
      <w:pPr>
        <w:tabs>
          <w:tab w:val="center" w:pos="4536"/>
          <w:tab w:val="left" w:pos="7797"/>
        </w:tabs>
        <w:ind w:firstLine="709"/>
        <w:jc w:val="both"/>
      </w:pPr>
      <w:r w:rsidRPr="0052385C">
        <w:t>В результате будет получена сводная таблица, после вставки которой</w:t>
      </w:r>
      <w:r>
        <w:t>,</w:t>
      </w:r>
      <w:r w:rsidRPr="0052385C">
        <w:t xml:space="preserve"> на ленте меню появляется контекстный инструмент </w:t>
      </w:r>
      <w:r w:rsidRPr="0052385C">
        <w:rPr>
          <w:b/>
        </w:rPr>
        <w:t>Работа со сводными таблицами</w:t>
      </w:r>
      <w:r w:rsidRPr="0052385C">
        <w:t xml:space="preserve">, имеющий вкладки </w:t>
      </w:r>
      <w:r w:rsidRPr="0052385C">
        <w:rPr>
          <w:b/>
        </w:rPr>
        <w:t>Параметры</w:t>
      </w:r>
      <w:r w:rsidRPr="0052385C">
        <w:t xml:space="preserve"> – для изменения структуры сводной таблицы, и </w:t>
      </w:r>
      <w:r w:rsidRPr="0052385C">
        <w:rPr>
          <w:b/>
        </w:rPr>
        <w:t>Конструктор</w:t>
      </w:r>
      <w:r w:rsidRPr="0052385C">
        <w:t xml:space="preserve"> – для ее форматирования.</w:t>
      </w:r>
    </w:p>
    <w:p w:rsidR="005A6BDF" w:rsidRDefault="005A6BDF" w:rsidP="005A6BDF">
      <w:pPr>
        <w:tabs>
          <w:tab w:val="center" w:pos="4536"/>
          <w:tab w:val="left" w:pos="7797"/>
        </w:tabs>
        <w:ind w:firstLine="709"/>
        <w:jc w:val="both"/>
        <w:rPr>
          <w:b/>
          <w:u w:val="single"/>
        </w:rPr>
      </w:pPr>
    </w:p>
    <w:p w:rsidR="005A6BDF" w:rsidRPr="005A6BDF" w:rsidRDefault="005A6BDF" w:rsidP="005A6BDF">
      <w:pPr>
        <w:tabs>
          <w:tab w:val="center" w:pos="4536"/>
          <w:tab w:val="left" w:pos="7797"/>
        </w:tabs>
        <w:ind w:firstLine="709"/>
        <w:jc w:val="both"/>
        <w:rPr>
          <w:u w:val="single"/>
        </w:rPr>
      </w:pPr>
      <w:r w:rsidRPr="005A6BDF">
        <w:rPr>
          <w:b/>
          <w:u w:val="single"/>
        </w:rPr>
        <w:t xml:space="preserve">Задание </w:t>
      </w:r>
    </w:p>
    <w:p w:rsidR="005A6BDF" w:rsidRPr="005A6BDF" w:rsidRDefault="005A6BDF" w:rsidP="005A6BDF">
      <w:pPr>
        <w:tabs>
          <w:tab w:val="center" w:pos="4536"/>
          <w:tab w:val="left" w:pos="7797"/>
        </w:tabs>
        <w:ind w:firstLine="709"/>
        <w:jc w:val="both"/>
      </w:pPr>
      <w:r>
        <w:t xml:space="preserve">1. </w:t>
      </w:r>
      <w:r w:rsidRPr="005A6BDF">
        <w:t>В магазине имеется 5 видов товаров (папки, скрепки, кнопки, скоросшиватели,</w:t>
      </w:r>
      <w:r>
        <w:t xml:space="preserve"> </w:t>
      </w:r>
      <w:r w:rsidRPr="005A6BDF">
        <w:t>степлеры). Продажа этих товаров осуществлялась в течение двух кварталов (1</w:t>
      </w:r>
      <w:r>
        <w:t xml:space="preserve"> </w:t>
      </w:r>
      <w:r w:rsidRPr="005A6BDF">
        <w:t>квартал - январь, февраль, март; 2 квартал - апрель, май, июнь). Для оценки суммы</w:t>
      </w:r>
      <w:r>
        <w:t xml:space="preserve"> </w:t>
      </w:r>
      <w:r w:rsidRPr="005A6BDF">
        <w:t>выручки поквартально, необходимо создать на трех листах таблицы с данными: 1</w:t>
      </w:r>
      <w:r>
        <w:t xml:space="preserve"> </w:t>
      </w:r>
      <w:r w:rsidRPr="005A6BDF">
        <w:t>лист - 1квартал; 2лист -2квартал; З</w:t>
      </w:r>
      <w:r>
        <w:t xml:space="preserve"> </w:t>
      </w:r>
      <w:r w:rsidRPr="005A6BDF">
        <w:t>лист - итого). Воспользовавшись командой</w:t>
      </w:r>
      <w:r>
        <w:t xml:space="preserve"> </w:t>
      </w:r>
      <w:r w:rsidRPr="005A6BDF">
        <w:t>Консолидация сделать эти таблицы связанными и в итоговой таблице подсчитать</w:t>
      </w:r>
      <w:r>
        <w:t xml:space="preserve"> </w:t>
      </w:r>
      <w:r w:rsidRPr="005A6BDF">
        <w:t>сумму выручки по каждому товару за каждый квартал.</w:t>
      </w:r>
    </w:p>
    <w:p w:rsidR="00744EC7" w:rsidRDefault="00A05B9A" w:rsidP="00744EC7">
      <w:pPr>
        <w:tabs>
          <w:tab w:val="left" w:pos="7797"/>
        </w:tabs>
        <w:ind w:firstLine="709"/>
        <w:jc w:val="both"/>
      </w:pPr>
      <w:r>
        <w:t xml:space="preserve">2. </w:t>
      </w:r>
      <w:r w:rsidR="00744EC7">
        <w:t xml:space="preserve">Для базы данных </w:t>
      </w:r>
      <w:r w:rsidR="00744EC7" w:rsidRPr="00F653D6">
        <w:t>"Квартир</w:t>
      </w:r>
      <w:r w:rsidR="00744EC7">
        <w:t xml:space="preserve">ный рынок"  из предыдущей лабораторной работы создать </w:t>
      </w:r>
      <w:r w:rsidR="00744EC7" w:rsidRPr="00F653D6">
        <w:t>на отдельн</w:t>
      </w:r>
      <w:r w:rsidR="00744EC7">
        <w:t>ых</w:t>
      </w:r>
      <w:r w:rsidR="00744EC7" w:rsidRPr="00F653D6">
        <w:t xml:space="preserve"> лист</w:t>
      </w:r>
      <w:r w:rsidR="00744EC7">
        <w:t>ах:</w:t>
      </w:r>
    </w:p>
    <w:p w:rsidR="00744EC7" w:rsidRPr="00F653D6" w:rsidRDefault="00744EC7" w:rsidP="00744EC7">
      <w:pPr>
        <w:ind w:firstLine="709"/>
        <w:jc w:val="both"/>
      </w:pPr>
      <w:r>
        <w:t xml:space="preserve">- </w:t>
      </w:r>
      <w:r w:rsidRPr="00F653D6">
        <w:t>сводную таблицу по средней стоимости</w:t>
      </w:r>
      <w:r>
        <w:t xml:space="preserve"> </w:t>
      </w:r>
      <w:r w:rsidRPr="00F653D6">
        <w:t>квартир различных типов с одинаковым количеством</w:t>
      </w:r>
      <w:r w:rsidR="000854AD">
        <w:t xml:space="preserve"> комнат</w:t>
      </w:r>
      <w:r w:rsidRPr="00F653D6">
        <w:t>.</w:t>
      </w:r>
    </w:p>
    <w:p w:rsidR="00744EC7" w:rsidRPr="00F653D6" w:rsidRDefault="00744EC7" w:rsidP="00744EC7">
      <w:pPr>
        <w:tabs>
          <w:tab w:val="left" w:pos="7797"/>
        </w:tabs>
        <w:ind w:firstLine="709"/>
        <w:jc w:val="both"/>
      </w:pPr>
      <w:r>
        <w:t xml:space="preserve">- </w:t>
      </w:r>
      <w:r w:rsidRPr="00F653D6">
        <w:t>сводную таблицу о продаже квартир по</w:t>
      </w:r>
      <w:r>
        <w:t xml:space="preserve"> </w:t>
      </w:r>
      <w:r w:rsidRPr="00F653D6">
        <w:t>датам.</w:t>
      </w:r>
    </w:p>
    <w:p w:rsidR="004F3837" w:rsidRPr="00A05B9A" w:rsidRDefault="004F3837" w:rsidP="00A05B9A">
      <w:pPr>
        <w:tabs>
          <w:tab w:val="center" w:pos="4536"/>
          <w:tab w:val="left" w:pos="7797"/>
        </w:tabs>
        <w:ind w:firstLine="709"/>
        <w:jc w:val="both"/>
      </w:pPr>
    </w:p>
    <w:p w:rsidR="003354B0" w:rsidRPr="003354B0" w:rsidRDefault="003354B0" w:rsidP="00381711">
      <w:pPr>
        <w:pStyle w:val="aff2"/>
        <w:tabs>
          <w:tab w:val="clear" w:pos="4536"/>
          <w:tab w:val="clear" w:pos="7797"/>
        </w:tabs>
        <w:rPr>
          <w:i/>
        </w:rPr>
      </w:pPr>
      <w:r w:rsidRPr="003354B0">
        <w:t xml:space="preserve">Лабораторная работа </w:t>
      </w:r>
      <w:r>
        <w:t>8</w:t>
      </w:r>
      <w:r w:rsidRPr="003354B0">
        <w:t xml:space="preserve"> </w:t>
      </w:r>
      <w:r w:rsidR="004C3B8B" w:rsidRPr="004C3B8B">
        <w:t>Ввод-вывод данных. Разработка  программы линейной структуры</w:t>
      </w:r>
    </w:p>
    <w:p w:rsidR="003354B0" w:rsidRPr="00744EC7" w:rsidRDefault="003354B0" w:rsidP="003354B0">
      <w:pPr>
        <w:tabs>
          <w:tab w:val="center" w:pos="4536"/>
          <w:tab w:val="left" w:pos="7797"/>
        </w:tabs>
        <w:jc w:val="both"/>
      </w:pPr>
    </w:p>
    <w:p w:rsidR="003354B0" w:rsidRDefault="003354B0" w:rsidP="0023754C">
      <w:pPr>
        <w:spacing w:before="240"/>
        <w:ind w:firstLine="709"/>
        <w:jc w:val="both"/>
        <w:rPr>
          <w:szCs w:val="20"/>
        </w:rPr>
      </w:pPr>
      <w:r w:rsidRPr="003354B0">
        <w:rPr>
          <w:i/>
        </w:rPr>
        <w:t>Цель работы</w:t>
      </w:r>
      <w:r w:rsidRPr="003354B0">
        <w:t xml:space="preserve">: </w:t>
      </w:r>
      <w:r w:rsidR="0023754C" w:rsidRPr="0023754C">
        <w:rPr>
          <w:szCs w:val="20"/>
        </w:rPr>
        <w:t xml:space="preserve">изучение </w:t>
      </w:r>
      <w:r w:rsidR="0023754C" w:rsidRPr="0023754C">
        <w:rPr>
          <w:i/>
          <w:szCs w:val="20"/>
          <w:lang w:val="en-US"/>
        </w:rPr>
        <w:t>Visual</w:t>
      </w:r>
      <w:r w:rsidR="0023754C" w:rsidRPr="0023754C">
        <w:rPr>
          <w:i/>
          <w:szCs w:val="20"/>
        </w:rPr>
        <w:t xml:space="preserve"> </w:t>
      </w:r>
      <w:r w:rsidR="0023754C" w:rsidRPr="0023754C">
        <w:rPr>
          <w:i/>
          <w:szCs w:val="20"/>
          <w:lang w:val="en-US"/>
        </w:rPr>
        <w:t>Basic</w:t>
      </w:r>
      <w:r w:rsidR="0023754C" w:rsidRPr="0023754C">
        <w:rPr>
          <w:i/>
          <w:szCs w:val="20"/>
        </w:rPr>
        <w:t xml:space="preserve"> </w:t>
      </w:r>
      <w:r w:rsidR="0023754C" w:rsidRPr="0023754C">
        <w:rPr>
          <w:i/>
          <w:szCs w:val="20"/>
          <w:lang w:val="en-US"/>
        </w:rPr>
        <w:t>for</w:t>
      </w:r>
      <w:r w:rsidR="0023754C" w:rsidRPr="0023754C">
        <w:rPr>
          <w:i/>
          <w:szCs w:val="20"/>
        </w:rPr>
        <w:t xml:space="preserve"> </w:t>
      </w:r>
      <w:r w:rsidR="0023754C" w:rsidRPr="0023754C">
        <w:rPr>
          <w:i/>
          <w:szCs w:val="20"/>
          <w:lang w:val="en-US"/>
        </w:rPr>
        <w:t>Application</w:t>
      </w:r>
      <w:r w:rsidR="0023754C" w:rsidRPr="0023754C">
        <w:rPr>
          <w:i/>
          <w:szCs w:val="20"/>
        </w:rPr>
        <w:t xml:space="preserve"> </w:t>
      </w:r>
      <w:r w:rsidR="0023754C" w:rsidRPr="0023754C">
        <w:rPr>
          <w:szCs w:val="20"/>
        </w:rPr>
        <w:t xml:space="preserve">на примере линейной программы изучение организации ввода </w:t>
      </w:r>
      <w:r w:rsidR="0023754C" w:rsidRPr="0023754C">
        <w:t xml:space="preserve">и вывода </w:t>
      </w:r>
      <w:r w:rsidR="0023754C" w:rsidRPr="0023754C">
        <w:rPr>
          <w:szCs w:val="20"/>
        </w:rPr>
        <w:t xml:space="preserve">данных с </w:t>
      </w:r>
      <w:r w:rsidR="0023754C" w:rsidRPr="0023754C">
        <w:t xml:space="preserve">помощью диалоговых окон,  и с помощью ячеек листа </w:t>
      </w:r>
      <w:r w:rsidR="0023754C" w:rsidRPr="0023754C">
        <w:rPr>
          <w:lang w:val="en-US"/>
        </w:rPr>
        <w:t>Excel</w:t>
      </w:r>
      <w:r w:rsidR="0023754C" w:rsidRPr="0023754C">
        <w:rPr>
          <w:szCs w:val="20"/>
        </w:rPr>
        <w:t>.</w:t>
      </w:r>
    </w:p>
    <w:p w:rsidR="0052385C" w:rsidRDefault="0052385C" w:rsidP="00925693">
      <w:pPr>
        <w:ind w:firstLine="567"/>
        <w:jc w:val="both"/>
      </w:pPr>
    </w:p>
    <w:p w:rsidR="00925693" w:rsidRPr="00925693" w:rsidRDefault="00925693" w:rsidP="00925693">
      <w:pPr>
        <w:widowControl w:val="0"/>
        <w:autoSpaceDE w:val="0"/>
        <w:autoSpaceDN w:val="0"/>
        <w:spacing w:before="60"/>
        <w:ind w:firstLine="709"/>
        <w:jc w:val="both"/>
      </w:pPr>
      <w:r w:rsidRPr="00925693">
        <w:rPr>
          <w:b/>
          <w:i/>
        </w:rPr>
        <w:t>Для ввода  данных с листа или вывода на лист</w:t>
      </w:r>
      <w:r w:rsidRPr="00925693">
        <w:t xml:space="preserve"> используется объект </w:t>
      </w:r>
      <w:r w:rsidRPr="00925693">
        <w:rPr>
          <w:rFonts w:ascii="Courier New" w:hAnsi="Courier New" w:cs="Courier New"/>
          <w:lang w:val="en-US"/>
        </w:rPr>
        <w:t>Worksheets</w:t>
      </w:r>
      <w:r w:rsidRPr="00925693">
        <w:t xml:space="preserve"> и его методы </w:t>
      </w:r>
      <w:r w:rsidRPr="00925693">
        <w:rPr>
          <w:rFonts w:ascii="Courier New" w:hAnsi="Courier New" w:cs="Courier New"/>
          <w:lang w:val="en-US"/>
        </w:rPr>
        <w:t>Range</w:t>
      </w:r>
      <w:r w:rsidRPr="00925693">
        <w:t xml:space="preserve"> или </w:t>
      </w:r>
      <w:r w:rsidRPr="00925693">
        <w:rPr>
          <w:rFonts w:ascii="Courier New" w:hAnsi="Courier New" w:cs="Courier New"/>
          <w:lang w:val="en-US"/>
        </w:rPr>
        <w:t>Cells</w:t>
      </w:r>
      <w:r w:rsidRPr="00925693">
        <w:t>.</w:t>
      </w:r>
    </w:p>
    <w:p w:rsidR="00925693" w:rsidRDefault="00925693" w:rsidP="00925693">
      <w:pPr>
        <w:ind w:firstLine="709"/>
        <w:jc w:val="both"/>
        <w:rPr>
          <w:spacing w:val="-15"/>
        </w:rPr>
      </w:pPr>
      <w:r w:rsidRPr="00925693">
        <w:t xml:space="preserve">Метод </w:t>
      </w:r>
      <w:r w:rsidRPr="00925693">
        <w:rPr>
          <w:rFonts w:ascii="Courier New" w:hAnsi="Courier New" w:cs="Courier New"/>
          <w:lang w:val="en-US"/>
        </w:rPr>
        <w:t>Range</w:t>
      </w:r>
      <w:r w:rsidRPr="00925693">
        <w:t xml:space="preserve"> использует в качестве аргументов одну или две ссылки на ячейки и возвращают объект </w:t>
      </w:r>
      <w:r w:rsidRPr="00925693">
        <w:rPr>
          <w:rFonts w:ascii="Courier New" w:hAnsi="Courier New" w:cs="Courier New"/>
          <w:lang w:val="en-US"/>
        </w:rPr>
        <w:t>Range</w:t>
      </w:r>
      <w:r w:rsidRPr="00925693">
        <w:t xml:space="preserve">. Ссылки на ячейки должны быть оформлены в стиле </w:t>
      </w:r>
      <w:r w:rsidRPr="00925693">
        <w:rPr>
          <w:spacing w:val="1"/>
        </w:rPr>
        <w:t xml:space="preserve">А1 (колонка-буква-строка-число). </w:t>
      </w:r>
      <w:r>
        <w:rPr>
          <w:spacing w:val="-15"/>
        </w:rPr>
        <w:t xml:space="preserve">Например, </w:t>
      </w:r>
      <w:r w:rsidR="008C2CF6">
        <w:rPr>
          <w:spacing w:val="-15"/>
        </w:rPr>
        <w:t xml:space="preserve">выражение </w:t>
      </w:r>
    </w:p>
    <w:p w:rsidR="00925693" w:rsidRDefault="00925693" w:rsidP="00925693">
      <w:pPr>
        <w:shd w:val="clear" w:color="auto" w:fill="FFFFFF"/>
        <w:spacing w:before="14"/>
        <w:jc w:val="both"/>
        <w:rPr>
          <w:spacing w:val="-5"/>
        </w:rPr>
      </w:pPr>
      <w:r w:rsidRPr="00925693">
        <w:rPr>
          <w:rFonts w:ascii="Courier New" w:hAnsi="Courier New" w:cs="Courier New"/>
          <w:spacing w:val="-5"/>
          <w:lang w:val="en-US"/>
        </w:rPr>
        <w:t>X</w:t>
      </w:r>
      <w:r w:rsidRPr="00925693">
        <w:rPr>
          <w:rFonts w:ascii="Courier New" w:hAnsi="Courier New" w:cs="Courier New"/>
          <w:spacing w:val="-5"/>
        </w:rPr>
        <w:t xml:space="preserve"> = </w:t>
      </w:r>
      <w:r w:rsidRPr="00925693">
        <w:rPr>
          <w:rFonts w:ascii="Courier New" w:hAnsi="Courier New" w:cs="Courier New"/>
          <w:spacing w:val="-5"/>
          <w:lang w:val="en-US"/>
        </w:rPr>
        <w:t>Worksheets</w:t>
      </w:r>
      <w:r w:rsidRPr="00925693">
        <w:rPr>
          <w:rFonts w:ascii="Courier New" w:hAnsi="Courier New" w:cs="Courier New"/>
          <w:spacing w:val="-5"/>
        </w:rPr>
        <w:t>(“Лист1”).</w:t>
      </w:r>
      <w:r w:rsidRPr="00925693">
        <w:rPr>
          <w:rFonts w:ascii="Courier New" w:hAnsi="Courier New" w:cs="Courier New"/>
          <w:spacing w:val="-5"/>
          <w:lang w:val="en-US"/>
        </w:rPr>
        <w:t>Range</w:t>
      </w:r>
      <w:r w:rsidRPr="00925693">
        <w:rPr>
          <w:rFonts w:ascii="Courier New" w:hAnsi="Courier New" w:cs="Courier New"/>
          <w:spacing w:val="-5"/>
        </w:rPr>
        <w:t>(“</w:t>
      </w:r>
      <w:r w:rsidRPr="00925693">
        <w:rPr>
          <w:rFonts w:ascii="Courier New" w:hAnsi="Courier New" w:cs="Courier New"/>
          <w:spacing w:val="-5"/>
          <w:lang w:val="en-US"/>
        </w:rPr>
        <w:t>B</w:t>
      </w:r>
      <w:r w:rsidRPr="00925693">
        <w:rPr>
          <w:rFonts w:ascii="Courier New" w:hAnsi="Courier New" w:cs="Courier New"/>
          <w:spacing w:val="-5"/>
        </w:rPr>
        <w:t>1”).</w:t>
      </w:r>
      <w:r w:rsidRPr="00925693">
        <w:rPr>
          <w:rFonts w:ascii="Courier New" w:hAnsi="Courier New" w:cs="Courier New"/>
          <w:spacing w:val="-5"/>
          <w:lang w:val="en-US"/>
        </w:rPr>
        <w:t>Value</w:t>
      </w:r>
      <w:r w:rsidRPr="00925693">
        <w:rPr>
          <w:rFonts w:ascii="Courier New" w:hAnsi="Courier New" w:cs="Courier New"/>
          <w:spacing w:val="-5"/>
          <w:sz w:val="24"/>
          <w:szCs w:val="24"/>
        </w:rPr>
        <w:t xml:space="preserve">  - </w:t>
      </w:r>
      <w:r w:rsidRPr="00B368DE">
        <w:rPr>
          <w:spacing w:val="-5"/>
        </w:rPr>
        <w:t>присваивае</w:t>
      </w:r>
      <w:r>
        <w:rPr>
          <w:spacing w:val="-5"/>
        </w:rPr>
        <w:t>т</w:t>
      </w:r>
      <w:r w:rsidRPr="00B368DE">
        <w:rPr>
          <w:spacing w:val="-5"/>
        </w:rPr>
        <w:t xml:space="preserve"> переменной Х значение ячейки </w:t>
      </w:r>
      <w:r>
        <w:rPr>
          <w:spacing w:val="-5"/>
        </w:rPr>
        <w:t>«</w:t>
      </w:r>
      <w:r w:rsidRPr="00B368DE">
        <w:rPr>
          <w:spacing w:val="-5"/>
          <w:lang w:val="en-US"/>
        </w:rPr>
        <w:t>B</w:t>
      </w:r>
      <w:r w:rsidRPr="00B368DE">
        <w:rPr>
          <w:spacing w:val="-5"/>
        </w:rPr>
        <w:t>1</w:t>
      </w:r>
      <w:r>
        <w:rPr>
          <w:spacing w:val="-5"/>
        </w:rPr>
        <w:t>»</w:t>
      </w:r>
      <w:r w:rsidRPr="00B368DE">
        <w:rPr>
          <w:spacing w:val="-5"/>
        </w:rPr>
        <w:t xml:space="preserve"> листа </w:t>
      </w:r>
      <w:r>
        <w:rPr>
          <w:spacing w:val="-5"/>
        </w:rPr>
        <w:t>«</w:t>
      </w:r>
      <w:r w:rsidRPr="00B368DE">
        <w:rPr>
          <w:spacing w:val="-5"/>
        </w:rPr>
        <w:t>Лист1</w:t>
      </w:r>
      <w:r>
        <w:rPr>
          <w:spacing w:val="-5"/>
        </w:rPr>
        <w:t>»,</w:t>
      </w:r>
    </w:p>
    <w:p w:rsidR="008C2CF6" w:rsidRDefault="008C2CF6" w:rsidP="00925693">
      <w:pPr>
        <w:jc w:val="both"/>
        <w:rPr>
          <w:spacing w:val="-5"/>
        </w:rPr>
      </w:pPr>
      <w:r w:rsidRPr="008C2CF6">
        <w:rPr>
          <w:rFonts w:ascii="Courier New" w:hAnsi="Courier New" w:cs="Courier New"/>
          <w:spacing w:val="-5"/>
          <w:lang w:val="en-US"/>
        </w:rPr>
        <w:t>Worksheets</w:t>
      </w:r>
      <w:r w:rsidRPr="008C2CF6">
        <w:rPr>
          <w:rFonts w:ascii="Courier New" w:hAnsi="Courier New" w:cs="Courier New"/>
          <w:spacing w:val="-5"/>
        </w:rPr>
        <w:t>(“Лист1”).</w:t>
      </w:r>
      <w:r w:rsidRPr="008C2CF6">
        <w:rPr>
          <w:rFonts w:ascii="Courier New" w:hAnsi="Courier New" w:cs="Courier New"/>
          <w:spacing w:val="-5"/>
          <w:lang w:val="en-US"/>
        </w:rPr>
        <w:t>Range</w:t>
      </w:r>
      <w:r w:rsidRPr="008C2CF6">
        <w:rPr>
          <w:rFonts w:ascii="Courier New" w:hAnsi="Courier New" w:cs="Courier New"/>
          <w:spacing w:val="-5"/>
        </w:rPr>
        <w:t>(“В7:С9”).</w:t>
      </w:r>
      <w:r w:rsidRPr="008C2CF6">
        <w:rPr>
          <w:rFonts w:ascii="Courier New" w:hAnsi="Courier New" w:cs="Courier New"/>
          <w:spacing w:val="-5"/>
          <w:lang w:val="en-US"/>
        </w:rPr>
        <w:t>Value</w:t>
      </w:r>
      <w:r w:rsidRPr="008C2CF6">
        <w:rPr>
          <w:rFonts w:ascii="Courier New" w:hAnsi="Courier New" w:cs="Courier New"/>
          <w:spacing w:val="-5"/>
        </w:rPr>
        <w:t xml:space="preserve"> = 3 - </w:t>
      </w:r>
      <w:r w:rsidRPr="00B368DE">
        <w:rPr>
          <w:spacing w:val="-5"/>
        </w:rPr>
        <w:t>выводи</w:t>
      </w:r>
      <w:r>
        <w:rPr>
          <w:spacing w:val="-5"/>
        </w:rPr>
        <w:t>т</w:t>
      </w:r>
      <w:r w:rsidRPr="00B368DE">
        <w:rPr>
          <w:spacing w:val="-5"/>
        </w:rPr>
        <w:t xml:space="preserve"> в диапазон ячеек  </w:t>
      </w:r>
      <w:r>
        <w:rPr>
          <w:spacing w:val="-5"/>
        </w:rPr>
        <w:t>«</w:t>
      </w:r>
      <w:r w:rsidRPr="00B368DE">
        <w:rPr>
          <w:spacing w:val="-5"/>
        </w:rPr>
        <w:t>В7:С9</w:t>
      </w:r>
      <w:r>
        <w:rPr>
          <w:spacing w:val="-5"/>
        </w:rPr>
        <w:t>»</w:t>
      </w:r>
      <w:r w:rsidRPr="00B368DE">
        <w:rPr>
          <w:spacing w:val="-5"/>
        </w:rPr>
        <w:t xml:space="preserve"> листа  </w:t>
      </w:r>
      <w:r>
        <w:rPr>
          <w:spacing w:val="-5"/>
        </w:rPr>
        <w:t>«</w:t>
      </w:r>
      <w:r w:rsidRPr="00B368DE">
        <w:rPr>
          <w:spacing w:val="-5"/>
        </w:rPr>
        <w:t>Лист1</w:t>
      </w:r>
      <w:r>
        <w:rPr>
          <w:spacing w:val="-5"/>
        </w:rPr>
        <w:t>»</w:t>
      </w:r>
      <w:r w:rsidRPr="00B368DE">
        <w:rPr>
          <w:spacing w:val="-5"/>
        </w:rPr>
        <w:t xml:space="preserve"> число 3</w:t>
      </w:r>
      <w:r>
        <w:rPr>
          <w:spacing w:val="-5"/>
        </w:rPr>
        <w:t>.</w:t>
      </w:r>
    </w:p>
    <w:p w:rsidR="008C2CF6" w:rsidRDefault="008C2CF6" w:rsidP="00925693">
      <w:pPr>
        <w:jc w:val="both"/>
        <w:rPr>
          <w:spacing w:val="-15"/>
        </w:rPr>
      </w:pPr>
      <w:r>
        <w:rPr>
          <w:spacing w:val="-5"/>
        </w:rPr>
        <w:lastRenderedPageBreak/>
        <w:tab/>
      </w:r>
      <w:r w:rsidRPr="008C2CF6">
        <w:rPr>
          <w:spacing w:val="-4"/>
        </w:rPr>
        <w:t xml:space="preserve">Метод </w:t>
      </w:r>
      <w:r w:rsidRPr="008C2CF6">
        <w:rPr>
          <w:rFonts w:ascii="Courier New" w:hAnsi="Courier New" w:cs="Courier New"/>
          <w:spacing w:val="-4"/>
          <w:lang w:val="en-US"/>
        </w:rPr>
        <w:t>Cells</w:t>
      </w:r>
      <w:r w:rsidRPr="008C2CF6">
        <w:rPr>
          <w:spacing w:val="-4"/>
        </w:rPr>
        <w:t xml:space="preserve">, получая в качестве аргументов два целых числа, возвращают </w:t>
      </w:r>
      <w:r w:rsidRPr="008C2CF6">
        <w:rPr>
          <w:spacing w:val="-5"/>
        </w:rPr>
        <w:t>объект, содержащий единичную ячейку. Аргументы определяют номера стро</w:t>
      </w:r>
      <w:r w:rsidRPr="008C2CF6">
        <w:t>ки и столбца выбранной ячейки.</w:t>
      </w:r>
      <w:r>
        <w:t xml:space="preserve"> </w:t>
      </w:r>
      <w:r>
        <w:rPr>
          <w:spacing w:val="-15"/>
        </w:rPr>
        <w:t>Например, выражение</w:t>
      </w:r>
    </w:p>
    <w:p w:rsidR="008C2CF6" w:rsidRDefault="008C2CF6" w:rsidP="00925693">
      <w:pPr>
        <w:jc w:val="both"/>
      </w:pPr>
      <w:r w:rsidRPr="008C2CF6">
        <w:rPr>
          <w:rFonts w:ascii="Courier New" w:hAnsi="Courier New" w:cs="Courier New"/>
          <w:lang w:val="en-US"/>
        </w:rPr>
        <w:t>A</w:t>
      </w:r>
      <w:r w:rsidRPr="008C2CF6">
        <w:rPr>
          <w:rFonts w:ascii="Courier New" w:hAnsi="Courier New" w:cs="Courier New"/>
        </w:rPr>
        <w:t>=</w:t>
      </w:r>
      <w:r w:rsidRPr="008C2CF6">
        <w:rPr>
          <w:rFonts w:ascii="Courier New" w:hAnsi="Courier New" w:cs="Courier New"/>
          <w:lang w:val="en-US"/>
        </w:rPr>
        <w:t>Worksheets</w:t>
      </w:r>
      <w:r w:rsidRPr="008C2CF6">
        <w:rPr>
          <w:rFonts w:ascii="Courier New" w:hAnsi="Courier New" w:cs="Courier New"/>
        </w:rPr>
        <w:t>(1).</w:t>
      </w:r>
      <w:r w:rsidRPr="008C2CF6">
        <w:rPr>
          <w:rFonts w:ascii="Courier New" w:hAnsi="Courier New" w:cs="Courier New"/>
          <w:lang w:val="en-US"/>
        </w:rPr>
        <w:t>Cells</w:t>
      </w:r>
      <w:r w:rsidRPr="008C2CF6">
        <w:rPr>
          <w:rFonts w:ascii="Courier New" w:hAnsi="Courier New" w:cs="Courier New"/>
        </w:rPr>
        <w:t>(1,2).</w:t>
      </w:r>
      <w:r w:rsidRPr="008C2CF6">
        <w:rPr>
          <w:rFonts w:ascii="Courier New" w:hAnsi="Courier New" w:cs="Courier New"/>
          <w:lang w:val="en-US"/>
        </w:rPr>
        <w:t>Value</w:t>
      </w:r>
      <w:r>
        <w:rPr>
          <w:rFonts w:ascii="Courier New" w:hAnsi="Courier New" w:cs="Courier New"/>
          <w:sz w:val="24"/>
          <w:szCs w:val="24"/>
        </w:rPr>
        <w:t xml:space="preserve"> - </w:t>
      </w:r>
      <w:r w:rsidRPr="008C2CF6">
        <w:t>переменной А присвоено значение из ячейки первой строки и второго столбца первого листа</w:t>
      </w:r>
      <w:r>
        <w:t>,</w:t>
      </w:r>
    </w:p>
    <w:p w:rsidR="008C2CF6" w:rsidRDefault="008C2CF6" w:rsidP="00925693">
      <w:pPr>
        <w:jc w:val="both"/>
      </w:pPr>
      <w:r w:rsidRPr="008C2CF6">
        <w:rPr>
          <w:rFonts w:ascii="Courier New" w:hAnsi="Courier New" w:cs="Courier New"/>
          <w:lang w:val="en-US"/>
        </w:rPr>
        <w:t>Worksheets</w:t>
      </w:r>
      <w:r w:rsidRPr="008C2CF6">
        <w:rPr>
          <w:rFonts w:ascii="Courier New" w:hAnsi="Courier New" w:cs="Courier New"/>
        </w:rPr>
        <w:t>(1).</w:t>
      </w:r>
      <w:r w:rsidRPr="008C2CF6">
        <w:rPr>
          <w:rFonts w:ascii="Courier New" w:hAnsi="Courier New" w:cs="Courier New"/>
          <w:lang w:val="en-US"/>
        </w:rPr>
        <w:t>Cells</w:t>
      </w:r>
      <w:r w:rsidRPr="008C2CF6">
        <w:rPr>
          <w:rFonts w:ascii="Courier New" w:hAnsi="Courier New" w:cs="Courier New"/>
        </w:rPr>
        <w:t>(2,2).</w:t>
      </w:r>
      <w:r w:rsidRPr="008C2CF6">
        <w:rPr>
          <w:rFonts w:ascii="Courier New" w:hAnsi="Courier New" w:cs="Courier New"/>
          <w:lang w:val="en-US"/>
        </w:rPr>
        <w:t>Value</w:t>
      </w:r>
      <w:r w:rsidRPr="008C2CF6">
        <w:rPr>
          <w:rFonts w:ascii="Courier New" w:hAnsi="Courier New" w:cs="Courier New"/>
        </w:rPr>
        <w:t>= Х</w:t>
      </w:r>
      <w:r>
        <w:rPr>
          <w:rFonts w:ascii="Courier New" w:hAnsi="Courier New" w:cs="Courier New"/>
        </w:rPr>
        <w:t xml:space="preserve"> - </w:t>
      </w:r>
      <w:r w:rsidRPr="00B368DE">
        <w:t>в ячейку второй строки и второго столбца заносится значение переменной Х</w:t>
      </w:r>
      <w:r>
        <w:t>.</w:t>
      </w:r>
    </w:p>
    <w:p w:rsidR="00381711" w:rsidRDefault="00381711" w:rsidP="00381711">
      <w:pPr>
        <w:jc w:val="both"/>
      </w:pPr>
      <w:r>
        <w:tab/>
      </w:r>
      <w:r w:rsidRPr="007A6DC1">
        <w:rPr>
          <w:b/>
          <w:i/>
        </w:rPr>
        <w:t>Для ввода данных с клавиатуры</w:t>
      </w:r>
      <w:r w:rsidRPr="00381711">
        <w:t xml:space="preserve"> используется окно ввода </w:t>
      </w:r>
      <w:r w:rsidRPr="007A6DC1">
        <w:rPr>
          <w:b/>
        </w:rPr>
        <w:t>InputBox</w:t>
      </w:r>
      <w:r w:rsidRPr="00381711">
        <w:t xml:space="preserve">, а </w:t>
      </w:r>
      <w:r w:rsidRPr="007A6DC1">
        <w:rPr>
          <w:b/>
          <w:i/>
        </w:rPr>
        <w:t>для вывода информации на экран</w:t>
      </w:r>
      <w:r w:rsidRPr="00381711">
        <w:t xml:space="preserve"> – окно сообщений </w:t>
      </w:r>
      <w:r w:rsidRPr="007A6DC1">
        <w:rPr>
          <w:b/>
        </w:rPr>
        <w:t>MsgBox</w:t>
      </w:r>
      <w:r w:rsidR="007A6DC1">
        <w:t>.</w:t>
      </w:r>
      <w:r w:rsidRPr="00381711">
        <w:t xml:space="preserve"> </w:t>
      </w:r>
    </w:p>
    <w:p w:rsidR="007A6DC1" w:rsidRPr="007A6DC1" w:rsidRDefault="007A6DC1" w:rsidP="007A6DC1">
      <w:pPr>
        <w:jc w:val="both"/>
      </w:pPr>
      <w:r>
        <w:tab/>
        <w:t xml:space="preserve">Функция </w:t>
      </w:r>
      <w:r w:rsidRPr="007A6DC1">
        <w:rPr>
          <w:b/>
        </w:rPr>
        <w:t>InputBox</w:t>
      </w:r>
      <w:r w:rsidRPr="007A6DC1">
        <w:t xml:space="preserve"> выводит на экран диалоговое окно, содержащее сообщение, поле ввода и две кнопки OK и Cancel. Устанавливает режим ожидания ввода текста пользователем или нажатия кнопки, а затем возвращает значение типа string по нажатию кнопки OK, содержащее текст, введенный в поле. При нажатии кнопки Cancel  возвращает пустую строку. </w:t>
      </w:r>
    </w:p>
    <w:p w:rsidR="007A6DC1" w:rsidRPr="00A16728" w:rsidRDefault="007A6DC1" w:rsidP="007A6DC1">
      <w:pPr>
        <w:jc w:val="both"/>
      </w:pPr>
      <w:r w:rsidRPr="007A6DC1">
        <w:t>Синтаксис</w:t>
      </w:r>
      <w:r w:rsidRPr="00A16728">
        <w:t xml:space="preserve">:  </w:t>
      </w:r>
      <w:r w:rsidRPr="007A6DC1">
        <w:rPr>
          <w:lang w:val="en-US"/>
        </w:rPr>
        <w:t>InputBox</w:t>
      </w:r>
      <w:r w:rsidRPr="00A16728">
        <w:t>(</w:t>
      </w:r>
      <w:r w:rsidRPr="007A6DC1">
        <w:rPr>
          <w:lang w:val="en-US"/>
        </w:rPr>
        <w:t>prompt</w:t>
      </w:r>
      <w:r w:rsidRPr="00A16728">
        <w:t xml:space="preserve">[, </w:t>
      </w:r>
      <w:r w:rsidRPr="007A6DC1">
        <w:rPr>
          <w:lang w:val="en-US"/>
        </w:rPr>
        <w:t>title</w:t>
      </w:r>
      <w:r w:rsidRPr="00A16728">
        <w:t xml:space="preserve">] [, </w:t>
      </w:r>
      <w:r w:rsidRPr="007A6DC1">
        <w:rPr>
          <w:lang w:val="en-US"/>
        </w:rPr>
        <w:t>default</w:t>
      </w:r>
      <w:r w:rsidRPr="00A16728">
        <w:t>])</w:t>
      </w:r>
    </w:p>
    <w:p w:rsidR="007A6DC1" w:rsidRPr="007A6DC1" w:rsidRDefault="007A6DC1" w:rsidP="007A6DC1">
      <w:pPr>
        <w:ind w:firstLine="720"/>
        <w:jc w:val="both"/>
      </w:pPr>
      <w:r w:rsidRPr="007A6DC1">
        <w:rPr>
          <w:b/>
        </w:rPr>
        <w:t>prompt</w:t>
      </w:r>
      <w:r w:rsidRPr="007A6DC1">
        <w:t xml:space="preserve"> — строковое выражение, отображаемое как сообщение в диалоговом окне. Строковое значение prompt может содержать несколько строк. Для разделения строк допускается использование символа возврата каретки (chr (13)), символа перевода строки (chr(10)) или комбинацию этих символов (chr( 13) &amp; Chr (10));</w:t>
      </w:r>
    </w:p>
    <w:p w:rsidR="007A6DC1" w:rsidRPr="007A6DC1" w:rsidRDefault="007A6DC1" w:rsidP="007A6DC1">
      <w:pPr>
        <w:ind w:firstLine="720"/>
        <w:jc w:val="both"/>
      </w:pPr>
      <w:r w:rsidRPr="007A6DC1">
        <w:rPr>
          <w:b/>
        </w:rPr>
        <w:t>title</w:t>
      </w:r>
      <w:r w:rsidRPr="007A6DC1">
        <w:t xml:space="preserve"> — строковое выражение, отображаемое в строке заголовка диалогового окна. Если этот аргумент опущен, в строку заголовка помещается имя приложения;</w:t>
      </w:r>
    </w:p>
    <w:p w:rsidR="00381711" w:rsidRDefault="007A6DC1" w:rsidP="007A6DC1">
      <w:pPr>
        <w:ind w:firstLine="720"/>
        <w:jc w:val="both"/>
      </w:pPr>
      <w:r w:rsidRPr="007A6DC1">
        <w:rPr>
          <w:b/>
        </w:rPr>
        <w:t>default</w:t>
      </w:r>
      <w:r w:rsidRPr="007A6DC1">
        <w:t xml:space="preserve"> — строковое выражение, отображаемое в поле ввода как используемое по умолчанию, если пользователь не введет другую строку. Если этот аргумент опущен, поле ввода изображается пустым.</w:t>
      </w:r>
    </w:p>
    <w:p w:rsidR="007A6DC1" w:rsidRPr="007A6DC1" w:rsidRDefault="007A6DC1" w:rsidP="007A6DC1">
      <w:pPr>
        <w:ind w:firstLine="720"/>
        <w:jc w:val="both"/>
      </w:pPr>
      <w:r w:rsidRPr="007A6DC1">
        <w:rPr>
          <w:b/>
          <w:i/>
        </w:rPr>
        <w:t>Пример</w:t>
      </w:r>
      <w:r w:rsidRPr="007A6DC1">
        <w:t>.</w:t>
      </w:r>
    </w:p>
    <w:p w:rsidR="007A6DC1" w:rsidRDefault="007A6DC1" w:rsidP="007A6DC1">
      <w:pPr>
        <w:ind w:firstLine="720"/>
        <w:jc w:val="both"/>
      </w:pPr>
      <w:r w:rsidRPr="007A6DC1">
        <w:t xml:space="preserve">Имя =InputBox(“Введите Ваше имя”, “Пример окна ввода”) </w:t>
      </w:r>
    </w:p>
    <w:p w:rsidR="007A6DC1" w:rsidRPr="007A6DC1" w:rsidRDefault="007A6DC1" w:rsidP="007A6DC1">
      <w:pPr>
        <w:ind w:firstLine="720"/>
        <w:jc w:val="both"/>
      </w:pPr>
      <w:r w:rsidRPr="007A6DC1">
        <w:t>На экране появится окно</w:t>
      </w:r>
      <w:r w:rsidR="002731D7">
        <w:t>, представленное на рисунке 8.1</w:t>
      </w:r>
      <w:r w:rsidRPr="007A6DC1">
        <w:t>.</w:t>
      </w:r>
    </w:p>
    <w:p w:rsidR="007A6DC1" w:rsidRDefault="007A6DC1" w:rsidP="007A6DC1">
      <w:pPr>
        <w:ind w:firstLine="720"/>
        <w:jc w:val="both"/>
      </w:pPr>
      <w:r w:rsidRPr="007A6DC1">
        <w:rPr>
          <w:noProof/>
        </w:rPr>
        <w:drawing>
          <wp:anchor distT="0" distB="0" distL="114300" distR="114300" simplePos="0" relativeHeight="251676672" behindDoc="0" locked="0" layoutInCell="1" allowOverlap="1" wp14:anchorId="72CC9AB2" wp14:editId="2E578D09">
            <wp:simplePos x="0" y="0"/>
            <wp:positionH relativeFrom="column">
              <wp:posOffset>453390</wp:posOffset>
            </wp:positionH>
            <wp:positionV relativeFrom="paragraph">
              <wp:posOffset>127635</wp:posOffset>
            </wp:positionV>
            <wp:extent cx="2907030" cy="1165860"/>
            <wp:effectExtent l="0" t="0" r="7620" b="0"/>
            <wp:wrapSquare wrapText="right"/>
            <wp:docPr id="376" name="Рисунок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7030" cy="1165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6DC1" w:rsidRDefault="007A6DC1" w:rsidP="007A6DC1">
      <w:pPr>
        <w:ind w:firstLine="720"/>
        <w:jc w:val="both"/>
      </w:pPr>
    </w:p>
    <w:p w:rsidR="007A6DC1" w:rsidRDefault="007A6DC1" w:rsidP="007A6DC1">
      <w:pPr>
        <w:ind w:firstLine="720"/>
        <w:jc w:val="both"/>
      </w:pPr>
    </w:p>
    <w:p w:rsidR="007A6DC1" w:rsidRDefault="007A6DC1" w:rsidP="007A6DC1">
      <w:pPr>
        <w:ind w:firstLine="720"/>
        <w:jc w:val="both"/>
      </w:pPr>
    </w:p>
    <w:p w:rsidR="007A6DC1" w:rsidRPr="007A6DC1" w:rsidRDefault="007A6DC1" w:rsidP="007A6DC1">
      <w:pPr>
        <w:ind w:firstLine="720"/>
        <w:jc w:val="both"/>
      </w:pPr>
      <w:r w:rsidRPr="007A6DC1">
        <w:br/>
      </w:r>
    </w:p>
    <w:p w:rsidR="007A6DC1" w:rsidRDefault="007A6DC1" w:rsidP="007A6DC1">
      <w:pPr>
        <w:ind w:firstLine="720"/>
        <w:jc w:val="both"/>
      </w:pPr>
    </w:p>
    <w:p w:rsidR="002731D7" w:rsidRPr="002731D7" w:rsidRDefault="002731D7" w:rsidP="007A6DC1">
      <w:pPr>
        <w:ind w:firstLine="720"/>
        <w:jc w:val="both"/>
        <w:rPr>
          <w:sz w:val="24"/>
          <w:szCs w:val="24"/>
        </w:rPr>
      </w:pPr>
      <w:r w:rsidRPr="002731D7">
        <w:rPr>
          <w:sz w:val="24"/>
          <w:szCs w:val="24"/>
        </w:rPr>
        <w:t>Рисунок 8.1 – Пример окна ввода</w:t>
      </w:r>
    </w:p>
    <w:p w:rsidR="002731D7" w:rsidRDefault="002731D7" w:rsidP="007A6DC1">
      <w:pPr>
        <w:ind w:firstLine="720"/>
        <w:jc w:val="both"/>
      </w:pPr>
    </w:p>
    <w:p w:rsidR="007A6DC1" w:rsidRPr="007A6DC1" w:rsidRDefault="007A6DC1" w:rsidP="007A6DC1">
      <w:pPr>
        <w:ind w:firstLine="720"/>
        <w:jc w:val="both"/>
      </w:pPr>
      <w:r w:rsidRPr="007A6DC1">
        <w:t>Переменной Имя будет присвоено значение типа String, введенное пользователем.</w:t>
      </w:r>
    </w:p>
    <w:p w:rsidR="007A6DC1" w:rsidRPr="007A6DC1" w:rsidRDefault="007A6DC1" w:rsidP="007A6DC1">
      <w:pPr>
        <w:ind w:firstLine="720"/>
        <w:jc w:val="both"/>
      </w:pPr>
      <w:r w:rsidRPr="007A6DC1">
        <w:t>Процедура</w:t>
      </w:r>
      <w:r>
        <w:t xml:space="preserve">  </w:t>
      </w:r>
      <w:r w:rsidRPr="007A6DC1">
        <w:rPr>
          <w:b/>
        </w:rPr>
        <w:t>MsgBox</w:t>
      </w:r>
      <w:r w:rsidRPr="007A6DC1">
        <w:t xml:space="preserve"> выводит на экран диалоговое окно, содержащее сообщение, устанавливает режим ожидания нажатия кнопки пользователем, а затем возвращает значение типа integer, указывающее, какая кнопка была нажата. Синтаксис:</w:t>
      </w:r>
    </w:p>
    <w:p w:rsidR="007A6DC1" w:rsidRPr="007A6DC1" w:rsidRDefault="007A6DC1" w:rsidP="007A6DC1">
      <w:pPr>
        <w:ind w:firstLine="720"/>
        <w:jc w:val="both"/>
      </w:pPr>
      <w:r w:rsidRPr="007A6DC1">
        <w:rPr>
          <w:b/>
        </w:rPr>
        <w:t>MsgBox</w:t>
      </w:r>
      <w:r w:rsidRPr="007A6DC1">
        <w:t>(prompt[, buttons] [, title])</w:t>
      </w:r>
    </w:p>
    <w:p w:rsidR="007A6DC1" w:rsidRPr="007A6DC1" w:rsidRDefault="007A6DC1" w:rsidP="007A6DC1">
      <w:pPr>
        <w:ind w:firstLine="720"/>
        <w:jc w:val="both"/>
      </w:pPr>
      <w:r w:rsidRPr="007A6DC1">
        <w:t>Аргументы:</w:t>
      </w:r>
    </w:p>
    <w:p w:rsidR="007A6DC1" w:rsidRPr="007A6DC1" w:rsidRDefault="007A6DC1" w:rsidP="007A6DC1">
      <w:pPr>
        <w:ind w:firstLine="720"/>
        <w:jc w:val="both"/>
      </w:pPr>
      <w:r w:rsidRPr="007A6DC1">
        <w:rPr>
          <w:b/>
        </w:rPr>
        <w:lastRenderedPageBreak/>
        <w:t>prompt</w:t>
      </w:r>
      <w:r w:rsidRPr="007A6DC1">
        <w:t xml:space="preserve"> — строковое выражение, отображаемое как сообщение в диалоговом окне;</w:t>
      </w:r>
    </w:p>
    <w:p w:rsidR="007A6DC1" w:rsidRPr="007A6DC1" w:rsidRDefault="007A6DC1" w:rsidP="007A6DC1">
      <w:pPr>
        <w:ind w:firstLine="720"/>
        <w:jc w:val="both"/>
      </w:pPr>
      <w:r w:rsidRPr="007A6DC1">
        <w:rPr>
          <w:b/>
        </w:rPr>
        <w:t>buttons</w:t>
      </w:r>
      <w:r w:rsidRPr="007A6DC1">
        <w:t xml:space="preserve"> — числовое выражение, представляющее сумму значений, которые указывают число и тип отображаемых кнопок, тип используемого значка, основную кнопку и модальность окна сообщения. Значение по умолчанию этого аргумента равняется 0. Значения констант, определяющих число и тип кнопок используемого значка, приведены в таблицах 5-6;</w:t>
      </w:r>
    </w:p>
    <w:p w:rsidR="007A6DC1" w:rsidRPr="00381711" w:rsidRDefault="007A6DC1" w:rsidP="007A6DC1">
      <w:pPr>
        <w:ind w:firstLine="720"/>
        <w:jc w:val="both"/>
      </w:pPr>
      <w:r w:rsidRPr="007A6DC1">
        <w:rPr>
          <w:b/>
        </w:rPr>
        <w:t>title</w:t>
      </w:r>
      <w:r w:rsidRPr="007A6DC1">
        <w:t xml:space="preserve"> — строковое выражение, отображаемое в строке заголовка диалогового окна. Если этот аргумент опущен, в строку заголовка помещается имя приложения</w:t>
      </w:r>
    </w:p>
    <w:p w:rsidR="002731D7" w:rsidRDefault="002731D7" w:rsidP="002731D7">
      <w:pPr>
        <w:widowControl w:val="0"/>
        <w:autoSpaceDE w:val="0"/>
        <w:autoSpaceDN w:val="0"/>
        <w:ind w:firstLine="720"/>
      </w:pPr>
      <w:r w:rsidRPr="002731D7">
        <w:rPr>
          <w:i/>
        </w:rPr>
        <w:t>Пример</w:t>
      </w:r>
      <w:r w:rsidRPr="0061216B">
        <w:t xml:space="preserve">. </w:t>
      </w:r>
    </w:p>
    <w:p w:rsidR="002731D7" w:rsidRPr="002731D7" w:rsidRDefault="002731D7" w:rsidP="002731D7">
      <w:pPr>
        <w:widowControl w:val="0"/>
        <w:autoSpaceDE w:val="0"/>
        <w:autoSpaceDN w:val="0"/>
        <w:ind w:firstLine="720"/>
        <w:jc w:val="both"/>
      </w:pPr>
      <w:r w:rsidRPr="002731D7">
        <w:t>N = MsgBox (“Значение переменной Х=” &amp; X &amp; Chr(10) &amp; “Продолжить вычисления?”, VbYesNo, “Пример окна MsgBox”)</w:t>
      </w:r>
    </w:p>
    <w:p w:rsidR="002731D7" w:rsidRDefault="002731D7" w:rsidP="002731D7">
      <w:pPr>
        <w:widowControl w:val="0"/>
        <w:autoSpaceDE w:val="0"/>
        <w:autoSpaceDN w:val="0"/>
        <w:ind w:firstLine="720"/>
        <w:jc w:val="both"/>
      </w:pPr>
      <w:r w:rsidRPr="002731D7">
        <w:t>Если  к моменту выполнения данного оператора переменная Х равнялась числу 2,14587895, то на экране появится окно</w:t>
      </w:r>
      <w:r>
        <w:t>, представленное на рисунке 8.2</w:t>
      </w:r>
      <w:r w:rsidRPr="007A6DC1">
        <w:t>.</w:t>
      </w:r>
    </w:p>
    <w:p w:rsidR="002731D7" w:rsidRPr="002731D7" w:rsidRDefault="002731D7" w:rsidP="002731D7">
      <w:pPr>
        <w:widowControl w:val="0"/>
        <w:autoSpaceDE w:val="0"/>
        <w:autoSpaceDN w:val="0"/>
        <w:ind w:firstLine="720"/>
        <w:jc w:val="both"/>
      </w:pPr>
    </w:p>
    <w:p w:rsidR="002731D7" w:rsidRPr="002731D7" w:rsidRDefault="002731D7" w:rsidP="002731D7">
      <w:pPr>
        <w:widowControl w:val="0"/>
        <w:autoSpaceDE w:val="0"/>
        <w:autoSpaceDN w:val="0"/>
        <w:ind w:firstLine="720"/>
      </w:pPr>
      <w:r w:rsidRPr="002731D7">
        <w:rPr>
          <w:noProof/>
        </w:rPr>
        <w:drawing>
          <wp:inline distT="0" distB="0" distL="0" distR="0" wp14:anchorId="6FCA5B2C" wp14:editId="41189D12">
            <wp:extent cx="2044700" cy="11474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700" cy="1147445"/>
                    </a:xfrm>
                    <a:prstGeom prst="rect">
                      <a:avLst/>
                    </a:prstGeom>
                    <a:noFill/>
                    <a:ln>
                      <a:noFill/>
                    </a:ln>
                  </pic:spPr>
                </pic:pic>
              </a:graphicData>
            </a:graphic>
          </wp:inline>
        </w:drawing>
      </w:r>
    </w:p>
    <w:p w:rsidR="002731D7" w:rsidRDefault="002731D7" w:rsidP="002731D7">
      <w:pPr>
        <w:ind w:firstLine="720"/>
        <w:jc w:val="both"/>
        <w:rPr>
          <w:sz w:val="24"/>
          <w:szCs w:val="24"/>
        </w:rPr>
      </w:pPr>
    </w:p>
    <w:p w:rsidR="002731D7" w:rsidRPr="002731D7" w:rsidRDefault="002731D7" w:rsidP="002731D7">
      <w:pPr>
        <w:ind w:firstLine="720"/>
        <w:jc w:val="both"/>
        <w:rPr>
          <w:sz w:val="24"/>
          <w:szCs w:val="24"/>
        </w:rPr>
      </w:pPr>
      <w:r w:rsidRPr="002731D7">
        <w:rPr>
          <w:sz w:val="24"/>
          <w:szCs w:val="24"/>
        </w:rPr>
        <w:t>Рисунок 8.</w:t>
      </w:r>
      <w:r>
        <w:rPr>
          <w:sz w:val="24"/>
          <w:szCs w:val="24"/>
        </w:rPr>
        <w:t>2</w:t>
      </w:r>
      <w:r w:rsidRPr="002731D7">
        <w:rPr>
          <w:sz w:val="24"/>
          <w:szCs w:val="24"/>
        </w:rPr>
        <w:t xml:space="preserve"> – Пример окна сообщений </w:t>
      </w:r>
    </w:p>
    <w:p w:rsidR="002731D7" w:rsidRPr="002731D7" w:rsidRDefault="002731D7" w:rsidP="002731D7">
      <w:pPr>
        <w:widowControl w:val="0"/>
        <w:autoSpaceDE w:val="0"/>
        <w:autoSpaceDN w:val="0"/>
        <w:ind w:firstLine="720"/>
      </w:pPr>
      <w:r>
        <w:t xml:space="preserve"> </w:t>
      </w:r>
    </w:p>
    <w:p w:rsidR="002731D7" w:rsidRDefault="002731D7" w:rsidP="002731D7">
      <w:pPr>
        <w:widowControl w:val="0"/>
        <w:autoSpaceDE w:val="0"/>
        <w:autoSpaceDN w:val="0"/>
        <w:ind w:firstLine="720"/>
        <w:jc w:val="both"/>
      </w:pPr>
      <w:r w:rsidRPr="002731D7">
        <w:t>Часто процедура MsgBox  используется в «минимальном» варианте - только для вывода сообщения, с одной кнопкой – OK. В этом случае аргументы не берутся в скобки. Например:</w:t>
      </w:r>
      <w:r>
        <w:t xml:space="preserve">  </w:t>
      </w:r>
      <w:r w:rsidRPr="002731D7">
        <w:t>MsgBox “Значение переменной Х=” &amp; X</w:t>
      </w:r>
    </w:p>
    <w:p w:rsidR="002731D7" w:rsidRPr="002731D7" w:rsidRDefault="002731D7" w:rsidP="002731D7">
      <w:pPr>
        <w:widowControl w:val="0"/>
        <w:autoSpaceDE w:val="0"/>
        <w:autoSpaceDN w:val="0"/>
        <w:ind w:firstLine="720"/>
        <w:jc w:val="both"/>
      </w:pPr>
    </w:p>
    <w:p w:rsidR="002731D7" w:rsidRPr="002731D7" w:rsidRDefault="002731D7" w:rsidP="00E309A8">
      <w:pPr>
        <w:widowControl w:val="0"/>
        <w:autoSpaceDE w:val="0"/>
        <w:autoSpaceDN w:val="0"/>
        <w:ind w:firstLine="720"/>
        <w:rPr>
          <w:b/>
          <w:u w:val="single"/>
        </w:rPr>
      </w:pPr>
      <w:r w:rsidRPr="002731D7">
        <w:rPr>
          <w:b/>
          <w:u w:val="single"/>
        </w:rPr>
        <w:t>Задание</w:t>
      </w:r>
    </w:p>
    <w:p w:rsidR="002731D7" w:rsidRDefault="002731D7" w:rsidP="00E309A8">
      <w:pPr>
        <w:widowControl w:val="0"/>
        <w:autoSpaceDE w:val="0"/>
        <w:autoSpaceDN w:val="0"/>
        <w:spacing w:after="240"/>
        <w:ind w:firstLine="720"/>
        <w:jc w:val="both"/>
      </w:pPr>
      <w:r>
        <w:t>Составьте блок-схему и программу на языке VBA для вычисления выражения и решения задачи.</w:t>
      </w:r>
      <w:r w:rsidR="002538FD">
        <w:t xml:space="preserve"> Ввод-вывод данных выполнить двумя способами: с использованием рабочего листа </w:t>
      </w:r>
      <w:r w:rsidR="002538FD">
        <w:rPr>
          <w:lang w:val="en-US"/>
        </w:rPr>
        <w:t>Excek</w:t>
      </w:r>
      <w:r w:rsidR="002538FD">
        <w:t xml:space="preserve"> и диалоговых окон ввода-вывода. В диалоговых окнах вывода использовать значки и дополнительные кнопки.</w:t>
      </w:r>
    </w:p>
    <w:tbl>
      <w:tblPr>
        <w:tblStyle w:val="a5"/>
        <w:tblW w:w="0" w:type="auto"/>
        <w:tblLook w:val="04A0" w:firstRow="1" w:lastRow="0" w:firstColumn="1" w:lastColumn="0" w:noHBand="0" w:noVBand="1"/>
      </w:tblPr>
      <w:tblGrid>
        <w:gridCol w:w="1284"/>
        <w:gridCol w:w="4102"/>
        <w:gridCol w:w="4611"/>
      </w:tblGrid>
      <w:tr w:rsidR="00B158EA" w:rsidTr="00E309A8">
        <w:tc>
          <w:tcPr>
            <w:tcW w:w="1284" w:type="dxa"/>
          </w:tcPr>
          <w:p w:rsidR="00B158EA" w:rsidRDefault="00B158EA" w:rsidP="000649D5">
            <w:pPr>
              <w:widowControl w:val="0"/>
              <w:autoSpaceDE w:val="0"/>
              <w:autoSpaceDN w:val="0"/>
              <w:jc w:val="both"/>
            </w:pPr>
            <w:r>
              <w:t>№ варианта</w:t>
            </w:r>
          </w:p>
        </w:tc>
        <w:tc>
          <w:tcPr>
            <w:tcW w:w="4102" w:type="dxa"/>
          </w:tcPr>
          <w:p w:rsidR="00B158EA" w:rsidRPr="000649D5" w:rsidRDefault="00B158EA" w:rsidP="000649D5">
            <w:pPr>
              <w:widowControl w:val="0"/>
              <w:autoSpaceDE w:val="0"/>
              <w:autoSpaceDN w:val="0"/>
              <w:jc w:val="both"/>
            </w:pPr>
            <w:r>
              <w:t>Задание 1</w:t>
            </w:r>
          </w:p>
        </w:tc>
        <w:tc>
          <w:tcPr>
            <w:tcW w:w="4611" w:type="dxa"/>
          </w:tcPr>
          <w:p w:rsidR="00B158EA" w:rsidRPr="00E25EAD" w:rsidRDefault="00B158EA" w:rsidP="000649D5">
            <w:pPr>
              <w:widowControl w:val="0"/>
              <w:autoSpaceDE w:val="0"/>
              <w:autoSpaceDN w:val="0"/>
              <w:jc w:val="both"/>
            </w:pPr>
            <w:r>
              <w:t>Задание 2</w:t>
            </w:r>
          </w:p>
        </w:tc>
      </w:tr>
      <w:tr w:rsidR="002538FD" w:rsidTr="00E309A8">
        <w:tc>
          <w:tcPr>
            <w:tcW w:w="1284" w:type="dxa"/>
          </w:tcPr>
          <w:p w:rsidR="002538FD" w:rsidRDefault="00E25EAD" w:rsidP="000649D5">
            <w:pPr>
              <w:widowControl w:val="0"/>
              <w:autoSpaceDE w:val="0"/>
              <w:autoSpaceDN w:val="0"/>
              <w:jc w:val="both"/>
            </w:pPr>
            <w:r>
              <w:t>1.</w:t>
            </w:r>
          </w:p>
        </w:tc>
        <w:tc>
          <w:tcPr>
            <w:tcW w:w="4102" w:type="dxa"/>
          </w:tcPr>
          <w:p w:rsidR="002538FD" w:rsidRDefault="00E25EAD" w:rsidP="000649D5">
            <w:pPr>
              <w:widowControl w:val="0"/>
              <w:autoSpaceDE w:val="0"/>
              <w:autoSpaceDN w:val="0"/>
              <w:jc w:val="both"/>
            </w:pPr>
            <w:r w:rsidRPr="000649D5">
              <w:object w:dxaOrig="3820" w:dyaOrig="859">
                <v:shape id="_x0000_i1027" type="#_x0000_t75" style="width:191.25pt;height:42.75pt" o:ole="">
                  <v:imagedata r:id="rId17" o:title=""/>
                </v:shape>
                <o:OLEObject Type="Embed" ProgID="Equation.3" ShapeID="_x0000_i1027" DrawAspect="Content" ObjectID="_1660976915" r:id="rId18"/>
              </w:object>
            </w:r>
          </w:p>
        </w:tc>
        <w:tc>
          <w:tcPr>
            <w:tcW w:w="4611" w:type="dxa"/>
          </w:tcPr>
          <w:p w:rsidR="00E25EAD" w:rsidRPr="00E25EAD" w:rsidRDefault="00E25EAD" w:rsidP="000649D5">
            <w:pPr>
              <w:widowControl w:val="0"/>
              <w:autoSpaceDE w:val="0"/>
              <w:autoSpaceDN w:val="0"/>
              <w:jc w:val="both"/>
            </w:pPr>
            <w:r w:rsidRPr="00E25EAD">
              <w:t>Вычисл</w:t>
            </w:r>
            <w:r>
              <w:t>ить</w:t>
            </w:r>
            <w:r w:rsidRPr="00E25EAD">
              <w:t xml:space="preserve"> объема прямоугольного параллелепипеда.</w:t>
            </w:r>
          </w:p>
          <w:p w:rsidR="002538FD" w:rsidRDefault="002538FD" w:rsidP="000649D5">
            <w:pPr>
              <w:widowControl w:val="0"/>
              <w:autoSpaceDE w:val="0"/>
              <w:autoSpaceDN w:val="0"/>
              <w:jc w:val="both"/>
            </w:pPr>
          </w:p>
        </w:tc>
      </w:tr>
      <w:tr w:rsidR="002538FD" w:rsidTr="00E309A8">
        <w:tc>
          <w:tcPr>
            <w:tcW w:w="1284" w:type="dxa"/>
          </w:tcPr>
          <w:p w:rsidR="002538FD" w:rsidRDefault="00E25EAD" w:rsidP="000649D5">
            <w:pPr>
              <w:widowControl w:val="0"/>
              <w:autoSpaceDE w:val="0"/>
              <w:autoSpaceDN w:val="0"/>
              <w:jc w:val="both"/>
            </w:pPr>
            <w:r>
              <w:t>2.</w:t>
            </w:r>
          </w:p>
        </w:tc>
        <w:tc>
          <w:tcPr>
            <w:tcW w:w="4102" w:type="dxa"/>
          </w:tcPr>
          <w:p w:rsidR="002538FD" w:rsidRDefault="00E25EAD" w:rsidP="000649D5">
            <w:pPr>
              <w:widowControl w:val="0"/>
              <w:autoSpaceDE w:val="0"/>
              <w:autoSpaceDN w:val="0"/>
              <w:jc w:val="both"/>
            </w:pPr>
            <w:r w:rsidRPr="000649D5">
              <w:object w:dxaOrig="3060" w:dyaOrig="700">
                <v:shape id="_x0000_i1028" type="#_x0000_t75" style="width:153pt;height:35.25pt" o:ole="">
                  <v:imagedata r:id="rId19" o:title=""/>
                </v:shape>
                <o:OLEObject Type="Embed" ProgID="Equation.3" ShapeID="_x0000_i1028" DrawAspect="Content" ObjectID="_1660976916" r:id="rId20"/>
              </w:object>
            </w:r>
          </w:p>
        </w:tc>
        <w:tc>
          <w:tcPr>
            <w:tcW w:w="4611" w:type="dxa"/>
          </w:tcPr>
          <w:p w:rsidR="00E25EAD" w:rsidRDefault="00E25EAD" w:rsidP="000649D5">
            <w:pPr>
              <w:jc w:val="both"/>
            </w:pPr>
            <w:r>
              <w:t>Вычислить расстояние между населенными пунктами, изображенными на карте.</w:t>
            </w:r>
          </w:p>
          <w:p w:rsidR="00E25EAD" w:rsidRDefault="00E25EAD" w:rsidP="000649D5">
            <w:pPr>
              <w:jc w:val="both"/>
            </w:pPr>
            <w:r>
              <w:t>Исходные данные:</w:t>
            </w:r>
          </w:p>
          <w:p w:rsidR="002538FD" w:rsidRDefault="000649D5" w:rsidP="00B158EA">
            <w:pPr>
              <w:jc w:val="both"/>
            </w:pPr>
            <w:r>
              <w:t xml:space="preserve">масштаб </w:t>
            </w:r>
            <w:r w:rsidR="00E25EAD">
              <w:t>карты (количество километров в одном см)</w:t>
            </w:r>
            <w:r w:rsidR="00B158EA">
              <w:t xml:space="preserve">, </w:t>
            </w:r>
            <w:r>
              <w:t xml:space="preserve">расстояние </w:t>
            </w:r>
            <w:r w:rsidR="00E25EAD">
              <w:t xml:space="preserve">между точками изображающими </w:t>
            </w:r>
            <w:r w:rsidR="00E25EAD">
              <w:lastRenderedPageBreak/>
              <w:t>населенные пункты (см)</w:t>
            </w:r>
            <w:r>
              <w:t>.</w:t>
            </w:r>
          </w:p>
        </w:tc>
      </w:tr>
      <w:tr w:rsidR="002538FD" w:rsidTr="00E309A8">
        <w:tc>
          <w:tcPr>
            <w:tcW w:w="1284" w:type="dxa"/>
          </w:tcPr>
          <w:p w:rsidR="002538FD" w:rsidRDefault="00E25EAD" w:rsidP="000649D5">
            <w:pPr>
              <w:widowControl w:val="0"/>
              <w:autoSpaceDE w:val="0"/>
              <w:autoSpaceDN w:val="0"/>
              <w:jc w:val="both"/>
            </w:pPr>
            <w:r>
              <w:lastRenderedPageBreak/>
              <w:t>3.</w:t>
            </w:r>
          </w:p>
        </w:tc>
        <w:tc>
          <w:tcPr>
            <w:tcW w:w="4102" w:type="dxa"/>
          </w:tcPr>
          <w:p w:rsidR="002538FD" w:rsidRDefault="00E25EAD" w:rsidP="000649D5">
            <w:pPr>
              <w:widowControl w:val="0"/>
              <w:autoSpaceDE w:val="0"/>
              <w:autoSpaceDN w:val="0"/>
              <w:jc w:val="both"/>
            </w:pPr>
            <w:r w:rsidRPr="000649D5">
              <w:object w:dxaOrig="3480" w:dyaOrig="540">
                <v:shape id="_x0000_i1029" type="#_x0000_t75" style="width:174pt;height:27pt" o:ole="">
                  <v:imagedata r:id="rId21" o:title=""/>
                </v:shape>
                <o:OLEObject Type="Embed" ProgID="Equation.3" ShapeID="_x0000_i1029" DrawAspect="Content" ObjectID="_1660976917" r:id="rId22"/>
              </w:object>
            </w:r>
          </w:p>
        </w:tc>
        <w:tc>
          <w:tcPr>
            <w:tcW w:w="4611" w:type="dxa"/>
          </w:tcPr>
          <w:p w:rsidR="002538FD" w:rsidRDefault="000649D5" w:rsidP="000649D5">
            <w:pPr>
              <w:widowControl w:val="0"/>
              <w:autoSpaceDE w:val="0"/>
              <w:autoSpaceDN w:val="0"/>
              <w:jc w:val="both"/>
            </w:pPr>
            <w:r>
              <w:t>Вычислить площадь треугольника, если известна длина основания и высота.</w:t>
            </w:r>
          </w:p>
        </w:tc>
      </w:tr>
      <w:tr w:rsidR="002538FD" w:rsidTr="00E309A8">
        <w:tc>
          <w:tcPr>
            <w:tcW w:w="1284" w:type="dxa"/>
          </w:tcPr>
          <w:p w:rsidR="002538FD" w:rsidRDefault="00E25EAD" w:rsidP="000649D5">
            <w:pPr>
              <w:widowControl w:val="0"/>
              <w:autoSpaceDE w:val="0"/>
              <w:autoSpaceDN w:val="0"/>
              <w:jc w:val="both"/>
            </w:pPr>
            <w:r>
              <w:t>4.</w:t>
            </w:r>
          </w:p>
        </w:tc>
        <w:tc>
          <w:tcPr>
            <w:tcW w:w="4102" w:type="dxa"/>
          </w:tcPr>
          <w:p w:rsidR="002538FD" w:rsidRDefault="00E25EAD" w:rsidP="000649D5">
            <w:pPr>
              <w:widowControl w:val="0"/>
              <w:autoSpaceDE w:val="0"/>
              <w:autoSpaceDN w:val="0"/>
              <w:jc w:val="both"/>
            </w:pPr>
            <w:r w:rsidRPr="000649D5">
              <w:object w:dxaOrig="3379" w:dyaOrig="700">
                <v:shape id="_x0000_i1030" type="#_x0000_t75" style="width:169.5pt;height:35.25pt" o:ole="">
                  <v:imagedata r:id="rId23" o:title=""/>
                </v:shape>
                <o:OLEObject Type="Embed" ProgID="Equation.3" ShapeID="_x0000_i1030" DrawAspect="Content" ObjectID="_1660976918" r:id="rId24"/>
              </w:object>
            </w:r>
          </w:p>
        </w:tc>
        <w:tc>
          <w:tcPr>
            <w:tcW w:w="4611" w:type="dxa"/>
          </w:tcPr>
          <w:p w:rsidR="000649D5" w:rsidRDefault="000649D5" w:rsidP="000649D5">
            <w:pPr>
              <w:jc w:val="both"/>
            </w:pPr>
            <w:r>
              <w:t>Вычислить стоимость поездки на автомобиле на дачу (туда и обратно).</w:t>
            </w:r>
          </w:p>
          <w:p w:rsidR="002538FD" w:rsidRDefault="000649D5" w:rsidP="000649D5">
            <w:pPr>
              <w:jc w:val="both"/>
            </w:pPr>
            <w:r>
              <w:t>Исходными данными являются: расстояние до дачи (в километрах); количество бензина, которое потребляет автомобиль на 100 км пробега; цена одного литра бензина.</w:t>
            </w:r>
          </w:p>
        </w:tc>
      </w:tr>
      <w:tr w:rsidR="002538FD" w:rsidTr="00E309A8">
        <w:tc>
          <w:tcPr>
            <w:tcW w:w="1284" w:type="dxa"/>
          </w:tcPr>
          <w:p w:rsidR="002538FD" w:rsidRDefault="00E25EAD" w:rsidP="000649D5">
            <w:pPr>
              <w:widowControl w:val="0"/>
              <w:autoSpaceDE w:val="0"/>
              <w:autoSpaceDN w:val="0"/>
              <w:jc w:val="both"/>
            </w:pPr>
            <w:r>
              <w:t>5.</w:t>
            </w:r>
          </w:p>
        </w:tc>
        <w:tc>
          <w:tcPr>
            <w:tcW w:w="4102" w:type="dxa"/>
          </w:tcPr>
          <w:p w:rsidR="002538FD" w:rsidRDefault="00E25EAD" w:rsidP="000649D5">
            <w:pPr>
              <w:widowControl w:val="0"/>
              <w:autoSpaceDE w:val="0"/>
              <w:autoSpaceDN w:val="0"/>
              <w:jc w:val="both"/>
            </w:pPr>
            <w:r w:rsidRPr="000649D5">
              <w:object w:dxaOrig="3560" w:dyaOrig="940">
                <v:shape id="_x0000_i1031" type="#_x0000_t75" style="width:177.75pt;height:47.25pt" o:ole="">
                  <v:imagedata r:id="rId25" o:title=""/>
                </v:shape>
                <o:OLEObject Type="Embed" ProgID="Equation.3" ShapeID="_x0000_i1031" DrawAspect="Content" ObjectID="_1660976919" r:id="rId26"/>
              </w:object>
            </w:r>
          </w:p>
        </w:tc>
        <w:tc>
          <w:tcPr>
            <w:tcW w:w="4611" w:type="dxa"/>
          </w:tcPr>
          <w:p w:rsidR="002538FD" w:rsidRDefault="000649D5" w:rsidP="000649D5">
            <w:pPr>
              <w:widowControl w:val="0"/>
              <w:autoSpaceDE w:val="0"/>
              <w:autoSpaceDN w:val="0"/>
              <w:jc w:val="both"/>
            </w:pPr>
            <w:r>
              <w:t>Вычислить объем куба.</w:t>
            </w:r>
          </w:p>
        </w:tc>
      </w:tr>
      <w:tr w:rsidR="002538FD" w:rsidTr="00E309A8">
        <w:tc>
          <w:tcPr>
            <w:tcW w:w="1284" w:type="dxa"/>
          </w:tcPr>
          <w:p w:rsidR="002538FD" w:rsidRDefault="00E25EAD" w:rsidP="000649D5">
            <w:pPr>
              <w:widowControl w:val="0"/>
              <w:autoSpaceDE w:val="0"/>
              <w:autoSpaceDN w:val="0"/>
              <w:jc w:val="both"/>
            </w:pPr>
            <w:r>
              <w:t>6.</w:t>
            </w:r>
          </w:p>
        </w:tc>
        <w:tc>
          <w:tcPr>
            <w:tcW w:w="4102" w:type="dxa"/>
          </w:tcPr>
          <w:p w:rsidR="002538FD" w:rsidRDefault="00E25EAD" w:rsidP="000649D5">
            <w:pPr>
              <w:widowControl w:val="0"/>
              <w:autoSpaceDE w:val="0"/>
              <w:autoSpaceDN w:val="0"/>
              <w:jc w:val="both"/>
            </w:pPr>
            <w:r w:rsidRPr="000649D5">
              <w:object w:dxaOrig="2025" w:dyaOrig="1230">
                <v:shape id="_x0000_i1032" type="#_x0000_t75" style="width:101.25pt;height:62.25pt" o:ole="">
                  <v:imagedata r:id="rId27" o:title=""/>
                </v:shape>
                <o:OLEObject Type="Embed" ProgID="Equation.3" ShapeID="_x0000_i1032" DrawAspect="Content" ObjectID="_1660976920" r:id="rId28"/>
              </w:object>
            </w:r>
          </w:p>
        </w:tc>
        <w:tc>
          <w:tcPr>
            <w:tcW w:w="4611" w:type="dxa"/>
          </w:tcPr>
          <w:p w:rsidR="000649D5" w:rsidRDefault="000649D5" w:rsidP="000649D5">
            <w:pPr>
              <w:jc w:val="both"/>
            </w:pPr>
            <w:r>
              <w:t>Пересчитать расстояние из верст в километры (1 верста равняется 1 066,8 м).</w:t>
            </w:r>
          </w:p>
          <w:p w:rsidR="002538FD" w:rsidRDefault="002538FD" w:rsidP="000649D5">
            <w:pPr>
              <w:widowControl w:val="0"/>
              <w:autoSpaceDE w:val="0"/>
              <w:autoSpaceDN w:val="0"/>
              <w:jc w:val="both"/>
            </w:pPr>
          </w:p>
        </w:tc>
      </w:tr>
      <w:tr w:rsidR="002538FD" w:rsidTr="00E309A8">
        <w:tc>
          <w:tcPr>
            <w:tcW w:w="1284" w:type="dxa"/>
          </w:tcPr>
          <w:p w:rsidR="002538FD" w:rsidRDefault="00E25EAD" w:rsidP="000649D5">
            <w:pPr>
              <w:widowControl w:val="0"/>
              <w:autoSpaceDE w:val="0"/>
              <w:autoSpaceDN w:val="0"/>
              <w:jc w:val="both"/>
            </w:pPr>
            <w:r>
              <w:t>7.</w:t>
            </w:r>
          </w:p>
        </w:tc>
        <w:tc>
          <w:tcPr>
            <w:tcW w:w="4102" w:type="dxa"/>
          </w:tcPr>
          <w:p w:rsidR="002538FD" w:rsidRDefault="00E25EAD" w:rsidP="000649D5">
            <w:pPr>
              <w:widowControl w:val="0"/>
              <w:autoSpaceDE w:val="0"/>
              <w:autoSpaceDN w:val="0"/>
              <w:jc w:val="both"/>
            </w:pPr>
            <w:r w:rsidRPr="000649D5">
              <w:object w:dxaOrig="2580" w:dyaOrig="435">
                <v:shape id="_x0000_i1033" type="#_x0000_t75" style="width:129pt;height:21.75pt" o:ole="">
                  <v:imagedata r:id="rId29" o:title=""/>
                </v:shape>
                <o:OLEObject Type="Embed" ProgID="Equation.3" ShapeID="_x0000_i1033" DrawAspect="Content" ObjectID="_1660976921" r:id="rId30"/>
              </w:object>
            </w:r>
          </w:p>
        </w:tc>
        <w:tc>
          <w:tcPr>
            <w:tcW w:w="4611" w:type="dxa"/>
          </w:tcPr>
          <w:p w:rsidR="000649D5" w:rsidRDefault="000649D5" w:rsidP="000649D5">
            <w:pPr>
              <w:jc w:val="both"/>
            </w:pPr>
            <w:r>
              <w:t>Вычислить объем цилиндра.</w:t>
            </w:r>
          </w:p>
          <w:p w:rsidR="002538FD" w:rsidRDefault="002538FD" w:rsidP="000649D5">
            <w:pPr>
              <w:widowControl w:val="0"/>
              <w:autoSpaceDE w:val="0"/>
              <w:autoSpaceDN w:val="0"/>
              <w:jc w:val="both"/>
            </w:pPr>
          </w:p>
        </w:tc>
      </w:tr>
      <w:tr w:rsidR="002538FD" w:rsidTr="00E309A8">
        <w:tc>
          <w:tcPr>
            <w:tcW w:w="1284" w:type="dxa"/>
          </w:tcPr>
          <w:p w:rsidR="002538FD" w:rsidRDefault="00E25EAD" w:rsidP="000649D5">
            <w:pPr>
              <w:widowControl w:val="0"/>
              <w:autoSpaceDE w:val="0"/>
              <w:autoSpaceDN w:val="0"/>
              <w:jc w:val="both"/>
            </w:pPr>
            <w:r>
              <w:t>8.</w:t>
            </w:r>
          </w:p>
        </w:tc>
        <w:tc>
          <w:tcPr>
            <w:tcW w:w="4102" w:type="dxa"/>
          </w:tcPr>
          <w:p w:rsidR="002538FD" w:rsidRDefault="00E25EAD" w:rsidP="000649D5">
            <w:pPr>
              <w:widowControl w:val="0"/>
              <w:autoSpaceDE w:val="0"/>
              <w:autoSpaceDN w:val="0"/>
              <w:jc w:val="both"/>
            </w:pPr>
            <w:r w:rsidRPr="000649D5">
              <w:object w:dxaOrig="2055" w:dyaOrig="885">
                <v:shape id="_x0000_i1034" type="#_x0000_t75" style="width:102.75pt;height:44.25pt" o:ole="">
                  <v:imagedata r:id="rId31" o:title=""/>
                </v:shape>
                <o:OLEObject Type="Embed" ProgID="Equation.3" ShapeID="_x0000_i1034" DrawAspect="Content" ObjectID="_1660976922" r:id="rId32"/>
              </w:object>
            </w:r>
          </w:p>
        </w:tc>
        <w:tc>
          <w:tcPr>
            <w:tcW w:w="4611" w:type="dxa"/>
          </w:tcPr>
          <w:p w:rsidR="002538FD" w:rsidRDefault="000649D5" w:rsidP="000649D5">
            <w:pPr>
              <w:widowControl w:val="0"/>
              <w:autoSpaceDE w:val="0"/>
              <w:autoSpaceDN w:val="0"/>
              <w:jc w:val="both"/>
            </w:pPr>
            <w:r>
              <w:t>Вычислить стоимость некоторого количества (по весу) яблок, если известна цена 1 кг.</w:t>
            </w:r>
          </w:p>
        </w:tc>
      </w:tr>
      <w:tr w:rsidR="00E25EAD" w:rsidTr="00E309A8">
        <w:tc>
          <w:tcPr>
            <w:tcW w:w="1284" w:type="dxa"/>
          </w:tcPr>
          <w:p w:rsidR="00E25EAD" w:rsidRDefault="00E25EAD" w:rsidP="000649D5">
            <w:pPr>
              <w:widowControl w:val="0"/>
              <w:autoSpaceDE w:val="0"/>
              <w:autoSpaceDN w:val="0"/>
              <w:jc w:val="both"/>
            </w:pPr>
            <w:r>
              <w:t>9.</w:t>
            </w:r>
          </w:p>
        </w:tc>
        <w:tc>
          <w:tcPr>
            <w:tcW w:w="4102" w:type="dxa"/>
          </w:tcPr>
          <w:p w:rsidR="00E25EAD" w:rsidRPr="000649D5" w:rsidRDefault="00E25EAD" w:rsidP="000649D5">
            <w:pPr>
              <w:widowControl w:val="0"/>
              <w:autoSpaceDE w:val="0"/>
              <w:autoSpaceDN w:val="0"/>
              <w:jc w:val="both"/>
            </w:pPr>
            <w:r w:rsidRPr="000649D5">
              <w:object w:dxaOrig="3180" w:dyaOrig="840">
                <v:shape id="_x0000_i1035" type="#_x0000_t75" style="width:159pt;height:42pt" o:ole="">
                  <v:imagedata r:id="rId33" o:title=""/>
                </v:shape>
                <o:OLEObject Type="Embed" ProgID="Equation.3" ShapeID="_x0000_i1035" DrawAspect="Content" ObjectID="_1660976923" r:id="rId34"/>
              </w:object>
            </w:r>
          </w:p>
        </w:tc>
        <w:tc>
          <w:tcPr>
            <w:tcW w:w="4611" w:type="dxa"/>
          </w:tcPr>
          <w:p w:rsidR="000649D5" w:rsidRDefault="000649D5" w:rsidP="000649D5">
            <w:pPr>
              <w:jc w:val="both"/>
            </w:pPr>
            <w:r>
              <w:t>Вычислить стоимость покупки, состоящей из нескольких тетрадей и такого же количества обложек к ним.</w:t>
            </w:r>
          </w:p>
          <w:p w:rsidR="00E25EAD" w:rsidRDefault="000649D5" w:rsidP="000649D5">
            <w:pPr>
              <w:jc w:val="both"/>
            </w:pPr>
            <w:r>
              <w:t>Исходные данные: цена тетради,  цена обложки, количество комплектов.</w:t>
            </w:r>
          </w:p>
        </w:tc>
      </w:tr>
      <w:tr w:rsidR="00E25EAD" w:rsidTr="00E309A8">
        <w:tc>
          <w:tcPr>
            <w:tcW w:w="1284" w:type="dxa"/>
          </w:tcPr>
          <w:p w:rsidR="00E25EAD" w:rsidRDefault="00E25EAD" w:rsidP="000649D5">
            <w:pPr>
              <w:widowControl w:val="0"/>
              <w:autoSpaceDE w:val="0"/>
              <w:autoSpaceDN w:val="0"/>
              <w:jc w:val="both"/>
            </w:pPr>
            <w:r>
              <w:t>10.</w:t>
            </w:r>
          </w:p>
        </w:tc>
        <w:tc>
          <w:tcPr>
            <w:tcW w:w="4102" w:type="dxa"/>
          </w:tcPr>
          <w:p w:rsidR="00E25EAD" w:rsidRPr="000649D5" w:rsidRDefault="00E25EAD" w:rsidP="000649D5">
            <w:pPr>
              <w:widowControl w:val="0"/>
              <w:autoSpaceDE w:val="0"/>
              <w:autoSpaceDN w:val="0"/>
              <w:jc w:val="both"/>
            </w:pPr>
            <w:r w:rsidRPr="000649D5">
              <w:object w:dxaOrig="2595" w:dyaOrig="1260">
                <v:shape id="_x0000_i1036" type="#_x0000_t75" style="width:129.75pt;height:63.75pt" o:ole="">
                  <v:imagedata r:id="rId35" o:title=""/>
                </v:shape>
                <o:OLEObject Type="Embed" ProgID="Equation.3" ShapeID="_x0000_i1036" DrawAspect="Content" ObjectID="_1660976924" r:id="rId36"/>
              </w:object>
            </w:r>
          </w:p>
        </w:tc>
        <w:tc>
          <w:tcPr>
            <w:tcW w:w="4611" w:type="dxa"/>
          </w:tcPr>
          <w:p w:rsidR="00E25EAD" w:rsidRDefault="000649D5" w:rsidP="000649D5">
            <w:pPr>
              <w:widowControl w:val="0"/>
              <w:autoSpaceDE w:val="0"/>
              <w:autoSpaceDN w:val="0"/>
              <w:jc w:val="both"/>
            </w:pPr>
            <w:r>
              <w:t>Вычислить площадь треугольника, если известны длины двух его сторон и величина угла между этими сторонами.</w:t>
            </w:r>
          </w:p>
        </w:tc>
      </w:tr>
      <w:tr w:rsidR="00E25EAD" w:rsidTr="00E309A8">
        <w:tc>
          <w:tcPr>
            <w:tcW w:w="1284" w:type="dxa"/>
          </w:tcPr>
          <w:p w:rsidR="00E25EAD" w:rsidRDefault="00E25EAD" w:rsidP="000649D5">
            <w:pPr>
              <w:widowControl w:val="0"/>
              <w:autoSpaceDE w:val="0"/>
              <w:autoSpaceDN w:val="0"/>
              <w:jc w:val="both"/>
            </w:pPr>
            <w:r>
              <w:t>11.</w:t>
            </w:r>
          </w:p>
        </w:tc>
        <w:tc>
          <w:tcPr>
            <w:tcW w:w="4102" w:type="dxa"/>
          </w:tcPr>
          <w:p w:rsidR="00E25EAD" w:rsidRPr="000649D5" w:rsidRDefault="00E25EAD" w:rsidP="000649D5">
            <w:pPr>
              <w:widowControl w:val="0"/>
              <w:autoSpaceDE w:val="0"/>
              <w:autoSpaceDN w:val="0"/>
              <w:jc w:val="both"/>
            </w:pPr>
            <w:r w:rsidRPr="000649D5">
              <w:object w:dxaOrig="2880" w:dyaOrig="975">
                <v:shape id="_x0000_i1037" type="#_x0000_t75" style="width:2in;height:48.75pt" o:ole="">
                  <v:imagedata r:id="rId37" o:title=""/>
                </v:shape>
                <o:OLEObject Type="Embed" ProgID="Equation.3" ShapeID="_x0000_i1037" DrawAspect="Content" ObjectID="_1660976925" r:id="rId38"/>
              </w:object>
            </w:r>
          </w:p>
        </w:tc>
        <w:tc>
          <w:tcPr>
            <w:tcW w:w="4611" w:type="dxa"/>
          </w:tcPr>
          <w:p w:rsidR="000649D5" w:rsidRDefault="000649D5" w:rsidP="000649D5">
            <w:pPr>
              <w:jc w:val="both"/>
            </w:pPr>
            <w:r>
              <w:t>Пересчитать вес из фунтов в килограммы(1 фунт равняется 409,5 г.).</w:t>
            </w:r>
          </w:p>
          <w:p w:rsidR="00E25EAD" w:rsidRDefault="00E25EAD" w:rsidP="000649D5">
            <w:pPr>
              <w:widowControl w:val="0"/>
              <w:autoSpaceDE w:val="0"/>
              <w:autoSpaceDN w:val="0"/>
              <w:jc w:val="both"/>
            </w:pPr>
          </w:p>
        </w:tc>
      </w:tr>
      <w:tr w:rsidR="000649D5" w:rsidTr="00E309A8">
        <w:tc>
          <w:tcPr>
            <w:tcW w:w="1284" w:type="dxa"/>
          </w:tcPr>
          <w:p w:rsidR="000649D5" w:rsidRDefault="000649D5" w:rsidP="000649D5">
            <w:pPr>
              <w:widowControl w:val="0"/>
              <w:autoSpaceDE w:val="0"/>
              <w:autoSpaceDN w:val="0"/>
              <w:jc w:val="both"/>
            </w:pPr>
            <w:r>
              <w:t>12.</w:t>
            </w:r>
          </w:p>
        </w:tc>
        <w:tc>
          <w:tcPr>
            <w:tcW w:w="4102" w:type="dxa"/>
          </w:tcPr>
          <w:p w:rsidR="000649D5" w:rsidRPr="000649D5" w:rsidRDefault="000649D5" w:rsidP="000649D5">
            <w:pPr>
              <w:widowControl w:val="0"/>
              <w:autoSpaceDE w:val="0"/>
              <w:autoSpaceDN w:val="0"/>
              <w:jc w:val="both"/>
            </w:pPr>
            <w:r w:rsidRPr="000649D5">
              <w:object w:dxaOrig="3600" w:dyaOrig="840">
                <v:shape id="_x0000_i1038" type="#_x0000_t75" style="width:180pt;height:42pt" o:ole="">
                  <v:imagedata r:id="rId39" o:title=""/>
                </v:shape>
                <o:OLEObject Type="Embed" ProgID="Equation.3" ShapeID="_x0000_i1038" DrawAspect="Content" ObjectID="_1660976926" r:id="rId40"/>
              </w:object>
            </w:r>
          </w:p>
        </w:tc>
        <w:tc>
          <w:tcPr>
            <w:tcW w:w="4611" w:type="dxa"/>
          </w:tcPr>
          <w:p w:rsidR="000649D5" w:rsidRDefault="000649D5" w:rsidP="000649D5">
            <w:pPr>
              <w:widowControl w:val="0"/>
              <w:autoSpaceDE w:val="0"/>
              <w:autoSpaceDN w:val="0"/>
              <w:jc w:val="both"/>
            </w:pPr>
            <w:r>
              <w:t>Вычислить площадь прямоугольного треугольника, если известны длины двух его гипотенуз.</w:t>
            </w:r>
          </w:p>
        </w:tc>
      </w:tr>
      <w:tr w:rsidR="000649D5" w:rsidTr="00E309A8">
        <w:tc>
          <w:tcPr>
            <w:tcW w:w="1284" w:type="dxa"/>
          </w:tcPr>
          <w:p w:rsidR="000649D5" w:rsidRDefault="000649D5" w:rsidP="000649D5">
            <w:pPr>
              <w:widowControl w:val="0"/>
              <w:autoSpaceDE w:val="0"/>
              <w:autoSpaceDN w:val="0"/>
              <w:jc w:val="both"/>
            </w:pPr>
            <w:r>
              <w:t>13.</w:t>
            </w:r>
          </w:p>
        </w:tc>
        <w:tc>
          <w:tcPr>
            <w:tcW w:w="4102" w:type="dxa"/>
          </w:tcPr>
          <w:p w:rsidR="000649D5" w:rsidRPr="000649D5" w:rsidRDefault="000649D5" w:rsidP="000649D5">
            <w:pPr>
              <w:widowControl w:val="0"/>
              <w:autoSpaceDE w:val="0"/>
              <w:autoSpaceDN w:val="0"/>
              <w:jc w:val="both"/>
            </w:pPr>
            <w:r w:rsidRPr="000649D5">
              <w:object w:dxaOrig="2025" w:dyaOrig="735">
                <v:shape id="_x0000_i1039" type="#_x0000_t75" style="width:101.25pt;height:36.75pt" o:ole="">
                  <v:imagedata r:id="rId41" o:title=""/>
                </v:shape>
                <o:OLEObject Type="Embed" ProgID="Equation.3" ShapeID="_x0000_i1039" DrawAspect="Content" ObjectID="_1660976927" r:id="rId42"/>
              </w:object>
            </w:r>
          </w:p>
        </w:tc>
        <w:tc>
          <w:tcPr>
            <w:tcW w:w="4611" w:type="dxa"/>
          </w:tcPr>
          <w:p w:rsidR="000649D5" w:rsidRDefault="000649D5" w:rsidP="000649D5">
            <w:pPr>
              <w:widowControl w:val="0"/>
              <w:autoSpaceDE w:val="0"/>
              <w:autoSpaceDN w:val="0"/>
              <w:jc w:val="both"/>
            </w:pPr>
            <w:r>
              <w:t>Вычислить длину диагонали прямоугольника</w:t>
            </w:r>
          </w:p>
        </w:tc>
      </w:tr>
      <w:tr w:rsidR="00B158EA" w:rsidTr="00E309A8">
        <w:tc>
          <w:tcPr>
            <w:tcW w:w="1284" w:type="dxa"/>
          </w:tcPr>
          <w:p w:rsidR="00B158EA" w:rsidRDefault="00B158EA" w:rsidP="000649D5">
            <w:pPr>
              <w:widowControl w:val="0"/>
              <w:autoSpaceDE w:val="0"/>
              <w:autoSpaceDN w:val="0"/>
              <w:jc w:val="both"/>
            </w:pPr>
            <w:r>
              <w:t>14.</w:t>
            </w:r>
          </w:p>
        </w:tc>
        <w:tc>
          <w:tcPr>
            <w:tcW w:w="4102" w:type="dxa"/>
          </w:tcPr>
          <w:p w:rsidR="00B158EA" w:rsidRPr="000649D5" w:rsidRDefault="00B158EA" w:rsidP="000649D5">
            <w:pPr>
              <w:widowControl w:val="0"/>
              <w:autoSpaceDE w:val="0"/>
              <w:autoSpaceDN w:val="0"/>
              <w:jc w:val="both"/>
            </w:pPr>
            <w:r w:rsidRPr="000649D5">
              <w:object w:dxaOrig="2145" w:dyaOrig="795">
                <v:shape id="_x0000_i1040" type="#_x0000_t75" style="width:107.25pt;height:40.5pt" o:ole="">
                  <v:imagedata r:id="rId43" o:title=""/>
                </v:shape>
                <o:OLEObject Type="Embed" ProgID="Equation.3" ShapeID="_x0000_i1040" DrawAspect="Content" ObjectID="_1660976928" r:id="rId44"/>
              </w:object>
            </w:r>
          </w:p>
        </w:tc>
        <w:tc>
          <w:tcPr>
            <w:tcW w:w="4611" w:type="dxa"/>
          </w:tcPr>
          <w:p w:rsidR="00B158EA" w:rsidRDefault="00B158EA" w:rsidP="00B158EA">
            <w:pPr>
              <w:widowControl w:val="0"/>
              <w:autoSpaceDE w:val="0"/>
              <w:autoSpaceDN w:val="0"/>
              <w:jc w:val="both"/>
            </w:pPr>
            <w:r>
              <w:t>Вычислить стоимость некоторого количества (по весу) капусты, если известна цена 1 кг.</w:t>
            </w:r>
          </w:p>
        </w:tc>
      </w:tr>
      <w:tr w:rsidR="00B158EA" w:rsidTr="00E309A8">
        <w:tc>
          <w:tcPr>
            <w:tcW w:w="1284" w:type="dxa"/>
          </w:tcPr>
          <w:p w:rsidR="00B158EA" w:rsidRDefault="00B158EA" w:rsidP="000649D5">
            <w:pPr>
              <w:widowControl w:val="0"/>
              <w:autoSpaceDE w:val="0"/>
              <w:autoSpaceDN w:val="0"/>
              <w:jc w:val="both"/>
            </w:pPr>
            <w:r>
              <w:lastRenderedPageBreak/>
              <w:t>15.</w:t>
            </w:r>
          </w:p>
        </w:tc>
        <w:tc>
          <w:tcPr>
            <w:tcW w:w="4102" w:type="dxa"/>
          </w:tcPr>
          <w:p w:rsidR="00B158EA" w:rsidRPr="000649D5" w:rsidRDefault="00B158EA" w:rsidP="000649D5">
            <w:pPr>
              <w:widowControl w:val="0"/>
              <w:autoSpaceDE w:val="0"/>
              <w:autoSpaceDN w:val="0"/>
              <w:jc w:val="both"/>
            </w:pPr>
            <w:r w:rsidRPr="000649D5">
              <w:object w:dxaOrig="2160" w:dyaOrig="720">
                <v:shape id="_x0000_i1041" type="#_x0000_t75" style="width:108pt;height:36pt" o:ole="">
                  <v:imagedata r:id="rId45" o:title=""/>
                </v:shape>
                <o:OLEObject Type="Embed" ProgID="Equation.3" ShapeID="_x0000_i1041" DrawAspect="Content" ObjectID="_1660976929" r:id="rId46"/>
              </w:object>
            </w:r>
          </w:p>
        </w:tc>
        <w:tc>
          <w:tcPr>
            <w:tcW w:w="4611" w:type="dxa"/>
          </w:tcPr>
          <w:p w:rsidR="00B158EA" w:rsidRDefault="00B158EA" w:rsidP="00EE2578">
            <w:pPr>
              <w:widowControl w:val="0"/>
              <w:autoSpaceDE w:val="0"/>
              <w:autoSpaceDN w:val="0"/>
              <w:jc w:val="both"/>
            </w:pPr>
            <w:r>
              <w:t>Вычислить площадь треугольника, если известна длина основания и высота.</w:t>
            </w:r>
          </w:p>
        </w:tc>
      </w:tr>
    </w:tbl>
    <w:p w:rsidR="00381711" w:rsidRPr="00925693" w:rsidRDefault="00381711" w:rsidP="00925693">
      <w:pPr>
        <w:jc w:val="both"/>
        <w:rPr>
          <w:rFonts w:ascii="Courier New" w:hAnsi="Courier New" w:cs="Courier New"/>
          <w:spacing w:val="-5"/>
        </w:rPr>
      </w:pPr>
    </w:p>
    <w:p w:rsidR="00B158EA" w:rsidRDefault="00B158EA" w:rsidP="00381711">
      <w:pPr>
        <w:pStyle w:val="aff2"/>
        <w:tabs>
          <w:tab w:val="clear" w:pos="4536"/>
          <w:tab w:val="clear" w:pos="7797"/>
        </w:tabs>
      </w:pPr>
    </w:p>
    <w:p w:rsidR="003354B0" w:rsidRPr="003354B0" w:rsidRDefault="003354B0" w:rsidP="00381711">
      <w:pPr>
        <w:pStyle w:val="aff2"/>
        <w:tabs>
          <w:tab w:val="clear" w:pos="4536"/>
          <w:tab w:val="clear" w:pos="7797"/>
        </w:tabs>
        <w:rPr>
          <w:i/>
        </w:rPr>
      </w:pPr>
      <w:r w:rsidRPr="003354B0">
        <w:t xml:space="preserve">Лабораторная работа </w:t>
      </w:r>
      <w:r>
        <w:t>9</w:t>
      </w:r>
      <w:r w:rsidRPr="003354B0">
        <w:t xml:space="preserve"> </w:t>
      </w:r>
      <w:r w:rsidR="008C2CF6" w:rsidRPr="008C2CF6">
        <w:t>Разработка  программы разветвленной структуры</w:t>
      </w:r>
    </w:p>
    <w:p w:rsidR="003354B0" w:rsidRDefault="003354B0" w:rsidP="003354B0">
      <w:pPr>
        <w:tabs>
          <w:tab w:val="center" w:pos="4536"/>
          <w:tab w:val="left" w:pos="7797"/>
        </w:tabs>
        <w:jc w:val="both"/>
        <w:rPr>
          <w:i/>
        </w:rPr>
      </w:pPr>
    </w:p>
    <w:p w:rsidR="003354B0" w:rsidRDefault="003354B0" w:rsidP="00B158EA">
      <w:pPr>
        <w:tabs>
          <w:tab w:val="center" w:pos="4536"/>
          <w:tab w:val="left" w:pos="7797"/>
        </w:tabs>
        <w:ind w:firstLine="709"/>
        <w:jc w:val="both"/>
      </w:pPr>
      <w:r w:rsidRPr="003354B0">
        <w:rPr>
          <w:i/>
        </w:rPr>
        <w:t>Цель работы</w:t>
      </w:r>
      <w:r w:rsidRPr="003354B0">
        <w:t xml:space="preserve">: </w:t>
      </w:r>
      <w:r w:rsidR="00B158EA">
        <w:t xml:space="preserve">Изучение оператора условия </w:t>
      </w:r>
      <w:r w:rsidR="00B158EA">
        <w:rPr>
          <w:lang w:val="en-US"/>
        </w:rPr>
        <w:t>IF</w:t>
      </w:r>
      <w:r w:rsidRPr="003354B0">
        <w:t>.</w:t>
      </w:r>
    </w:p>
    <w:p w:rsidR="00B158EA" w:rsidRDefault="00B158EA" w:rsidP="00B158EA">
      <w:pPr>
        <w:autoSpaceDE w:val="0"/>
        <w:autoSpaceDN w:val="0"/>
        <w:ind w:firstLine="709"/>
        <w:jc w:val="both"/>
      </w:pPr>
    </w:p>
    <w:p w:rsidR="00B158EA" w:rsidRDefault="00B158EA" w:rsidP="00B158EA">
      <w:pPr>
        <w:autoSpaceDE w:val="0"/>
        <w:autoSpaceDN w:val="0"/>
        <w:ind w:firstLine="709"/>
        <w:jc w:val="both"/>
      </w:pPr>
      <w:r>
        <w:t xml:space="preserve">Оператор ветвления позволяет выбирать и выполнять действия в зависимости от истинности некоторого условия. Имеется два варианта синтаксиса: </w:t>
      </w:r>
    </w:p>
    <w:p w:rsidR="00B158EA" w:rsidRDefault="00B158EA" w:rsidP="00B158EA">
      <w:pPr>
        <w:autoSpaceDE w:val="0"/>
        <w:autoSpaceDN w:val="0"/>
        <w:jc w:val="both"/>
      </w:pPr>
      <w:r>
        <w:t xml:space="preserve">1) </w:t>
      </w:r>
      <w:r w:rsidRPr="00B158EA">
        <w:rPr>
          <w:i/>
        </w:rPr>
        <w:t>однострочная</w:t>
      </w:r>
      <w:r>
        <w:t xml:space="preserve"> форма записи условного оператора:</w:t>
      </w:r>
    </w:p>
    <w:p w:rsidR="00B158EA" w:rsidRDefault="00B158EA" w:rsidP="00B158EA">
      <w:pPr>
        <w:autoSpaceDE w:val="0"/>
        <w:autoSpaceDN w:val="0"/>
        <w:jc w:val="both"/>
        <w:rPr>
          <w:b/>
          <w:bCs/>
        </w:rPr>
      </w:pPr>
      <w:r>
        <w:rPr>
          <w:b/>
          <w:bCs/>
        </w:rPr>
        <w:tab/>
      </w:r>
      <w:r>
        <w:rPr>
          <w:b/>
          <w:bCs/>
          <w:lang w:val="en-US"/>
        </w:rPr>
        <w:t>IF</w:t>
      </w:r>
      <w:r w:rsidRPr="00B158EA">
        <w:rPr>
          <w:b/>
          <w:bCs/>
        </w:rPr>
        <w:t xml:space="preserve"> </w:t>
      </w:r>
      <w:r>
        <w:rPr>
          <w:bCs/>
        </w:rPr>
        <w:t>условие</w:t>
      </w:r>
      <w:r>
        <w:rPr>
          <w:b/>
          <w:bCs/>
        </w:rPr>
        <w:t xml:space="preserve"> </w:t>
      </w:r>
      <w:r>
        <w:rPr>
          <w:b/>
          <w:bCs/>
          <w:lang w:val="en-US"/>
        </w:rPr>
        <w:t>Then</w:t>
      </w:r>
      <w:r>
        <w:rPr>
          <w:b/>
          <w:bCs/>
        </w:rPr>
        <w:t xml:space="preserve"> [</w:t>
      </w:r>
      <w:r>
        <w:rPr>
          <w:bCs/>
        </w:rPr>
        <w:t>операторы</w:t>
      </w:r>
      <w:r>
        <w:rPr>
          <w:b/>
          <w:bCs/>
        </w:rPr>
        <w:t xml:space="preserve"> </w:t>
      </w:r>
      <w:r>
        <w:rPr>
          <w:bCs/>
        </w:rPr>
        <w:t>1</w:t>
      </w:r>
      <w:r>
        <w:rPr>
          <w:b/>
          <w:bCs/>
        </w:rPr>
        <w:t>] [</w:t>
      </w:r>
      <w:r>
        <w:rPr>
          <w:b/>
          <w:bCs/>
          <w:lang w:val="en-US"/>
        </w:rPr>
        <w:t>Else</w:t>
      </w:r>
      <w:r w:rsidRPr="00B158EA">
        <w:rPr>
          <w:b/>
          <w:bCs/>
        </w:rPr>
        <w:t xml:space="preserve"> </w:t>
      </w:r>
      <w:r>
        <w:rPr>
          <w:bCs/>
        </w:rPr>
        <w:t>операторы</w:t>
      </w:r>
      <w:r>
        <w:rPr>
          <w:b/>
          <w:bCs/>
        </w:rPr>
        <w:t xml:space="preserve"> </w:t>
      </w:r>
      <w:r>
        <w:rPr>
          <w:bCs/>
        </w:rPr>
        <w:t>2</w:t>
      </w:r>
      <w:r>
        <w:rPr>
          <w:b/>
          <w:bCs/>
        </w:rPr>
        <w:t xml:space="preserve">] </w:t>
      </w:r>
    </w:p>
    <w:p w:rsidR="00B158EA" w:rsidRDefault="00B158EA" w:rsidP="00B158EA">
      <w:pPr>
        <w:autoSpaceDE w:val="0"/>
        <w:autoSpaceDN w:val="0"/>
        <w:ind w:firstLine="720"/>
        <w:rPr>
          <w:b/>
          <w:bCs/>
        </w:rPr>
      </w:pPr>
    </w:p>
    <w:p w:rsidR="00B158EA" w:rsidRDefault="00B158EA" w:rsidP="00B158EA">
      <w:pPr>
        <w:autoSpaceDE w:val="0"/>
        <w:autoSpaceDN w:val="0"/>
      </w:pPr>
      <w:r>
        <w:t xml:space="preserve">2) </w:t>
      </w:r>
      <w:r w:rsidRPr="00B158EA">
        <w:rPr>
          <w:i/>
        </w:rPr>
        <w:t>блочная</w:t>
      </w:r>
      <w:r>
        <w:t xml:space="preserve"> форма записи (оператор </w:t>
      </w:r>
      <w:r>
        <w:rPr>
          <w:b/>
          <w:lang w:val="en-US"/>
        </w:rPr>
        <w:t>IF</w:t>
      </w:r>
      <w:r>
        <w:t xml:space="preserve"> расположен на нескольких строках</w:t>
      </w:r>
      <w:r w:rsidR="00133296">
        <w:t xml:space="preserve"> и может проверять несколько условий</w:t>
      </w:r>
      <w:r>
        <w:t>):</w:t>
      </w:r>
    </w:p>
    <w:p w:rsidR="00B158EA" w:rsidRDefault="00B158EA" w:rsidP="00B158EA">
      <w:pPr>
        <w:autoSpaceDE w:val="0"/>
        <w:autoSpaceDN w:val="0"/>
        <w:rPr>
          <w:b/>
          <w:bCs/>
        </w:rPr>
      </w:pPr>
      <w:r>
        <w:rPr>
          <w:b/>
          <w:bCs/>
        </w:rPr>
        <w:tab/>
      </w:r>
      <w:r>
        <w:rPr>
          <w:b/>
          <w:bCs/>
          <w:lang w:val="en-US"/>
        </w:rPr>
        <w:t>IF</w:t>
      </w:r>
      <w:r w:rsidRPr="00B158EA">
        <w:rPr>
          <w:b/>
          <w:bCs/>
        </w:rPr>
        <w:t xml:space="preserve"> </w:t>
      </w:r>
      <w:r>
        <w:rPr>
          <w:bCs/>
        </w:rPr>
        <w:t>условие 1</w:t>
      </w:r>
      <w:r>
        <w:rPr>
          <w:b/>
          <w:bCs/>
        </w:rPr>
        <w:t xml:space="preserve"> </w:t>
      </w:r>
      <w:r>
        <w:rPr>
          <w:b/>
          <w:bCs/>
          <w:lang w:val="en-US"/>
        </w:rPr>
        <w:t>Then</w:t>
      </w:r>
    </w:p>
    <w:p w:rsidR="00B158EA" w:rsidRDefault="00B158EA" w:rsidP="00B158EA">
      <w:pPr>
        <w:autoSpaceDE w:val="0"/>
        <w:autoSpaceDN w:val="0"/>
        <w:rPr>
          <w:b/>
          <w:bCs/>
        </w:rPr>
      </w:pPr>
      <w:r>
        <w:rPr>
          <w:b/>
          <w:bCs/>
        </w:rPr>
        <w:tab/>
        <w:t>[</w:t>
      </w:r>
      <w:r>
        <w:rPr>
          <w:bCs/>
        </w:rPr>
        <w:t>операторы 1</w:t>
      </w:r>
      <w:r>
        <w:rPr>
          <w:b/>
          <w:bCs/>
        </w:rPr>
        <w:t>]</w:t>
      </w:r>
    </w:p>
    <w:p w:rsidR="00B158EA" w:rsidRDefault="00B158EA" w:rsidP="00B158EA">
      <w:pPr>
        <w:autoSpaceDE w:val="0"/>
        <w:autoSpaceDN w:val="0"/>
        <w:rPr>
          <w:b/>
          <w:bCs/>
        </w:rPr>
      </w:pPr>
      <w:r>
        <w:rPr>
          <w:b/>
          <w:bCs/>
        </w:rPr>
        <w:tab/>
        <w:t>[</w:t>
      </w:r>
      <w:r>
        <w:rPr>
          <w:b/>
          <w:bCs/>
          <w:lang w:val="en-US"/>
        </w:rPr>
        <w:t>ElseIf</w:t>
      </w:r>
      <w:r w:rsidRPr="00B158EA">
        <w:rPr>
          <w:b/>
          <w:bCs/>
        </w:rPr>
        <w:t xml:space="preserve"> </w:t>
      </w:r>
      <w:r>
        <w:rPr>
          <w:bCs/>
        </w:rPr>
        <w:t>условие</w:t>
      </w:r>
      <w:r>
        <w:rPr>
          <w:b/>
          <w:bCs/>
        </w:rPr>
        <w:t xml:space="preserve"> – </w:t>
      </w:r>
      <w:r>
        <w:rPr>
          <w:bCs/>
          <w:lang w:val="en-US"/>
        </w:rPr>
        <w:t>n</w:t>
      </w:r>
      <w:r w:rsidRPr="00B158EA">
        <w:rPr>
          <w:b/>
          <w:bCs/>
        </w:rPr>
        <w:t xml:space="preserve"> </w:t>
      </w:r>
      <w:r>
        <w:rPr>
          <w:b/>
          <w:bCs/>
          <w:lang w:val="en-US"/>
        </w:rPr>
        <w:t>Then</w:t>
      </w:r>
    </w:p>
    <w:p w:rsidR="00B158EA" w:rsidRDefault="00B158EA" w:rsidP="00B158EA">
      <w:pPr>
        <w:autoSpaceDE w:val="0"/>
        <w:autoSpaceDN w:val="0"/>
        <w:rPr>
          <w:b/>
          <w:bCs/>
        </w:rPr>
      </w:pPr>
      <w:r>
        <w:rPr>
          <w:b/>
          <w:bCs/>
        </w:rPr>
        <w:tab/>
        <w:t>[</w:t>
      </w:r>
      <w:r>
        <w:rPr>
          <w:bCs/>
        </w:rPr>
        <w:t>операторы</w:t>
      </w:r>
      <w:r>
        <w:rPr>
          <w:b/>
          <w:bCs/>
        </w:rPr>
        <w:t>-</w:t>
      </w:r>
      <w:r>
        <w:rPr>
          <w:bCs/>
          <w:lang w:val="en-US"/>
        </w:rPr>
        <w:t>n</w:t>
      </w:r>
      <w:r>
        <w:rPr>
          <w:b/>
          <w:bCs/>
        </w:rPr>
        <w:t xml:space="preserve"> ]…</w:t>
      </w:r>
    </w:p>
    <w:p w:rsidR="00B158EA" w:rsidRDefault="00B158EA" w:rsidP="00B158EA">
      <w:pPr>
        <w:autoSpaceDE w:val="0"/>
        <w:autoSpaceDN w:val="0"/>
        <w:rPr>
          <w:b/>
          <w:bCs/>
        </w:rPr>
      </w:pPr>
      <w:r>
        <w:rPr>
          <w:b/>
          <w:bCs/>
        </w:rPr>
        <w:tab/>
        <w:t>[</w:t>
      </w:r>
      <w:r>
        <w:rPr>
          <w:b/>
          <w:bCs/>
          <w:lang w:val="en-US"/>
        </w:rPr>
        <w:t>Else</w:t>
      </w:r>
    </w:p>
    <w:p w:rsidR="00B158EA" w:rsidRDefault="00B158EA" w:rsidP="00B158EA">
      <w:pPr>
        <w:autoSpaceDE w:val="0"/>
        <w:autoSpaceDN w:val="0"/>
        <w:rPr>
          <w:b/>
          <w:bCs/>
        </w:rPr>
      </w:pPr>
      <w:r>
        <w:rPr>
          <w:b/>
          <w:bCs/>
        </w:rPr>
        <w:tab/>
        <w:t>[</w:t>
      </w:r>
      <w:r>
        <w:rPr>
          <w:bCs/>
        </w:rPr>
        <w:t>ИначеОператоры</w:t>
      </w:r>
      <w:r>
        <w:rPr>
          <w:b/>
          <w:bCs/>
        </w:rPr>
        <w:t>]]</w:t>
      </w:r>
    </w:p>
    <w:p w:rsidR="00B158EA" w:rsidRDefault="00B158EA" w:rsidP="00B158EA">
      <w:pPr>
        <w:autoSpaceDE w:val="0"/>
        <w:autoSpaceDN w:val="0"/>
        <w:rPr>
          <w:b/>
          <w:bCs/>
        </w:rPr>
      </w:pPr>
      <w:r>
        <w:rPr>
          <w:b/>
          <w:bCs/>
        </w:rPr>
        <w:tab/>
      </w:r>
      <w:r>
        <w:rPr>
          <w:b/>
          <w:bCs/>
          <w:lang w:val="en-US"/>
        </w:rPr>
        <w:t>End</w:t>
      </w:r>
      <w:r w:rsidRPr="00B158EA">
        <w:rPr>
          <w:b/>
          <w:bCs/>
        </w:rPr>
        <w:t xml:space="preserve"> </w:t>
      </w:r>
      <w:r>
        <w:rPr>
          <w:b/>
          <w:bCs/>
          <w:lang w:val="en-US"/>
        </w:rPr>
        <w:t>If</w:t>
      </w:r>
    </w:p>
    <w:p w:rsidR="00B158EA" w:rsidRDefault="00B158EA" w:rsidP="00B158EA">
      <w:pPr>
        <w:autoSpaceDE w:val="0"/>
        <w:autoSpaceDN w:val="0"/>
        <w:ind w:firstLine="720"/>
        <w:jc w:val="both"/>
      </w:pPr>
      <w:r>
        <w:t xml:space="preserve">Здесь условие обязательно в обоих вариантах. Оно может быть числовым или строковым выражением со значениями </w:t>
      </w:r>
      <w:r>
        <w:rPr>
          <w:lang w:val="en-US"/>
        </w:rPr>
        <w:t>TRUE</w:t>
      </w:r>
      <w:r>
        <w:t xml:space="preserve"> или </w:t>
      </w:r>
      <w:r>
        <w:rPr>
          <w:lang w:val="en-US"/>
        </w:rPr>
        <w:t>FALSE</w:t>
      </w:r>
      <w:r>
        <w:t>. Если условие истинно (</w:t>
      </w:r>
      <w:r>
        <w:rPr>
          <w:lang w:val="en-US"/>
        </w:rPr>
        <w:t>TRUE</w:t>
      </w:r>
      <w:r>
        <w:t>), выполняется последовательность  “операторы 1”, если ложно, “операторы 2”.</w:t>
      </w:r>
    </w:p>
    <w:p w:rsidR="00B158EA" w:rsidRDefault="0083483A" w:rsidP="00B158EA">
      <w:pPr>
        <w:tabs>
          <w:tab w:val="center" w:pos="4536"/>
          <w:tab w:val="left" w:pos="7797"/>
        </w:tabs>
        <w:ind w:firstLine="709"/>
        <w:jc w:val="both"/>
      </w:pPr>
      <w:r>
        <w:t>Изображение в блок-схеме:</w:t>
      </w:r>
    </w:p>
    <w:p w:rsidR="0083483A" w:rsidRDefault="0083483A" w:rsidP="00B158EA">
      <w:pPr>
        <w:tabs>
          <w:tab w:val="center" w:pos="4536"/>
          <w:tab w:val="left" w:pos="7797"/>
        </w:tabs>
        <w:ind w:firstLine="709"/>
        <w:jc w:val="both"/>
      </w:pPr>
      <w:r>
        <w:rPr>
          <w:noProof/>
          <w:sz w:val="24"/>
          <w:szCs w:val="24"/>
        </w:rPr>
        <mc:AlternateContent>
          <mc:Choice Requires="wpg">
            <w:drawing>
              <wp:anchor distT="0" distB="0" distL="114300" distR="114300" simplePos="0" relativeHeight="251678720" behindDoc="0" locked="0" layoutInCell="1" allowOverlap="1" wp14:anchorId="2D97B42A" wp14:editId="2FE78A12">
                <wp:simplePos x="0" y="0"/>
                <wp:positionH relativeFrom="column">
                  <wp:posOffset>160619</wp:posOffset>
                </wp:positionH>
                <wp:positionV relativeFrom="paragraph">
                  <wp:posOffset>29138</wp:posOffset>
                </wp:positionV>
                <wp:extent cx="3413760" cy="1496695"/>
                <wp:effectExtent l="0" t="0" r="15240" b="27305"/>
                <wp:wrapNone/>
                <wp:docPr id="379" name="Группа 379"/>
                <wp:cNvGraphicFramePr/>
                <a:graphic xmlns:a="http://schemas.openxmlformats.org/drawingml/2006/main">
                  <a:graphicData uri="http://schemas.microsoft.com/office/word/2010/wordprocessingGroup">
                    <wpg:wgp>
                      <wpg:cNvGrpSpPr/>
                      <wpg:grpSpPr bwMode="auto">
                        <a:xfrm>
                          <a:off x="0" y="0"/>
                          <a:ext cx="3413760" cy="1496695"/>
                          <a:chOff x="-24" y="1578"/>
                          <a:chExt cx="5376" cy="2357"/>
                        </a:xfrm>
                      </wpg:grpSpPr>
                      <wps:wsp>
                        <wps:cNvPr id="120" name="Line 381"/>
                        <wps:cNvCnPr/>
                        <wps:spPr bwMode="auto">
                          <a:xfrm>
                            <a:off x="4344" y="2406"/>
                            <a:ext cx="0" cy="7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384"/>
                        <wps:cNvCnPr/>
                        <wps:spPr bwMode="auto">
                          <a:xfrm>
                            <a:off x="864" y="2406"/>
                            <a:ext cx="0" cy="8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363"/>
                        <wps:cNvCnPr/>
                        <wps:spPr bwMode="auto">
                          <a:xfrm>
                            <a:off x="1014" y="3709"/>
                            <a:ext cx="3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364"/>
                        <wps:cNvCnPr>
                          <a:stCxn id="117" idx="2"/>
                        </wps:cNvCnPr>
                        <wps:spPr bwMode="auto">
                          <a:xfrm>
                            <a:off x="4401" y="3412"/>
                            <a:ext cx="3" cy="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375"/>
                        <wps:cNvCnPr>
                          <a:endCxn id="127" idx="0"/>
                        </wps:cNvCnPr>
                        <wps:spPr bwMode="auto">
                          <a:xfrm>
                            <a:off x="2473" y="1578"/>
                            <a:ext cx="0" cy="3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376"/>
                        <wps:cNvCnPr>
                          <a:stCxn id="136" idx="2"/>
                        </wps:cNvCnPr>
                        <wps:spPr bwMode="auto">
                          <a:xfrm>
                            <a:off x="1014" y="3479"/>
                            <a:ext cx="0" cy="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378"/>
                        <wps:cNvSpPr>
                          <a:spLocks noChangeArrowheads="1"/>
                        </wps:cNvSpPr>
                        <wps:spPr bwMode="auto">
                          <a:xfrm>
                            <a:off x="3450" y="2879"/>
                            <a:ext cx="1902" cy="5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380"/>
                        <wps:cNvSpPr>
                          <a:spLocks noChangeArrowheads="1"/>
                        </wps:cNvSpPr>
                        <wps:spPr bwMode="auto">
                          <a:xfrm>
                            <a:off x="-24" y="2887"/>
                            <a:ext cx="2004" cy="5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Line 382"/>
                        <wps:cNvCnPr>
                          <a:stCxn id="134" idx="3"/>
                        </wps:cNvCnPr>
                        <wps:spPr bwMode="auto">
                          <a:xfrm>
                            <a:off x="3276" y="2406"/>
                            <a:ext cx="10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Text Box 383"/>
                        <wps:cNvSpPr txBox="1">
                          <a:spLocks noChangeArrowheads="1"/>
                        </wps:cNvSpPr>
                        <wps:spPr bwMode="auto">
                          <a:xfrm>
                            <a:off x="3450" y="1824"/>
                            <a:ext cx="1140"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Pr="0083483A" w:rsidRDefault="00A16728" w:rsidP="0083483A">
                              <w:pPr>
                                <w:rPr>
                                  <w:sz w:val="24"/>
                                  <w:szCs w:val="24"/>
                                </w:rPr>
                              </w:pPr>
                              <w:r w:rsidRPr="0083483A">
                                <w:rPr>
                                  <w:sz w:val="24"/>
                                  <w:szCs w:val="24"/>
                                </w:rPr>
                                <w:t>нет</w:t>
                              </w:r>
                            </w:p>
                          </w:txbxContent>
                        </wps:txbx>
                        <wps:bodyPr rot="0" vert="horz" wrap="square" lIns="91440" tIns="45720" rIns="91440" bIns="45720" anchor="t" anchorCtr="0" upright="1">
                          <a:noAutofit/>
                        </wps:bodyPr>
                      </wps:wsp>
                      <wps:wsp>
                        <wps:cNvPr id="124" name="Line 385"/>
                        <wps:cNvCnPr/>
                        <wps:spPr bwMode="auto">
                          <a:xfrm flipH="1">
                            <a:off x="828" y="2406"/>
                            <a:ext cx="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Text Box 386"/>
                        <wps:cNvSpPr txBox="1">
                          <a:spLocks noChangeArrowheads="1"/>
                        </wps:cNvSpPr>
                        <wps:spPr bwMode="auto">
                          <a:xfrm>
                            <a:off x="726" y="1866"/>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Pr="0083483A" w:rsidRDefault="00A16728" w:rsidP="0083483A">
                              <w:pPr>
                                <w:rPr>
                                  <w:sz w:val="24"/>
                                  <w:szCs w:val="24"/>
                                </w:rPr>
                              </w:pPr>
                              <w:r w:rsidRPr="0083483A">
                                <w:rPr>
                                  <w:sz w:val="24"/>
                                  <w:szCs w:val="24"/>
                                </w:rPr>
                                <w:t>да</w:t>
                              </w:r>
                            </w:p>
                          </w:txbxContent>
                        </wps:txbx>
                        <wps:bodyPr rot="0" vert="horz" wrap="square" lIns="91440" tIns="45720" rIns="91440" bIns="45720" anchor="t" anchorCtr="0" upright="1">
                          <a:noAutofit/>
                        </wps:bodyPr>
                      </wps:wsp>
                      <wps:wsp>
                        <wps:cNvPr id="126" name="Text Box 387"/>
                        <wps:cNvSpPr txBox="1">
                          <a:spLocks noChangeArrowheads="1"/>
                        </wps:cNvSpPr>
                        <wps:spPr bwMode="auto">
                          <a:xfrm>
                            <a:off x="1980" y="2100"/>
                            <a:ext cx="918"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83483A">
                              <w:pPr>
                                <w:rPr>
                                  <w:sz w:val="32"/>
                                  <w:szCs w:val="32"/>
                                </w:rPr>
                              </w:pPr>
                              <w:r>
                                <w:rPr>
                                  <w:sz w:val="32"/>
                                  <w:szCs w:val="32"/>
                                </w:rPr>
                                <w:t>Х</w:t>
                              </w:r>
                              <w:r>
                                <w:rPr>
                                  <w:sz w:val="32"/>
                                  <w:szCs w:val="32"/>
                                  <w:lang w:val="en-US"/>
                                </w:rPr>
                                <w:t>&gt;</w:t>
                              </w:r>
                              <w:r>
                                <w:rPr>
                                  <w:sz w:val="32"/>
                                  <w:szCs w:val="32"/>
                                </w:rPr>
                                <w:t>0</w:t>
                              </w:r>
                            </w:p>
                          </w:txbxContent>
                        </wps:txbx>
                        <wps:bodyPr rot="0" vert="horz" wrap="square" lIns="91440" tIns="45720" rIns="91440" bIns="45720" anchor="t" anchorCtr="0" upright="1">
                          <a:noAutofit/>
                        </wps:bodyPr>
                      </wps:wsp>
                      <wps:wsp>
                        <wps:cNvPr id="127" name="AutoShape 388"/>
                        <wps:cNvSpPr>
                          <a:spLocks noChangeArrowheads="1"/>
                        </wps:cNvSpPr>
                        <wps:spPr bwMode="auto">
                          <a:xfrm>
                            <a:off x="1654" y="1926"/>
                            <a:ext cx="1638" cy="94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Text Box 395"/>
                        <wps:cNvSpPr txBox="1">
                          <a:spLocks noChangeArrowheads="1"/>
                        </wps:cNvSpPr>
                        <wps:spPr bwMode="auto">
                          <a:xfrm>
                            <a:off x="1980" y="2046"/>
                            <a:ext cx="1296"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83483A">
                              <w:pPr>
                                <w:rPr>
                                  <w:sz w:val="20"/>
                                  <w:szCs w:val="20"/>
                                </w:rPr>
                              </w:pPr>
                              <w:r>
                                <w:rPr>
                                  <w:sz w:val="20"/>
                                  <w:szCs w:val="20"/>
                                </w:rPr>
                                <w:t>условие</w:t>
                              </w:r>
                            </w:p>
                            <w:p w:rsidR="00A16728" w:rsidRPr="0083483A" w:rsidRDefault="00A16728" w:rsidP="0083483A">
                              <w:pPr>
                                <w:rPr>
                                  <w:sz w:val="20"/>
                                  <w:szCs w:val="20"/>
                                </w:rPr>
                              </w:pPr>
                              <w:r>
                                <w:rPr>
                                  <w:sz w:val="20"/>
                                  <w:szCs w:val="20"/>
                                </w:rPr>
                                <w:t>истинно</w:t>
                              </w:r>
                            </w:p>
                          </w:txbxContent>
                        </wps:txbx>
                        <wps:bodyPr rot="0" vert="horz" wrap="square" lIns="91440" tIns="45720" rIns="91440" bIns="45720" anchor="t" anchorCtr="0" upright="1">
                          <a:noAutofit/>
                        </wps:bodyPr>
                      </wps:wsp>
                      <wps:wsp>
                        <wps:cNvPr id="136" name="Text Box 396"/>
                        <wps:cNvSpPr txBox="1">
                          <a:spLocks noChangeArrowheads="1"/>
                        </wps:cNvSpPr>
                        <wps:spPr bwMode="auto">
                          <a:xfrm>
                            <a:off x="150" y="3023"/>
                            <a:ext cx="172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Pr="0083483A" w:rsidRDefault="00A16728" w:rsidP="0083483A">
                              <w:pPr>
                                <w:rPr>
                                  <w:sz w:val="24"/>
                                  <w:szCs w:val="24"/>
                                </w:rPr>
                              </w:pPr>
                              <w:r>
                                <w:rPr>
                                  <w:sz w:val="24"/>
                                  <w:szCs w:val="24"/>
                                </w:rPr>
                                <w:t>Операторы1</w:t>
                              </w:r>
                            </w:p>
                            <w:p w:rsidR="00A16728" w:rsidRDefault="00A16728"/>
                          </w:txbxContent>
                        </wps:txbx>
                        <wps:bodyPr rot="0" vert="horz" wrap="square" lIns="91440" tIns="45720" rIns="91440" bIns="45720" anchor="t" anchorCtr="0" upright="1">
                          <a:noAutofit/>
                        </wps:bodyPr>
                      </wps:wsp>
                      <wps:wsp>
                        <wps:cNvPr id="137" name="Text Box 397"/>
                        <wps:cNvSpPr txBox="1">
                          <a:spLocks noChangeArrowheads="1"/>
                        </wps:cNvSpPr>
                        <wps:spPr bwMode="auto">
                          <a:xfrm>
                            <a:off x="3300" y="3006"/>
                            <a:ext cx="190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83483A">
                              <w:pPr>
                                <w:rPr>
                                  <w:sz w:val="24"/>
                                  <w:szCs w:val="24"/>
                                  <w:lang w:val="en-US"/>
                                </w:rPr>
                              </w:pPr>
                              <w:r>
                                <w:rPr>
                                  <w:lang w:val="en-US"/>
                                </w:rPr>
                                <w:t xml:space="preserve">    </w:t>
                              </w:r>
                              <w:r>
                                <w:rPr>
                                  <w:sz w:val="24"/>
                                  <w:szCs w:val="24"/>
                                </w:rPr>
                                <w:t>Операторы2</w:t>
                              </w:r>
                            </w:p>
                          </w:txbxContent>
                        </wps:txbx>
                        <wps:bodyPr rot="0" vert="horz" wrap="square" lIns="91440" tIns="45720" rIns="91440" bIns="45720" anchor="t" anchorCtr="0" upright="1">
                          <a:noAutofit/>
                        </wps:bodyPr>
                      </wps:wsp>
                      <wps:wsp>
                        <wps:cNvPr id="141" name="Line 375"/>
                        <wps:cNvCnPr/>
                        <wps:spPr bwMode="auto">
                          <a:xfrm>
                            <a:off x="2679" y="3709"/>
                            <a:ext cx="0" cy="2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7B42A" id="Группа 379" o:spid="_x0000_s1092" style="position:absolute;left:0;text-align:left;margin-left:12.65pt;margin-top:2.3pt;width:268.8pt;height:117.85pt;z-index:251678720" coordorigin="-24,1578" coordsize="5376,2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">
                <v:line id="Line 381" o:spid="_x0000_s1093" style="position:absolute;visibility:visible;mso-wrap-style:square" from="4344,2406" to="4344,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line id="Line 384" o:spid="_x0000_s1094" style="position:absolute;visibility:visible;mso-wrap-style:square" from="864,2406" to="864,3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JdwwAAANwAAAAPAAAAZHJzL2Rvd25yZXYueG1sRE/fa8Iw&#10;EH4X9j+EG+xNUxWm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MaYSXcMAAADcAAAADwAA&#10;AAAAAAAAAAAAAAAHAgAAZHJzL2Rvd25yZXYueG1sUEsFBgAAAAADAAMAtwAAAPcCAAAAAA==&#10;">
                  <v:stroke endarrow="block"/>
                </v:line>
                <v:line id="Line 363" o:spid="_x0000_s1095" style="position:absolute;visibility:visible;mso-wrap-style:square" from="1014,3709" to="4446,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364" o:spid="_x0000_s1096" style="position:absolute;visibility:visible;mso-wrap-style:square" from="4401,3412" to="440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Line 375" o:spid="_x0000_s1097" style="position:absolute;visibility:visible;mso-wrap-style:square" from="2473,1578" to="2473,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376" o:spid="_x0000_s1098" style="position:absolute;visibility:visible;mso-wrap-style:square" from="1014,3479" to="101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rect id="Rectangle 378" o:spid="_x0000_s1099" style="position:absolute;left:3450;top:2879;width:1902;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380" o:spid="_x0000_s1100" style="position:absolute;left:-24;top:2887;width:2004;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line id="Line 382" o:spid="_x0000_s1101" style="position:absolute;visibility:visible;mso-wrap-style:square" from="3276,2406" to="434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shape id="Text Box 383" o:spid="_x0000_s1102" type="#_x0000_t202" style="position:absolute;left:3450;top:1824;width:114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A16728" w:rsidRPr="0083483A" w:rsidRDefault="00A16728" w:rsidP="0083483A">
                        <w:pPr>
                          <w:rPr>
                            <w:sz w:val="24"/>
                            <w:szCs w:val="24"/>
                          </w:rPr>
                        </w:pPr>
                        <w:r w:rsidRPr="0083483A">
                          <w:rPr>
                            <w:sz w:val="24"/>
                            <w:szCs w:val="24"/>
                          </w:rPr>
                          <w:t>нет</w:t>
                        </w:r>
                      </w:p>
                    </w:txbxContent>
                  </v:textbox>
                </v:shape>
                <v:line id="Line 385" o:spid="_x0000_s1103" style="position:absolute;flip:x;visibility:visible;mso-wrap-style:square" from="828,2406" to="1608,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"/>
                <v:shape id="Text Box 386" o:spid="_x0000_s1104" type="#_x0000_t202" style="position:absolute;left:726;top:1866;width:90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rsidR="00A16728" w:rsidRPr="0083483A" w:rsidRDefault="00A16728" w:rsidP="0083483A">
                        <w:pPr>
                          <w:rPr>
                            <w:sz w:val="24"/>
                            <w:szCs w:val="24"/>
                          </w:rPr>
                        </w:pPr>
                        <w:r w:rsidRPr="0083483A">
                          <w:rPr>
                            <w:sz w:val="24"/>
                            <w:szCs w:val="24"/>
                          </w:rPr>
                          <w:t>да</w:t>
                        </w:r>
                      </w:p>
                    </w:txbxContent>
                  </v:textbox>
                </v:shape>
                <v:shape id="Text Box 387" o:spid="_x0000_s1105" type="#_x0000_t202" style="position:absolute;left:1980;top:2100;width:918;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rsidR="00A16728" w:rsidRDefault="00A16728" w:rsidP="0083483A">
                        <w:pPr>
                          <w:rPr>
                            <w:sz w:val="32"/>
                            <w:szCs w:val="32"/>
                          </w:rPr>
                        </w:pPr>
                        <w:r>
                          <w:rPr>
                            <w:sz w:val="32"/>
                            <w:szCs w:val="32"/>
                          </w:rPr>
                          <w:t>Х</w:t>
                        </w:r>
                        <w:r>
                          <w:rPr>
                            <w:sz w:val="32"/>
                            <w:szCs w:val="32"/>
                            <w:lang w:val="en-US"/>
                          </w:rPr>
                          <w:t>&gt;</w:t>
                        </w:r>
                        <w:r>
                          <w:rPr>
                            <w:sz w:val="32"/>
                            <w:szCs w:val="32"/>
                          </w:rPr>
                          <w:t>0</w:t>
                        </w:r>
                      </w:p>
                    </w:txbxContent>
                  </v:textbox>
                </v:shape>
                <v:shapetype id="_x0000_t110" coordsize="21600,21600" o:spt="110" path="m10800,l,10800,10800,21600,21600,10800xe">
                  <v:stroke joinstyle="miter"/>
                  <v:path gradientshapeok="t" o:connecttype="rect" textboxrect="5400,5400,16200,16200"/>
                </v:shapetype>
                <v:shape id="AutoShape 388" o:spid="_x0000_s1106" type="#_x0000_t110" style="position:absolute;left:1654;top:1926;width:1638;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"/>
                <v:shape id="Text Box 395" o:spid="_x0000_s1107" type="#_x0000_t202" style="position:absolute;left:1980;top:2046;width:129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rsidR="00A16728" w:rsidRDefault="00A16728" w:rsidP="0083483A">
                        <w:pPr>
                          <w:rPr>
                            <w:sz w:val="20"/>
                            <w:szCs w:val="20"/>
                          </w:rPr>
                        </w:pPr>
                        <w:r>
                          <w:rPr>
                            <w:sz w:val="20"/>
                            <w:szCs w:val="20"/>
                          </w:rPr>
                          <w:t>условие</w:t>
                        </w:r>
                      </w:p>
                      <w:p w:rsidR="00A16728" w:rsidRPr="0083483A" w:rsidRDefault="00A16728" w:rsidP="0083483A">
                        <w:pPr>
                          <w:rPr>
                            <w:sz w:val="20"/>
                            <w:szCs w:val="20"/>
                          </w:rPr>
                        </w:pPr>
                        <w:r>
                          <w:rPr>
                            <w:sz w:val="20"/>
                            <w:szCs w:val="20"/>
                          </w:rPr>
                          <w:t>истинно</w:t>
                        </w:r>
                      </w:p>
                    </w:txbxContent>
                  </v:textbox>
                </v:shape>
                <v:shape id="Text Box 396" o:spid="_x0000_s1108" type="#_x0000_t202" style="position:absolute;left:150;top:3023;width:1728;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A16728" w:rsidRPr="0083483A" w:rsidRDefault="00A16728" w:rsidP="0083483A">
                        <w:pPr>
                          <w:rPr>
                            <w:sz w:val="24"/>
                            <w:szCs w:val="24"/>
                          </w:rPr>
                        </w:pPr>
                        <w:r>
                          <w:rPr>
                            <w:sz w:val="24"/>
                            <w:szCs w:val="24"/>
                          </w:rPr>
                          <w:t>Операторы1</w:t>
                        </w:r>
                      </w:p>
                      <w:p w:rsidR="00A16728" w:rsidRDefault="00A16728"/>
                    </w:txbxContent>
                  </v:textbox>
                </v:shape>
                <v:shape id="Text Box 397" o:spid="_x0000_s1109" type="#_x0000_t202" style="position:absolute;left:3300;top:3006;width:190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A16728" w:rsidRDefault="00A16728" w:rsidP="0083483A">
                        <w:pPr>
                          <w:rPr>
                            <w:sz w:val="24"/>
                            <w:szCs w:val="24"/>
                            <w:lang w:val="en-US"/>
                          </w:rPr>
                        </w:pPr>
                        <w:r>
                          <w:rPr>
                            <w:lang w:val="en-US"/>
                          </w:rPr>
                          <w:t xml:space="preserve">    </w:t>
                        </w:r>
                        <w:r>
                          <w:rPr>
                            <w:sz w:val="24"/>
                            <w:szCs w:val="24"/>
                          </w:rPr>
                          <w:t>Операторы2</w:t>
                        </w:r>
                      </w:p>
                    </w:txbxContent>
                  </v:textbox>
                </v:shape>
                <v:line id="Line 375" o:spid="_x0000_s1110" style="position:absolute;visibility:visible;mso-wrap-style:square" from="2679,3709" to="2679,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group>
            </w:pict>
          </mc:Fallback>
        </mc:AlternateContent>
      </w:r>
    </w:p>
    <w:p w:rsidR="0083483A" w:rsidRDefault="0083483A" w:rsidP="00B158EA">
      <w:pPr>
        <w:tabs>
          <w:tab w:val="center" w:pos="4536"/>
          <w:tab w:val="left" w:pos="7797"/>
        </w:tabs>
        <w:ind w:firstLine="709"/>
        <w:jc w:val="both"/>
      </w:pPr>
    </w:p>
    <w:p w:rsidR="0083483A" w:rsidRDefault="0083483A" w:rsidP="00B158EA">
      <w:pPr>
        <w:tabs>
          <w:tab w:val="center" w:pos="4536"/>
          <w:tab w:val="left" w:pos="7797"/>
        </w:tabs>
        <w:ind w:firstLine="709"/>
        <w:jc w:val="both"/>
      </w:pPr>
    </w:p>
    <w:p w:rsidR="0083483A" w:rsidRDefault="0083483A" w:rsidP="00B158EA">
      <w:pPr>
        <w:tabs>
          <w:tab w:val="center" w:pos="4536"/>
          <w:tab w:val="left" w:pos="7797"/>
        </w:tabs>
        <w:ind w:firstLine="709"/>
        <w:jc w:val="both"/>
      </w:pPr>
    </w:p>
    <w:p w:rsidR="0083483A" w:rsidRDefault="0083483A" w:rsidP="00B158EA">
      <w:pPr>
        <w:tabs>
          <w:tab w:val="center" w:pos="4536"/>
          <w:tab w:val="left" w:pos="7797"/>
        </w:tabs>
        <w:ind w:firstLine="709"/>
        <w:jc w:val="both"/>
      </w:pPr>
    </w:p>
    <w:p w:rsidR="0083483A" w:rsidRDefault="0083483A" w:rsidP="00B158EA">
      <w:pPr>
        <w:tabs>
          <w:tab w:val="center" w:pos="4536"/>
          <w:tab w:val="left" w:pos="7797"/>
        </w:tabs>
        <w:ind w:firstLine="709"/>
        <w:jc w:val="both"/>
      </w:pPr>
    </w:p>
    <w:p w:rsidR="0083483A" w:rsidRDefault="0083483A" w:rsidP="00B158EA">
      <w:pPr>
        <w:tabs>
          <w:tab w:val="center" w:pos="4536"/>
          <w:tab w:val="left" w:pos="7797"/>
        </w:tabs>
        <w:ind w:firstLine="709"/>
        <w:jc w:val="both"/>
      </w:pPr>
    </w:p>
    <w:p w:rsidR="00DD7A0E" w:rsidRPr="002731D7" w:rsidRDefault="00DD7A0E" w:rsidP="00DD7A0E">
      <w:pPr>
        <w:widowControl w:val="0"/>
        <w:autoSpaceDE w:val="0"/>
        <w:autoSpaceDN w:val="0"/>
        <w:spacing w:before="240"/>
        <w:ind w:firstLine="720"/>
        <w:rPr>
          <w:b/>
          <w:u w:val="single"/>
        </w:rPr>
      </w:pPr>
      <w:r w:rsidRPr="002731D7">
        <w:rPr>
          <w:b/>
          <w:u w:val="single"/>
        </w:rPr>
        <w:t>Задание</w:t>
      </w:r>
    </w:p>
    <w:p w:rsidR="00DD7A0E" w:rsidRDefault="00DD7A0E" w:rsidP="00DD7A0E">
      <w:pPr>
        <w:widowControl w:val="0"/>
        <w:autoSpaceDE w:val="0"/>
        <w:autoSpaceDN w:val="0"/>
        <w:spacing w:before="240" w:after="240"/>
        <w:ind w:firstLine="720"/>
        <w:jc w:val="both"/>
      </w:pPr>
      <w:r>
        <w:t>Составьте блок-схему и программу на языке VBA для выполнения заданий.</w:t>
      </w:r>
    </w:p>
    <w:p w:rsidR="0083483A" w:rsidRDefault="0083483A" w:rsidP="00B158EA">
      <w:pPr>
        <w:tabs>
          <w:tab w:val="center" w:pos="4536"/>
          <w:tab w:val="left" w:pos="7797"/>
        </w:tabs>
        <w:ind w:firstLine="709"/>
        <w:jc w:val="both"/>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1"/>
        <w:gridCol w:w="8187"/>
      </w:tblGrid>
      <w:tr w:rsidR="00EE2578" w:rsidTr="00DD7A0E">
        <w:tc>
          <w:tcPr>
            <w:tcW w:w="1131" w:type="dxa"/>
            <w:tcBorders>
              <w:top w:val="single" w:sz="4" w:space="0" w:color="auto"/>
              <w:left w:val="single" w:sz="4" w:space="0" w:color="auto"/>
              <w:bottom w:val="single" w:sz="4" w:space="0" w:color="auto"/>
              <w:right w:val="single" w:sz="4" w:space="0" w:color="auto"/>
            </w:tcBorders>
            <w:hideMark/>
          </w:tcPr>
          <w:p w:rsidR="00EE2578" w:rsidRDefault="00EE2578">
            <w:pPr>
              <w:spacing w:before="120" w:after="120"/>
              <w:jc w:val="both"/>
              <w:rPr>
                <w:rFonts w:eastAsia="MS Mincho" w:cs="Courier New"/>
                <w:sz w:val="24"/>
                <w:szCs w:val="20"/>
              </w:rPr>
            </w:pPr>
            <w:r>
              <w:rPr>
                <w:rFonts w:eastAsia="MS Mincho" w:cs="Courier New"/>
                <w:sz w:val="24"/>
                <w:szCs w:val="20"/>
              </w:rPr>
              <w:t>Номер варианта</w:t>
            </w:r>
          </w:p>
        </w:tc>
        <w:tc>
          <w:tcPr>
            <w:tcW w:w="8187" w:type="dxa"/>
            <w:tcBorders>
              <w:top w:val="single" w:sz="4" w:space="0" w:color="auto"/>
              <w:left w:val="single" w:sz="4" w:space="0" w:color="auto"/>
              <w:bottom w:val="single" w:sz="4" w:space="0" w:color="auto"/>
              <w:right w:val="single" w:sz="4" w:space="0" w:color="auto"/>
            </w:tcBorders>
          </w:tcPr>
          <w:p w:rsidR="00EE2578" w:rsidRDefault="00EE2578">
            <w:pPr>
              <w:jc w:val="center"/>
              <w:rPr>
                <w:rFonts w:eastAsia="MS Mincho" w:cs="Courier New"/>
                <w:sz w:val="24"/>
                <w:szCs w:val="20"/>
              </w:rPr>
            </w:pPr>
          </w:p>
          <w:p w:rsidR="00EE2578" w:rsidRDefault="00EE2578">
            <w:pPr>
              <w:jc w:val="center"/>
              <w:rPr>
                <w:rFonts w:eastAsia="MS Mincho" w:cs="Courier New"/>
                <w:sz w:val="24"/>
                <w:szCs w:val="20"/>
              </w:rPr>
            </w:pPr>
            <w:r>
              <w:rPr>
                <w:rFonts w:eastAsia="MS Mincho" w:cs="Courier New"/>
                <w:sz w:val="24"/>
                <w:szCs w:val="20"/>
              </w:rPr>
              <w:t>Задание</w:t>
            </w: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tcPr>
          <w:p w:rsidR="00EE2578" w:rsidRDefault="00EE2578">
            <w:pPr>
              <w:jc w:val="center"/>
              <w:rPr>
                <w:rFonts w:eastAsia="MS Mincho" w:cs="Courier New"/>
                <w:b/>
                <w:sz w:val="24"/>
                <w:szCs w:val="20"/>
              </w:rPr>
            </w:pPr>
          </w:p>
          <w:p w:rsidR="00EE2578" w:rsidRDefault="00EE2578">
            <w:pPr>
              <w:jc w:val="center"/>
              <w:rPr>
                <w:rFonts w:eastAsia="MS Mincho" w:cs="Courier New"/>
                <w:b/>
                <w:sz w:val="24"/>
                <w:szCs w:val="20"/>
              </w:rPr>
            </w:pPr>
          </w:p>
          <w:p w:rsidR="00EE2578" w:rsidRDefault="00EE2578">
            <w:pPr>
              <w:spacing w:before="120"/>
              <w:jc w:val="center"/>
              <w:rPr>
                <w:rFonts w:eastAsia="MS Mincho" w:cs="Courier New"/>
                <w:b/>
                <w:szCs w:val="20"/>
              </w:rPr>
            </w:pPr>
            <w:r>
              <w:rPr>
                <w:rFonts w:eastAsia="MS Mincho" w:cs="Courier New"/>
                <w:b/>
                <w:szCs w:val="20"/>
              </w:rPr>
              <w:t>1</w:t>
            </w:r>
          </w:p>
          <w:p w:rsidR="00EE2578" w:rsidRDefault="00EE2578">
            <w:pPr>
              <w:jc w:val="center"/>
              <w:rPr>
                <w:rFonts w:eastAsia="MS Mincho" w:cs="Courier New"/>
                <w:b/>
                <w:sz w:val="24"/>
                <w:szCs w:val="20"/>
              </w:rPr>
            </w:pPr>
          </w:p>
        </w:tc>
        <w:tc>
          <w:tcPr>
            <w:tcW w:w="8187" w:type="dxa"/>
            <w:tcBorders>
              <w:top w:val="single" w:sz="4" w:space="0" w:color="auto"/>
              <w:left w:val="single" w:sz="4" w:space="0" w:color="auto"/>
              <w:bottom w:val="single" w:sz="4" w:space="0" w:color="auto"/>
              <w:right w:val="single" w:sz="4" w:space="0" w:color="auto"/>
            </w:tcBorders>
          </w:tcPr>
          <w:p w:rsidR="00EE2578" w:rsidRDefault="00EE2578">
            <w:pPr>
              <w:autoSpaceDE w:val="0"/>
              <w:autoSpaceDN w:val="0"/>
              <w:jc w:val="both"/>
            </w:pPr>
            <w:r>
              <w:rPr>
                <w:rFonts w:eastAsia="MS Mincho"/>
                <w:b/>
              </w:rPr>
              <w:lastRenderedPageBreak/>
              <w:t xml:space="preserve"> </w:t>
            </w:r>
            <w:r>
              <w:t>Вычислить:</w:t>
            </w:r>
          </w:p>
          <w:p w:rsidR="00EE2578" w:rsidRDefault="00EE2578">
            <w:pPr>
              <w:spacing w:before="120"/>
              <w:jc w:val="both"/>
              <w:rPr>
                <w:rFonts w:eastAsia="MS Mincho" w:cs="Courier New"/>
                <w:b/>
              </w:rPr>
            </w:pPr>
            <w:r>
              <w:rPr>
                <w:rFonts w:eastAsia="MS Mincho" w:cs="Courier New"/>
                <w:b/>
              </w:rPr>
              <w:lastRenderedPageBreak/>
              <w:t xml:space="preserve">1. </w:t>
            </w:r>
            <w:r>
              <w:rPr>
                <w:rFonts w:eastAsia="MS Mincho" w:cs="Courier New"/>
                <w:b/>
                <w:position w:val="-68"/>
              </w:rPr>
              <w:object w:dxaOrig="3810" w:dyaOrig="1485">
                <v:shape id="_x0000_i1042" type="#_x0000_t75" style="width:189.75pt;height:73.5pt" o:ole="" fillcolor="window">
                  <v:imagedata r:id="rId47" o:title=""/>
                </v:shape>
                <o:OLEObject Type="Embed" ProgID="Equation.3" ShapeID="_x0000_i1042" DrawAspect="Content" ObjectID="_1660976930" r:id="rId48"/>
              </w:object>
            </w:r>
          </w:p>
          <w:p w:rsidR="00EE2578" w:rsidRDefault="00EE2578">
            <w:pPr>
              <w:autoSpaceDE w:val="0"/>
              <w:autoSpaceDN w:val="0"/>
            </w:pPr>
            <w:r>
              <w:rPr>
                <w:b/>
              </w:rPr>
              <w:t>2</w:t>
            </w:r>
            <w:r>
              <w:t xml:space="preserve">. Ввести три целых числа и определить, сумма каких двух является наибольшей. Числа вводить, используя </w:t>
            </w:r>
            <w:r>
              <w:rPr>
                <w:lang w:val="en-US"/>
              </w:rPr>
              <w:t>InputBox</w:t>
            </w:r>
            <w:r>
              <w:t>.</w:t>
            </w:r>
          </w:p>
          <w:p w:rsidR="00EE2578" w:rsidRDefault="00EE2578" w:rsidP="00DD7A0E">
            <w:pPr>
              <w:autoSpaceDE w:val="0"/>
              <w:autoSpaceDN w:val="0"/>
            </w:pP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tcPr>
          <w:p w:rsidR="00EE2578" w:rsidRDefault="00EE2578">
            <w:pPr>
              <w:jc w:val="center"/>
              <w:rPr>
                <w:rFonts w:eastAsia="MS Mincho" w:cs="Courier New"/>
                <w:b/>
                <w:sz w:val="24"/>
                <w:szCs w:val="20"/>
              </w:rPr>
            </w:pPr>
          </w:p>
          <w:p w:rsidR="00EE2578" w:rsidRDefault="00EE2578">
            <w:pPr>
              <w:jc w:val="center"/>
              <w:rPr>
                <w:rFonts w:eastAsia="MS Mincho" w:cs="Courier New"/>
                <w:szCs w:val="20"/>
              </w:rPr>
            </w:pPr>
            <w:r>
              <w:rPr>
                <w:rFonts w:eastAsia="MS Mincho" w:cs="Courier New"/>
                <w:szCs w:val="20"/>
              </w:rPr>
              <w:t>2</w:t>
            </w:r>
          </w:p>
        </w:tc>
        <w:tc>
          <w:tcPr>
            <w:tcW w:w="8187" w:type="dxa"/>
            <w:tcBorders>
              <w:top w:val="single" w:sz="4" w:space="0" w:color="auto"/>
              <w:left w:val="single" w:sz="4" w:space="0" w:color="auto"/>
              <w:bottom w:val="single" w:sz="4" w:space="0" w:color="auto"/>
              <w:right w:val="single" w:sz="4" w:space="0" w:color="auto"/>
            </w:tcBorders>
          </w:tcPr>
          <w:p w:rsidR="00EE2578" w:rsidRPr="00DD7A0E" w:rsidRDefault="00EE2578">
            <w:pPr>
              <w:spacing w:before="120"/>
              <w:jc w:val="both"/>
            </w:pPr>
            <w:r w:rsidRPr="00DD7A0E">
              <w:t>Вычислить:</w:t>
            </w:r>
          </w:p>
          <w:p w:rsidR="00EE2578" w:rsidRDefault="00EE2578">
            <w:pPr>
              <w:spacing w:before="120"/>
              <w:jc w:val="both"/>
              <w:rPr>
                <w:rFonts w:eastAsia="MS Mincho" w:cs="Courier New"/>
                <w:b/>
              </w:rPr>
            </w:pPr>
            <w:r>
              <w:rPr>
                <w:rFonts w:eastAsia="MS Mincho" w:cs="Courier New"/>
                <w:b/>
              </w:rPr>
              <w:t xml:space="preserve">1. </w:t>
            </w:r>
            <w:r>
              <w:rPr>
                <w:rFonts w:eastAsia="MS Mincho" w:cs="Courier New"/>
                <w:b/>
                <w:position w:val="-84"/>
              </w:rPr>
              <w:object w:dxaOrig="4080" w:dyaOrig="1800">
                <v:shape id="_x0000_i1043" type="#_x0000_t75" style="width:204pt;height:90.75pt" o:ole="" fillcolor="window">
                  <v:imagedata r:id="rId49" o:title=""/>
                </v:shape>
                <o:OLEObject Type="Embed" ProgID="Equation.3" ShapeID="_x0000_i1043" DrawAspect="Content" ObjectID="_1660976931" r:id="rId50"/>
              </w:object>
            </w:r>
          </w:p>
          <w:p w:rsidR="00EE2578" w:rsidRDefault="00EE2578">
            <w:pPr>
              <w:autoSpaceDE w:val="0"/>
              <w:autoSpaceDN w:val="0"/>
              <w:jc w:val="both"/>
            </w:pPr>
            <w:r>
              <w:rPr>
                <w:b/>
              </w:rPr>
              <w:t>2</w:t>
            </w:r>
            <w:r>
              <w:t xml:space="preserve"> Ввести число Х и определить, делится ли оно:</w:t>
            </w:r>
          </w:p>
          <w:p w:rsidR="00EE2578" w:rsidRDefault="00EE2578" w:rsidP="00907769">
            <w:pPr>
              <w:numPr>
                <w:ilvl w:val="0"/>
                <w:numId w:val="42"/>
              </w:numPr>
              <w:autoSpaceDE w:val="0"/>
              <w:autoSpaceDN w:val="0"/>
              <w:jc w:val="both"/>
            </w:pPr>
            <w:r>
              <w:t>на 2,</w:t>
            </w:r>
          </w:p>
          <w:p w:rsidR="00EE2578" w:rsidRDefault="00EE2578" w:rsidP="00907769">
            <w:pPr>
              <w:numPr>
                <w:ilvl w:val="0"/>
                <w:numId w:val="42"/>
              </w:numPr>
              <w:autoSpaceDE w:val="0"/>
              <w:autoSpaceDN w:val="0"/>
              <w:jc w:val="both"/>
            </w:pPr>
            <w:r>
              <w:t>на 3,</w:t>
            </w:r>
          </w:p>
          <w:p w:rsidR="00EE2578" w:rsidRDefault="00EE2578" w:rsidP="00907769">
            <w:pPr>
              <w:numPr>
                <w:ilvl w:val="0"/>
                <w:numId w:val="42"/>
              </w:numPr>
              <w:autoSpaceDE w:val="0"/>
              <w:autoSpaceDN w:val="0"/>
              <w:jc w:val="both"/>
            </w:pPr>
            <w:r>
              <w:t>на 5.</w:t>
            </w:r>
          </w:p>
          <w:p w:rsidR="00DD7A0E" w:rsidRPr="00DD7A0E" w:rsidRDefault="00EE2578" w:rsidP="00DD7A0E">
            <w:pPr>
              <w:autoSpaceDE w:val="0"/>
              <w:autoSpaceDN w:val="0"/>
            </w:pPr>
            <w:r>
              <w:t xml:space="preserve">Результаты проверок  вывести. Числа вводить, используя </w:t>
            </w:r>
            <w:r>
              <w:rPr>
                <w:lang w:val="en-US"/>
              </w:rPr>
              <w:t>InputBox</w:t>
            </w:r>
            <w:r>
              <w:t>.</w:t>
            </w:r>
          </w:p>
          <w:p w:rsidR="00EE2578" w:rsidRPr="00DD7A0E" w:rsidRDefault="00EE2578">
            <w:pPr>
              <w:autoSpaceDE w:val="0"/>
              <w:autoSpaceDN w:val="0"/>
              <w:rPr>
                <w:b/>
              </w:rPr>
            </w:pP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tcPr>
          <w:p w:rsidR="00EE2578" w:rsidRDefault="00EE2578">
            <w:pPr>
              <w:jc w:val="center"/>
              <w:rPr>
                <w:rFonts w:eastAsia="MS Mincho" w:cs="Courier New"/>
                <w:b/>
                <w:szCs w:val="20"/>
              </w:rPr>
            </w:pPr>
          </w:p>
          <w:p w:rsidR="00EE2578" w:rsidRDefault="00EE2578">
            <w:pPr>
              <w:jc w:val="center"/>
              <w:rPr>
                <w:rFonts w:eastAsia="MS Mincho" w:cs="Courier New"/>
                <w:b/>
                <w:szCs w:val="20"/>
              </w:rPr>
            </w:pPr>
          </w:p>
          <w:p w:rsidR="00EE2578" w:rsidRDefault="00EE2578">
            <w:pPr>
              <w:jc w:val="center"/>
              <w:rPr>
                <w:rFonts w:eastAsia="MS Mincho" w:cs="Courier New"/>
                <w:szCs w:val="20"/>
              </w:rPr>
            </w:pPr>
            <w:r>
              <w:rPr>
                <w:rFonts w:eastAsia="MS Mincho" w:cs="Courier New"/>
                <w:szCs w:val="20"/>
              </w:rPr>
              <w:t>3</w:t>
            </w:r>
          </w:p>
        </w:tc>
        <w:tc>
          <w:tcPr>
            <w:tcW w:w="8187" w:type="dxa"/>
            <w:tcBorders>
              <w:top w:val="single" w:sz="4" w:space="0" w:color="auto"/>
              <w:left w:val="single" w:sz="4" w:space="0" w:color="auto"/>
              <w:bottom w:val="single" w:sz="4" w:space="0" w:color="auto"/>
              <w:right w:val="single" w:sz="4" w:space="0" w:color="auto"/>
            </w:tcBorders>
          </w:tcPr>
          <w:p w:rsidR="00EE2578" w:rsidRPr="00DD7A0E" w:rsidRDefault="00EE2578">
            <w:pPr>
              <w:spacing w:before="120"/>
              <w:jc w:val="both"/>
            </w:pPr>
            <w:r w:rsidRPr="00DD7A0E">
              <w:t>Вычислить:</w:t>
            </w:r>
          </w:p>
          <w:p w:rsidR="00EE2578" w:rsidRDefault="00EE2578">
            <w:pPr>
              <w:spacing w:before="120"/>
              <w:jc w:val="both"/>
              <w:rPr>
                <w:rFonts w:eastAsia="MS Mincho" w:cs="Courier New"/>
                <w:b/>
                <w:sz w:val="24"/>
                <w:szCs w:val="20"/>
              </w:rPr>
            </w:pPr>
            <w:r>
              <w:rPr>
                <w:rFonts w:eastAsia="MS Mincho" w:cs="Courier New"/>
                <w:b/>
                <w:sz w:val="24"/>
                <w:szCs w:val="20"/>
              </w:rPr>
              <w:t xml:space="preserve">1. </w:t>
            </w:r>
            <w:r>
              <w:rPr>
                <w:rFonts w:eastAsia="MS Mincho" w:cs="Courier New"/>
                <w:b/>
                <w:position w:val="-64"/>
                <w:sz w:val="24"/>
                <w:szCs w:val="20"/>
              </w:rPr>
              <w:object w:dxaOrig="3645" w:dyaOrig="1395">
                <v:shape id="_x0000_i1044" type="#_x0000_t75" style="width:182.25pt;height:70.5pt" o:ole="" fillcolor="window">
                  <v:imagedata r:id="rId51" o:title=""/>
                </v:shape>
                <o:OLEObject Type="Embed" ProgID="Equation.3" ShapeID="_x0000_i1044" DrawAspect="Content" ObjectID="_1660976932" r:id="rId52"/>
              </w:object>
            </w:r>
          </w:p>
          <w:p w:rsidR="00EE2578" w:rsidRPr="00DD7A0E" w:rsidRDefault="00EE2578">
            <w:pPr>
              <w:spacing w:before="120"/>
              <w:jc w:val="both"/>
              <w:rPr>
                <w:rFonts w:ascii="Courier New" w:hAnsi="Courier New" w:cs="Courier New"/>
              </w:rPr>
            </w:pPr>
            <w:r>
              <w:t>2 Ввести число Х и определить, делится ли оно на 8</w:t>
            </w:r>
            <w:r w:rsidR="00DD7A0E">
              <w:t xml:space="preserve"> без остатка</w:t>
            </w:r>
            <w:r>
              <w:t>. Число вводить, используя InputBox</w:t>
            </w:r>
            <w:r>
              <w:rPr>
                <w:rFonts w:ascii="Courier New" w:hAnsi="Courier New" w:cs="Courier New"/>
              </w:rPr>
              <w:t>.</w:t>
            </w: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tcPr>
          <w:p w:rsidR="00EE2578" w:rsidRDefault="00EE2578">
            <w:pPr>
              <w:jc w:val="center"/>
              <w:rPr>
                <w:rFonts w:eastAsia="MS Mincho" w:cs="Courier New"/>
                <w:b/>
                <w:szCs w:val="20"/>
              </w:rPr>
            </w:pPr>
          </w:p>
          <w:p w:rsidR="00EE2578" w:rsidRDefault="00EE2578">
            <w:pPr>
              <w:jc w:val="center"/>
              <w:rPr>
                <w:rFonts w:eastAsia="MS Mincho" w:cs="Courier New"/>
                <w:b/>
                <w:szCs w:val="20"/>
              </w:rPr>
            </w:pPr>
          </w:p>
          <w:p w:rsidR="00EE2578" w:rsidRDefault="00EE2578">
            <w:pPr>
              <w:jc w:val="center"/>
              <w:rPr>
                <w:rFonts w:eastAsia="MS Mincho" w:cs="Courier New"/>
                <w:szCs w:val="20"/>
              </w:rPr>
            </w:pPr>
            <w:r>
              <w:rPr>
                <w:rFonts w:eastAsia="MS Mincho" w:cs="Courier New"/>
                <w:szCs w:val="20"/>
              </w:rPr>
              <w:t>4</w:t>
            </w:r>
          </w:p>
        </w:tc>
        <w:tc>
          <w:tcPr>
            <w:tcW w:w="8187" w:type="dxa"/>
            <w:tcBorders>
              <w:top w:val="single" w:sz="4" w:space="0" w:color="auto"/>
              <w:left w:val="single" w:sz="4" w:space="0" w:color="auto"/>
              <w:bottom w:val="single" w:sz="4" w:space="0" w:color="auto"/>
              <w:right w:val="single" w:sz="4" w:space="0" w:color="auto"/>
            </w:tcBorders>
            <w:hideMark/>
          </w:tcPr>
          <w:p w:rsidR="00EE2578" w:rsidRPr="00DD7A0E" w:rsidRDefault="00EE2578">
            <w:pPr>
              <w:spacing w:before="120"/>
              <w:jc w:val="both"/>
            </w:pPr>
            <w:r w:rsidRPr="00DD7A0E">
              <w:t>Вычислить:</w:t>
            </w:r>
          </w:p>
          <w:p w:rsidR="00EE2578" w:rsidRDefault="00EE2578">
            <w:pPr>
              <w:spacing w:before="120"/>
              <w:jc w:val="both"/>
              <w:rPr>
                <w:rFonts w:eastAsia="MS Mincho" w:cs="Courier New"/>
                <w:b/>
                <w:sz w:val="24"/>
                <w:szCs w:val="20"/>
              </w:rPr>
            </w:pPr>
            <w:r>
              <w:rPr>
                <w:rFonts w:eastAsia="MS Mincho" w:cs="Courier New"/>
                <w:b/>
                <w:sz w:val="24"/>
                <w:szCs w:val="20"/>
              </w:rPr>
              <w:t xml:space="preserve">1 </w:t>
            </w:r>
            <w:r>
              <w:rPr>
                <w:rFonts w:eastAsia="MS Mincho" w:cs="Courier New"/>
                <w:b/>
                <w:position w:val="-66"/>
                <w:sz w:val="24"/>
                <w:szCs w:val="20"/>
              </w:rPr>
              <w:object w:dxaOrig="3555" w:dyaOrig="1440">
                <v:shape id="_x0000_i1045" type="#_x0000_t75" style="width:177.75pt;height:1in" o:ole="" fillcolor="window">
                  <v:imagedata r:id="rId53" o:title=""/>
                </v:shape>
                <o:OLEObject Type="Embed" ProgID="Equation.3" ShapeID="_x0000_i1045" DrawAspect="Content" ObjectID="_1660976933" r:id="rId54"/>
              </w:object>
            </w:r>
          </w:p>
          <w:p w:rsidR="00EE2578" w:rsidRDefault="00EE2578">
            <w:pPr>
              <w:autoSpaceDE w:val="0"/>
              <w:autoSpaceDN w:val="0"/>
              <w:jc w:val="both"/>
            </w:pPr>
            <w:r>
              <w:t xml:space="preserve">2 . Ввести число Х и определить, является ли оно четным. </w:t>
            </w:r>
          </w:p>
          <w:p w:rsidR="00EE2578" w:rsidRDefault="00EE2578">
            <w:pPr>
              <w:autoSpaceDE w:val="0"/>
              <w:autoSpaceDN w:val="0"/>
              <w:jc w:val="both"/>
            </w:pP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tcPr>
          <w:p w:rsidR="00EE2578" w:rsidRDefault="00EE2578">
            <w:pPr>
              <w:jc w:val="center"/>
              <w:rPr>
                <w:rFonts w:eastAsia="MS Mincho" w:cs="Courier New"/>
                <w:b/>
                <w:szCs w:val="20"/>
              </w:rPr>
            </w:pPr>
          </w:p>
          <w:p w:rsidR="00EE2578" w:rsidRDefault="00EE2578">
            <w:pPr>
              <w:jc w:val="center"/>
              <w:rPr>
                <w:rFonts w:eastAsia="MS Mincho" w:cs="Courier New"/>
                <w:b/>
                <w:szCs w:val="20"/>
              </w:rPr>
            </w:pPr>
          </w:p>
          <w:p w:rsidR="00EE2578" w:rsidRDefault="00EE2578">
            <w:pPr>
              <w:jc w:val="center"/>
              <w:rPr>
                <w:rFonts w:eastAsia="MS Mincho" w:cs="Courier New"/>
                <w:szCs w:val="20"/>
              </w:rPr>
            </w:pPr>
            <w:r>
              <w:rPr>
                <w:rFonts w:eastAsia="MS Mincho" w:cs="Courier New"/>
                <w:szCs w:val="20"/>
              </w:rPr>
              <w:t>5</w:t>
            </w:r>
          </w:p>
        </w:tc>
        <w:tc>
          <w:tcPr>
            <w:tcW w:w="8187" w:type="dxa"/>
            <w:tcBorders>
              <w:top w:val="single" w:sz="4" w:space="0" w:color="auto"/>
              <w:left w:val="single" w:sz="4" w:space="0" w:color="auto"/>
              <w:bottom w:val="single" w:sz="4" w:space="0" w:color="auto"/>
              <w:right w:val="single" w:sz="4" w:space="0" w:color="auto"/>
            </w:tcBorders>
          </w:tcPr>
          <w:p w:rsidR="00EE2578" w:rsidRPr="00DD7A0E" w:rsidRDefault="00EE2578">
            <w:pPr>
              <w:spacing w:before="120"/>
              <w:jc w:val="both"/>
            </w:pPr>
            <w:r w:rsidRPr="00DD7A0E">
              <w:t>Вычислить:</w:t>
            </w:r>
          </w:p>
          <w:p w:rsidR="00EE2578" w:rsidRDefault="00EE2578">
            <w:pPr>
              <w:spacing w:before="120"/>
              <w:jc w:val="both"/>
              <w:rPr>
                <w:rFonts w:eastAsia="MS Mincho" w:cs="Courier New"/>
                <w:b/>
              </w:rPr>
            </w:pPr>
            <w:r>
              <w:rPr>
                <w:rFonts w:eastAsia="MS Mincho" w:cs="Courier New"/>
                <w:b/>
              </w:rPr>
              <w:t xml:space="preserve">1. </w:t>
            </w:r>
            <w:r>
              <w:rPr>
                <w:rFonts w:eastAsia="MS Mincho" w:cs="Courier New"/>
                <w:b/>
                <w:position w:val="-64"/>
              </w:rPr>
              <w:object w:dxaOrig="4230" w:dyaOrig="1395">
                <v:shape id="_x0000_i1046" type="#_x0000_t75" style="width:210.75pt;height:70.5pt" o:ole="" fillcolor="window">
                  <v:imagedata r:id="rId55" o:title=""/>
                </v:shape>
                <o:OLEObject Type="Embed" ProgID="Equation.3" ShapeID="_x0000_i1046" DrawAspect="Content" ObjectID="_1660976934" r:id="rId56"/>
              </w:object>
            </w:r>
          </w:p>
          <w:p w:rsidR="00EE2578" w:rsidRDefault="00EE2578">
            <w:pPr>
              <w:autoSpaceDE w:val="0"/>
              <w:autoSpaceDN w:val="0"/>
            </w:pPr>
            <w:r>
              <w:rPr>
                <w:rFonts w:eastAsia="MS Mincho"/>
                <w:b/>
              </w:rPr>
              <w:t xml:space="preserve">2. </w:t>
            </w:r>
            <w:r>
              <w:t xml:space="preserve">Ввести число </w:t>
            </w:r>
            <w:r>
              <w:rPr>
                <w:lang w:val="en-US"/>
              </w:rPr>
              <w:t>N</w:t>
            </w:r>
            <w:r>
              <w:t xml:space="preserve"> и определить делится ли оно без остатка на </w:t>
            </w:r>
            <w:r>
              <w:lastRenderedPageBreak/>
              <w:t xml:space="preserve">число  </w:t>
            </w:r>
            <w:r>
              <w:rPr>
                <w:lang w:val="en-US"/>
              </w:rPr>
              <w:t>M</w:t>
            </w:r>
            <w:r>
              <w:t xml:space="preserve">. Числа вводить, используя </w:t>
            </w:r>
            <w:r>
              <w:rPr>
                <w:lang w:val="en-US"/>
              </w:rPr>
              <w:t>InputBox</w:t>
            </w:r>
            <w:r w:rsidR="00DD7A0E">
              <w:t>.</w:t>
            </w:r>
          </w:p>
          <w:p w:rsidR="00EE2578" w:rsidRDefault="00EE2578">
            <w:pPr>
              <w:autoSpaceDE w:val="0"/>
              <w:autoSpaceDN w:val="0"/>
            </w:pP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hideMark/>
          </w:tcPr>
          <w:p w:rsidR="00EE2578" w:rsidRDefault="00EE2578">
            <w:pPr>
              <w:jc w:val="center"/>
              <w:rPr>
                <w:rFonts w:eastAsia="MS Mincho" w:cs="Courier New"/>
                <w:b/>
                <w:szCs w:val="20"/>
              </w:rPr>
            </w:pPr>
            <w:r>
              <w:rPr>
                <w:rFonts w:eastAsia="MS Mincho" w:cs="Courier New"/>
                <w:b/>
                <w:szCs w:val="20"/>
              </w:rPr>
              <w:lastRenderedPageBreak/>
              <w:t>6</w:t>
            </w:r>
          </w:p>
        </w:tc>
        <w:tc>
          <w:tcPr>
            <w:tcW w:w="8187" w:type="dxa"/>
            <w:tcBorders>
              <w:top w:val="single" w:sz="4" w:space="0" w:color="auto"/>
              <w:left w:val="single" w:sz="4" w:space="0" w:color="auto"/>
              <w:bottom w:val="single" w:sz="4" w:space="0" w:color="auto"/>
              <w:right w:val="single" w:sz="4" w:space="0" w:color="auto"/>
            </w:tcBorders>
          </w:tcPr>
          <w:p w:rsidR="00EE2578" w:rsidRDefault="00EE2578">
            <w:pPr>
              <w:autoSpaceDE w:val="0"/>
              <w:autoSpaceDN w:val="0"/>
              <w:jc w:val="both"/>
            </w:pPr>
            <w:r>
              <w:t>1. Вычислить значение функции:</w:t>
            </w:r>
          </w:p>
          <w:p w:rsidR="00EE2578" w:rsidRDefault="00EE2578">
            <w:pPr>
              <w:autoSpaceDE w:val="0"/>
              <w:autoSpaceDN w:val="0"/>
              <w:jc w:val="both"/>
            </w:pPr>
            <w:r>
              <w:rPr>
                <w:rFonts w:asciiTheme="minorHAnsi" w:eastAsiaTheme="minorHAnsi" w:hAnsiTheme="minorHAnsi" w:cstheme="minorBidi"/>
                <w:noProof/>
                <w:sz w:val="22"/>
                <w:szCs w:val="22"/>
              </w:rPr>
              <mc:AlternateContent>
                <mc:Choice Requires="wps">
                  <w:drawing>
                    <wp:anchor distT="0" distB="0" distL="114300" distR="114300" simplePos="0" relativeHeight="251680768" behindDoc="0" locked="0" layoutInCell="1" allowOverlap="1" wp14:anchorId="60A8B412" wp14:editId="43110715">
                      <wp:simplePos x="0" y="0"/>
                      <wp:positionH relativeFrom="column">
                        <wp:posOffset>1163320</wp:posOffset>
                      </wp:positionH>
                      <wp:positionV relativeFrom="paragraph">
                        <wp:posOffset>159385</wp:posOffset>
                      </wp:positionV>
                      <wp:extent cx="91440" cy="731520"/>
                      <wp:effectExtent l="0" t="0" r="22860" b="11430"/>
                      <wp:wrapNone/>
                      <wp:docPr id="4" name="Левая фигурная скобк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731520"/>
                              </a:xfrm>
                              <a:prstGeom prst="leftBrace">
                                <a:avLst>
                                  <a:gd name="adj1" fmla="val 6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3051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4" o:spid="_x0000_s1026" type="#_x0000_t87" style="position:absolute;margin-left:91.6pt;margin-top:12.55pt;width:7.2pt;height:5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"/>
                  </w:pict>
                </mc:Fallback>
              </mc:AlternateContent>
            </w:r>
          </w:p>
          <w:p w:rsidR="00EE2578" w:rsidRDefault="00EE2578">
            <w:pPr>
              <w:autoSpaceDE w:val="0"/>
              <w:autoSpaceDN w:val="0"/>
              <w:jc w:val="both"/>
            </w:pPr>
            <w:r>
              <w:t xml:space="preserve">                            sin(x), если х&gt;0,</w:t>
            </w:r>
          </w:p>
          <w:p w:rsidR="00EE2578" w:rsidRDefault="00EE2578">
            <w:pPr>
              <w:autoSpaceDE w:val="0"/>
              <w:autoSpaceDN w:val="0"/>
              <w:jc w:val="both"/>
            </w:pPr>
            <w:r>
              <w:t xml:space="preserve">           1     f(x) =   0, если х = 0,</w:t>
            </w:r>
          </w:p>
          <w:p w:rsidR="00EE2578" w:rsidRDefault="00EE2578">
            <w:pPr>
              <w:autoSpaceDE w:val="0"/>
              <w:autoSpaceDN w:val="0"/>
            </w:pPr>
            <w:r>
              <w:t xml:space="preserve">                             сos(x), если х&lt; 0.</w:t>
            </w:r>
          </w:p>
          <w:p w:rsidR="00EE2578" w:rsidRDefault="00EE2578">
            <w:pPr>
              <w:autoSpaceDE w:val="0"/>
              <w:autoSpaceDN w:val="0"/>
            </w:pPr>
          </w:p>
          <w:p w:rsidR="00EE2578" w:rsidRDefault="00EE2578">
            <w:pPr>
              <w:autoSpaceDE w:val="0"/>
              <w:autoSpaceDN w:val="0"/>
            </w:pPr>
            <w:r>
              <w:t xml:space="preserve">2. Ввести три целых числа и определить, произведение каких двух является </w:t>
            </w:r>
            <w:r w:rsidR="00DD7A0E">
              <w:t>максимальным</w:t>
            </w:r>
            <w:r>
              <w:t xml:space="preserve">. Числа вводить, используя </w:t>
            </w:r>
            <w:r>
              <w:rPr>
                <w:lang w:val="en-US"/>
              </w:rPr>
              <w:t>InputBox</w:t>
            </w:r>
            <w:r>
              <w:t>.</w:t>
            </w: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hideMark/>
          </w:tcPr>
          <w:p w:rsidR="00EE2578" w:rsidRDefault="00EE2578">
            <w:pPr>
              <w:jc w:val="center"/>
              <w:rPr>
                <w:rFonts w:eastAsia="MS Mincho" w:cs="Courier New"/>
                <w:b/>
                <w:szCs w:val="20"/>
              </w:rPr>
            </w:pPr>
            <w:r>
              <w:rPr>
                <w:rFonts w:eastAsia="MS Mincho" w:cs="Courier New"/>
                <w:b/>
                <w:szCs w:val="20"/>
              </w:rPr>
              <w:t>7</w:t>
            </w:r>
          </w:p>
        </w:tc>
        <w:tc>
          <w:tcPr>
            <w:tcW w:w="8187" w:type="dxa"/>
            <w:tcBorders>
              <w:top w:val="single" w:sz="4" w:space="0" w:color="auto"/>
              <w:left w:val="single" w:sz="4" w:space="0" w:color="auto"/>
              <w:bottom w:val="single" w:sz="4" w:space="0" w:color="auto"/>
              <w:right w:val="single" w:sz="4" w:space="0" w:color="auto"/>
            </w:tcBorders>
          </w:tcPr>
          <w:p w:rsidR="00EE2578" w:rsidRPr="00DD7A0E" w:rsidRDefault="00EE2578">
            <w:pPr>
              <w:spacing w:before="120"/>
              <w:jc w:val="both"/>
            </w:pPr>
            <w:r w:rsidRPr="00DD7A0E">
              <w:t>Вычислить:</w:t>
            </w:r>
          </w:p>
          <w:p w:rsidR="00EE2578" w:rsidRDefault="00EE2578">
            <w:pPr>
              <w:spacing w:before="120"/>
              <w:jc w:val="both"/>
              <w:rPr>
                <w:rFonts w:eastAsia="MS Mincho" w:cs="Courier New"/>
                <w:b/>
              </w:rPr>
            </w:pPr>
            <w:r>
              <w:rPr>
                <w:rFonts w:eastAsia="MS Mincho" w:cs="Courier New"/>
                <w:b/>
              </w:rPr>
              <w:t xml:space="preserve">1. </w:t>
            </w:r>
            <w:r>
              <w:rPr>
                <w:rFonts w:eastAsia="MS Mincho" w:cs="Courier New"/>
                <w:b/>
                <w:position w:val="-64"/>
              </w:rPr>
              <w:object w:dxaOrig="4230" w:dyaOrig="1395">
                <v:shape id="_x0000_i1047" type="#_x0000_t75" style="width:210.75pt;height:70.5pt" o:ole="" fillcolor="window">
                  <v:imagedata r:id="rId55" o:title=""/>
                </v:shape>
                <o:OLEObject Type="Embed" ProgID="Equation.3" ShapeID="_x0000_i1047" DrawAspect="Content" ObjectID="_1660976935" r:id="rId57"/>
              </w:object>
            </w:r>
          </w:p>
          <w:p w:rsidR="00EE2578" w:rsidRDefault="00EE2578">
            <w:pPr>
              <w:autoSpaceDE w:val="0"/>
              <w:autoSpaceDN w:val="0"/>
              <w:jc w:val="both"/>
            </w:pPr>
            <w:r>
              <w:rPr>
                <w:rFonts w:eastAsia="MS Mincho"/>
                <w:b/>
              </w:rPr>
              <w:t xml:space="preserve">2. </w:t>
            </w:r>
            <w:r>
              <w:t>Ввести число Х и определить, делится ли оно:</w:t>
            </w:r>
          </w:p>
          <w:p w:rsidR="00EE2578" w:rsidRDefault="00EE2578">
            <w:pPr>
              <w:autoSpaceDE w:val="0"/>
              <w:autoSpaceDN w:val="0"/>
              <w:ind w:left="360"/>
              <w:jc w:val="both"/>
            </w:pPr>
            <w:r>
              <w:t>- на 2,</w:t>
            </w:r>
          </w:p>
          <w:p w:rsidR="00EE2578" w:rsidRDefault="00EE2578">
            <w:pPr>
              <w:autoSpaceDE w:val="0"/>
              <w:autoSpaceDN w:val="0"/>
              <w:ind w:left="360"/>
              <w:jc w:val="both"/>
            </w:pPr>
            <w:r>
              <w:t>- на 3,</w:t>
            </w:r>
          </w:p>
          <w:p w:rsidR="00EE2578" w:rsidRDefault="00EE2578">
            <w:pPr>
              <w:autoSpaceDE w:val="0"/>
              <w:autoSpaceDN w:val="0"/>
              <w:ind w:left="360"/>
              <w:jc w:val="both"/>
            </w:pPr>
            <w:r>
              <w:rPr>
                <w:sz w:val="24"/>
                <w:szCs w:val="24"/>
              </w:rPr>
              <w:t xml:space="preserve">- </w:t>
            </w:r>
            <w:r>
              <w:t>на 5.</w:t>
            </w:r>
          </w:p>
          <w:p w:rsidR="00EE2578" w:rsidRDefault="00EE2578">
            <w:pPr>
              <w:autoSpaceDE w:val="0"/>
              <w:autoSpaceDN w:val="0"/>
              <w:jc w:val="both"/>
            </w:pP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hideMark/>
          </w:tcPr>
          <w:p w:rsidR="00EE2578" w:rsidRDefault="00EE2578">
            <w:pPr>
              <w:jc w:val="center"/>
              <w:rPr>
                <w:rFonts w:eastAsia="MS Mincho" w:cs="Courier New"/>
                <w:b/>
                <w:szCs w:val="20"/>
                <w:lang w:val="en-US"/>
              </w:rPr>
            </w:pPr>
            <w:r>
              <w:rPr>
                <w:rFonts w:eastAsia="MS Mincho" w:cs="Courier New"/>
                <w:b/>
                <w:szCs w:val="20"/>
                <w:lang w:val="en-US"/>
              </w:rPr>
              <w:t>8</w:t>
            </w:r>
          </w:p>
        </w:tc>
        <w:tc>
          <w:tcPr>
            <w:tcW w:w="8187" w:type="dxa"/>
            <w:tcBorders>
              <w:top w:val="single" w:sz="4" w:space="0" w:color="auto"/>
              <w:left w:val="single" w:sz="4" w:space="0" w:color="auto"/>
              <w:bottom w:val="single" w:sz="4" w:space="0" w:color="auto"/>
              <w:right w:val="single" w:sz="4" w:space="0" w:color="auto"/>
            </w:tcBorders>
            <w:hideMark/>
          </w:tcPr>
          <w:p w:rsidR="00EE2578" w:rsidRDefault="00EE2578">
            <w:pPr>
              <w:spacing w:before="120"/>
              <w:jc w:val="both"/>
            </w:pPr>
            <w:r>
              <w:t xml:space="preserve">1. Сравнить, что больше </w:t>
            </w:r>
            <w:r>
              <w:rPr>
                <w:lang w:val="en-US"/>
              </w:rPr>
              <w:t>Sin</w:t>
            </w:r>
            <w:r>
              <w:t>(</w:t>
            </w:r>
            <w:r>
              <w:rPr>
                <w:lang w:val="en-US"/>
              </w:rPr>
              <w:t>x</w:t>
            </w:r>
            <w:r>
              <w:t xml:space="preserve">), </w:t>
            </w:r>
            <w:r>
              <w:rPr>
                <w:lang w:val="en-US"/>
              </w:rPr>
              <w:t>Tg</w:t>
            </w:r>
            <w:r>
              <w:t>(</w:t>
            </w:r>
            <w:r>
              <w:rPr>
                <w:lang w:val="en-US"/>
              </w:rPr>
              <w:t>x</w:t>
            </w:r>
            <w:r>
              <w:t xml:space="preserve">) или </w:t>
            </w:r>
            <w:r>
              <w:rPr>
                <w:lang w:val="en-US"/>
              </w:rPr>
              <w:t>Cos</w:t>
            </w:r>
            <w:r>
              <w:t>(</w:t>
            </w:r>
            <w:r>
              <w:rPr>
                <w:lang w:val="en-US"/>
              </w:rPr>
              <w:t>x</w:t>
            </w:r>
            <w:r>
              <w:t>)</w:t>
            </w:r>
          </w:p>
          <w:p w:rsidR="00EE2578" w:rsidRDefault="00EE2578">
            <w:pPr>
              <w:spacing w:before="120"/>
              <w:jc w:val="both"/>
              <w:rPr>
                <w:rFonts w:eastAsia="MS Mincho" w:cs="Courier New"/>
                <w:b/>
              </w:rPr>
            </w:pPr>
            <w:r>
              <w:rPr>
                <w:rFonts w:eastAsia="MS Mincho" w:cs="Courier New"/>
                <w:b/>
              </w:rPr>
              <w:t xml:space="preserve">2. </w:t>
            </w:r>
            <w:r>
              <w:rPr>
                <w:rFonts w:eastAsia="MS Mincho" w:cs="Courier New"/>
                <w:b/>
                <w:position w:val="-64"/>
              </w:rPr>
              <w:object w:dxaOrig="4230" w:dyaOrig="1395">
                <v:shape id="_x0000_i1048" type="#_x0000_t75" style="width:210.75pt;height:70.5pt" o:ole="" fillcolor="window">
                  <v:imagedata r:id="rId55" o:title=""/>
                </v:shape>
                <o:OLEObject Type="Embed" ProgID="Equation.3" ShapeID="_x0000_i1048" DrawAspect="Content" ObjectID="_1660976936" r:id="rId58"/>
              </w:object>
            </w:r>
          </w:p>
          <w:p w:rsidR="00EE2578" w:rsidRDefault="00EE2578">
            <w:pPr>
              <w:spacing w:before="120"/>
              <w:jc w:val="both"/>
              <w:rPr>
                <w:rFonts w:eastAsia="MS Mincho" w:cs="Courier New"/>
                <w:b/>
              </w:rPr>
            </w:pP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hideMark/>
          </w:tcPr>
          <w:p w:rsidR="00EE2578" w:rsidRDefault="00EE2578">
            <w:pPr>
              <w:jc w:val="center"/>
              <w:rPr>
                <w:rFonts w:eastAsia="MS Mincho" w:cs="Courier New"/>
                <w:b/>
                <w:szCs w:val="20"/>
              </w:rPr>
            </w:pPr>
            <w:r>
              <w:rPr>
                <w:rFonts w:eastAsia="MS Mincho" w:cs="Courier New"/>
                <w:b/>
                <w:szCs w:val="20"/>
              </w:rPr>
              <w:t>9</w:t>
            </w:r>
          </w:p>
        </w:tc>
        <w:tc>
          <w:tcPr>
            <w:tcW w:w="8187" w:type="dxa"/>
            <w:tcBorders>
              <w:top w:val="single" w:sz="4" w:space="0" w:color="auto"/>
              <w:left w:val="single" w:sz="4" w:space="0" w:color="auto"/>
              <w:bottom w:val="single" w:sz="4" w:space="0" w:color="auto"/>
              <w:right w:val="single" w:sz="4" w:space="0" w:color="auto"/>
            </w:tcBorders>
          </w:tcPr>
          <w:p w:rsidR="00EE2578" w:rsidRDefault="00EE2578">
            <w:pPr>
              <w:autoSpaceDE w:val="0"/>
              <w:autoSpaceDN w:val="0"/>
            </w:pPr>
            <w:r>
              <w:t>1. Составьте  программу для нахождения максимального из 3-х введенных чисел.</w:t>
            </w:r>
          </w:p>
          <w:p w:rsidR="00EE2578" w:rsidRDefault="00EE2578" w:rsidP="00DD7A0E">
            <w:pPr>
              <w:jc w:val="both"/>
            </w:pPr>
            <w:r>
              <w:t>2 Составьте программу, которая запрашивает два числа, запрашивает ответ на сумму этих чисел, проверяет его и выводит сообщение «Правильно» или «Вы ошиблись» и правильный результат.</w:t>
            </w: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hideMark/>
          </w:tcPr>
          <w:p w:rsidR="00EE2578" w:rsidRDefault="00EE2578">
            <w:pPr>
              <w:jc w:val="center"/>
              <w:rPr>
                <w:rFonts w:eastAsia="MS Mincho" w:cs="Courier New"/>
                <w:b/>
                <w:szCs w:val="20"/>
              </w:rPr>
            </w:pPr>
            <w:r>
              <w:rPr>
                <w:rFonts w:eastAsia="MS Mincho" w:cs="Courier New"/>
                <w:b/>
                <w:szCs w:val="20"/>
              </w:rPr>
              <w:t>10</w:t>
            </w:r>
          </w:p>
        </w:tc>
        <w:tc>
          <w:tcPr>
            <w:tcW w:w="8187" w:type="dxa"/>
            <w:tcBorders>
              <w:top w:val="single" w:sz="4" w:space="0" w:color="auto"/>
              <w:left w:val="single" w:sz="4" w:space="0" w:color="auto"/>
              <w:bottom w:val="single" w:sz="4" w:space="0" w:color="auto"/>
              <w:right w:val="single" w:sz="4" w:space="0" w:color="auto"/>
            </w:tcBorders>
            <w:hideMark/>
          </w:tcPr>
          <w:p w:rsidR="00EE2578" w:rsidRDefault="00EE2578">
            <w:pPr>
              <w:jc w:val="both"/>
            </w:pPr>
            <w:r>
              <w:t>1. Составьте программу, которая проверяет, является ли введенные три числа углами треугольника. (ввод в градусах)</w:t>
            </w:r>
          </w:p>
          <w:p w:rsidR="00EE2578" w:rsidRDefault="00EE2578" w:rsidP="00DD7A0E">
            <w:pPr>
              <w:autoSpaceDE w:val="0"/>
              <w:autoSpaceDN w:val="0"/>
              <w:spacing w:before="120"/>
              <w:jc w:val="both"/>
            </w:pPr>
            <w:r>
              <w:t>2.</w:t>
            </w:r>
            <w:r>
              <w:rPr>
                <w:position w:val="-90"/>
              </w:rPr>
              <w:object w:dxaOrig="2745" w:dyaOrig="1920">
                <v:shape id="_x0000_i1049" type="#_x0000_t75" style="width:137.25pt;height:95.25pt" o:ole="">
                  <v:imagedata r:id="rId59" o:title=""/>
                </v:shape>
                <o:OLEObject Type="Embed" ProgID="Equation.3" ShapeID="_x0000_i1049" DrawAspect="Content" ObjectID="_1660976937" r:id="rId60"/>
              </w:object>
            </w:r>
          </w:p>
        </w:tc>
      </w:tr>
      <w:tr w:rsidR="00EE2578" w:rsidTr="00DD7A0E">
        <w:tc>
          <w:tcPr>
            <w:tcW w:w="1131" w:type="dxa"/>
            <w:tcBorders>
              <w:top w:val="single" w:sz="4" w:space="0" w:color="auto"/>
              <w:left w:val="single" w:sz="4" w:space="0" w:color="auto"/>
              <w:bottom w:val="single" w:sz="4" w:space="0" w:color="auto"/>
              <w:right w:val="single" w:sz="4" w:space="0" w:color="auto"/>
            </w:tcBorders>
            <w:vAlign w:val="center"/>
            <w:hideMark/>
          </w:tcPr>
          <w:p w:rsidR="00EE2578" w:rsidRDefault="00EE2578">
            <w:pPr>
              <w:jc w:val="center"/>
              <w:rPr>
                <w:rFonts w:eastAsia="MS Mincho" w:cs="Courier New"/>
                <w:b/>
                <w:szCs w:val="20"/>
              </w:rPr>
            </w:pPr>
            <w:r>
              <w:rPr>
                <w:rFonts w:eastAsia="MS Mincho" w:cs="Courier New"/>
                <w:b/>
                <w:szCs w:val="20"/>
              </w:rPr>
              <w:t>11</w:t>
            </w:r>
          </w:p>
        </w:tc>
        <w:tc>
          <w:tcPr>
            <w:tcW w:w="8187" w:type="dxa"/>
            <w:tcBorders>
              <w:top w:val="single" w:sz="4" w:space="0" w:color="auto"/>
              <w:left w:val="single" w:sz="4" w:space="0" w:color="auto"/>
              <w:bottom w:val="single" w:sz="4" w:space="0" w:color="auto"/>
              <w:right w:val="single" w:sz="4" w:space="0" w:color="auto"/>
            </w:tcBorders>
          </w:tcPr>
          <w:p w:rsidR="00EE2578" w:rsidRPr="00A16728" w:rsidRDefault="00EE2578">
            <w:pPr>
              <w:tabs>
                <w:tab w:val="left" w:pos="2340"/>
              </w:tabs>
              <w:autoSpaceDE w:val="0"/>
              <w:autoSpaceDN w:val="0"/>
              <w:spacing w:before="120" w:after="120"/>
              <w:rPr>
                <w:b/>
              </w:rPr>
            </w:pPr>
            <w:r w:rsidRPr="00A16728">
              <w:rPr>
                <w:b/>
              </w:rPr>
              <w:t xml:space="preserve">1. </w:t>
            </w:r>
            <w:r>
              <w:rPr>
                <w:b/>
                <w:position w:val="-36"/>
              </w:rPr>
              <w:object w:dxaOrig="4380" w:dyaOrig="840">
                <v:shape id="_x0000_i1050" type="#_x0000_t75" style="width:218.25pt;height:42pt" o:ole="">
                  <v:imagedata r:id="rId61" o:title=""/>
                </v:shape>
                <o:OLEObject Type="Embed" ProgID="Equation.3" ShapeID="_x0000_i1050" DrawAspect="Content" ObjectID="_1660976938" r:id="rId62"/>
              </w:object>
            </w:r>
          </w:p>
          <w:p w:rsidR="00EE2578" w:rsidRPr="00A16728" w:rsidRDefault="00EE2578">
            <w:pPr>
              <w:tabs>
                <w:tab w:val="left" w:pos="2340"/>
              </w:tabs>
              <w:autoSpaceDE w:val="0"/>
              <w:autoSpaceDN w:val="0"/>
              <w:spacing w:before="120" w:after="120"/>
            </w:pPr>
            <w:r>
              <w:t>если</w:t>
            </w:r>
            <w:r w:rsidRPr="00A16728">
              <w:t xml:space="preserve">  </w:t>
            </w:r>
            <w:r>
              <w:rPr>
                <w:i/>
                <w:lang w:val="en-US"/>
              </w:rPr>
              <w:t>x</w:t>
            </w:r>
            <w:r w:rsidRPr="00A16728">
              <w:t xml:space="preserve"> = </w:t>
            </w:r>
            <w:r>
              <w:rPr>
                <w:lang w:val="en-US"/>
              </w:rPr>
              <w:t>sin</w:t>
            </w:r>
            <w:r w:rsidRPr="00A16728">
              <w:rPr>
                <w:i/>
              </w:rPr>
              <w:t xml:space="preserve"> </w:t>
            </w:r>
            <w:r>
              <w:rPr>
                <w:i/>
                <w:lang w:val="en-US"/>
              </w:rPr>
              <w:t>b</w:t>
            </w:r>
            <w:r w:rsidRPr="00A16728">
              <w:t xml:space="preserve"> + </w:t>
            </w:r>
            <w:r>
              <w:rPr>
                <w:lang w:val="en-US"/>
              </w:rPr>
              <w:t>cos</w:t>
            </w:r>
            <w:r w:rsidRPr="00A16728">
              <w:t xml:space="preserve"> </w:t>
            </w:r>
            <w:r>
              <w:rPr>
                <w:i/>
                <w:lang w:val="en-US"/>
              </w:rPr>
              <w:t>d</w:t>
            </w:r>
            <w:r w:rsidRPr="00A16728">
              <w:t>.</w:t>
            </w:r>
          </w:p>
          <w:p w:rsidR="00EE2578" w:rsidRDefault="00EE2578" w:rsidP="00DD7A0E">
            <w:pPr>
              <w:autoSpaceDE w:val="0"/>
              <w:autoSpaceDN w:val="0"/>
              <w:spacing w:before="120"/>
              <w:jc w:val="both"/>
            </w:pPr>
            <w:r>
              <w:lastRenderedPageBreak/>
              <w:t>2. Составьте программу, которая запрашивает два числа, запрашивает ответ на сумму этих чисел, проверяет его и выводит сообщение: «Правильно» или «Вы ошиблись» и правильный ответ.</w:t>
            </w:r>
          </w:p>
        </w:tc>
      </w:tr>
      <w:tr w:rsidR="00DD7A0E" w:rsidTr="00DD7A0E">
        <w:tc>
          <w:tcPr>
            <w:tcW w:w="1131" w:type="dxa"/>
            <w:tcBorders>
              <w:top w:val="single" w:sz="4" w:space="0" w:color="auto"/>
              <w:left w:val="single" w:sz="4" w:space="0" w:color="auto"/>
              <w:bottom w:val="single" w:sz="4" w:space="0" w:color="auto"/>
              <w:right w:val="single" w:sz="4" w:space="0" w:color="auto"/>
            </w:tcBorders>
            <w:vAlign w:val="center"/>
          </w:tcPr>
          <w:p w:rsidR="00DD7A0E" w:rsidRDefault="00DD7A0E">
            <w:pPr>
              <w:jc w:val="center"/>
              <w:rPr>
                <w:rFonts w:eastAsia="MS Mincho" w:cs="Courier New"/>
                <w:b/>
                <w:szCs w:val="20"/>
              </w:rPr>
            </w:pPr>
            <w:r>
              <w:rPr>
                <w:rFonts w:eastAsia="MS Mincho" w:cs="Courier New"/>
                <w:b/>
                <w:szCs w:val="20"/>
              </w:rPr>
              <w:lastRenderedPageBreak/>
              <w:t>12</w:t>
            </w:r>
          </w:p>
        </w:tc>
        <w:tc>
          <w:tcPr>
            <w:tcW w:w="8187" w:type="dxa"/>
            <w:tcBorders>
              <w:top w:val="single" w:sz="4" w:space="0" w:color="auto"/>
              <w:left w:val="single" w:sz="4" w:space="0" w:color="auto"/>
              <w:bottom w:val="single" w:sz="4" w:space="0" w:color="auto"/>
              <w:right w:val="single" w:sz="4" w:space="0" w:color="auto"/>
            </w:tcBorders>
          </w:tcPr>
          <w:p w:rsidR="00DD7A0E" w:rsidRDefault="00DD7A0E" w:rsidP="00DD7A0E">
            <w:pPr>
              <w:autoSpaceDE w:val="0"/>
              <w:autoSpaceDN w:val="0"/>
              <w:jc w:val="both"/>
            </w:pPr>
            <w:r>
              <w:t>1. Вычислить значение функции:</w:t>
            </w:r>
          </w:p>
          <w:p w:rsidR="00DD7A0E" w:rsidRDefault="00DD7A0E" w:rsidP="00DD7A0E">
            <w:pPr>
              <w:autoSpaceDE w:val="0"/>
              <w:autoSpaceDN w:val="0"/>
              <w:jc w:val="both"/>
            </w:pPr>
            <w:r>
              <w:rPr>
                <w:rFonts w:asciiTheme="minorHAnsi" w:eastAsiaTheme="minorHAnsi" w:hAnsiTheme="minorHAnsi" w:cstheme="minorBidi"/>
                <w:noProof/>
                <w:sz w:val="22"/>
                <w:szCs w:val="22"/>
              </w:rPr>
              <mc:AlternateContent>
                <mc:Choice Requires="wps">
                  <w:drawing>
                    <wp:anchor distT="0" distB="0" distL="114300" distR="114300" simplePos="0" relativeHeight="251682816" behindDoc="0" locked="0" layoutInCell="1" allowOverlap="1" wp14:anchorId="7F4983B9" wp14:editId="424F3AE8">
                      <wp:simplePos x="0" y="0"/>
                      <wp:positionH relativeFrom="column">
                        <wp:posOffset>1163320</wp:posOffset>
                      </wp:positionH>
                      <wp:positionV relativeFrom="paragraph">
                        <wp:posOffset>159385</wp:posOffset>
                      </wp:positionV>
                      <wp:extent cx="91440" cy="731520"/>
                      <wp:effectExtent l="0" t="0" r="22860" b="11430"/>
                      <wp:wrapNone/>
                      <wp:docPr id="5" name="Левая фигурная скобка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731520"/>
                              </a:xfrm>
                              <a:prstGeom prst="leftBrace">
                                <a:avLst>
                                  <a:gd name="adj1" fmla="val 6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DA99E" id="Левая фигурная скобка 5" o:spid="_x0000_s1026" type="#_x0000_t87" style="position:absolute;margin-left:91.6pt;margin-top:12.55pt;width:7.2pt;height:5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"/>
                  </w:pict>
                </mc:Fallback>
              </mc:AlternateContent>
            </w:r>
          </w:p>
          <w:p w:rsidR="00DD7A0E" w:rsidRDefault="00DD7A0E" w:rsidP="00DD7A0E">
            <w:pPr>
              <w:autoSpaceDE w:val="0"/>
              <w:autoSpaceDN w:val="0"/>
              <w:jc w:val="both"/>
            </w:pPr>
            <w:r>
              <w:t xml:space="preserve">                            sin(x), если х&gt;0,</w:t>
            </w:r>
          </w:p>
          <w:p w:rsidR="00DD7A0E" w:rsidRDefault="00DD7A0E" w:rsidP="00DD7A0E">
            <w:pPr>
              <w:autoSpaceDE w:val="0"/>
              <w:autoSpaceDN w:val="0"/>
              <w:jc w:val="both"/>
            </w:pPr>
            <w:r>
              <w:t xml:space="preserve">           1     f(x) =   0, если х = 0,</w:t>
            </w:r>
          </w:p>
          <w:p w:rsidR="00DD7A0E" w:rsidRDefault="00DD7A0E" w:rsidP="00DD7A0E">
            <w:pPr>
              <w:autoSpaceDE w:val="0"/>
              <w:autoSpaceDN w:val="0"/>
            </w:pPr>
            <w:r>
              <w:t xml:space="preserve">                             сos(x), если х&lt; 0.</w:t>
            </w:r>
          </w:p>
          <w:p w:rsidR="00DD7A0E" w:rsidRDefault="00DD7A0E" w:rsidP="00DD7A0E">
            <w:pPr>
              <w:autoSpaceDE w:val="0"/>
              <w:autoSpaceDN w:val="0"/>
            </w:pPr>
          </w:p>
          <w:p w:rsidR="00DD7A0E" w:rsidRDefault="00DD7A0E" w:rsidP="00DD7A0E">
            <w:pPr>
              <w:tabs>
                <w:tab w:val="left" w:pos="2340"/>
              </w:tabs>
              <w:autoSpaceDE w:val="0"/>
              <w:autoSpaceDN w:val="0"/>
              <w:spacing w:before="120" w:after="120"/>
              <w:rPr>
                <w:b/>
                <w:lang w:val="en-US"/>
              </w:rPr>
            </w:pPr>
            <w:r>
              <w:t xml:space="preserve">2. Ввести три целых числа и определить, произведение каких двух является максимальным. Числа вводить, используя </w:t>
            </w:r>
            <w:r>
              <w:rPr>
                <w:lang w:val="en-US"/>
              </w:rPr>
              <w:t>InputBox</w:t>
            </w:r>
            <w:r>
              <w:t>.</w:t>
            </w:r>
          </w:p>
        </w:tc>
      </w:tr>
      <w:tr w:rsidR="00DD7A0E" w:rsidTr="00DD7A0E">
        <w:tc>
          <w:tcPr>
            <w:tcW w:w="1131" w:type="dxa"/>
            <w:tcBorders>
              <w:top w:val="single" w:sz="4" w:space="0" w:color="auto"/>
              <w:left w:val="single" w:sz="4" w:space="0" w:color="auto"/>
              <w:bottom w:val="single" w:sz="4" w:space="0" w:color="auto"/>
              <w:right w:val="single" w:sz="4" w:space="0" w:color="auto"/>
            </w:tcBorders>
            <w:vAlign w:val="center"/>
          </w:tcPr>
          <w:p w:rsidR="00DD7A0E" w:rsidRDefault="00DD7A0E">
            <w:pPr>
              <w:jc w:val="center"/>
              <w:rPr>
                <w:rFonts w:eastAsia="MS Mincho" w:cs="Courier New"/>
                <w:b/>
                <w:szCs w:val="20"/>
              </w:rPr>
            </w:pPr>
            <w:r>
              <w:rPr>
                <w:rFonts w:eastAsia="MS Mincho" w:cs="Courier New"/>
                <w:b/>
                <w:szCs w:val="20"/>
              </w:rPr>
              <w:t>13</w:t>
            </w:r>
          </w:p>
        </w:tc>
        <w:tc>
          <w:tcPr>
            <w:tcW w:w="8187" w:type="dxa"/>
            <w:tcBorders>
              <w:top w:val="single" w:sz="4" w:space="0" w:color="auto"/>
              <w:left w:val="single" w:sz="4" w:space="0" w:color="auto"/>
              <w:bottom w:val="single" w:sz="4" w:space="0" w:color="auto"/>
              <w:right w:val="single" w:sz="4" w:space="0" w:color="auto"/>
            </w:tcBorders>
          </w:tcPr>
          <w:p w:rsidR="00DD7A0E" w:rsidRPr="00DD7A0E" w:rsidRDefault="00DD7A0E" w:rsidP="00DD7A0E">
            <w:pPr>
              <w:spacing w:before="120"/>
              <w:jc w:val="both"/>
            </w:pPr>
            <w:r w:rsidRPr="00DD7A0E">
              <w:t>Вычислить:</w:t>
            </w:r>
          </w:p>
          <w:p w:rsidR="00DD7A0E" w:rsidRDefault="00DD7A0E" w:rsidP="00DD7A0E">
            <w:pPr>
              <w:spacing w:before="120"/>
              <w:jc w:val="both"/>
              <w:rPr>
                <w:rFonts w:eastAsia="MS Mincho" w:cs="Courier New"/>
                <w:b/>
                <w:sz w:val="24"/>
                <w:szCs w:val="20"/>
              </w:rPr>
            </w:pPr>
            <w:r>
              <w:rPr>
                <w:rFonts w:eastAsia="MS Mincho" w:cs="Courier New"/>
                <w:b/>
                <w:sz w:val="24"/>
                <w:szCs w:val="20"/>
              </w:rPr>
              <w:t xml:space="preserve">1. </w:t>
            </w:r>
            <w:r>
              <w:rPr>
                <w:rFonts w:eastAsia="MS Mincho" w:cs="Courier New"/>
                <w:b/>
                <w:position w:val="-64"/>
                <w:sz w:val="24"/>
                <w:szCs w:val="20"/>
              </w:rPr>
              <w:object w:dxaOrig="3645" w:dyaOrig="1395">
                <v:shape id="_x0000_i1051" type="#_x0000_t75" style="width:182.25pt;height:70.5pt" o:ole="" fillcolor="window">
                  <v:imagedata r:id="rId51" o:title=""/>
                </v:shape>
                <o:OLEObject Type="Embed" ProgID="Equation.3" ShapeID="_x0000_i1051" DrawAspect="Content" ObjectID="_1660976939" r:id="rId63"/>
              </w:object>
            </w:r>
          </w:p>
          <w:p w:rsidR="00DD7A0E" w:rsidRDefault="00DD7A0E" w:rsidP="00DD7A0E">
            <w:pPr>
              <w:tabs>
                <w:tab w:val="left" w:pos="2340"/>
              </w:tabs>
              <w:autoSpaceDE w:val="0"/>
              <w:autoSpaceDN w:val="0"/>
              <w:spacing w:before="120" w:after="120"/>
              <w:rPr>
                <w:b/>
                <w:lang w:val="en-US"/>
              </w:rPr>
            </w:pPr>
            <w:r>
              <w:t>2 Ввести число Х и определить, делится ли оно на 8 без остатка. Число вводить, используя InputBox</w:t>
            </w:r>
            <w:r>
              <w:rPr>
                <w:rFonts w:ascii="Courier New" w:hAnsi="Courier New" w:cs="Courier New"/>
              </w:rPr>
              <w:t>.</w:t>
            </w:r>
          </w:p>
        </w:tc>
      </w:tr>
      <w:tr w:rsidR="00DD7A0E" w:rsidTr="00DD7A0E">
        <w:tc>
          <w:tcPr>
            <w:tcW w:w="1131" w:type="dxa"/>
            <w:tcBorders>
              <w:top w:val="single" w:sz="4" w:space="0" w:color="auto"/>
              <w:left w:val="single" w:sz="4" w:space="0" w:color="auto"/>
              <w:bottom w:val="single" w:sz="4" w:space="0" w:color="auto"/>
              <w:right w:val="single" w:sz="4" w:space="0" w:color="auto"/>
            </w:tcBorders>
            <w:vAlign w:val="center"/>
          </w:tcPr>
          <w:p w:rsidR="00DD7A0E" w:rsidRDefault="00DD7A0E">
            <w:pPr>
              <w:jc w:val="center"/>
              <w:rPr>
                <w:rFonts w:eastAsia="MS Mincho" w:cs="Courier New"/>
                <w:b/>
                <w:szCs w:val="20"/>
              </w:rPr>
            </w:pPr>
            <w:r>
              <w:rPr>
                <w:rFonts w:eastAsia="MS Mincho" w:cs="Courier New"/>
                <w:b/>
                <w:szCs w:val="20"/>
              </w:rPr>
              <w:t>14</w:t>
            </w:r>
          </w:p>
        </w:tc>
        <w:tc>
          <w:tcPr>
            <w:tcW w:w="8187" w:type="dxa"/>
            <w:tcBorders>
              <w:top w:val="single" w:sz="4" w:space="0" w:color="auto"/>
              <w:left w:val="single" w:sz="4" w:space="0" w:color="auto"/>
              <w:bottom w:val="single" w:sz="4" w:space="0" w:color="auto"/>
              <w:right w:val="single" w:sz="4" w:space="0" w:color="auto"/>
            </w:tcBorders>
          </w:tcPr>
          <w:p w:rsidR="00DD7A0E" w:rsidRDefault="00DD7A0E" w:rsidP="00DD7A0E">
            <w:pPr>
              <w:autoSpaceDE w:val="0"/>
              <w:autoSpaceDN w:val="0"/>
              <w:jc w:val="both"/>
            </w:pPr>
            <w:r>
              <w:t>Вычислить:</w:t>
            </w:r>
          </w:p>
          <w:p w:rsidR="00DD7A0E" w:rsidRDefault="00DD7A0E" w:rsidP="00DD7A0E">
            <w:pPr>
              <w:spacing w:before="120"/>
              <w:jc w:val="both"/>
              <w:rPr>
                <w:rFonts w:eastAsia="MS Mincho" w:cs="Courier New"/>
                <w:b/>
              </w:rPr>
            </w:pPr>
            <w:r>
              <w:rPr>
                <w:rFonts w:eastAsia="MS Mincho" w:cs="Courier New"/>
                <w:b/>
              </w:rPr>
              <w:t xml:space="preserve">1. </w:t>
            </w:r>
            <w:r>
              <w:rPr>
                <w:rFonts w:eastAsia="MS Mincho" w:cs="Courier New"/>
                <w:b/>
                <w:position w:val="-68"/>
              </w:rPr>
              <w:object w:dxaOrig="3810" w:dyaOrig="1485">
                <v:shape id="_x0000_i1052" type="#_x0000_t75" style="width:189.75pt;height:73.5pt" o:ole="" fillcolor="window">
                  <v:imagedata r:id="rId47" o:title=""/>
                </v:shape>
                <o:OLEObject Type="Embed" ProgID="Equation.3" ShapeID="_x0000_i1052" DrawAspect="Content" ObjectID="_1660976940" r:id="rId64"/>
              </w:object>
            </w:r>
          </w:p>
          <w:p w:rsidR="00DD7A0E" w:rsidRPr="00DD7A0E" w:rsidRDefault="00DD7A0E" w:rsidP="00DD7A0E">
            <w:pPr>
              <w:autoSpaceDE w:val="0"/>
              <w:autoSpaceDN w:val="0"/>
            </w:pPr>
            <w:r>
              <w:rPr>
                <w:b/>
              </w:rPr>
              <w:t>2</w:t>
            </w:r>
            <w:r>
              <w:t xml:space="preserve">. Ввести три целых числа и определить, сумма каких двух является наибольшей. Числа вводить, используя </w:t>
            </w:r>
            <w:r>
              <w:rPr>
                <w:lang w:val="en-US"/>
              </w:rPr>
              <w:t>InputBox</w:t>
            </w:r>
            <w:r>
              <w:t>.</w:t>
            </w:r>
          </w:p>
        </w:tc>
      </w:tr>
      <w:tr w:rsidR="00DD7A0E" w:rsidTr="00DD7A0E">
        <w:tc>
          <w:tcPr>
            <w:tcW w:w="1131" w:type="dxa"/>
            <w:tcBorders>
              <w:top w:val="single" w:sz="4" w:space="0" w:color="auto"/>
              <w:left w:val="single" w:sz="4" w:space="0" w:color="auto"/>
              <w:bottom w:val="single" w:sz="4" w:space="0" w:color="auto"/>
              <w:right w:val="single" w:sz="4" w:space="0" w:color="auto"/>
            </w:tcBorders>
            <w:vAlign w:val="center"/>
          </w:tcPr>
          <w:p w:rsidR="00DD7A0E" w:rsidRDefault="00DD7A0E">
            <w:pPr>
              <w:jc w:val="center"/>
              <w:rPr>
                <w:rFonts w:eastAsia="MS Mincho" w:cs="Courier New"/>
                <w:b/>
                <w:szCs w:val="20"/>
              </w:rPr>
            </w:pPr>
            <w:r>
              <w:rPr>
                <w:rFonts w:eastAsia="MS Mincho" w:cs="Courier New"/>
                <w:b/>
                <w:szCs w:val="20"/>
              </w:rPr>
              <w:t>15</w:t>
            </w:r>
          </w:p>
        </w:tc>
        <w:tc>
          <w:tcPr>
            <w:tcW w:w="8187" w:type="dxa"/>
            <w:tcBorders>
              <w:top w:val="single" w:sz="4" w:space="0" w:color="auto"/>
              <w:left w:val="single" w:sz="4" w:space="0" w:color="auto"/>
              <w:bottom w:val="single" w:sz="4" w:space="0" w:color="auto"/>
              <w:right w:val="single" w:sz="4" w:space="0" w:color="auto"/>
            </w:tcBorders>
          </w:tcPr>
          <w:p w:rsidR="00DD7A0E" w:rsidRDefault="00DD7A0E" w:rsidP="00DD7A0E">
            <w:pPr>
              <w:jc w:val="both"/>
            </w:pPr>
            <w:r>
              <w:t>1. Составьте программу, которая проверяет, является ли введенные три числа углами треугольника. (ввод в градусах)</w:t>
            </w:r>
          </w:p>
          <w:p w:rsidR="00DD7A0E" w:rsidRDefault="00DD7A0E" w:rsidP="00DD7A0E">
            <w:pPr>
              <w:tabs>
                <w:tab w:val="left" w:pos="2340"/>
              </w:tabs>
              <w:autoSpaceDE w:val="0"/>
              <w:autoSpaceDN w:val="0"/>
              <w:spacing w:before="120" w:after="120"/>
              <w:rPr>
                <w:b/>
                <w:lang w:val="en-US"/>
              </w:rPr>
            </w:pPr>
            <w:r>
              <w:t>2.</w:t>
            </w:r>
            <w:r>
              <w:rPr>
                <w:position w:val="-90"/>
              </w:rPr>
              <w:object w:dxaOrig="2745" w:dyaOrig="1920">
                <v:shape id="_x0000_i1053" type="#_x0000_t75" style="width:137.25pt;height:95.25pt" o:ole="">
                  <v:imagedata r:id="rId59" o:title=""/>
                </v:shape>
                <o:OLEObject Type="Embed" ProgID="Equation.3" ShapeID="_x0000_i1053" DrawAspect="Content" ObjectID="_1660976941" r:id="rId65"/>
              </w:object>
            </w:r>
          </w:p>
        </w:tc>
      </w:tr>
    </w:tbl>
    <w:p w:rsidR="0083483A" w:rsidRDefault="0083483A" w:rsidP="00EE2578">
      <w:pPr>
        <w:ind w:firstLine="709"/>
        <w:jc w:val="both"/>
      </w:pPr>
    </w:p>
    <w:p w:rsidR="0083483A" w:rsidRDefault="0083483A" w:rsidP="00B158EA">
      <w:pPr>
        <w:tabs>
          <w:tab w:val="center" w:pos="4536"/>
          <w:tab w:val="left" w:pos="7797"/>
        </w:tabs>
        <w:ind w:firstLine="709"/>
        <w:jc w:val="both"/>
      </w:pPr>
    </w:p>
    <w:p w:rsidR="008C2CF6" w:rsidRPr="008C2CF6" w:rsidRDefault="003354B0" w:rsidP="00381711">
      <w:pPr>
        <w:pStyle w:val="aff2"/>
        <w:tabs>
          <w:tab w:val="clear" w:pos="4536"/>
          <w:tab w:val="clear" w:pos="7797"/>
        </w:tabs>
      </w:pPr>
      <w:r w:rsidRPr="003354B0">
        <w:t xml:space="preserve">Лабораторная работа </w:t>
      </w:r>
      <w:r>
        <w:t>10</w:t>
      </w:r>
      <w:r w:rsidRPr="003354B0">
        <w:t xml:space="preserve"> </w:t>
      </w:r>
      <w:r w:rsidR="008C2CF6" w:rsidRPr="008C2CF6">
        <w:t xml:space="preserve">Оператор цикла с параметром </w:t>
      </w:r>
      <w:r w:rsidR="008C2CF6" w:rsidRPr="008C2CF6">
        <w:rPr>
          <w:lang w:val="en-US"/>
        </w:rPr>
        <w:t>For</w:t>
      </w:r>
      <w:r w:rsidR="008C2CF6" w:rsidRPr="008C2CF6">
        <w:t>…</w:t>
      </w:r>
      <w:r w:rsidR="008C2CF6" w:rsidRPr="008C2CF6">
        <w:rPr>
          <w:lang w:val="en-US"/>
        </w:rPr>
        <w:t>Next</w:t>
      </w:r>
      <w:r w:rsidR="008C2CF6" w:rsidRPr="008C2CF6">
        <w:t>. Обработка массивов</w:t>
      </w:r>
    </w:p>
    <w:p w:rsidR="003354B0" w:rsidRDefault="003354B0" w:rsidP="00133296">
      <w:pPr>
        <w:tabs>
          <w:tab w:val="center" w:pos="4536"/>
          <w:tab w:val="left" w:pos="7797"/>
        </w:tabs>
        <w:spacing w:before="240"/>
        <w:ind w:firstLine="709"/>
        <w:jc w:val="both"/>
      </w:pPr>
      <w:r w:rsidRPr="003354B0">
        <w:rPr>
          <w:i/>
        </w:rPr>
        <w:t>Цель работы</w:t>
      </w:r>
      <w:r w:rsidRPr="003354B0">
        <w:t xml:space="preserve">: </w:t>
      </w:r>
      <w:r w:rsidR="00133296" w:rsidRPr="00133296">
        <w:t xml:space="preserve">Изучение </w:t>
      </w:r>
      <w:r w:rsidR="00133296" w:rsidRPr="008C2CF6">
        <w:t>оператор</w:t>
      </w:r>
      <w:r w:rsidR="00133296">
        <w:t>а</w:t>
      </w:r>
      <w:r w:rsidR="00133296" w:rsidRPr="008C2CF6">
        <w:t xml:space="preserve"> цикла с параметром </w:t>
      </w:r>
      <w:r w:rsidR="00133296" w:rsidRPr="008C2CF6">
        <w:rPr>
          <w:lang w:val="en-US"/>
        </w:rPr>
        <w:t>For</w:t>
      </w:r>
      <w:r w:rsidR="00133296" w:rsidRPr="008C2CF6">
        <w:t>…</w:t>
      </w:r>
      <w:r w:rsidR="00133296" w:rsidRPr="008C2CF6">
        <w:rPr>
          <w:lang w:val="en-US"/>
        </w:rPr>
        <w:t>Next</w:t>
      </w:r>
      <w:r w:rsidR="00133296">
        <w:t xml:space="preserve">. </w:t>
      </w:r>
      <w:r w:rsidR="00133296" w:rsidRPr="00133296">
        <w:t xml:space="preserve"> </w:t>
      </w:r>
      <w:r w:rsidR="00133296" w:rsidRPr="003354B0">
        <w:t xml:space="preserve">Освоение основных </w:t>
      </w:r>
      <w:r w:rsidR="00133296" w:rsidRPr="00133296">
        <w:t>способов обработки массивов.</w:t>
      </w:r>
    </w:p>
    <w:p w:rsidR="00344AEE" w:rsidRPr="00344AEE" w:rsidRDefault="00344AEE" w:rsidP="00344AEE">
      <w:pPr>
        <w:tabs>
          <w:tab w:val="center" w:pos="4536"/>
          <w:tab w:val="left" w:pos="7797"/>
        </w:tabs>
        <w:spacing w:before="240"/>
        <w:ind w:firstLine="709"/>
        <w:jc w:val="both"/>
      </w:pPr>
      <w:r w:rsidRPr="00344AEE">
        <w:lastRenderedPageBreak/>
        <w:t xml:space="preserve">Оператор цикла </w:t>
      </w:r>
      <w:r w:rsidRPr="00344AEE">
        <w:rPr>
          <w:lang w:val="en-US"/>
        </w:rPr>
        <w:t>For</w:t>
      </w:r>
      <w:r w:rsidRPr="00344AEE">
        <w:t xml:space="preserve"> позволяет повторять группу операторов заданное число раз. Синтаксис:</w:t>
      </w:r>
    </w:p>
    <w:p w:rsidR="00344AEE" w:rsidRPr="00344AEE" w:rsidRDefault="00344AEE" w:rsidP="00344AEE">
      <w:pPr>
        <w:tabs>
          <w:tab w:val="center" w:pos="4536"/>
          <w:tab w:val="left" w:pos="7797"/>
        </w:tabs>
        <w:ind w:firstLine="709"/>
        <w:jc w:val="both"/>
      </w:pPr>
      <w:r w:rsidRPr="00344AEE">
        <w:rPr>
          <w:b/>
          <w:lang w:val="en-US"/>
        </w:rPr>
        <w:t>For</w:t>
      </w:r>
      <w:r w:rsidRPr="00344AEE">
        <w:t xml:space="preserve"> </w:t>
      </w:r>
      <w:r w:rsidRPr="00344AEE">
        <w:rPr>
          <w:i/>
        </w:rPr>
        <w:t>счётчик_цикла</w:t>
      </w:r>
      <w:r w:rsidRPr="00344AEE">
        <w:t xml:space="preserve"> = </w:t>
      </w:r>
      <w:r w:rsidRPr="00344AEE">
        <w:rPr>
          <w:i/>
        </w:rPr>
        <w:t>начало</w:t>
      </w:r>
      <w:r w:rsidRPr="00344AEE">
        <w:t xml:space="preserve"> </w:t>
      </w:r>
      <w:r w:rsidRPr="00344AEE">
        <w:rPr>
          <w:b/>
          <w:lang w:val="en-US"/>
        </w:rPr>
        <w:t>to</w:t>
      </w:r>
      <w:r w:rsidRPr="00344AEE">
        <w:t xml:space="preserve"> </w:t>
      </w:r>
      <w:r w:rsidRPr="00344AEE">
        <w:rPr>
          <w:i/>
        </w:rPr>
        <w:t>конец</w:t>
      </w:r>
      <w:r w:rsidRPr="00344AEE">
        <w:t xml:space="preserve"> [</w:t>
      </w:r>
      <w:r w:rsidRPr="00344AEE">
        <w:rPr>
          <w:lang w:val="en-US"/>
        </w:rPr>
        <w:t>step</w:t>
      </w:r>
      <w:r w:rsidRPr="00344AEE">
        <w:t xml:space="preserve"> шаг]</w:t>
      </w:r>
    </w:p>
    <w:p w:rsidR="00344AEE" w:rsidRPr="00344AEE" w:rsidRDefault="00344AEE" w:rsidP="00344AEE">
      <w:pPr>
        <w:tabs>
          <w:tab w:val="center" w:pos="4536"/>
          <w:tab w:val="left" w:pos="7797"/>
        </w:tabs>
        <w:ind w:firstLine="709"/>
        <w:jc w:val="both"/>
        <w:rPr>
          <w:i/>
        </w:rPr>
      </w:pPr>
      <w:r w:rsidRPr="00344AEE">
        <w:rPr>
          <w:i/>
        </w:rPr>
        <w:t>Тело цикла</w:t>
      </w:r>
    </w:p>
    <w:p w:rsidR="00344AEE" w:rsidRPr="00344AEE" w:rsidRDefault="00344AEE" w:rsidP="00344AEE">
      <w:pPr>
        <w:tabs>
          <w:tab w:val="center" w:pos="4536"/>
          <w:tab w:val="left" w:pos="7797"/>
        </w:tabs>
        <w:ind w:firstLine="709"/>
        <w:jc w:val="both"/>
      </w:pPr>
      <w:r w:rsidRPr="00344AEE">
        <w:rPr>
          <w:b/>
          <w:lang w:val="en-US"/>
        </w:rPr>
        <w:t>Next</w:t>
      </w:r>
      <w:r w:rsidRPr="00344AEE">
        <w:t xml:space="preserve"> [</w:t>
      </w:r>
      <w:r w:rsidRPr="00344AEE">
        <w:rPr>
          <w:i/>
        </w:rPr>
        <w:t>счётчик_цикла</w:t>
      </w:r>
      <w:r w:rsidRPr="00344AEE">
        <w:t>]</w:t>
      </w:r>
    </w:p>
    <w:p w:rsidR="00344AEE" w:rsidRPr="00344AEE" w:rsidRDefault="00344AEE" w:rsidP="00344AEE">
      <w:pPr>
        <w:tabs>
          <w:tab w:val="center" w:pos="4536"/>
          <w:tab w:val="left" w:pos="7797"/>
        </w:tabs>
        <w:ind w:firstLine="709"/>
        <w:jc w:val="both"/>
        <w:rPr>
          <w:b/>
        </w:rPr>
      </w:pPr>
      <w:r w:rsidRPr="00344AEE">
        <w:t xml:space="preserve">Здесь </w:t>
      </w:r>
      <w:r w:rsidRPr="00344AEE">
        <w:rPr>
          <w:b/>
          <w:i/>
        </w:rPr>
        <w:t xml:space="preserve">счётчик_цикла </w:t>
      </w:r>
      <w:r w:rsidRPr="00344AEE">
        <w:t xml:space="preserve">– это числовая переменная. В начале выполнения цикла она принимает значение, задаваемое числовым выражением </w:t>
      </w:r>
      <w:r w:rsidRPr="00344AEE">
        <w:rPr>
          <w:b/>
          <w:i/>
        </w:rPr>
        <w:t>начало.</w:t>
      </w:r>
      <w:r w:rsidRPr="00344AEE">
        <w:t xml:space="preserve"> Числовое выражение </w:t>
      </w:r>
      <w:r w:rsidRPr="00344AEE">
        <w:rPr>
          <w:b/>
          <w:i/>
        </w:rPr>
        <w:t>конец –</w:t>
      </w:r>
      <w:r w:rsidRPr="00344AEE">
        <w:t xml:space="preserve"> задает заключительное выражение счётчика цикла. Числовое выражение шаг не обязательно и по умолчанию=1. </w:t>
      </w:r>
      <w:r w:rsidRPr="00344AEE">
        <w:rPr>
          <w:b/>
          <w:i/>
        </w:rPr>
        <w:t>Тело цикла –</w:t>
      </w:r>
      <w:r w:rsidRPr="00344AEE">
        <w:t xml:space="preserve"> это последовательность операторов которая будет выполнена заданное число раз. Если шаг положителен, цикл завершится, когда впервые выполнится  условие</w:t>
      </w:r>
      <w:r w:rsidRPr="00344AEE">
        <w:rPr>
          <w:b/>
        </w:rPr>
        <w:t>:</w:t>
      </w:r>
    </w:p>
    <w:p w:rsidR="00344AEE" w:rsidRPr="00344AEE" w:rsidRDefault="00344AEE" w:rsidP="00344AEE">
      <w:pPr>
        <w:tabs>
          <w:tab w:val="center" w:pos="4536"/>
          <w:tab w:val="left" w:pos="7797"/>
        </w:tabs>
        <w:ind w:firstLine="709"/>
        <w:jc w:val="both"/>
        <w:rPr>
          <w:b/>
        </w:rPr>
      </w:pPr>
      <w:r w:rsidRPr="00344AEE">
        <w:rPr>
          <w:b/>
          <w:i/>
        </w:rPr>
        <w:t>счетчик_цикла &gt; конец</w:t>
      </w:r>
    </w:p>
    <w:p w:rsidR="00344AEE" w:rsidRPr="00344AEE" w:rsidRDefault="00344AEE" w:rsidP="00344AEE">
      <w:pPr>
        <w:tabs>
          <w:tab w:val="center" w:pos="4536"/>
          <w:tab w:val="left" w:pos="7797"/>
        </w:tabs>
        <w:ind w:firstLine="709"/>
        <w:jc w:val="both"/>
      </w:pPr>
      <w:r w:rsidRPr="00344AEE">
        <w:t>Если шаг цикла отрицателен, условие его завершения:</w:t>
      </w:r>
    </w:p>
    <w:p w:rsidR="00344AEE" w:rsidRPr="00344AEE" w:rsidRDefault="00344AEE" w:rsidP="00344AEE">
      <w:pPr>
        <w:tabs>
          <w:tab w:val="center" w:pos="4536"/>
          <w:tab w:val="left" w:pos="7797"/>
        </w:tabs>
        <w:ind w:firstLine="709"/>
        <w:jc w:val="both"/>
        <w:rPr>
          <w:b/>
          <w:i/>
        </w:rPr>
      </w:pPr>
      <w:r w:rsidRPr="00344AEE">
        <w:rPr>
          <w:b/>
          <w:i/>
        </w:rPr>
        <w:t>счетчик_цикла &lt; конец</w:t>
      </w:r>
    </w:p>
    <w:p w:rsidR="00344AEE" w:rsidRDefault="00344AEE" w:rsidP="00344AEE">
      <w:pPr>
        <w:tabs>
          <w:tab w:val="center" w:pos="4536"/>
          <w:tab w:val="left" w:pos="7797"/>
        </w:tabs>
        <w:ind w:firstLine="709"/>
        <w:jc w:val="both"/>
        <w:rPr>
          <w:bCs/>
        </w:rPr>
      </w:pPr>
      <w:r w:rsidRPr="00344AEE">
        <w:t xml:space="preserve">Это условие проверяется перед началом выполнения цикла, а затем – после каждого прибавления шага к счётчику цикла в операторе </w:t>
      </w:r>
      <w:r w:rsidRPr="00344AEE">
        <w:rPr>
          <w:lang w:val="en-US"/>
        </w:rPr>
        <w:t>Next</w:t>
      </w:r>
      <w:r w:rsidRPr="00344AEE">
        <w:t xml:space="preserve">. Если оно выполнено, управление передается на оператор, следующий за </w:t>
      </w:r>
      <w:r w:rsidRPr="00344AEE">
        <w:rPr>
          <w:lang w:val="en-US"/>
        </w:rPr>
        <w:t>Next</w:t>
      </w:r>
      <w:r w:rsidRPr="00344AEE">
        <w:t xml:space="preserve">, нет – выполняются операторы из тела цикла. Завершить цикл </w:t>
      </w:r>
      <w:r w:rsidRPr="00344AEE">
        <w:rPr>
          <w:lang w:val="en-US"/>
        </w:rPr>
        <w:t>For</w:t>
      </w:r>
      <w:r w:rsidRPr="00344AEE">
        <w:t>…</w:t>
      </w:r>
      <w:r w:rsidRPr="00344AEE">
        <w:rPr>
          <w:lang w:val="en-US"/>
        </w:rPr>
        <w:t>Next</w:t>
      </w:r>
      <w:r w:rsidRPr="00344AEE">
        <w:t xml:space="preserve"> можно и с помощью оператора </w:t>
      </w:r>
      <w:r w:rsidRPr="00344AEE">
        <w:rPr>
          <w:lang w:val="en-US"/>
        </w:rPr>
        <w:t>Exit</w:t>
      </w:r>
      <w:r w:rsidRPr="00344AEE">
        <w:t xml:space="preserve"> </w:t>
      </w:r>
      <w:r w:rsidRPr="00344AEE">
        <w:rPr>
          <w:lang w:val="en-US"/>
        </w:rPr>
        <w:t>For</w:t>
      </w:r>
      <w:r w:rsidRPr="00344AEE">
        <w:t>. Такие операторы могут быть расположены в тех местах тела цикла, где требуется из него выйти не дожидаясь выполнения условия завершения.</w:t>
      </w:r>
      <w:r w:rsidRPr="00344AEE">
        <w:rPr>
          <w:bCs/>
        </w:rPr>
        <w:t xml:space="preserve"> </w:t>
      </w:r>
    </w:p>
    <w:p w:rsidR="00344AEE" w:rsidRPr="00133296" w:rsidRDefault="00344AEE" w:rsidP="00344AEE">
      <w:pPr>
        <w:tabs>
          <w:tab w:val="center" w:pos="4536"/>
          <w:tab w:val="left" w:pos="7797"/>
        </w:tabs>
        <w:ind w:firstLine="709"/>
        <w:jc w:val="both"/>
        <w:rPr>
          <w:bCs/>
        </w:rPr>
      </w:pPr>
      <w:r w:rsidRPr="00133296">
        <w:rPr>
          <w:bCs/>
        </w:rPr>
        <w:t xml:space="preserve">Массив – совокупность однотипных элементов данных (чисел, логических данных, символов), которой </w:t>
      </w:r>
      <w:r>
        <w:rPr>
          <w:bCs/>
        </w:rPr>
        <w:t xml:space="preserve"> </w:t>
      </w:r>
      <w:r w:rsidRPr="00133296">
        <w:rPr>
          <w:bCs/>
        </w:rPr>
        <w:t xml:space="preserve">при обработке присвоено определенное имя. Массивы бывают статические и динамические. </w:t>
      </w:r>
      <w:r w:rsidRPr="00133296">
        <w:rPr>
          <w:b/>
          <w:bCs/>
        </w:rPr>
        <w:t>Статическими</w:t>
      </w:r>
      <w:r w:rsidRPr="00133296">
        <w:rPr>
          <w:bCs/>
        </w:rPr>
        <w:t xml:space="preserve"> называются массивы, количество элементов в которых заранее известно и не изменяется в ходе выполнения программы. </w:t>
      </w:r>
      <w:r w:rsidRPr="00133296">
        <w:rPr>
          <w:b/>
          <w:bCs/>
        </w:rPr>
        <w:t>Динамические</w:t>
      </w:r>
      <w:r w:rsidRPr="00133296">
        <w:rPr>
          <w:bCs/>
        </w:rPr>
        <w:t xml:space="preserve"> массивы – массивы, в которых либо не известно начальное количество элементов, либо размерность массива (количество элементов) изменяется при выполнении программы.</w:t>
      </w:r>
    </w:p>
    <w:p w:rsidR="00344AEE" w:rsidRPr="00133296" w:rsidRDefault="00344AEE" w:rsidP="00344AEE">
      <w:pPr>
        <w:tabs>
          <w:tab w:val="center" w:pos="4536"/>
          <w:tab w:val="left" w:pos="7797"/>
        </w:tabs>
        <w:ind w:firstLine="709"/>
        <w:jc w:val="both"/>
      </w:pPr>
      <w:r w:rsidRPr="00133296">
        <w:t>Описание массивов:</w:t>
      </w:r>
    </w:p>
    <w:p w:rsidR="00344AEE" w:rsidRPr="00133296" w:rsidRDefault="00344AEE" w:rsidP="00344AEE">
      <w:pPr>
        <w:tabs>
          <w:tab w:val="center" w:pos="4536"/>
          <w:tab w:val="left" w:pos="7797"/>
        </w:tabs>
        <w:ind w:firstLine="709"/>
        <w:jc w:val="both"/>
      </w:pPr>
      <w:r w:rsidRPr="00133296">
        <w:t xml:space="preserve">1) </w:t>
      </w:r>
      <w:r w:rsidRPr="00133296">
        <w:rPr>
          <w:b/>
          <w:bCs/>
        </w:rPr>
        <w:t>одномерный статический массив</w:t>
      </w:r>
    </w:p>
    <w:p w:rsidR="00344AEE" w:rsidRPr="00133296" w:rsidRDefault="00344AEE" w:rsidP="00344AEE">
      <w:pPr>
        <w:tabs>
          <w:tab w:val="center" w:pos="4536"/>
          <w:tab w:val="left" w:pos="7797"/>
        </w:tabs>
        <w:ind w:firstLine="709"/>
        <w:jc w:val="both"/>
      </w:pPr>
      <w:r w:rsidRPr="00133296">
        <w:rPr>
          <w:b/>
          <w:bCs/>
          <w:lang w:val="en-US"/>
        </w:rPr>
        <w:t>Dim</w:t>
      </w:r>
      <w:r w:rsidRPr="00133296">
        <w:t xml:space="preserve"> </w:t>
      </w:r>
      <w:r w:rsidRPr="00133296">
        <w:rPr>
          <w:i/>
          <w:iCs/>
        </w:rPr>
        <w:t>&lt;имя массива&gt;</w:t>
      </w:r>
      <w:r w:rsidRPr="00133296">
        <w:t xml:space="preserve"> </w:t>
      </w:r>
      <w:r w:rsidRPr="00133296">
        <w:rPr>
          <w:b/>
        </w:rPr>
        <w:t xml:space="preserve">( </w:t>
      </w:r>
      <w:r w:rsidRPr="00133296">
        <w:rPr>
          <w:i/>
          <w:iCs/>
        </w:rPr>
        <w:t>&lt;начальное значение индекса</w:t>
      </w:r>
      <w:r w:rsidRPr="00133296">
        <w:t xml:space="preserve">&gt; </w:t>
      </w:r>
      <w:r w:rsidRPr="00133296">
        <w:rPr>
          <w:b/>
          <w:bCs/>
          <w:lang w:val="en-US"/>
        </w:rPr>
        <w:t>To</w:t>
      </w:r>
      <w:r w:rsidRPr="00133296">
        <w:t xml:space="preserve"> </w:t>
      </w:r>
      <w:r w:rsidRPr="00133296">
        <w:rPr>
          <w:i/>
          <w:iCs/>
        </w:rPr>
        <w:t>&lt;конечное значение индекса&gt;</w:t>
      </w:r>
      <w:r w:rsidRPr="00133296">
        <w:rPr>
          <w:b/>
        </w:rPr>
        <w:t>)</w:t>
      </w:r>
      <w:r w:rsidRPr="00133296">
        <w:t xml:space="preserve"> [</w:t>
      </w:r>
      <w:r w:rsidRPr="00133296">
        <w:rPr>
          <w:b/>
          <w:bCs/>
          <w:lang w:val="en-US"/>
        </w:rPr>
        <w:t>As</w:t>
      </w:r>
      <w:r w:rsidRPr="00133296">
        <w:t xml:space="preserve"> </w:t>
      </w:r>
      <w:r w:rsidRPr="00133296">
        <w:rPr>
          <w:i/>
          <w:iCs/>
        </w:rPr>
        <w:t>&lt;тип элементов массива</w:t>
      </w:r>
      <w:r w:rsidRPr="00133296">
        <w:t xml:space="preserve">&gt;] </w:t>
      </w:r>
    </w:p>
    <w:p w:rsidR="00344AEE" w:rsidRPr="00133296" w:rsidRDefault="00344AEE" w:rsidP="00344AEE">
      <w:pPr>
        <w:tabs>
          <w:tab w:val="center" w:pos="4536"/>
          <w:tab w:val="left" w:pos="7797"/>
        </w:tabs>
        <w:ind w:firstLine="709"/>
        <w:jc w:val="both"/>
      </w:pPr>
      <w:r w:rsidRPr="00133296">
        <w:t xml:space="preserve">или </w:t>
      </w:r>
    </w:p>
    <w:p w:rsidR="00344AEE" w:rsidRPr="00133296" w:rsidRDefault="00344AEE" w:rsidP="00344AEE">
      <w:pPr>
        <w:tabs>
          <w:tab w:val="center" w:pos="4536"/>
          <w:tab w:val="left" w:pos="7797"/>
        </w:tabs>
        <w:ind w:firstLine="709"/>
        <w:jc w:val="both"/>
      </w:pPr>
      <w:r w:rsidRPr="00133296">
        <w:rPr>
          <w:b/>
          <w:bCs/>
          <w:lang w:val="en-US"/>
        </w:rPr>
        <w:t>Dim</w:t>
      </w:r>
      <w:r w:rsidRPr="00133296">
        <w:t xml:space="preserve"> </w:t>
      </w:r>
      <w:r w:rsidRPr="00133296">
        <w:rPr>
          <w:i/>
          <w:iCs/>
        </w:rPr>
        <w:t>&lt;имя массива&gt;</w:t>
      </w:r>
      <w:r w:rsidRPr="00133296">
        <w:t xml:space="preserve"> </w:t>
      </w:r>
      <w:r w:rsidRPr="00133296">
        <w:rPr>
          <w:b/>
        </w:rPr>
        <w:t>(</w:t>
      </w:r>
      <w:r w:rsidRPr="00133296">
        <w:t xml:space="preserve"> </w:t>
      </w:r>
      <w:r w:rsidRPr="00133296">
        <w:rPr>
          <w:i/>
          <w:iCs/>
        </w:rPr>
        <w:t>&lt;количество элементов массива</w:t>
      </w:r>
      <w:r w:rsidRPr="00133296">
        <w:t>&gt;</w:t>
      </w:r>
      <w:r w:rsidRPr="00133296">
        <w:rPr>
          <w:b/>
        </w:rPr>
        <w:t>)</w:t>
      </w:r>
      <w:r w:rsidRPr="00133296">
        <w:t xml:space="preserve"> [</w:t>
      </w:r>
      <w:r w:rsidRPr="00133296">
        <w:rPr>
          <w:b/>
          <w:bCs/>
          <w:lang w:val="en-US"/>
        </w:rPr>
        <w:t>As</w:t>
      </w:r>
      <w:r w:rsidRPr="00133296">
        <w:t xml:space="preserve"> </w:t>
      </w:r>
      <w:r w:rsidRPr="00133296">
        <w:rPr>
          <w:i/>
          <w:iCs/>
        </w:rPr>
        <w:t>&lt;тип элементов массива</w:t>
      </w:r>
      <w:r w:rsidRPr="00133296">
        <w:t>&gt;];</w:t>
      </w:r>
    </w:p>
    <w:p w:rsidR="00344AEE" w:rsidRPr="00133296" w:rsidRDefault="00344AEE" w:rsidP="00344AEE">
      <w:pPr>
        <w:tabs>
          <w:tab w:val="center" w:pos="4536"/>
          <w:tab w:val="left" w:pos="7797"/>
        </w:tabs>
        <w:ind w:firstLine="709"/>
        <w:jc w:val="both"/>
      </w:pPr>
      <w:r w:rsidRPr="00133296">
        <w:rPr>
          <w:bCs/>
        </w:rPr>
        <w:t>2)</w:t>
      </w:r>
      <w:r w:rsidRPr="00133296">
        <w:t xml:space="preserve"> </w:t>
      </w:r>
      <w:r w:rsidRPr="00133296">
        <w:rPr>
          <w:b/>
          <w:bCs/>
        </w:rPr>
        <w:t>двумерный статический массив</w:t>
      </w:r>
    </w:p>
    <w:p w:rsidR="00344AEE" w:rsidRPr="00133296" w:rsidRDefault="00344AEE" w:rsidP="00344AEE">
      <w:pPr>
        <w:tabs>
          <w:tab w:val="center" w:pos="4536"/>
          <w:tab w:val="left" w:pos="7797"/>
        </w:tabs>
        <w:ind w:firstLine="709"/>
        <w:jc w:val="both"/>
      </w:pPr>
      <w:r w:rsidRPr="00133296">
        <w:rPr>
          <w:b/>
          <w:bCs/>
          <w:lang w:val="en-US"/>
        </w:rPr>
        <w:t>Dim</w:t>
      </w:r>
      <w:r w:rsidRPr="00133296">
        <w:t xml:space="preserve"> </w:t>
      </w:r>
      <w:r w:rsidRPr="00133296">
        <w:rPr>
          <w:i/>
          <w:iCs/>
        </w:rPr>
        <w:t>&lt;имя массива</w:t>
      </w:r>
      <w:r w:rsidRPr="00133296">
        <w:t xml:space="preserve">&gt; </w:t>
      </w:r>
      <w:r w:rsidRPr="00133296">
        <w:rPr>
          <w:b/>
        </w:rPr>
        <w:t>(</w:t>
      </w:r>
      <w:r w:rsidRPr="00133296">
        <w:t xml:space="preserve"> </w:t>
      </w:r>
      <w:r w:rsidRPr="00133296">
        <w:rPr>
          <w:i/>
          <w:iCs/>
        </w:rPr>
        <w:t>&lt;начальное значение индекса по строкам&gt;</w:t>
      </w:r>
      <w:r w:rsidRPr="00133296">
        <w:t xml:space="preserve"> </w:t>
      </w:r>
      <w:r w:rsidRPr="00133296">
        <w:rPr>
          <w:b/>
          <w:bCs/>
          <w:lang w:val="en-US"/>
        </w:rPr>
        <w:t>To</w:t>
      </w:r>
      <w:r w:rsidRPr="00133296">
        <w:t xml:space="preserve"> </w:t>
      </w:r>
      <w:r w:rsidRPr="00133296">
        <w:rPr>
          <w:i/>
          <w:iCs/>
        </w:rPr>
        <w:t xml:space="preserve">&lt;конечное значение индекса по строкам </w:t>
      </w:r>
      <w:r w:rsidRPr="00133296">
        <w:t>&gt;</w:t>
      </w:r>
      <w:r w:rsidRPr="00133296">
        <w:rPr>
          <w:b/>
          <w:bCs/>
        </w:rPr>
        <w:t>,</w:t>
      </w:r>
      <w:r w:rsidRPr="00133296">
        <w:t xml:space="preserve"> </w:t>
      </w:r>
      <w:r w:rsidRPr="00133296">
        <w:rPr>
          <w:i/>
          <w:iCs/>
        </w:rPr>
        <w:t>&lt; начальное значение индекса по столбцам</w:t>
      </w:r>
      <w:r w:rsidRPr="00133296">
        <w:t xml:space="preserve">&gt; </w:t>
      </w:r>
      <w:r w:rsidRPr="00133296">
        <w:rPr>
          <w:b/>
          <w:bCs/>
          <w:lang w:val="en-US"/>
        </w:rPr>
        <w:t>To</w:t>
      </w:r>
      <w:r w:rsidRPr="00133296">
        <w:t xml:space="preserve"> </w:t>
      </w:r>
      <w:r w:rsidRPr="00133296">
        <w:rPr>
          <w:i/>
          <w:iCs/>
        </w:rPr>
        <w:t>&lt; конечное значение индекса по столбцам&gt;</w:t>
      </w:r>
      <w:r w:rsidRPr="00133296">
        <w:rPr>
          <w:b/>
        </w:rPr>
        <w:t>)</w:t>
      </w:r>
      <w:r w:rsidRPr="00133296">
        <w:t xml:space="preserve"> [</w:t>
      </w:r>
      <w:r w:rsidRPr="00133296">
        <w:rPr>
          <w:b/>
          <w:bCs/>
          <w:lang w:val="en-US"/>
        </w:rPr>
        <w:t>As</w:t>
      </w:r>
      <w:r w:rsidRPr="00133296">
        <w:t xml:space="preserve"> </w:t>
      </w:r>
      <w:r w:rsidRPr="00133296">
        <w:rPr>
          <w:i/>
          <w:iCs/>
        </w:rPr>
        <w:t>&lt;тип элементов массива&gt;</w:t>
      </w:r>
      <w:r w:rsidRPr="00133296">
        <w:t xml:space="preserve">] </w:t>
      </w:r>
    </w:p>
    <w:p w:rsidR="00344AEE" w:rsidRPr="00133296" w:rsidRDefault="00344AEE" w:rsidP="00344AEE">
      <w:pPr>
        <w:tabs>
          <w:tab w:val="center" w:pos="4536"/>
          <w:tab w:val="left" w:pos="7797"/>
        </w:tabs>
        <w:ind w:firstLine="709"/>
        <w:jc w:val="both"/>
        <w:rPr>
          <w:bCs/>
        </w:rPr>
      </w:pPr>
      <w:r w:rsidRPr="00133296">
        <w:rPr>
          <w:bCs/>
        </w:rPr>
        <w:t>или</w:t>
      </w:r>
    </w:p>
    <w:p w:rsidR="00344AEE" w:rsidRPr="00133296" w:rsidRDefault="00344AEE" w:rsidP="00344AEE">
      <w:pPr>
        <w:tabs>
          <w:tab w:val="center" w:pos="4536"/>
          <w:tab w:val="left" w:pos="7797"/>
        </w:tabs>
        <w:ind w:firstLine="709"/>
        <w:jc w:val="both"/>
      </w:pPr>
      <w:r w:rsidRPr="00133296">
        <w:rPr>
          <w:b/>
          <w:bCs/>
          <w:lang w:val="en-US"/>
        </w:rPr>
        <w:t>Dim</w:t>
      </w:r>
      <w:r w:rsidRPr="00133296">
        <w:t xml:space="preserve"> &lt;имя массива&gt; </w:t>
      </w:r>
      <w:r w:rsidRPr="00133296">
        <w:rPr>
          <w:b/>
        </w:rPr>
        <w:t>(</w:t>
      </w:r>
      <w:r w:rsidRPr="00133296">
        <w:t xml:space="preserve"> &lt;количество строк&gt;</w:t>
      </w:r>
      <w:r w:rsidRPr="00133296">
        <w:rPr>
          <w:b/>
          <w:bCs/>
        </w:rPr>
        <w:t>,</w:t>
      </w:r>
      <w:r w:rsidRPr="00133296">
        <w:t xml:space="preserve"> &lt;</w:t>
      </w:r>
      <w:r w:rsidRPr="00133296">
        <w:rPr>
          <w:bCs/>
        </w:rPr>
        <w:t xml:space="preserve">количество </w:t>
      </w:r>
      <w:r w:rsidRPr="00133296">
        <w:t>столбцов&gt;</w:t>
      </w:r>
      <w:r w:rsidRPr="00133296">
        <w:rPr>
          <w:b/>
        </w:rPr>
        <w:t>)</w:t>
      </w:r>
      <w:r w:rsidRPr="00133296">
        <w:t xml:space="preserve"> [</w:t>
      </w:r>
      <w:r w:rsidRPr="00133296">
        <w:rPr>
          <w:b/>
          <w:bCs/>
          <w:lang w:val="en-US"/>
        </w:rPr>
        <w:t>As</w:t>
      </w:r>
      <w:r w:rsidRPr="00133296">
        <w:t xml:space="preserve"> &lt;тип элементов массива&gt;].</w:t>
      </w:r>
    </w:p>
    <w:p w:rsidR="00344AEE" w:rsidRPr="00133296" w:rsidRDefault="00344AEE" w:rsidP="00344AEE">
      <w:pPr>
        <w:tabs>
          <w:tab w:val="center" w:pos="4536"/>
          <w:tab w:val="left" w:pos="7797"/>
        </w:tabs>
        <w:ind w:firstLine="709"/>
        <w:jc w:val="both"/>
        <w:rPr>
          <w:bCs/>
        </w:rPr>
      </w:pPr>
      <w:r w:rsidRPr="00133296">
        <w:rPr>
          <w:bCs/>
        </w:rPr>
        <w:t xml:space="preserve">Первый способ отличается от второго тем, что в первом случае указывается индекс первого и последнего элементов, во втором же – только количество элементов, нумерация которых может начинаться как с 0, так и с 1. Это зависит </w:t>
      </w:r>
      <w:r w:rsidRPr="00133296">
        <w:rPr>
          <w:bCs/>
        </w:rPr>
        <w:lastRenderedPageBreak/>
        <w:t xml:space="preserve">от опции </w:t>
      </w:r>
      <w:r w:rsidRPr="00133296">
        <w:rPr>
          <w:b/>
          <w:lang w:val="en-US"/>
        </w:rPr>
        <w:t>Base</w:t>
      </w:r>
      <w:r w:rsidRPr="00133296">
        <w:rPr>
          <w:bCs/>
        </w:rPr>
        <w:t xml:space="preserve"> (задает базовый индекс). Если опция не указана, то нумерация элементов массива начинается с нуля. Для изменения базового индекса в начале листа модуля необходимо написать </w:t>
      </w:r>
      <w:r w:rsidRPr="00133296">
        <w:rPr>
          <w:b/>
          <w:bCs/>
          <w:lang w:val="en-US"/>
        </w:rPr>
        <w:t>Option</w:t>
      </w:r>
      <w:r w:rsidRPr="00133296">
        <w:rPr>
          <w:b/>
          <w:bCs/>
        </w:rPr>
        <w:t xml:space="preserve"> </w:t>
      </w:r>
      <w:r w:rsidRPr="00133296">
        <w:rPr>
          <w:b/>
          <w:bCs/>
          <w:lang w:val="en-US"/>
        </w:rPr>
        <w:t>Base</w:t>
      </w:r>
      <w:r w:rsidRPr="00133296">
        <w:rPr>
          <w:b/>
          <w:bCs/>
        </w:rPr>
        <w:t xml:space="preserve"> 1</w:t>
      </w:r>
      <w:r w:rsidRPr="00133296">
        <w:rPr>
          <w:bCs/>
        </w:rPr>
        <w:t>.</w:t>
      </w:r>
    </w:p>
    <w:p w:rsidR="00344AEE" w:rsidRPr="00344AEE" w:rsidRDefault="00344AEE" w:rsidP="00344AEE">
      <w:pPr>
        <w:tabs>
          <w:tab w:val="center" w:pos="4536"/>
          <w:tab w:val="left" w:pos="7797"/>
        </w:tabs>
        <w:ind w:firstLine="709"/>
        <w:jc w:val="both"/>
      </w:pPr>
      <w:r w:rsidRPr="00344AEE">
        <w:t xml:space="preserve">3) </w:t>
      </w:r>
      <w:r w:rsidRPr="00344AEE">
        <w:rPr>
          <w:b/>
          <w:bCs/>
        </w:rPr>
        <w:t>динамический массив:</w:t>
      </w:r>
    </w:p>
    <w:p w:rsidR="00344AEE" w:rsidRPr="00344AEE" w:rsidRDefault="00344AEE" w:rsidP="00344AEE">
      <w:pPr>
        <w:tabs>
          <w:tab w:val="center" w:pos="4536"/>
          <w:tab w:val="left" w:pos="7797"/>
        </w:tabs>
        <w:ind w:firstLine="709"/>
        <w:jc w:val="both"/>
      </w:pPr>
      <w:r w:rsidRPr="00344AEE">
        <w:t xml:space="preserve"> </w:t>
      </w:r>
      <w:r w:rsidRPr="00344AEE">
        <w:rPr>
          <w:b/>
          <w:bCs/>
          <w:lang w:val="en-US"/>
        </w:rPr>
        <w:t>Dim</w:t>
      </w:r>
      <w:r w:rsidRPr="00344AEE">
        <w:t xml:space="preserve"> &lt;имя массива&gt; </w:t>
      </w:r>
      <w:r w:rsidRPr="00344AEE">
        <w:rPr>
          <w:b/>
        </w:rPr>
        <w:t xml:space="preserve">( ) </w:t>
      </w:r>
      <w:r w:rsidRPr="00344AEE">
        <w:t>[</w:t>
      </w:r>
      <w:r w:rsidRPr="00344AEE">
        <w:rPr>
          <w:b/>
          <w:bCs/>
          <w:lang w:val="en-US"/>
        </w:rPr>
        <w:t>As</w:t>
      </w:r>
      <w:r w:rsidRPr="00344AEE">
        <w:t xml:space="preserve"> &lt;тип элементов массива&gt;].</w:t>
      </w:r>
    </w:p>
    <w:p w:rsidR="00344AEE" w:rsidRPr="00344AEE" w:rsidRDefault="00344AEE" w:rsidP="00344AEE">
      <w:pPr>
        <w:tabs>
          <w:tab w:val="center" w:pos="4536"/>
          <w:tab w:val="left" w:pos="7797"/>
        </w:tabs>
        <w:ind w:firstLine="709"/>
        <w:jc w:val="both"/>
      </w:pPr>
      <w:r w:rsidRPr="00344AEE">
        <w:t>После определения количества элементов массива выполняется его переопределение:</w:t>
      </w:r>
    </w:p>
    <w:p w:rsidR="00344AEE" w:rsidRPr="00344AEE" w:rsidRDefault="00344AEE" w:rsidP="00344AEE">
      <w:pPr>
        <w:tabs>
          <w:tab w:val="center" w:pos="4536"/>
          <w:tab w:val="left" w:pos="7797"/>
        </w:tabs>
        <w:ind w:firstLine="709"/>
        <w:jc w:val="both"/>
      </w:pPr>
      <w:r w:rsidRPr="00344AEE">
        <w:rPr>
          <w:b/>
          <w:lang w:val="en-US"/>
        </w:rPr>
        <w:t>ReDim</w:t>
      </w:r>
      <w:r w:rsidRPr="00344AEE">
        <w:rPr>
          <w:bCs/>
        </w:rPr>
        <w:t xml:space="preserve"> </w:t>
      </w:r>
      <w:r w:rsidRPr="00344AEE">
        <w:t xml:space="preserve">&lt;имя массива&gt; </w:t>
      </w:r>
      <w:r w:rsidRPr="00344AEE">
        <w:rPr>
          <w:b/>
          <w:bCs/>
        </w:rPr>
        <w:t>(</w:t>
      </w:r>
      <w:r w:rsidRPr="00344AEE">
        <w:t>&lt;задается размерность массива (одномерного/двумерного &gt;</w:t>
      </w:r>
      <w:r w:rsidRPr="00344AEE">
        <w:rPr>
          <w:b/>
          <w:bCs/>
        </w:rPr>
        <w:t>)</w:t>
      </w:r>
      <w:r w:rsidRPr="00344AEE">
        <w:t>.</w:t>
      </w:r>
    </w:p>
    <w:p w:rsidR="00344AEE" w:rsidRPr="00344AEE" w:rsidRDefault="00344AEE" w:rsidP="00344AEE">
      <w:pPr>
        <w:tabs>
          <w:tab w:val="center" w:pos="4536"/>
          <w:tab w:val="left" w:pos="7797"/>
        </w:tabs>
        <w:ind w:firstLine="709"/>
        <w:jc w:val="both"/>
      </w:pPr>
      <w:r w:rsidRPr="00344AEE">
        <w:t>Обращение к элементу массива осуществляется следующим образом: указывается имя массива, а затем в круглых скобках указывается номер элемента в массиве. Если массив двумерный – указывается вначале номер строки, затем через запятую номер столбца.</w:t>
      </w:r>
    </w:p>
    <w:p w:rsidR="00344AEE" w:rsidRPr="002731D7" w:rsidRDefault="00344AEE" w:rsidP="00344AEE">
      <w:pPr>
        <w:widowControl w:val="0"/>
        <w:autoSpaceDE w:val="0"/>
        <w:autoSpaceDN w:val="0"/>
        <w:spacing w:before="240"/>
        <w:ind w:firstLine="720"/>
        <w:rPr>
          <w:b/>
          <w:u w:val="single"/>
        </w:rPr>
      </w:pPr>
      <w:r w:rsidRPr="002731D7">
        <w:rPr>
          <w:b/>
          <w:u w:val="single"/>
        </w:rPr>
        <w:t>Задание</w:t>
      </w:r>
    </w:p>
    <w:p w:rsidR="00344AEE" w:rsidRDefault="00344AEE" w:rsidP="00344AEE">
      <w:pPr>
        <w:widowControl w:val="0"/>
        <w:autoSpaceDE w:val="0"/>
        <w:autoSpaceDN w:val="0"/>
        <w:spacing w:after="240"/>
        <w:ind w:firstLine="720"/>
        <w:jc w:val="both"/>
      </w:pPr>
      <w:r>
        <w:t>Составьте блок-схему и программу на языке VBA для выполнения заданий.</w:t>
      </w:r>
    </w:p>
    <w:tbl>
      <w:tblPr>
        <w:tblStyle w:val="a5"/>
        <w:tblW w:w="5000" w:type="pct"/>
        <w:tblLayout w:type="fixed"/>
        <w:tblLook w:val="01E0" w:firstRow="1" w:lastRow="1" w:firstColumn="1" w:lastColumn="1" w:noHBand="0" w:noVBand="0"/>
      </w:tblPr>
      <w:tblGrid>
        <w:gridCol w:w="1213"/>
        <w:gridCol w:w="577"/>
        <w:gridCol w:w="585"/>
        <w:gridCol w:w="568"/>
        <w:gridCol w:w="568"/>
        <w:gridCol w:w="568"/>
        <w:gridCol w:w="568"/>
        <w:gridCol w:w="568"/>
        <w:gridCol w:w="568"/>
        <w:gridCol w:w="568"/>
        <w:gridCol w:w="704"/>
        <w:gridCol w:w="708"/>
        <w:gridCol w:w="568"/>
        <w:gridCol w:w="566"/>
        <w:gridCol w:w="568"/>
        <w:gridCol w:w="532"/>
      </w:tblGrid>
      <w:tr w:rsidR="001C3911" w:rsidRPr="001C3911" w:rsidTr="001C3911">
        <w:tc>
          <w:tcPr>
            <w:tcW w:w="607" w:type="pct"/>
          </w:tcPr>
          <w:p w:rsidR="001C3911" w:rsidRPr="001C3911" w:rsidRDefault="001C3911" w:rsidP="009A1D86">
            <w:pPr>
              <w:spacing w:line="276" w:lineRule="auto"/>
            </w:pPr>
            <w:r w:rsidRPr="001C3911">
              <w:t>Вариант</w:t>
            </w:r>
          </w:p>
        </w:tc>
        <w:tc>
          <w:tcPr>
            <w:tcW w:w="289" w:type="pct"/>
          </w:tcPr>
          <w:p w:rsidR="001C3911" w:rsidRPr="001C3911" w:rsidRDefault="001C3911" w:rsidP="009A1D86">
            <w:pPr>
              <w:spacing w:line="276" w:lineRule="auto"/>
            </w:pPr>
            <w:r w:rsidRPr="001C3911">
              <w:t>1</w:t>
            </w:r>
          </w:p>
        </w:tc>
        <w:tc>
          <w:tcPr>
            <w:tcW w:w="293" w:type="pct"/>
          </w:tcPr>
          <w:p w:rsidR="001C3911" w:rsidRPr="001C3911" w:rsidRDefault="001C3911" w:rsidP="009A1D86">
            <w:pPr>
              <w:spacing w:line="276" w:lineRule="auto"/>
            </w:pPr>
            <w:r w:rsidRPr="001C3911">
              <w:t>2</w:t>
            </w:r>
          </w:p>
        </w:tc>
        <w:tc>
          <w:tcPr>
            <w:tcW w:w="284" w:type="pct"/>
          </w:tcPr>
          <w:p w:rsidR="001C3911" w:rsidRPr="001C3911" w:rsidRDefault="001C3911" w:rsidP="009A1D86">
            <w:pPr>
              <w:spacing w:line="276" w:lineRule="auto"/>
            </w:pPr>
            <w:r w:rsidRPr="001C3911">
              <w:t>3</w:t>
            </w:r>
          </w:p>
        </w:tc>
        <w:tc>
          <w:tcPr>
            <w:tcW w:w="284" w:type="pct"/>
          </w:tcPr>
          <w:p w:rsidR="001C3911" w:rsidRPr="001C3911" w:rsidRDefault="001C3911" w:rsidP="009A1D86">
            <w:pPr>
              <w:spacing w:line="276" w:lineRule="auto"/>
            </w:pPr>
            <w:r w:rsidRPr="001C3911">
              <w:t>4</w:t>
            </w:r>
          </w:p>
        </w:tc>
        <w:tc>
          <w:tcPr>
            <w:tcW w:w="284" w:type="pct"/>
          </w:tcPr>
          <w:p w:rsidR="001C3911" w:rsidRPr="001C3911" w:rsidRDefault="001C3911" w:rsidP="009A1D86">
            <w:pPr>
              <w:spacing w:line="276" w:lineRule="auto"/>
            </w:pPr>
            <w:r w:rsidRPr="001C3911">
              <w:t>5</w:t>
            </w:r>
          </w:p>
        </w:tc>
        <w:tc>
          <w:tcPr>
            <w:tcW w:w="284" w:type="pct"/>
          </w:tcPr>
          <w:p w:rsidR="001C3911" w:rsidRPr="001C3911" w:rsidRDefault="001C3911" w:rsidP="009A1D86">
            <w:pPr>
              <w:spacing w:line="276" w:lineRule="auto"/>
            </w:pPr>
            <w:r w:rsidRPr="001C3911">
              <w:t>6</w:t>
            </w:r>
          </w:p>
        </w:tc>
        <w:tc>
          <w:tcPr>
            <w:tcW w:w="284" w:type="pct"/>
          </w:tcPr>
          <w:p w:rsidR="001C3911" w:rsidRPr="001C3911" w:rsidRDefault="001C3911" w:rsidP="009A1D86">
            <w:pPr>
              <w:spacing w:line="276" w:lineRule="auto"/>
            </w:pPr>
            <w:r w:rsidRPr="001C3911">
              <w:t>7</w:t>
            </w:r>
          </w:p>
        </w:tc>
        <w:tc>
          <w:tcPr>
            <w:tcW w:w="284" w:type="pct"/>
          </w:tcPr>
          <w:p w:rsidR="001C3911" w:rsidRPr="001C3911" w:rsidRDefault="001C3911" w:rsidP="009A1D86">
            <w:pPr>
              <w:spacing w:line="276" w:lineRule="auto"/>
            </w:pPr>
            <w:r w:rsidRPr="001C3911">
              <w:t>8</w:t>
            </w:r>
          </w:p>
        </w:tc>
        <w:tc>
          <w:tcPr>
            <w:tcW w:w="284" w:type="pct"/>
          </w:tcPr>
          <w:p w:rsidR="001C3911" w:rsidRPr="001C3911" w:rsidRDefault="001C3911" w:rsidP="009A1D86">
            <w:pPr>
              <w:spacing w:line="276" w:lineRule="auto"/>
            </w:pPr>
            <w:r w:rsidRPr="001C3911">
              <w:t>9</w:t>
            </w:r>
          </w:p>
        </w:tc>
        <w:tc>
          <w:tcPr>
            <w:tcW w:w="352" w:type="pct"/>
          </w:tcPr>
          <w:p w:rsidR="001C3911" w:rsidRPr="001C3911" w:rsidRDefault="001C3911" w:rsidP="009A1D86">
            <w:pPr>
              <w:spacing w:line="276" w:lineRule="auto"/>
            </w:pPr>
            <w:r w:rsidRPr="001C3911">
              <w:t>10</w:t>
            </w:r>
          </w:p>
        </w:tc>
        <w:tc>
          <w:tcPr>
            <w:tcW w:w="354" w:type="pct"/>
          </w:tcPr>
          <w:p w:rsidR="001C3911" w:rsidRPr="001C3911" w:rsidRDefault="001C3911" w:rsidP="009A1D86">
            <w:pPr>
              <w:spacing w:line="276" w:lineRule="auto"/>
            </w:pPr>
            <w:r w:rsidRPr="001C3911">
              <w:t>11</w:t>
            </w:r>
          </w:p>
        </w:tc>
        <w:tc>
          <w:tcPr>
            <w:tcW w:w="284" w:type="pct"/>
          </w:tcPr>
          <w:p w:rsidR="001C3911" w:rsidRPr="001C3911" w:rsidRDefault="001C3911" w:rsidP="009A1D86">
            <w:pPr>
              <w:spacing w:line="276" w:lineRule="auto"/>
            </w:pPr>
            <w:r w:rsidRPr="001C3911">
              <w:t>12</w:t>
            </w:r>
          </w:p>
        </w:tc>
        <w:tc>
          <w:tcPr>
            <w:tcW w:w="283" w:type="pct"/>
          </w:tcPr>
          <w:p w:rsidR="001C3911" w:rsidRPr="001C3911" w:rsidRDefault="001C3911" w:rsidP="009A1D86">
            <w:pPr>
              <w:spacing w:line="276" w:lineRule="auto"/>
            </w:pPr>
            <w:r>
              <w:t>13</w:t>
            </w:r>
          </w:p>
        </w:tc>
        <w:tc>
          <w:tcPr>
            <w:tcW w:w="284" w:type="pct"/>
          </w:tcPr>
          <w:p w:rsidR="001C3911" w:rsidRPr="001C3911" w:rsidRDefault="001C3911" w:rsidP="009A1D86">
            <w:pPr>
              <w:spacing w:line="276" w:lineRule="auto"/>
            </w:pPr>
            <w:r>
              <w:t>14</w:t>
            </w:r>
          </w:p>
        </w:tc>
        <w:tc>
          <w:tcPr>
            <w:tcW w:w="267" w:type="pct"/>
          </w:tcPr>
          <w:p w:rsidR="001C3911" w:rsidRPr="001C3911" w:rsidRDefault="001C3911" w:rsidP="009A1D86">
            <w:pPr>
              <w:spacing w:line="276" w:lineRule="auto"/>
            </w:pPr>
            <w:r>
              <w:t>15</w:t>
            </w:r>
          </w:p>
        </w:tc>
      </w:tr>
      <w:tr w:rsidR="001C3911" w:rsidRPr="001C3911" w:rsidTr="001C3911">
        <w:trPr>
          <w:trHeight w:val="528"/>
        </w:trPr>
        <w:tc>
          <w:tcPr>
            <w:tcW w:w="607" w:type="pct"/>
          </w:tcPr>
          <w:p w:rsidR="001C3911" w:rsidRPr="001C3911" w:rsidRDefault="001C3911" w:rsidP="00423E1A">
            <w:pPr>
              <w:spacing w:after="200" w:line="276" w:lineRule="auto"/>
            </w:pPr>
            <w:r w:rsidRPr="001C3911">
              <w:t>№ задания</w:t>
            </w:r>
          </w:p>
        </w:tc>
        <w:tc>
          <w:tcPr>
            <w:tcW w:w="289" w:type="pct"/>
          </w:tcPr>
          <w:p w:rsidR="001C3911" w:rsidRPr="001C3911" w:rsidRDefault="001C3911" w:rsidP="00423E1A">
            <w:pPr>
              <w:spacing w:after="200" w:line="276" w:lineRule="auto"/>
            </w:pPr>
            <w:r w:rsidRPr="001C3911">
              <w:t>1,  24</w:t>
            </w:r>
          </w:p>
        </w:tc>
        <w:tc>
          <w:tcPr>
            <w:tcW w:w="293" w:type="pct"/>
          </w:tcPr>
          <w:p w:rsidR="001C3911" w:rsidRPr="001C3911" w:rsidRDefault="001C3911" w:rsidP="00423E1A">
            <w:pPr>
              <w:spacing w:after="200" w:line="276" w:lineRule="auto"/>
            </w:pPr>
            <w:r w:rsidRPr="001C3911">
              <w:t>2, 23</w:t>
            </w:r>
          </w:p>
        </w:tc>
        <w:tc>
          <w:tcPr>
            <w:tcW w:w="284" w:type="pct"/>
          </w:tcPr>
          <w:p w:rsidR="001C3911" w:rsidRPr="001C3911" w:rsidRDefault="001C3911" w:rsidP="00423E1A">
            <w:pPr>
              <w:spacing w:after="200" w:line="276" w:lineRule="auto"/>
            </w:pPr>
            <w:r w:rsidRPr="001C3911">
              <w:t>3, 22</w:t>
            </w:r>
          </w:p>
        </w:tc>
        <w:tc>
          <w:tcPr>
            <w:tcW w:w="284" w:type="pct"/>
          </w:tcPr>
          <w:p w:rsidR="001C3911" w:rsidRPr="001C3911" w:rsidRDefault="001C3911" w:rsidP="00423E1A">
            <w:pPr>
              <w:spacing w:after="200" w:line="276" w:lineRule="auto"/>
            </w:pPr>
            <w:r w:rsidRPr="001C3911">
              <w:t>4, 21</w:t>
            </w:r>
          </w:p>
        </w:tc>
        <w:tc>
          <w:tcPr>
            <w:tcW w:w="284" w:type="pct"/>
          </w:tcPr>
          <w:p w:rsidR="001C3911" w:rsidRPr="001C3911" w:rsidRDefault="001C3911" w:rsidP="00423E1A">
            <w:pPr>
              <w:spacing w:after="200" w:line="276" w:lineRule="auto"/>
            </w:pPr>
            <w:r w:rsidRPr="001C3911">
              <w:t>5, 20</w:t>
            </w:r>
          </w:p>
        </w:tc>
        <w:tc>
          <w:tcPr>
            <w:tcW w:w="284" w:type="pct"/>
          </w:tcPr>
          <w:p w:rsidR="001C3911" w:rsidRPr="001C3911" w:rsidRDefault="001C3911" w:rsidP="00423E1A">
            <w:pPr>
              <w:spacing w:after="200" w:line="276" w:lineRule="auto"/>
            </w:pPr>
            <w:r w:rsidRPr="001C3911">
              <w:t>6, 19</w:t>
            </w:r>
          </w:p>
        </w:tc>
        <w:tc>
          <w:tcPr>
            <w:tcW w:w="284" w:type="pct"/>
          </w:tcPr>
          <w:p w:rsidR="001C3911" w:rsidRPr="001C3911" w:rsidRDefault="001C3911" w:rsidP="00423E1A">
            <w:pPr>
              <w:spacing w:after="200" w:line="276" w:lineRule="auto"/>
            </w:pPr>
            <w:r w:rsidRPr="001C3911">
              <w:t>7, 18</w:t>
            </w:r>
          </w:p>
        </w:tc>
        <w:tc>
          <w:tcPr>
            <w:tcW w:w="284" w:type="pct"/>
          </w:tcPr>
          <w:p w:rsidR="001C3911" w:rsidRPr="001C3911" w:rsidRDefault="001C3911" w:rsidP="00423E1A">
            <w:pPr>
              <w:spacing w:after="200" w:line="276" w:lineRule="auto"/>
            </w:pPr>
            <w:r w:rsidRPr="001C3911">
              <w:t>8, 17</w:t>
            </w:r>
          </w:p>
        </w:tc>
        <w:tc>
          <w:tcPr>
            <w:tcW w:w="284" w:type="pct"/>
          </w:tcPr>
          <w:p w:rsidR="001C3911" w:rsidRPr="001C3911" w:rsidRDefault="001C3911" w:rsidP="00423E1A">
            <w:pPr>
              <w:spacing w:after="200" w:line="276" w:lineRule="auto"/>
            </w:pPr>
            <w:r w:rsidRPr="001C3911">
              <w:t>9, 16</w:t>
            </w:r>
          </w:p>
        </w:tc>
        <w:tc>
          <w:tcPr>
            <w:tcW w:w="352" w:type="pct"/>
          </w:tcPr>
          <w:p w:rsidR="001C3911" w:rsidRPr="001C3911" w:rsidRDefault="001C3911" w:rsidP="00423E1A">
            <w:pPr>
              <w:spacing w:after="200" w:line="276" w:lineRule="auto"/>
            </w:pPr>
            <w:r w:rsidRPr="001C3911">
              <w:t>10,15</w:t>
            </w:r>
          </w:p>
        </w:tc>
        <w:tc>
          <w:tcPr>
            <w:tcW w:w="354" w:type="pct"/>
          </w:tcPr>
          <w:p w:rsidR="001C3911" w:rsidRPr="001C3911" w:rsidRDefault="001C3911" w:rsidP="00423E1A">
            <w:pPr>
              <w:spacing w:after="200" w:line="276" w:lineRule="auto"/>
            </w:pPr>
            <w:r w:rsidRPr="001C3911">
              <w:t>11, 14</w:t>
            </w:r>
          </w:p>
        </w:tc>
        <w:tc>
          <w:tcPr>
            <w:tcW w:w="284" w:type="pct"/>
          </w:tcPr>
          <w:p w:rsidR="001C3911" w:rsidRPr="001C3911" w:rsidRDefault="001C3911" w:rsidP="00423E1A">
            <w:pPr>
              <w:spacing w:after="200" w:line="276" w:lineRule="auto"/>
            </w:pPr>
            <w:r w:rsidRPr="001C3911">
              <w:t>12, 13</w:t>
            </w:r>
          </w:p>
        </w:tc>
        <w:tc>
          <w:tcPr>
            <w:tcW w:w="283" w:type="pct"/>
          </w:tcPr>
          <w:p w:rsidR="001C3911" w:rsidRPr="001C3911" w:rsidRDefault="009A1D86" w:rsidP="00423E1A">
            <w:pPr>
              <w:spacing w:after="200" w:line="276" w:lineRule="auto"/>
            </w:pPr>
            <w:r>
              <w:t>5</w:t>
            </w:r>
            <w:r w:rsidR="001C3911">
              <w:t>,</w:t>
            </w:r>
            <w:r>
              <w:t xml:space="preserve"> 20</w:t>
            </w:r>
          </w:p>
        </w:tc>
        <w:tc>
          <w:tcPr>
            <w:tcW w:w="284" w:type="pct"/>
          </w:tcPr>
          <w:p w:rsidR="001C3911" w:rsidRPr="001C3911" w:rsidRDefault="001C3911" w:rsidP="00423E1A">
            <w:pPr>
              <w:spacing w:after="200" w:line="276" w:lineRule="auto"/>
            </w:pPr>
            <w:r>
              <w:t>2</w:t>
            </w:r>
            <w:r w:rsidR="009A1D86">
              <w:t>, 18</w:t>
            </w:r>
          </w:p>
        </w:tc>
        <w:tc>
          <w:tcPr>
            <w:tcW w:w="267" w:type="pct"/>
          </w:tcPr>
          <w:p w:rsidR="001C3911" w:rsidRPr="001C3911" w:rsidRDefault="001C3911" w:rsidP="00423E1A">
            <w:pPr>
              <w:spacing w:after="200" w:line="276" w:lineRule="auto"/>
            </w:pPr>
            <w:r>
              <w:t>4</w:t>
            </w:r>
            <w:r w:rsidR="009A1D86">
              <w:t>, 15</w:t>
            </w:r>
          </w:p>
        </w:tc>
      </w:tr>
    </w:tbl>
    <w:p w:rsidR="00344AEE" w:rsidRPr="00344AEE" w:rsidRDefault="00344AEE" w:rsidP="00907769">
      <w:pPr>
        <w:numPr>
          <w:ilvl w:val="0"/>
          <w:numId w:val="43"/>
        </w:numPr>
        <w:spacing w:before="240"/>
        <w:ind w:left="0" w:firstLine="360"/>
        <w:jc w:val="both"/>
      </w:pPr>
      <w:r w:rsidRPr="00344AEE">
        <w:t>Создать одномерный массив из 20 целочисленных значений. Найти наибольшее среди положительных элементов, стоящих на четных местах, и вывести его значение и индекс данного элемента.</w:t>
      </w:r>
    </w:p>
    <w:p w:rsidR="00344AEE" w:rsidRPr="00344AEE" w:rsidRDefault="00344AEE" w:rsidP="00907769">
      <w:pPr>
        <w:numPr>
          <w:ilvl w:val="0"/>
          <w:numId w:val="43"/>
        </w:numPr>
        <w:ind w:left="0" w:firstLine="360"/>
        <w:jc w:val="both"/>
      </w:pPr>
      <w:r w:rsidRPr="00344AEE">
        <w:t>Создать одномерный целочисленный массив из 20 значений. Подсчитать среднее арифметическое значение всех элементов и вывести на экран все значения, меньшие среднего арифметического.</w:t>
      </w:r>
    </w:p>
    <w:p w:rsidR="00344AEE" w:rsidRPr="00344AEE" w:rsidRDefault="00344AEE" w:rsidP="00907769">
      <w:pPr>
        <w:numPr>
          <w:ilvl w:val="0"/>
          <w:numId w:val="43"/>
        </w:numPr>
        <w:ind w:left="0" w:firstLine="360"/>
        <w:jc w:val="both"/>
      </w:pPr>
      <w:r w:rsidRPr="00344AEE">
        <w:t>Создать одномерный целочисленный массив из 20 значений. Расставить в нем элементы в обратном порядке.</w:t>
      </w:r>
    </w:p>
    <w:p w:rsidR="00344AEE" w:rsidRPr="00344AEE" w:rsidRDefault="00344AEE" w:rsidP="00907769">
      <w:pPr>
        <w:numPr>
          <w:ilvl w:val="0"/>
          <w:numId w:val="43"/>
        </w:numPr>
        <w:ind w:left="0" w:firstLine="360"/>
        <w:jc w:val="both"/>
      </w:pPr>
      <w:r w:rsidRPr="00344AEE">
        <w:t>Создать одномерный целочисленный массив из 20 значений. Поменять местами каждую пару чисел, например, А1 с А2, А3 с А4 и т.д.</w:t>
      </w:r>
    </w:p>
    <w:p w:rsidR="00344AEE" w:rsidRPr="00344AEE" w:rsidRDefault="00344AEE" w:rsidP="00907769">
      <w:pPr>
        <w:numPr>
          <w:ilvl w:val="0"/>
          <w:numId w:val="43"/>
        </w:numPr>
        <w:ind w:left="0" w:firstLine="360"/>
        <w:jc w:val="both"/>
      </w:pPr>
      <w:r w:rsidRPr="00344AEE">
        <w:t>Создать одномерный массив из 20 целочисленных значений. Найти минимальную сумму каждой пары значений, т.е. С1 и С2, С3 и С4.</w:t>
      </w:r>
    </w:p>
    <w:p w:rsidR="00344AEE" w:rsidRPr="00344AEE" w:rsidRDefault="00344AEE" w:rsidP="00907769">
      <w:pPr>
        <w:numPr>
          <w:ilvl w:val="0"/>
          <w:numId w:val="43"/>
        </w:numPr>
        <w:ind w:left="0" w:firstLine="360"/>
        <w:jc w:val="both"/>
      </w:pPr>
      <w:r w:rsidRPr="00344AEE">
        <w:t>Создать два одномерных массива по 10 целочисленных значений каждый. Сформировать третий массив из 20 элементов следующим образом: на нечетные места ставить элементы из первого массива, на четные места – из второго.</w:t>
      </w:r>
    </w:p>
    <w:p w:rsidR="00344AEE" w:rsidRPr="00344AEE" w:rsidRDefault="00344AEE" w:rsidP="00907769">
      <w:pPr>
        <w:numPr>
          <w:ilvl w:val="0"/>
          <w:numId w:val="43"/>
        </w:numPr>
        <w:ind w:left="0" w:firstLine="360"/>
        <w:jc w:val="both"/>
      </w:pPr>
      <w:r w:rsidRPr="00344AEE">
        <w:t>Создавать одномерный массив из 20 целочисленных значений. Элементы, стоящие на нечетных местах, расставить в обратном порядке.</w:t>
      </w:r>
    </w:p>
    <w:p w:rsidR="00344AEE" w:rsidRPr="00344AEE" w:rsidRDefault="00344AEE" w:rsidP="00907769">
      <w:pPr>
        <w:numPr>
          <w:ilvl w:val="0"/>
          <w:numId w:val="43"/>
        </w:numPr>
        <w:ind w:left="0" w:firstLine="360"/>
        <w:jc w:val="both"/>
      </w:pPr>
      <w:r w:rsidRPr="00344AEE">
        <w:t xml:space="preserve">Создать два одномерных массива по 20 целочисленных значений. Совершить обмен данными: в одном массиве с 1-ого по 10- ый элемент, в другом с 11 – го по 20 – ый  элемент, т.е. Х1 на </w:t>
      </w:r>
      <w:r w:rsidRPr="001C3911">
        <w:t>Y</w:t>
      </w:r>
      <w:r w:rsidRPr="00344AEE">
        <w:t xml:space="preserve">11, </w:t>
      </w:r>
      <w:r w:rsidRPr="001C3911">
        <w:t>Y</w:t>
      </w:r>
      <w:r w:rsidRPr="00344AEE">
        <w:t xml:space="preserve">11 на </w:t>
      </w:r>
      <w:r w:rsidRPr="001C3911">
        <w:t>X</w:t>
      </w:r>
      <w:r w:rsidRPr="00344AEE">
        <w:t>1 и т.д.</w:t>
      </w:r>
    </w:p>
    <w:p w:rsidR="00344AEE" w:rsidRPr="00344AEE" w:rsidRDefault="00344AEE" w:rsidP="00907769">
      <w:pPr>
        <w:numPr>
          <w:ilvl w:val="0"/>
          <w:numId w:val="43"/>
        </w:numPr>
        <w:ind w:left="0" w:firstLine="360"/>
        <w:jc w:val="both"/>
      </w:pPr>
      <w:r w:rsidRPr="00344AEE">
        <w:t>Создать одномерный массив из 20 целочисленных значений. Расставить в нем в том же порядке сначала положительные элементы, затем отрицательные, затем нулевые.</w:t>
      </w:r>
    </w:p>
    <w:p w:rsidR="00344AEE" w:rsidRPr="00344AEE" w:rsidRDefault="00344AEE" w:rsidP="00907769">
      <w:pPr>
        <w:numPr>
          <w:ilvl w:val="0"/>
          <w:numId w:val="43"/>
        </w:numPr>
        <w:ind w:left="0" w:firstLine="360"/>
        <w:jc w:val="both"/>
      </w:pPr>
      <w:r w:rsidRPr="00344AEE">
        <w:lastRenderedPageBreak/>
        <w:t>Создать одномерный массив из 20 целочисленных значений. Найти минимальное среди них, вывести его и индекс данного элемента на экран.</w:t>
      </w:r>
    </w:p>
    <w:p w:rsidR="00344AEE" w:rsidRPr="00344AEE" w:rsidRDefault="00344AEE" w:rsidP="00907769">
      <w:pPr>
        <w:numPr>
          <w:ilvl w:val="0"/>
          <w:numId w:val="43"/>
        </w:numPr>
        <w:ind w:left="0" w:firstLine="360"/>
        <w:jc w:val="both"/>
      </w:pPr>
      <w:r w:rsidRPr="00344AEE">
        <w:t>Создать одномерный массив из 20 целочисленных значений. Найти минимальное и максимальное значения, вывести их разность на экран.</w:t>
      </w:r>
    </w:p>
    <w:p w:rsidR="00344AEE" w:rsidRPr="00344AEE" w:rsidRDefault="00344AEE" w:rsidP="00907769">
      <w:pPr>
        <w:numPr>
          <w:ilvl w:val="0"/>
          <w:numId w:val="43"/>
        </w:numPr>
        <w:ind w:left="0" w:firstLine="360"/>
        <w:jc w:val="both"/>
      </w:pPr>
      <w:r w:rsidRPr="00344AEE">
        <w:t>Создать одномерный массив из 20 целочисленных значений. Найти наибольшее среди отрицательных и вывести его индекс на экран.</w:t>
      </w:r>
    </w:p>
    <w:p w:rsidR="00344AEE" w:rsidRPr="00344AEE" w:rsidRDefault="001C3911" w:rsidP="00907769">
      <w:pPr>
        <w:numPr>
          <w:ilvl w:val="0"/>
          <w:numId w:val="43"/>
        </w:numPr>
        <w:ind w:left="0" w:firstLine="360"/>
        <w:jc w:val="both"/>
      </w:pPr>
      <w:r w:rsidRPr="00344AEE">
        <w:t xml:space="preserve">Дан массив размерностью n x m. </w:t>
      </w:r>
      <w:r w:rsidR="00344AEE" w:rsidRPr="00344AEE">
        <w:t>Определить  количество строк, содержащих хотя бы один нулевой элемент.</w:t>
      </w:r>
    </w:p>
    <w:p w:rsidR="00344AEE" w:rsidRPr="00344AEE" w:rsidRDefault="00344AEE" w:rsidP="00907769">
      <w:pPr>
        <w:numPr>
          <w:ilvl w:val="0"/>
          <w:numId w:val="43"/>
        </w:numPr>
        <w:ind w:left="0" w:firstLine="360"/>
        <w:jc w:val="both"/>
      </w:pPr>
      <w:r w:rsidRPr="00344AEE">
        <w:t>Дан массив размерностью n x m. Заменить все положительные элементы на 1, все отрицательные на -1.</w:t>
      </w:r>
    </w:p>
    <w:p w:rsidR="00344AEE" w:rsidRPr="00344AEE" w:rsidRDefault="00344AEE" w:rsidP="00907769">
      <w:pPr>
        <w:numPr>
          <w:ilvl w:val="0"/>
          <w:numId w:val="43"/>
        </w:numPr>
        <w:ind w:left="0" w:firstLine="360"/>
        <w:jc w:val="both"/>
      </w:pPr>
      <w:r w:rsidRPr="00344AEE">
        <w:t>Дан массив размерностью n x m. Подсчитать сумму элементов, у которых сумма номера строки и номера столбца равна n=1.</w:t>
      </w:r>
    </w:p>
    <w:p w:rsidR="00344AEE" w:rsidRPr="00344AEE" w:rsidRDefault="00344AEE" w:rsidP="00907769">
      <w:pPr>
        <w:numPr>
          <w:ilvl w:val="0"/>
          <w:numId w:val="43"/>
        </w:numPr>
        <w:ind w:left="0" w:firstLine="360"/>
        <w:jc w:val="both"/>
      </w:pPr>
      <w:r w:rsidRPr="00344AEE">
        <w:t>Дан массив размерностью n x m. Подсчитать сумму элементов, у которых модуль разности номера строки столбца равен 1.</w:t>
      </w:r>
    </w:p>
    <w:p w:rsidR="00344AEE" w:rsidRPr="00344AEE" w:rsidRDefault="00344AEE" w:rsidP="00907769">
      <w:pPr>
        <w:numPr>
          <w:ilvl w:val="0"/>
          <w:numId w:val="43"/>
        </w:numPr>
        <w:ind w:left="0" w:firstLine="360"/>
        <w:jc w:val="both"/>
      </w:pPr>
      <w:r w:rsidRPr="00344AEE">
        <w:t>Дан массив размерностью n x m. Подсчитать сумму элементов, которые меньше номера своей строки.</w:t>
      </w:r>
    </w:p>
    <w:p w:rsidR="00344AEE" w:rsidRPr="00344AEE" w:rsidRDefault="00344AEE" w:rsidP="00907769">
      <w:pPr>
        <w:numPr>
          <w:ilvl w:val="0"/>
          <w:numId w:val="43"/>
        </w:numPr>
        <w:ind w:left="0" w:firstLine="360"/>
        <w:jc w:val="both"/>
      </w:pPr>
      <w:r w:rsidRPr="00344AEE">
        <w:t>Дан массив размерностью n x m. Подсчитать сумму элементов,  которые больше номера своего столбца и строки.</w:t>
      </w:r>
    </w:p>
    <w:p w:rsidR="00344AEE" w:rsidRPr="00344AEE" w:rsidRDefault="00344AEE" w:rsidP="00907769">
      <w:pPr>
        <w:numPr>
          <w:ilvl w:val="0"/>
          <w:numId w:val="43"/>
        </w:numPr>
        <w:ind w:left="0" w:firstLine="360"/>
        <w:jc w:val="both"/>
      </w:pPr>
      <w:r w:rsidRPr="00344AEE">
        <w:t xml:space="preserve"> Дан массив размерностью n x m. Подсчитать сумму положительных элементов и распечатать их номера.</w:t>
      </w:r>
    </w:p>
    <w:p w:rsidR="00344AEE" w:rsidRPr="00344AEE" w:rsidRDefault="00344AEE" w:rsidP="00907769">
      <w:pPr>
        <w:numPr>
          <w:ilvl w:val="0"/>
          <w:numId w:val="43"/>
        </w:numPr>
        <w:ind w:left="0" w:firstLine="360"/>
        <w:jc w:val="both"/>
      </w:pPr>
      <w:r w:rsidRPr="00344AEE">
        <w:t>Дан массив размерностью n x m. Подсчитать сумму нечетных элементов и распечатать их номера.</w:t>
      </w:r>
    </w:p>
    <w:p w:rsidR="00344AEE" w:rsidRPr="00344AEE" w:rsidRDefault="00344AEE" w:rsidP="00907769">
      <w:pPr>
        <w:numPr>
          <w:ilvl w:val="0"/>
          <w:numId w:val="43"/>
        </w:numPr>
        <w:ind w:left="0" w:firstLine="360"/>
        <w:jc w:val="both"/>
      </w:pPr>
      <w:r w:rsidRPr="00344AEE">
        <w:t>Дан массив размерностью n x m. Подсчитать сумму элементов,  имеющих одинаковые остатки при делении на 7 и на 2, и распечатать номера таких элементов.</w:t>
      </w:r>
    </w:p>
    <w:p w:rsidR="00344AEE" w:rsidRPr="00344AEE" w:rsidRDefault="00344AEE" w:rsidP="00907769">
      <w:pPr>
        <w:numPr>
          <w:ilvl w:val="0"/>
          <w:numId w:val="43"/>
        </w:numPr>
        <w:ind w:left="0" w:firstLine="360"/>
        <w:jc w:val="both"/>
      </w:pPr>
      <w:r w:rsidRPr="00344AEE">
        <w:t xml:space="preserve"> Дан массив размерностью n x m. Преобразовать элементы массива по следующему правилу: если элемент четный то разделить его на 2, если нечетный – заменить его остатком от деления на 3.</w:t>
      </w:r>
    </w:p>
    <w:p w:rsidR="00344AEE" w:rsidRPr="00344AEE" w:rsidRDefault="00344AEE" w:rsidP="00907769">
      <w:pPr>
        <w:numPr>
          <w:ilvl w:val="0"/>
          <w:numId w:val="43"/>
        </w:numPr>
        <w:ind w:left="0" w:firstLine="360"/>
        <w:jc w:val="both"/>
      </w:pPr>
      <w:r w:rsidRPr="00344AEE">
        <w:t>Дан массив размерностью n x m. Преобразовать элементы массива по следующему правилу: если элемент положительный, то умножить его на 2, а ели отрицательный – поменять знак на противоположный.</w:t>
      </w:r>
    </w:p>
    <w:p w:rsidR="00344AEE" w:rsidRPr="00344AEE" w:rsidRDefault="00344AEE" w:rsidP="00907769">
      <w:pPr>
        <w:numPr>
          <w:ilvl w:val="0"/>
          <w:numId w:val="43"/>
        </w:numPr>
        <w:ind w:left="0" w:firstLine="360"/>
        <w:jc w:val="both"/>
      </w:pPr>
      <w:r w:rsidRPr="00344AEE">
        <w:t xml:space="preserve"> Дан массив размерностью n x m. Преобразовать элементы массива по следующему правилу: если элемент четный, то прибавить к нему 1, если нечетный – умножить на 2.</w:t>
      </w:r>
    </w:p>
    <w:p w:rsidR="00344AEE" w:rsidRPr="00344AEE" w:rsidRDefault="00344AEE" w:rsidP="00344AEE">
      <w:pPr>
        <w:tabs>
          <w:tab w:val="center" w:pos="4536"/>
          <w:tab w:val="left" w:pos="7797"/>
        </w:tabs>
        <w:ind w:firstLine="709"/>
        <w:jc w:val="both"/>
      </w:pPr>
    </w:p>
    <w:p w:rsidR="008C2CF6" w:rsidRPr="008C2CF6" w:rsidRDefault="003354B0" w:rsidP="008C2CF6">
      <w:pPr>
        <w:pStyle w:val="aff2"/>
      </w:pPr>
      <w:r w:rsidRPr="003354B0">
        <w:t xml:space="preserve">Лабораторная работа </w:t>
      </w:r>
      <w:r>
        <w:t>11</w:t>
      </w:r>
      <w:r w:rsidRPr="003354B0">
        <w:t xml:space="preserve"> </w:t>
      </w:r>
      <w:bookmarkStart w:id="19" w:name="_Toc307866375"/>
      <w:r w:rsidR="008C2CF6" w:rsidRPr="008C2CF6">
        <w:t>Разработка программ циклической структуры</w:t>
      </w:r>
      <w:bookmarkEnd w:id="19"/>
    </w:p>
    <w:p w:rsidR="003354B0" w:rsidRDefault="003354B0" w:rsidP="003354B0">
      <w:pPr>
        <w:tabs>
          <w:tab w:val="center" w:pos="4536"/>
          <w:tab w:val="left" w:pos="7797"/>
        </w:tabs>
        <w:jc w:val="both"/>
        <w:rPr>
          <w:i/>
        </w:rPr>
      </w:pPr>
    </w:p>
    <w:p w:rsidR="003354B0" w:rsidRDefault="003354B0" w:rsidP="003354B0">
      <w:pPr>
        <w:tabs>
          <w:tab w:val="center" w:pos="4536"/>
          <w:tab w:val="left" w:pos="7797"/>
        </w:tabs>
        <w:ind w:firstLine="709"/>
        <w:jc w:val="both"/>
      </w:pPr>
      <w:r w:rsidRPr="003354B0">
        <w:rPr>
          <w:i/>
        </w:rPr>
        <w:t>Цель работы</w:t>
      </w:r>
      <w:r w:rsidRPr="003354B0">
        <w:t xml:space="preserve">: Освоение основных приемов </w:t>
      </w:r>
      <w:r w:rsidR="009A1D86">
        <w:rPr>
          <w:szCs w:val="20"/>
        </w:rPr>
        <w:t>применения</w:t>
      </w:r>
      <w:r w:rsidRPr="003354B0">
        <w:t xml:space="preserve">  </w:t>
      </w:r>
      <w:r w:rsidR="00381711" w:rsidRPr="00381711">
        <w:t>оператор</w:t>
      </w:r>
      <w:r w:rsidR="009A1D86">
        <w:t>ов</w:t>
      </w:r>
      <w:r w:rsidR="00381711" w:rsidRPr="00381711">
        <w:t xml:space="preserve"> цикла с предусловием и постусловием</w:t>
      </w:r>
    </w:p>
    <w:p w:rsidR="00133296" w:rsidRDefault="00133296" w:rsidP="003354B0">
      <w:pPr>
        <w:tabs>
          <w:tab w:val="center" w:pos="4536"/>
          <w:tab w:val="left" w:pos="7797"/>
        </w:tabs>
        <w:ind w:firstLine="709"/>
        <w:jc w:val="both"/>
      </w:pPr>
    </w:p>
    <w:p w:rsidR="009A1D86" w:rsidRPr="009A1D86" w:rsidRDefault="009A1D86" w:rsidP="009A1D86">
      <w:pPr>
        <w:tabs>
          <w:tab w:val="center" w:pos="4536"/>
          <w:tab w:val="left" w:pos="7797"/>
        </w:tabs>
        <w:ind w:firstLine="709"/>
        <w:jc w:val="both"/>
        <w:rPr>
          <w:iCs/>
        </w:rPr>
      </w:pPr>
      <w:r w:rsidRPr="009A1D86">
        <w:rPr>
          <w:iCs/>
        </w:rPr>
        <w:t>Циклы данного вида используются, когда заранее неизвестно, сколько раз будет выполняться тело цикла.</w:t>
      </w:r>
    </w:p>
    <w:p w:rsidR="009A1D86" w:rsidRPr="009A1D86" w:rsidRDefault="009A1D86" w:rsidP="009A1D86">
      <w:pPr>
        <w:tabs>
          <w:tab w:val="center" w:pos="4536"/>
          <w:tab w:val="left" w:pos="7797"/>
        </w:tabs>
        <w:ind w:firstLine="709"/>
        <w:jc w:val="both"/>
      </w:pPr>
      <w:r w:rsidRPr="009A1D86">
        <w:t>Циклы с предусловием (</w:t>
      </w:r>
      <w:r w:rsidRPr="009A1D86">
        <w:rPr>
          <w:lang w:val="en-US"/>
        </w:rPr>
        <w:t>Do</w:t>
      </w:r>
      <w:r w:rsidRPr="009A1D86">
        <w:t xml:space="preserve"> </w:t>
      </w:r>
      <w:r w:rsidRPr="009A1D86">
        <w:rPr>
          <w:lang w:val="en-US"/>
        </w:rPr>
        <w:t>While</w:t>
      </w:r>
      <w:r w:rsidRPr="009A1D86">
        <w:t>…</w:t>
      </w:r>
      <w:r w:rsidRPr="009A1D86">
        <w:rPr>
          <w:lang w:val="en-US"/>
        </w:rPr>
        <w:t>Loop</w:t>
      </w:r>
      <w:r w:rsidRPr="009A1D86">
        <w:t xml:space="preserve">, </w:t>
      </w:r>
      <w:r w:rsidRPr="009A1D86">
        <w:rPr>
          <w:lang w:val="en-US"/>
        </w:rPr>
        <w:t>While</w:t>
      </w:r>
      <w:r w:rsidRPr="009A1D86">
        <w:t>…</w:t>
      </w:r>
      <w:r w:rsidRPr="009A1D86">
        <w:rPr>
          <w:lang w:val="en-US"/>
        </w:rPr>
        <w:t>Wend</w:t>
      </w:r>
      <w:r w:rsidRPr="009A1D86">
        <w:t xml:space="preserve">, </w:t>
      </w:r>
      <w:r w:rsidRPr="009A1D86">
        <w:rPr>
          <w:lang w:val="en-US"/>
        </w:rPr>
        <w:t>Do</w:t>
      </w:r>
      <w:r w:rsidRPr="009A1D86">
        <w:t xml:space="preserve"> </w:t>
      </w:r>
      <w:r w:rsidRPr="009A1D86">
        <w:rPr>
          <w:lang w:val="en-US"/>
        </w:rPr>
        <w:t>Until</w:t>
      </w:r>
      <w:r w:rsidRPr="009A1D86">
        <w:t>…</w:t>
      </w:r>
      <w:r w:rsidRPr="009A1D86">
        <w:rPr>
          <w:lang w:val="en-US"/>
        </w:rPr>
        <w:t>Loop</w:t>
      </w:r>
      <w:r w:rsidRPr="009A1D86">
        <w:t xml:space="preserve">) представлены в таблице </w:t>
      </w:r>
      <w:r>
        <w:t>11.1</w:t>
      </w:r>
      <w:r w:rsidRPr="009A1D86">
        <w:t>, а операторы циклов с постусловием (</w:t>
      </w:r>
      <w:r w:rsidRPr="009A1D86">
        <w:rPr>
          <w:lang w:val="en-US"/>
        </w:rPr>
        <w:t>Do</w:t>
      </w:r>
      <w:r w:rsidRPr="009A1D86">
        <w:t>…</w:t>
      </w:r>
      <w:r w:rsidRPr="009A1D86">
        <w:rPr>
          <w:lang w:val="en-US"/>
        </w:rPr>
        <w:t>Loop</w:t>
      </w:r>
      <w:r w:rsidRPr="009A1D86">
        <w:t xml:space="preserve"> </w:t>
      </w:r>
      <w:r w:rsidRPr="009A1D86">
        <w:rPr>
          <w:lang w:val="en-US"/>
        </w:rPr>
        <w:t>While</w:t>
      </w:r>
      <w:r w:rsidRPr="009A1D86">
        <w:t xml:space="preserve">, </w:t>
      </w:r>
      <w:r w:rsidRPr="009A1D86">
        <w:rPr>
          <w:lang w:val="en-US"/>
        </w:rPr>
        <w:t>Do</w:t>
      </w:r>
      <w:r w:rsidRPr="009A1D86">
        <w:t>…</w:t>
      </w:r>
      <w:r w:rsidRPr="009A1D86">
        <w:rPr>
          <w:lang w:val="en-US"/>
        </w:rPr>
        <w:t>Loop</w:t>
      </w:r>
      <w:r w:rsidRPr="009A1D86">
        <w:t xml:space="preserve"> </w:t>
      </w:r>
      <w:r w:rsidRPr="009A1D86">
        <w:rPr>
          <w:lang w:val="en-US"/>
        </w:rPr>
        <w:t>Until</w:t>
      </w:r>
      <w:r w:rsidRPr="009A1D86">
        <w:t xml:space="preserve">) - в таблице </w:t>
      </w:r>
      <w:r>
        <w:t>11.2</w:t>
      </w:r>
      <w:r w:rsidRPr="009A1D86">
        <w:t>.</w:t>
      </w:r>
    </w:p>
    <w:p w:rsidR="009A1D86" w:rsidRDefault="009A1D86" w:rsidP="009A1D86">
      <w:pPr>
        <w:tabs>
          <w:tab w:val="center" w:pos="4536"/>
          <w:tab w:val="left" w:pos="7797"/>
        </w:tabs>
        <w:ind w:firstLine="709"/>
        <w:jc w:val="both"/>
      </w:pPr>
      <w:r w:rsidRPr="009A1D86">
        <w:lastRenderedPageBreak/>
        <w:t>Отличие циклов с предусловием от циклов с постусловием заключается в том, что тело цикла первых может не выполниться ни разу, в то время как тело цикла с постусловием всегда выполнится хотя бы один раз.</w:t>
      </w:r>
    </w:p>
    <w:p w:rsidR="009A1D86" w:rsidRPr="009A1D86" w:rsidRDefault="009A1D86" w:rsidP="009A1D86">
      <w:pPr>
        <w:tabs>
          <w:tab w:val="center" w:pos="4536"/>
          <w:tab w:val="left" w:pos="7797"/>
        </w:tabs>
        <w:ind w:firstLine="709"/>
        <w:jc w:val="both"/>
      </w:pPr>
    </w:p>
    <w:p w:rsidR="009A1D86" w:rsidRPr="009A1D86" w:rsidRDefault="009A1D86" w:rsidP="004C4DC1">
      <w:pPr>
        <w:tabs>
          <w:tab w:val="center" w:pos="4536"/>
          <w:tab w:val="left" w:pos="7797"/>
        </w:tabs>
        <w:jc w:val="both"/>
      </w:pPr>
      <w:r w:rsidRPr="009A1D86">
        <w:t xml:space="preserve">Таблица </w:t>
      </w:r>
      <w:r>
        <w:t xml:space="preserve">11.1 </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652"/>
        <w:gridCol w:w="2448"/>
        <w:gridCol w:w="3600"/>
      </w:tblGrid>
      <w:tr w:rsidR="009A1D86" w:rsidRPr="009A1D86" w:rsidTr="004C4DC1">
        <w:tc>
          <w:tcPr>
            <w:tcW w:w="1560" w:type="dxa"/>
          </w:tcPr>
          <w:p w:rsidR="009A1D86" w:rsidRPr="009A1D86" w:rsidRDefault="009A1D86" w:rsidP="009A1D86">
            <w:pPr>
              <w:tabs>
                <w:tab w:val="center" w:pos="4536"/>
                <w:tab w:val="left" w:pos="7797"/>
              </w:tabs>
              <w:jc w:val="both"/>
              <w:rPr>
                <w:bCs/>
              </w:rPr>
            </w:pPr>
            <w:r w:rsidRPr="009A1D86">
              <w:rPr>
                <w:bCs/>
              </w:rPr>
              <w:t>Синтаксис</w:t>
            </w:r>
          </w:p>
        </w:tc>
        <w:tc>
          <w:tcPr>
            <w:tcW w:w="2652" w:type="dxa"/>
          </w:tcPr>
          <w:p w:rsidR="009A1D86" w:rsidRPr="009A1D86" w:rsidRDefault="009A1D86" w:rsidP="009A1D86">
            <w:pPr>
              <w:tabs>
                <w:tab w:val="center" w:pos="4536"/>
                <w:tab w:val="left" w:pos="7797"/>
              </w:tabs>
              <w:ind w:firstLine="48"/>
              <w:jc w:val="both"/>
            </w:pPr>
            <w:r w:rsidRPr="009A1D86">
              <w:rPr>
                <w:b/>
                <w:lang w:val="en-US"/>
              </w:rPr>
              <w:t>Do</w:t>
            </w:r>
            <w:r w:rsidRPr="009A1D86">
              <w:rPr>
                <w:b/>
              </w:rPr>
              <w:t xml:space="preserve"> </w:t>
            </w:r>
            <w:r w:rsidRPr="009A1D86">
              <w:rPr>
                <w:b/>
                <w:lang w:val="en-US"/>
              </w:rPr>
              <w:t>Whil</w:t>
            </w:r>
            <w:r w:rsidRPr="009A1D86">
              <w:rPr>
                <w:lang w:val="en-US"/>
              </w:rPr>
              <w:t>e</w:t>
            </w:r>
            <w:r w:rsidRPr="009A1D86">
              <w:t xml:space="preserve"> &lt;</w:t>
            </w:r>
            <w:r w:rsidRPr="009A1D86">
              <w:rPr>
                <w:i/>
                <w:iCs/>
              </w:rPr>
              <w:t>условие</w:t>
            </w:r>
            <w:r w:rsidRPr="009A1D86">
              <w:t>&gt;</w:t>
            </w:r>
          </w:p>
          <w:p w:rsidR="009A1D86" w:rsidRPr="009A1D86" w:rsidRDefault="009A1D86" w:rsidP="004C4DC1">
            <w:pPr>
              <w:tabs>
                <w:tab w:val="center" w:pos="4536"/>
                <w:tab w:val="left" w:pos="7797"/>
              </w:tabs>
              <w:ind w:firstLine="48"/>
              <w:jc w:val="both"/>
            </w:pPr>
            <w:r w:rsidRPr="009A1D86">
              <w:t xml:space="preserve">   &lt;</w:t>
            </w:r>
            <w:r w:rsidRPr="009A1D86">
              <w:rPr>
                <w:i/>
                <w:iCs/>
              </w:rPr>
              <w:t>тело цикла</w:t>
            </w:r>
            <w:r w:rsidRPr="009A1D86">
              <w:t>&gt;</w:t>
            </w:r>
          </w:p>
          <w:p w:rsidR="009A1D86" w:rsidRPr="009A1D86" w:rsidRDefault="009A1D86" w:rsidP="009A1D86">
            <w:pPr>
              <w:tabs>
                <w:tab w:val="center" w:pos="4536"/>
                <w:tab w:val="left" w:pos="7797"/>
              </w:tabs>
              <w:jc w:val="both"/>
              <w:rPr>
                <w:lang w:val="en-US"/>
              </w:rPr>
            </w:pPr>
            <w:r w:rsidRPr="009A1D86">
              <w:t xml:space="preserve">   </w:t>
            </w:r>
            <w:r w:rsidRPr="009A1D86">
              <w:rPr>
                <w:lang w:val="en-US"/>
              </w:rPr>
              <w:t>[</w:t>
            </w:r>
            <w:r w:rsidRPr="009A1D86">
              <w:rPr>
                <w:b/>
                <w:lang w:val="en-US"/>
              </w:rPr>
              <w:t>Exit Do</w:t>
            </w:r>
            <w:r w:rsidRPr="009A1D86">
              <w:rPr>
                <w:lang w:val="en-US"/>
              </w:rPr>
              <w:t>]</w:t>
            </w:r>
          </w:p>
          <w:p w:rsidR="009A1D86" w:rsidRPr="009A1D86" w:rsidRDefault="009A1D86" w:rsidP="009A1D86">
            <w:pPr>
              <w:tabs>
                <w:tab w:val="center" w:pos="4536"/>
                <w:tab w:val="left" w:pos="7797"/>
              </w:tabs>
              <w:ind w:firstLine="709"/>
              <w:jc w:val="both"/>
              <w:rPr>
                <w:b/>
                <w:lang w:val="en-US"/>
              </w:rPr>
            </w:pPr>
            <w:r w:rsidRPr="009A1D86">
              <w:rPr>
                <w:lang w:val="en-US"/>
              </w:rPr>
              <w:t xml:space="preserve">   …</w:t>
            </w:r>
          </w:p>
          <w:p w:rsidR="009A1D86" w:rsidRPr="009A1D86" w:rsidRDefault="009A1D86" w:rsidP="009A1D86">
            <w:pPr>
              <w:tabs>
                <w:tab w:val="center" w:pos="4536"/>
                <w:tab w:val="left" w:pos="7797"/>
              </w:tabs>
              <w:jc w:val="both"/>
              <w:rPr>
                <w:lang w:val="en-US"/>
              </w:rPr>
            </w:pPr>
            <w:r w:rsidRPr="009A1D86">
              <w:rPr>
                <w:b/>
                <w:lang w:val="en-US"/>
              </w:rPr>
              <w:t>Loop</w:t>
            </w:r>
          </w:p>
        </w:tc>
        <w:tc>
          <w:tcPr>
            <w:tcW w:w="2448" w:type="dxa"/>
          </w:tcPr>
          <w:p w:rsidR="009A1D86" w:rsidRPr="009A1D86" w:rsidRDefault="009A1D86" w:rsidP="009A1D86">
            <w:pPr>
              <w:tabs>
                <w:tab w:val="center" w:pos="4536"/>
                <w:tab w:val="left" w:pos="7797"/>
              </w:tabs>
              <w:ind w:firstLine="75"/>
              <w:jc w:val="both"/>
            </w:pPr>
            <w:r w:rsidRPr="009A1D86">
              <w:rPr>
                <w:b/>
                <w:lang w:val="en-US"/>
              </w:rPr>
              <w:t>Whil</w:t>
            </w:r>
            <w:r w:rsidRPr="009A1D86">
              <w:rPr>
                <w:lang w:val="en-US"/>
              </w:rPr>
              <w:t>e</w:t>
            </w:r>
            <w:r w:rsidRPr="009A1D86">
              <w:t xml:space="preserve"> </w:t>
            </w:r>
            <w:r w:rsidRPr="009A1D86">
              <w:rPr>
                <w:i/>
                <w:iCs/>
              </w:rPr>
              <w:t>&lt;условие</w:t>
            </w:r>
            <w:r w:rsidRPr="009A1D86">
              <w:t>&gt;</w:t>
            </w:r>
          </w:p>
          <w:p w:rsidR="009A1D86" w:rsidRPr="009A1D86" w:rsidRDefault="009A1D86" w:rsidP="009A1D86">
            <w:pPr>
              <w:tabs>
                <w:tab w:val="center" w:pos="4536"/>
                <w:tab w:val="left" w:pos="7797"/>
              </w:tabs>
              <w:jc w:val="both"/>
            </w:pPr>
            <w:r w:rsidRPr="009A1D86">
              <w:t xml:space="preserve">   &lt;</w:t>
            </w:r>
            <w:r w:rsidRPr="009A1D86">
              <w:rPr>
                <w:i/>
                <w:iCs/>
              </w:rPr>
              <w:t>тело цикла&gt;</w:t>
            </w:r>
          </w:p>
          <w:p w:rsidR="009A1D86" w:rsidRPr="009A1D86" w:rsidRDefault="009A1D86" w:rsidP="009A1D86">
            <w:pPr>
              <w:tabs>
                <w:tab w:val="center" w:pos="4536"/>
                <w:tab w:val="left" w:pos="7797"/>
              </w:tabs>
              <w:ind w:firstLine="75"/>
              <w:jc w:val="both"/>
              <w:rPr>
                <w:b/>
                <w:lang w:val="en-US"/>
              </w:rPr>
            </w:pPr>
            <w:r w:rsidRPr="009A1D86">
              <w:rPr>
                <w:b/>
                <w:lang w:val="en-US"/>
              </w:rPr>
              <w:t>Wend</w:t>
            </w:r>
          </w:p>
          <w:p w:rsidR="009A1D86" w:rsidRPr="009A1D86" w:rsidRDefault="009A1D86" w:rsidP="009A1D86">
            <w:pPr>
              <w:tabs>
                <w:tab w:val="center" w:pos="4536"/>
                <w:tab w:val="left" w:pos="7797"/>
              </w:tabs>
              <w:ind w:firstLine="709"/>
              <w:jc w:val="both"/>
              <w:rPr>
                <w:lang w:val="en-US"/>
              </w:rPr>
            </w:pPr>
          </w:p>
        </w:tc>
        <w:tc>
          <w:tcPr>
            <w:tcW w:w="3600" w:type="dxa"/>
          </w:tcPr>
          <w:p w:rsidR="009A1D86" w:rsidRPr="009A1D86" w:rsidRDefault="009A1D86" w:rsidP="009A1D86">
            <w:pPr>
              <w:tabs>
                <w:tab w:val="center" w:pos="4536"/>
                <w:tab w:val="left" w:pos="7797"/>
              </w:tabs>
              <w:ind w:firstLine="36"/>
              <w:jc w:val="both"/>
            </w:pPr>
            <w:r w:rsidRPr="009A1D86">
              <w:rPr>
                <w:b/>
                <w:lang w:val="en-US"/>
              </w:rPr>
              <w:t>Do</w:t>
            </w:r>
            <w:r w:rsidRPr="009A1D86">
              <w:rPr>
                <w:b/>
              </w:rPr>
              <w:t xml:space="preserve"> </w:t>
            </w:r>
            <w:r w:rsidRPr="009A1D86">
              <w:rPr>
                <w:b/>
                <w:lang w:val="en-US"/>
              </w:rPr>
              <w:t>Unlil</w:t>
            </w:r>
            <w:r w:rsidRPr="009A1D86">
              <w:t xml:space="preserve"> &lt;</w:t>
            </w:r>
            <w:r w:rsidRPr="009A1D86">
              <w:rPr>
                <w:i/>
                <w:iCs/>
              </w:rPr>
              <w:t>условие&gt;</w:t>
            </w:r>
          </w:p>
          <w:p w:rsidR="009A1D86" w:rsidRPr="009A1D86" w:rsidRDefault="009A1D86" w:rsidP="004C4DC1">
            <w:pPr>
              <w:tabs>
                <w:tab w:val="center" w:pos="4536"/>
                <w:tab w:val="left" w:pos="7797"/>
              </w:tabs>
              <w:ind w:firstLine="36"/>
              <w:jc w:val="both"/>
            </w:pPr>
            <w:r w:rsidRPr="009A1D86">
              <w:t xml:space="preserve">   </w:t>
            </w:r>
            <w:r w:rsidRPr="009A1D86">
              <w:rPr>
                <w:i/>
                <w:iCs/>
              </w:rPr>
              <w:t>&lt;тело цикла</w:t>
            </w:r>
            <w:r w:rsidRPr="009A1D86">
              <w:t>&gt;</w:t>
            </w:r>
          </w:p>
          <w:p w:rsidR="009A1D86" w:rsidRPr="009A1D86" w:rsidRDefault="009A1D86" w:rsidP="004C4DC1">
            <w:pPr>
              <w:tabs>
                <w:tab w:val="center" w:pos="4536"/>
                <w:tab w:val="left" w:pos="7797"/>
              </w:tabs>
              <w:ind w:firstLine="36"/>
              <w:jc w:val="both"/>
              <w:rPr>
                <w:lang w:val="en-US"/>
              </w:rPr>
            </w:pPr>
            <w:r w:rsidRPr="009A1D86">
              <w:t xml:space="preserve">   </w:t>
            </w:r>
            <w:r w:rsidRPr="009A1D86">
              <w:rPr>
                <w:lang w:val="en-US"/>
              </w:rPr>
              <w:t>[</w:t>
            </w:r>
            <w:r w:rsidRPr="009A1D86">
              <w:rPr>
                <w:b/>
                <w:lang w:val="en-US"/>
              </w:rPr>
              <w:t>Exit Do</w:t>
            </w:r>
            <w:r w:rsidRPr="009A1D86">
              <w:rPr>
                <w:lang w:val="en-US"/>
              </w:rPr>
              <w:t>]</w:t>
            </w:r>
          </w:p>
          <w:p w:rsidR="009A1D86" w:rsidRPr="009A1D86" w:rsidRDefault="009A1D86" w:rsidP="009A1D86">
            <w:pPr>
              <w:tabs>
                <w:tab w:val="center" w:pos="4536"/>
                <w:tab w:val="left" w:pos="7797"/>
              </w:tabs>
              <w:ind w:firstLine="709"/>
              <w:jc w:val="both"/>
              <w:rPr>
                <w:lang w:val="en-US"/>
              </w:rPr>
            </w:pPr>
            <w:r w:rsidRPr="009A1D86">
              <w:rPr>
                <w:lang w:val="en-US"/>
              </w:rPr>
              <w:t xml:space="preserve">   …</w:t>
            </w:r>
          </w:p>
          <w:p w:rsidR="009A1D86" w:rsidRPr="009A1D86" w:rsidRDefault="009A1D86" w:rsidP="009A1D86">
            <w:pPr>
              <w:tabs>
                <w:tab w:val="center" w:pos="4536"/>
                <w:tab w:val="left" w:pos="7797"/>
              </w:tabs>
              <w:ind w:firstLine="36"/>
              <w:jc w:val="both"/>
              <w:rPr>
                <w:b/>
                <w:lang w:val="en-US"/>
              </w:rPr>
            </w:pPr>
            <w:r w:rsidRPr="009A1D86">
              <w:rPr>
                <w:b/>
                <w:lang w:val="en-US"/>
              </w:rPr>
              <w:t>Loop</w:t>
            </w:r>
          </w:p>
        </w:tc>
      </w:tr>
      <w:tr w:rsidR="009A1D86" w:rsidRPr="009A1D86" w:rsidTr="004C4DC1">
        <w:trPr>
          <w:cantSplit/>
        </w:trPr>
        <w:tc>
          <w:tcPr>
            <w:tcW w:w="1560" w:type="dxa"/>
          </w:tcPr>
          <w:p w:rsidR="009A1D86" w:rsidRPr="009A1D86" w:rsidRDefault="009A1D86" w:rsidP="009A1D86">
            <w:pPr>
              <w:tabs>
                <w:tab w:val="center" w:pos="4536"/>
                <w:tab w:val="left" w:pos="7797"/>
              </w:tabs>
              <w:jc w:val="both"/>
              <w:rPr>
                <w:bCs/>
              </w:rPr>
            </w:pPr>
            <w:r w:rsidRPr="009A1D86">
              <w:rPr>
                <w:bCs/>
              </w:rPr>
              <w:t>Порядок выполнения</w:t>
            </w:r>
          </w:p>
        </w:tc>
        <w:tc>
          <w:tcPr>
            <w:tcW w:w="5100" w:type="dxa"/>
            <w:gridSpan w:val="2"/>
          </w:tcPr>
          <w:p w:rsidR="009A1D86" w:rsidRPr="009A1D86" w:rsidRDefault="009A1D86" w:rsidP="009A1D86">
            <w:pPr>
              <w:tabs>
                <w:tab w:val="center" w:pos="4536"/>
                <w:tab w:val="left" w:pos="7797"/>
              </w:tabs>
              <w:ind w:firstLine="709"/>
              <w:jc w:val="both"/>
              <w:rPr>
                <w:b/>
              </w:rPr>
            </w:pPr>
            <w:r w:rsidRPr="009A1D86">
              <w:rPr>
                <w:b/>
                <w:bCs/>
                <w:i/>
                <w:iCs/>
              </w:rPr>
              <w:t>&lt;</w:t>
            </w:r>
            <w:r w:rsidRPr="009A1D86">
              <w:rPr>
                <w:i/>
                <w:iCs/>
              </w:rPr>
              <w:t>Тело цикла&gt;</w:t>
            </w:r>
            <w:r w:rsidRPr="009A1D86">
              <w:t xml:space="preserve"> будет выполняться в том случае, когда </w:t>
            </w:r>
            <w:r w:rsidRPr="009A1D86">
              <w:rPr>
                <w:i/>
                <w:iCs/>
              </w:rPr>
              <w:t>&lt;условие</w:t>
            </w:r>
            <w:r w:rsidRPr="009A1D86">
              <w:t>&gt; имеет значение истина (</w:t>
            </w:r>
            <w:r w:rsidRPr="009A1D86">
              <w:rPr>
                <w:lang w:val="en-US"/>
              </w:rPr>
              <w:t>TRUE</w:t>
            </w:r>
            <w:r w:rsidRPr="009A1D86">
              <w:t xml:space="preserve">) (цикл продолжается при истинном значении </w:t>
            </w:r>
            <w:r w:rsidRPr="009A1D86">
              <w:rPr>
                <w:i/>
                <w:iCs/>
              </w:rPr>
              <w:t>&lt;условия</w:t>
            </w:r>
            <w:r w:rsidRPr="009A1D86">
              <w:rPr>
                <w:b/>
                <w:bCs/>
              </w:rPr>
              <w:t>&gt;</w:t>
            </w:r>
            <w:r w:rsidRPr="009A1D86">
              <w:t xml:space="preserve">). Если </w:t>
            </w:r>
            <w:r w:rsidRPr="009A1D86">
              <w:rPr>
                <w:i/>
                <w:iCs/>
              </w:rPr>
              <w:t>&lt;условие</w:t>
            </w:r>
            <w:r w:rsidRPr="009A1D86">
              <w:t>&gt; ложно (</w:t>
            </w:r>
            <w:r w:rsidRPr="009A1D86">
              <w:rPr>
                <w:lang w:val="en-US"/>
              </w:rPr>
              <w:t>FALSE</w:t>
            </w:r>
            <w:r w:rsidRPr="009A1D86">
              <w:t xml:space="preserve">), то выполняются операторы, стоящие за циклом. В первом случае есть возможность досрочного выхода из цикла (это реализовано через </w:t>
            </w:r>
            <w:r w:rsidRPr="009A1D86">
              <w:rPr>
                <w:b/>
                <w:lang w:val="en-US"/>
              </w:rPr>
              <w:t>Exit</w:t>
            </w:r>
            <w:r w:rsidRPr="009A1D86">
              <w:rPr>
                <w:b/>
              </w:rPr>
              <w:t xml:space="preserve"> </w:t>
            </w:r>
            <w:r w:rsidRPr="009A1D86">
              <w:rPr>
                <w:b/>
                <w:lang w:val="en-US"/>
              </w:rPr>
              <w:t>Do</w:t>
            </w:r>
            <w:r w:rsidRPr="009A1D86">
              <w:rPr>
                <w:b/>
              </w:rPr>
              <w:t>)</w:t>
            </w:r>
          </w:p>
        </w:tc>
        <w:tc>
          <w:tcPr>
            <w:tcW w:w="3600" w:type="dxa"/>
          </w:tcPr>
          <w:p w:rsidR="009A1D86" w:rsidRPr="009A1D86" w:rsidRDefault="009A1D86" w:rsidP="009A1D86">
            <w:pPr>
              <w:tabs>
                <w:tab w:val="center" w:pos="4536"/>
                <w:tab w:val="left" w:pos="7797"/>
              </w:tabs>
              <w:ind w:firstLine="709"/>
              <w:jc w:val="both"/>
              <w:rPr>
                <w:b/>
              </w:rPr>
            </w:pPr>
            <w:r w:rsidRPr="009A1D86">
              <w:rPr>
                <w:b/>
                <w:bCs/>
                <w:i/>
                <w:iCs/>
              </w:rPr>
              <w:t>&lt;</w:t>
            </w:r>
            <w:r w:rsidRPr="009A1D86">
              <w:rPr>
                <w:i/>
                <w:iCs/>
              </w:rPr>
              <w:t>Тело цикла</w:t>
            </w:r>
            <w:r w:rsidRPr="009A1D86">
              <w:t xml:space="preserve">&gt; выполняется до тех пор, пока </w:t>
            </w:r>
            <w:r w:rsidRPr="009A1D86">
              <w:rPr>
                <w:i/>
                <w:iCs/>
              </w:rPr>
              <w:t>&lt;условие</w:t>
            </w:r>
            <w:r w:rsidRPr="009A1D86">
              <w:t xml:space="preserve">&gt; не примет значение истина (цикл продолжается при ложном значении </w:t>
            </w:r>
            <w:r w:rsidRPr="009A1D86">
              <w:rPr>
                <w:i/>
                <w:iCs/>
              </w:rPr>
              <w:t>&lt;условия</w:t>
            </w:r>
            <w:r w:rsidRPr="009A1D86">
              <w:t xml:space="preserve">&gt;). Есть возможность досрочного выхода из цикла (это реализовано через </w:t>
            </w:r>
            <w:r w:rsidRPr="009A1D86">
              <w:rPr>
                <w:b/>
                <w:lang w:val="en-US"/>
              </w:rPr>
              <w:t>Exit</w:t>
            </w:r>
            <w:r w:rsidRPr="009A1D86">
              <w:rPr>
                <w:b/>
              </w:rPr>
              <w:t xml:space="preserve"> </w:t>
            </w:r>
            <w:r w:rsidRPr="009A1D86">
              <w:rPr>
                <w:b/>
                <w:lang w:val="en-US"/>
              </w:rPr>
              <w:t>Do</w:t>
            </w:r>
            <w:r w:rsidRPr="009A1D86">
              <w:rPr>
                <w:bCs/>
              </w:rPr>
              <w:t>)</w:t>
            </w:r>
          </w:p>
        </w:tc>
      </w:tr>
      <w:tr w:rsidR="009A1D86" w:rsidRPr="009A1D86" w:rsidTr="004C4DC1">
        <w:trPr>
          <w:cantSplit/>
          <w:trHeight w:val="2328"/>
        </w:trPr>
        <w:tc>
          <w:tcPr>
            <w:tcW w:w="1560" w:type="dxa"/>
          </w:tcPr>
          <w:p w:rsidR="009A1D86" w:rsidRPr="009A1D86" w:rsidRDefault="009A1D86" w:rsidP="004C4DC1">
            <w:pPr>
              <w:tabs>
                <w:tab w:val="center" w:pos="4536"/>
                <w:tab w:val="left" w:pos="7797"/>
              </w:tabs>
              <w:jc w:val="both"/>
              <w:rPr>
                <w:bCs/>
              </w:rPr>
            </w:pPr>
            <w:r w:rsidRPr="009A1D86">
              <w:rPr>
                <w:bCs/>
              </w:rPr>
              <w:t>Изображение в блок-схемах</w:t>
            </w:r>
          </w:p>
        </w:tc>
        <w:tc>
          <w:tcPr>
            <w:tcW w:w="5100" w:type="dxa"/>
            <w:gridSpan w:val="2"/>
          </w:tcPr>
          <w:p w:rsidR="009A1D86" w:rsidRPr="009A1D86" w:rsidRDefault="009A1D86" w:rsidP="009A1D86">
            <w:pPr>
              <w:tabs>
                <w:tab w:val="center" w:pos="4536"/>
                <w:tab w:val="left" w:pos="7797"/>
              </w:tabs>
              <w:ind w:firstLine="709"/>
              <w:jc w:val="both"/>
              <w:rPr>
                <w:b/>
              </w:rPr>
            </w:pPr>
            <w:r w:rsidRPr="009A1D86">
              <w:rPr>
                <w:b/>
                <w:noProof/>
              </w:rPr>
              <mc:AlternateContent>
                <mc:Choice Requires="wpg">
                  <w:drawing>
                    <wp:anchor distT="0" distB="0" distL="114300" distR="114300" simplePos="0" relativeHeight="251684864" behindDoc="0" locked="1" layoutInCell="1" allowOverlap="1" wp14:anchorId="7493A2EE" wp14:editId="5EDE7DB2">
                      <wp:simplePos x="0" y="0"/>
                      <wp:positionH relativeFrom="column">
                        <wp:posOffset>440690</wp:posOffset>
                      </wp:positionH>
                      <wp:positionV relativeFrom="paragraph">
                        <wp:posOffset>78105</wp:posOffset>
                      </wp:positionV>
                      <wp:extent cx="1365250" cy="1377950"/>
                      <wp:effectExtent l="0" t="0" r="0" b="0"/>
                      <wp:wrapNone/>
                      <wp:docPr id="55" name="Группа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5250" cy="1377950"/>
                                <a:chOff x="2710" y="7726"/>
                                <a:chExt cx="1850" cy="1801"/>
                              </a:xfrm>
                            </wpg:grpSpPr>
                            <wps:wsp>
                              <wps:cNvPr id="56" name="Line 149"/>
                              <wps:cNvCnPr/>
                              <wps:spPr bwMode="auto">
                                <a:xfrm flipH="1">
                                  <a:off x="3610" y="7726"/>
                                  <a:ext cx="10" cy="14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50"/>
                              <wps:cNvSpPr>
                                <a:spLocks noChangeArrowheads="1"/>
                              </wps:cNvSpPr>
                              <wps:spPr bwMode="auto">
                                <a:xfrm>
                                  <a:off x="3080" y="8136"/>
                                  <a:ext cx="1080" cy="3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151"/>
                              <wps:cNvSpPr txBox="1">
                                <a:spLocks noChangeArrowheads="1"/>
                              </wps:cNvSpPr>
                              <wps:spPr bwMode="auto">
                                <a:xfrm>
                                  <a:off x="3070" y="8137"/>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jc w:val="center"/>
                                      <w:rPr>
                                        <w:sz w:val="16"/>
                                        <w:lang w:val="en-US"/>
                                      </w:rPr>
                                    </w:pPr>
                                    <w:r>
                                      <w:rPr>
                                        <w:sz w:val="16"/>
                                        <w:lang w:val="en-US"/>
                                      </w:rPr>
                                      <w:t>&lt;</w:t>
                                    </w:r>
                                    <w:r>
                                      <w:rPr>
                                        <w:sz w:val="16"/>
                                      </w:rPr>
                                      <w:t>условие</w:t>
                                    </w:r>
                                    <w:r>
                                      <w:rPr>
                                        <w:sz w:val="16"/>
                                        <w:lang w:val="en-US"/>
                                      </w:rPr>
                                      <w:t>&gt;</w:t>
                                    </w:r>
                                  </w:p>
                                </w:txbxContent>
                              </wps:txbx>
                              <wps:bodyPr rot="0" vert="horz" wrap="square" lIns="91440" tIns="45720" rIns="91440" bIns="45720" anchor="t" anchorCtr="0" upright="1">
                                <a:noAutofit/>
                              </wps:bodyPr>
                            </wps:wsp>
                            <wps:wsp>
                              <wps:cNvPr id="59" name="Rectangle 152"/>
                              <wps:cNvSpPr>
                                <a:spLocks noChangeArrowheads="1"/>
                              </wps:cNvSpPr>
                              <wps:spPr bwMode="auto">
                                <a:xfrm>
                                  <a:off x="3070" y="8677"/>
                                  <a:ext cx="1080" cy="360"/>
                                </a:xfrm>
                                <a:prstGeom prst="rect">
                                  <a:avLst/>
                                </a:prstGeom>
                                <a:solidFill>
                                  <a:srgbClr val="FFFFFF"/>
                                </a:solidFill>
                                <a:ln w="9525">
                                  <a:solidFill>
                                    <a:srgbClr val="000000"/>
                                  </a:solidFill>
                                  <a:miter lim="800000"/>
                                  <a:headEnd/>
                                  <a:tailEnd/>
                                </a:ln>
                              </wps:spPr>
                              <wps:txbx>
                                <w:txbxContent>
                                  <w:p w:rsidR="00A16728" w:rsidRDefault="00A16728" w:rsidP="009A1D86">
                                    <w:pPr>
                                      <w:jc w:val="center"/>
                                      <w:rPr>
                                        <w:sz w:val="16"/>
                                        <w:lang w:val="en-US"/>
                                      </w:rPr>
                                    </w:pPr>
                                    <w:r>
                                      <w:rPr>
                                        <w:sz w:val="16"/>
                                        <w:lang w:val="en-US"/>
                                      </w:rPr>
                                      <w:t>&lt;</w:t>
                                    </w:r>
                                    <w:r>
                                      <w:rPr>
                                        <w:sz w:val="16"/>
                                      </w:rPr>
                                      <w:t>тело цикла</w:t>
                                    </w:r>
                                    <w:r>
                                      <w:rPr>
                                        <w:sz w:val="16"/>
                                        <w:lang w:val="en-US"/>
                                      </w:rPr>
                                      <w:t>&gt;</w:t>
                                    </w:r>
                                  </w:p>
                                </w:txbxContent>
                              </wps:txbx>
                              <wps:bodyPr rot="0" vert="horz" wrap="square" lIns="0" tIns="45720" rIns="0" bIns="45720" anchor="t" anchorCtr="0" upright="1">
                                <a:noAutofit/>
                              </wps:bodyPr>
                            </wps:wsp>
                            <wps:wsp>
                              <wps:cNvPr id="60" name="Line 153"/>
                              <wps:cNvCnPr/>
                              <wps:spPr bwMode="auto">
                                <a:xfrm>
                                  <a:off x="4150" y="831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54"/>
                              <wps:cNvCnPr/>
                              <wps:spPr bwMode="auto">
                                <a:xfrm>
                                  <a:off x="4510" y="8317"/>
                                  <a:ext cx="0" cy="1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55"/>
                              <wps:cNvCnPr/>
                              <wps:spPr bwMode="auto">
                                <a:xfrm>
                                  <a:off x="2710" y="916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56"/>
                              <wps:cNvCnPr/>
                              <wps:spPr bwMode="auto">
                                <a:xfrm>
                                  <a:off x="3610" y="934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57"/>
                              <wps:cNvCnPr/>
                              <wps:spPr bwMode="auto">
                                <a:xfrm>
                                  <a:off x="3610" y="93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58"/>
                              <wps:cNvCnPr/>
                              <wps:spPr bwMode="auto">
                                <a:xfrm>
                                  <a:off x="2710" y="7907"/>
                                  <a:ext cx="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6" name="Line 159"/>
                              <wps:cNvCnPr/>
                              <wps:spPr bwMode="auto">
                                <a:xfrm>
                                  <a:off x="2710" y="7907"/>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160"/>
                              <wps:cNvSpPr txBox="1">
                                <a:spLocks noChangeArrowheads="1"/>
                              </wps:cNvSpPr>
                              <wps:spPr bwMode="auto">
                                <a:xfrm>
                                  <a:off x="3519" y="8394"/>
                                  <a:ext cx="54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rPr>
                                        <w:sz w:val="16"/>
                                      </w:rPr>
                                    </w:pPr>
                                    <w:r>
                                      <w:rPr>
                                        <w:sz w:val="16"/>
                                      </w:rPr>
                                      <w:t>да</w:t>
                                    </w:r>
                                  </w:p>
                                </w:txbxContent>
                              </wps:txbx>
                              <wps:bodyPr rot="0" vert="horz" wrap="square" lIns="91440" tIns="45720" rIns="91440" bIns="45720" anchor="t" anchorCtr="0" upright="1">
                                <a:noAutofit/>
                              </wps:bodyPr>
                            </wps:wsp>
                            <wps:wsp>
                              <wps:cNvPr id="69" name="Text Box 161"/>
                              <wps:cNvSpPr txBox="1">
                                <a:spLocks noChangeArrowheads="1"/>
                              </wps:cNvSpPr>
                              <wps:spPr bwMode="auto">
                                <a:xfrm>
                                  <a:off x="4020" y="8049"/>
                                  <a:ext cx="54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rPr>
                                        <w:sz w:val="16"/>
                                      </w:rPr>
                                    </w:pPr>
                                    <w:r>
                                      <w:rPr>
                                        <w:sz w:val="16"/>
                                      </w:rPr>
                                      <w:t>нет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3A2EE" id="Группа 55" o:spid="_x0000_s1111" style="position:absolute;left:0;text-align:left;margin-left:34.7pt;margin-top:6.15pt;width:107.5pt;height:108.5pt;z-index:251684864" coordorigin="2710,7726" coordsize="1850,1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">
                      <v:line id="Line 149" o:spid="_x0000_s1112" style="position:absolute;flip:x;visibility:visible;mso-wrap-style:square" from="3610,7726" to="3620,9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shape id="AutoShape 150" o:spid="_x0000_s1113" type="#_x0000_t110" style="position:absolute;left:3080;top:8136;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"/>
                      <v:shape id="Text Box 151" o:spid="_x0000_s1114" type="#_x0000_t202" style="position:absolute;left:3070;top:813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A16728" w:rsidRDefault="00A16728" w:rsidP="009A1D86">
                              <w:pPr>
                                <w:jc w:val="center"/>
                                <w:rPr>
                                  <w:sz w:val="16"/>
                                  <w:lang w:val="en-US"/>
                                </w:rPr>
                              </w:pPr>
                              <w:r>
                                <w:rPr>
                                  <w:sz w:val="16"/>
                                  <w:lang w:val="en-US"/>
                                </w:rPr>
                                <w:t>&lt;</w:t>
                              </w:r>
                              <w:r>
                                <w:rPr>
                                  <w:sz w:val="16"/>
                                </w:rPr>
                                <w:t>условие</w:t>
                              </w:r>
                              <w:r>
                                <w:rPr>
                                  <w:sz w:val="16"/>
                                  <w:lang w:val="en-US"/>
                                </w:rPr>
                                <w:t>&gt;</w:t>
                              </w:r>
                            </w:p>
                          </w:txbxContent>
                        </v:textbox>
                      </v:shape>
                      <v:rect id="Rectangle 152" o:spid="_x0000_s1115" style="position:absolute;left:3070;top:867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">
                        <v:textbox inset="0,,0">
                          <w:txbxContent>
                            <w:p w:rsidR="00A16728" w:rsidRDefault="00A16728" w:rsidP="009A1D86">
                              <w:pPr>
                                <w:jc w:val="center"/>
                                <w:rPr>
                                  <w:sz w:val="16"/>
                                  <w:lang w:val="en-US"/>
                                </w:rPr>
                              </w:pPr>
                              <w:r>
                                <w:rPr>
                                  <w:sz w:val="16"/>
                                  <w:lang w:val="en-US"/>
                                </w:rPr>
                                <w:t>&lt;</w:t>
                              </w:r>
                              <w:r>
                                <w:rPr>
                                  <w:sz w:val="16"/>
                                </w:rPr>
                                <w:t>тело цикла</w:t>
                              </w:r>
                              <w:r>
                                <w:rPr>
                                  <w:sz w:val="16"/>
                                  <w:lang w:val="en-US"/>
                                </w:rPr>
                                <w:t>&gt;</w:t>
                              </w:r>
                            </w:p>
                          </w:txbxContent>
                        </v:textbox>
                      </v:rect>
                      <v:line id="Line 153" o:spid="_x0000_s1116" style="position:absolute;visibility:visible;mso-wrap-style:square" from="4150,8317" to="4510,8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54" o:spid="_x0000_s1117" style="position:absolute;visibility:visible;mso-wrap-style:square" from="4510,8317" to="4510,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155" o:spid="_x0000_s1118" style="position:absolute;visibility:visible;mso-wrap-style:square" from="2710,9167" to="3610,9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156" o:spid="_x0000_s1119" style="position:absolute;visibility:visible;mso-wrap-style:square" from="3610,9347" to="4510,9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157" o:spid="_x0000_s1120" style="position:absolute;visibility:visible;mso-wrap-style:square" from="3610,9347" to="3610,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158" o:spid="_x0000_s1121" style="position:absolute;visibility:visible;mso-wrap-style:square" from="2710,7907" to="3610,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">
                        <v:stroke endarrow="block" endarrowwidth="narrow"/>
                      </v:line>
                      <v:line id="Line 159" o:spid="_x0000_s1122" style="position:absolute;visibility:visible;mso-wrap-style:square" from="2710,7907" to="2710,9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shape id="Text Box 160" o:spid="_x0000_s1123" type="#_x0000_t202" style="position:absolute;left:3519;top:8394;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A16728" w:rsidRDefault="00A16728" w:rsidP="009A1D86">
                              <w:pPr>
                                <w:rPr>
                                  <w:sz w:val="16"/>
                                </w:rPr>
                              </w:pPr>
                              <w:r>
                                <w:rPr>
                                  <w:sz w:val="16"/>
                                </w:rPr>
                                <w:t>да</w:t>
                              </w:r>
                            </w:p>
                          </w:txbxContent>
                        </v:textbox>
                      </v:shape>
                      <v:shape id="Text Box 161" o:spid="_x0000_s1124" type="#_x0000_t202" style="position:absolute;left:4020;top:8049;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A16728" w:rsidRDefault="00A16728" w:rsidP="009A1D86">
                              <w:pPr>
                                <w:rPr>
                                  <w:sz w:val="16"/>
                                </w:rPr>
                              </w:pPr>
                              <w:r>
                                <w:rPr>
                                  <w:sz w:val="16"/>
                                </w:rPr>
                                <w:t>нет</w:t>
                              </w:r>
                            </w:p>
                          </w:txbxContent>
                        </v:textbox>
                      </v:shape>
                      <w10:anchorlock/>
                    </v:group>
                  </w:pict>
                </mc:Fallback>
              </mc:AlternateContent>
            </w:r>
          </w:p>
          <w:p w:rsidR="009A1D86" w:rsidRPr="009A1D86" w:rsidRDefault="009A1D86" w:rsidP="009A1D86">
            <w:pPr>
              <w:tabs>
                <w:tab w:val="center" w:pos="4536"/>
                <w:tab w:val="left" w:pos="7797"/>
              </w:tabs>
              <w:ind w:firstLine="709"/>
              <w:jc w:val="both"/>
              <w:rPr>
                <w:b/>
              </w:rPr>
            </w:pPr>
          </w:p>
          <w:p w:rsidR="009A1D86" w:rsidRPr="009A1D86" w:rsidRDefault="009A1D86" w:rsidP="009A1D86">
            <w:pPr>
              <w:tabs>
                <w:tab w:val="center" w:pos="4536"/>
                <w:tab w:val="left" w:pos="7797"/>
              </w:tabs>
              <w:ind w:firstLine="709"/>
              <w:jc w:val="both"/>
              <w:rPr>
                <w:b/>
              </w:rPr>
            </w:pPr>
          </w:p>
          <w:p w:rsidR="009A1D86" w:rsidRPr="009A1D86" w:rsidRDefault="009A1D86" w:rsidP="009A1D86">
            <w:pPr>
              <w:tabs>
                <w:tab w:val="center" w:pos="4536"/>
                <w:tab w:val="left" w:pos="7797"/>
              </w:tabs>
              <w:ind w:firstLine="709"/>
              <w:jc w:val="both"/>
              <w:rPr>
                <w:b/>
              </w:rPr>
            </w:pPr>
          </w:p>
          <w:p w:rsidR="009A1D86" w:rsidRPr="009A1D86" w:rsidRDefault="009A1D86" w:rsidP="009A1D86">
            <w:pPr>
              <w:tabs>
                <w:tab w:val="center" w:pos="4536"/>
                <w:tab w:val="left" w:pos="7797"/>
              </w:tabs>
              <w:ind w:firstLine="709"/>
              <w:jc w:val="both"/>
              <w:rPr>
                <w:b/>
              </w:rPr>
            </w:pPr>
          </w:p>
        </w:tc>
        <w:tc>
          <w:tcPr>
            <w:tcW w:w="3600" w:type="dxa"/>
          </w:tcPr>
          <w:p w:rsidR="009A1D86" w:rsidRPr="009A1D86" w:rsidRDefault="009A1D86" w:rsidP="009A1D86">
            <w:pPr>
              <w:tabs>
                <w:tab w:val="center" w:pos="4536"/>
                <w:tab w:val="left" w:pos="7797"/>
              </w:tabs>
              <w:ind w:firstLine="709"/>
              <w:jc w:val="both"/>
              <w:rPr>
                <w:b/>
              </w:rPr>
            </w:pPr>
            <w:r w:rsidRPr="009A1D86">
              <w:rPr>
                <w:b/>
                <w:bCs/>
                <w:noProof/>
              </w:rPr>
              <mc:AlternateContent>
                <mc:Choice Requires="wpg">
                  <w:drawing>
                    <wp:anchor distT="0" distB="0" distL="114300" distR="114300" simplePos="0" relativeHeight="251688960" behindDoc="0" locked="1" layoutInCell="1" allowOverlap="1" wp14:anchorId="1888EB9C" wp14:editId="57C38042">
                      <wp:simplePos x="0" y="0"/>
                      <wp:positionH relativeFrom="column">
                        <wp:posOffset>391795</wp:posOffset>
                      </wp:positionH>
                      <wp:positionV relativeFrom="paragraph">
                        <wp:posOffset>78105</wp:posOffset>
                      </wp:positionV>
                      <wp:extent cx="1368425" cy="1377950"/>
                      <wp:effectExtent l="0" t="0" r="0" b="0"/>
                      <wp:wrapNone/>
                      <wp:docPr id="37"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8425" cy="1377950"/>
                                <a:chOff x="8285" y="8902"/>
                                <a:chExt cx="1878" cy="1801"/>
                              </a:xfrm>
                            </wpg:grpSpPr>
                            <wps:wsp>
                              <wps:cNvPr id="39" name="Line 183"/>
                              <wps:cNvCnPr/>
                              <wps:spPr bwMode="auto">
                                <a:xfrm flipH="1">
                                  <a:off x="9185" y="8902"/>
                                  <a:ext cx="10" cy="14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184"/>
                              <wps:cNvSpPr>
                                <a:spLocks noChangeArrowheads="1"/>
                              </wps:cNvSpPr>
                              <wps:spPr bwMode="auto">
                                <a:xfrm>
                                  <a:off x="8655" y="9312"/>
                                  <a:ext cx="1080" cy="3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185"/>
                              <wps:cNvSpPr>
                                <a:spLocks noChangeArrowheads="1"/>
                              </wps:cNvSpPr>
                              <wps:spPr bwMode="auto">
                                <a:xfrm>
                                  <a:off x="8645" y="9853"/>
                                  <a:ext cx="1080" cy="360"/>
                                </a:xfrm>
                                <a:prstGeom prst="rect">
                                  <a:avLst/>
                                </a:prstGeom>
                                <a:solidFill>
                                  <a:srgbClr val="FFFFFF"/>
                                </a:solidFill>
                                <a:ln w="9525">
                                  <a:solidFill>
                                    <a:srgbClr val="000000"/>
                                  </a:solidFill>
                                  <a:miter lim="800000"/>
                                  <a:headEnd/>
                                  <a:tailEnd/>
                                </a:ln>
                              </wps:spPr>
                              <wps:txbx>
                                <w:txbxContent>
                                  <w:p w:rsidR="00A16728" w:rsidRDefault="00A16728" w:rsidP="009A1D86">
                                    <w:pPr>
                                      <w:jc w:val="center"/>
                                      <w:rPr>
                                        <w:sz w:val="16"/>
                                        <w:lang w:val="en-US"/>
                                      </w:rPr>
                                    </w:pPr>
                                    <w:r>
                                      <w:rPr>
                                        <w:sz w:val="16"/>
                                        <w:lang w:val="en-US"/>
                                      </w:rPr>
                                      <w:t>&lt;</w:t>
                                    </w:r>
                                    <w:r>
                                      <w:rPr>
                                        <w:sz w:val="16"/>
                                      </w:rPr>
                                      <w:t>тело</w:t>
                                    </w:r>
                                    <w:r>
                                      <w:rPr>
                                        <w:sz w:val="16"/>
                                        <w:lang w:val="en-US"/>
                                      </w:rPr>
                                      <w:t xml:space="preserve"> </w:t>
                                    </w:r>
                                    <w:r>
                                      <w:rPr>
                                        <w:sz w:val="16"/>
                                      </w:rPr>
                                      <w:t>цикла</w:t>
                                    </w:r>
                                    <w:r>
                                      <w:rPr>
                                        <w:sz w:val="16"/>
                                        <w:lang w:val="en-US"/>
                                      </w:rPr>
                                      <w:t>&gt;</w:t>
                                    </w:r>
                                  </w:p>
                                </w:txbxContent>
                              </wps:txbx>
                              <wps:bodyPr rot="0" vert="horz" wrap="square" lIns="0" tIns="45720" rIns="0" bIns="45720" anchor="t" anchorCtr="0" upright="1">
                                <a:noAutofit/>
                              </wps:bodyPr>
                            </wps:wsp>
                            <wps:wsp>
                              <wps:cNvPr id="43" name="Line 186"/>
                              <wps:cNvCnPr/>
                              <wps:spPr bwMode="auto">
                                <a:xfrm>
                                  <a:off x="9725" y="9493"/>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87"/>
                              <wps:cNvCnPr/>
                              <wps:spPr bwMode="auto">
                                <a:xfrm>
                                  <a:off x="10085" y="9493"/>
                                  <a:ext cx="0" cy="1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88"/>
                              <wps:cNvCnPr/>
                              <wps:spPr bwMode="auto">
                                <a:xfrm>
                                  <a:off x="8285" y="1034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89"/>
                              <wps:cNvCnPr/>
                              <wps:spPr bwMode="auto">
                                <a:xfrm>
                                  <a:off x="9185" y="10523"/>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90"/>
                              <wps:cNvCnPr/>
                              <wps:spPr bwMode="auto">
                                <a:xfrm>
                                  <a:off x="9185" y="1052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91"/>
                              <wps:cNvCnPr/>
                              <wps:spPr bwMode="auto">
                                <a:xfrm>
                                  <a:off x="8285" y="9083"/>
                                  <a:ext cx="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1" name="Line 192"/>
                              <wps:cNvCnPr/>
                              <wps:spPr bwMode="auto">
                                <a:xfrm>
                                  <a:off x="8285" y="9083"/>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Text Box 193"/>
                              <wps:cNvSpPr txBox="1">
                                <a:spLocks noChangeArrowheads="1"/>
                              </wps:cNvSpPr>
                              <wps:spPr bwMode="auto">
                                <a:xfrm>
                                  <a:off x="9623" y="9200"/>
                                  <a:ext cx="54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rPr>
                                        <w:sz w:val="16"/>
                                      </w:rPr>
                                    </w:pPr>
                                    <w:r>
                                      <w:rPr>
                                        <w:sz w:val="16"/>
                                      </w:rPr>
                                      <w:t>да</w:t>
                                    </w:r>
                                  </w:p>
                                </w:txbxContent>
                              </wps:txbx>
                              <wps:bodyPr rot="0" vert="horz" wrap="square" lIns="91440" tIns="45720" rIns="91440" bIns="45720" anchor="t" anchorCtr="0" upright="1">
                                <a:noAutofit/>
                              </wps:bodyPr>
                            </wps:wsp>
                            <wps:wsp>
                              <wps:cNvPr id="53" name="Text Box 194"/>
                              <wps:cNvSpPr txBox="1">
                                <a:spLocks noChangeArrowheads="1"/>
                              </wps:cNvSpPr>
                              <wps:spPr bwMode="auto">
                                <a:xfrm>
                                  <a:off x="9091" y="9583"/>
                                  <a:ext cx="54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rPr>
                                        <w:sz w:val="16"/>
                                      </w:rPr>
                                    </w:pPr>
                                    <w:r>
                                      <w:rPr>
                                        <w:sz w:val="16"/>
                                      </w:rPr>
                                      <w:t>нет</w:t>
                                    </w:r>
                                  </w:p>
                                </w:txbxContent>
                              </wps:txbx>
                              <wps:bodyPr rot="0" vert="horz" wrap="square" lIns="91440" tIns="45720" rIns="91440" bIns="45720" anchor="t" anchorCtr="0" upright="1">
                                <a:noAutofit/>
                              </wps:bodyPr>
                            </wps:wsp>
                            <wps:wsp>
                              <wps:cNvPr id="54" name="Text Box 195"/>
                              <wps:cNvSpPr txBox="1">
                                <a:spLocks noChangeArrowheads="1"/>
                              </wps:cNvSpPr>
                              <wps:spPr bwMode="auto">
                                <a:xfrm>
                                  <a:off x="8645" y="9313"/>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jc w:val="center"/>
                                      <w:rPr>
                                        <w:sz w:val="16"/>
                                        <w:lang w:val="en-US"/>
                                      </w:rPr>
                                    </w:pPr>
                                    <w:r>
                                      <w:rPr>
                                        <w:sz w:val="16"/>
                                        <w:lang w:val="en-US"/>
                                      </w:rPr>
                                      <w:t>&lt;</w:t>
                                    </w:r>
                                    <w:r>
                                      <w:rPr>
                                        <w:sz w:val="16"/>
                                      </w:rPr>
                                      <w:t>условие</w:t>
                                    </w:r>
                                    <w:r>
                                      <w:rPr>
                                        <w:sz w:val="16"/>
                                        <w:lang w:val="en-US"/>
                                      </w:rPr>
                                      <w:t>&gt;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8EB9C" id="Группа 37" o:spid="_x0000_s1125" style="position:absolute;left:0;text-align:left;margin-left:30.85pt;margin-top:6.15pt;width:107.75pt;height:108.5pt;z-index:251688960" coordorigin="8285,8902" coordsize="1878,1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">
                      <v:line id="Line 183" o:spid="_x0000_s1126" style="position:absolute;flip:x;visibility:visible;mso-wrap-style:square" from="9185,8902" to="9195,10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shape id="AutoShape 184" o:spid="_x0000_s1127" type="#_x0000_t110" style="position:absolute;left:8655;top:9312;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"/>
                      <v:rect id="Rectangle 185" o:spid="_x0000_s1128" style="position:absolute;left:8645;top:9853;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">
                        <v:textbox inset="0,,0">
                          <w:txbxContent>
                            <w:p w:rsidR="00A16728" w:rsidRDefault="00A16728" w:rsidP="009A1D86">
                              <w:pPr>
                                <w:jc w:val="center"/>
                                <w:rPr>
                                  <w:sz w:val="16"/>
                                  <w:lang w:val="en-US"/>
                                </w:rPr>
                              </w:pPr>
                              <w:r>
                                <w:rPr>
                                  <w:sz w:val="16"/>
                                  <w:lang w:val="en-US"/>
                                </w:rPr>
                                <w:t>&lt;</w:t>
                              </w:r>
                              <w:r>
                                <w:rPr>
                                  <w:sz w:val="16"/>
                                </w:rPr>
                                <w:t>тело</w:t>
                              </w:r>
                              <w:r>
                                <w:rPr>
                                  <w:sz w:val="16"/>
                                  <w:lang w:val="en-US"/>
                                </w:rPr>
                                <w:t xml:space="preserve"> </w:t>
                              </w:r>
                              <w:r>
                                <w:rPr>
                                  <w:sz w:val="16"/>
                                </w:rPr>
                                <w:t>цикла</w:t>
                              </w:r>
                              <w:r>
                                <w:rPr>
                                  <w:sz w:val="16"/>
                                  <w:lang w:val="en-US"/>
                                </w:rPr>
                                <w:t>&gt;</w:t>
                              </w:r>
                            </w:p>
                          </w:txbxContent>
                        </v:textbox>
                      </v:rect>
                      <v:line id="Line 186" o:spid="_x0000_s1129" style="position:absolute;visibility:visible;mso-wrap-style:square" from="9725,9493" to="10085,9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187" o:spid="_x0000_s1130" style="position:absolute;visibility:visible;mso-wrap-style:square" from="10085,9493" to="10085,1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188" o:spid="_x0000_s1131" style="position:absolute;visibility:visible;mso-wrap-style:square" from="8285,10343" to="9185,10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189" o:spid="_x0000_s1132" style="position:absolute;visibility:visible;mso-wrap-style:square" from="9185,10523" to="10085,1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190" o:spid="_x0000_s1133" style="position:absolute;visibility:visible;mso-wrap-style:square" from="9185,10523" to="9185,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191" o:spid="_x0000_s1134" style="position:absolute;visibility:visible;mso-wrap-style:square" from="8285,9083" to="9185,9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">
                        <v:stroke endarrow="block" endarrowwidth="narrow"/>
                      </v:line>
                      <v:line id="Line 192" o:spid="_x0000_s1135" style="position:absolute;visibility:visible;mso-wrap-style:square" from="8285,9083" to="8285,10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Text Box 193" o:spid="_x0000_s1136" type="#_x0000_t202" style="position:absolute;left:9623;top:9200;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A16728" w:rsidRDefault="00A16728" w:rsidP="009A1D86">
                              <w:pPr>
                                <w:rPr>
                                  <w:sz w:val="16"/>
                                </w:rPr>
                              </w:pPr>
                              <w:r>
                                <w:rPr>
                                  <w:sz w:val="16"/>
                                </w:rPr>
                                <w:t>да</w:t>
                              </w:r>
                            </w:p>
                          </w:txbxContent>
                        </v:textbox>
                      </v:shape>
                      <v:shape id="Text Box 194" o:spid="_x0000_s1137" type="#_x0000_t202" style="position:absolute;left:9091;top:9583;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A16728" w:rsidRDefault="00A16728" w:rsidP="009A1D86">
                              <w:pPr>
                                <w:rPr>
                                  <w:sz w:val="16"/>
                                </w:rPr>
                              </w:pPr>
                              <w:r>
                                <w:rPr>
                                  <w:sz w:val="16"/>
                                </w:rPr>
                                <w:t>нет</w:t>
                              </w:r>
                            </w:p>
                          </w:txbxContent>
                        </v:textbox>
                      </v:shape>
                      <v:shape id="Text Box 195" o:spid="_x0000_s1138" type="#_x0000_t202" style="position:absolute;left:8645;top:9313;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A16728" w:rsidRDefault="00A16728" w:rsidP="009A1D86">
                              <w:pPr>
                                <w:jc w:val="center"/>
                                <w:rPr>
                                  <w:sz w:val="16"/>
                                  <w:lang w:val="en-US"/>
                                </w:rPr>
                              </w:pPr>
                              <w:r>
                                <w:rPr>
                                  <w:sz w:val="16"/>
                                  <w:lang w:val="en-US"/>
                                </w:rPr>
                                <w:t>&lt;</w:t>
                              </w:r>
                              <w:r>
                                <w:rPr>
                                  <w:sz w:val="16"/>
                                </w:rPr>
                                <w:t>условие</w:t>
                              </w:r>
                              <w:r>
                                <w:rPr>
                                  <w:sz w:val="16"/>
                                  <w:lang w:val="en-US"/>
                                </w:rPr>
                                <w:t>&gt;</w:t>
                              </w:r>
                            </w:p>
                          </w:txbxContent>
                        </v:textbox>
                      </v:shape>
                      <w10:anchorlock/>
                    </v:group>
                  </w:pict>
                </mc:Fallback>
              </mc:AlternateContent>
            </w:r>
          </w:p>
          <w:p w:rsidR="009A1D86" w:rsidRPr="009A1D86" w:rsidRDefault="009A1D86" w:rsidP="009A1D86">
            <w:pPr>
              <w:tabs>
                <w:tab w:val="center" w:pos="4536"/>
                <w:tab w:val="left" w:pos="7797"/>
              </w:tabs>
              <w:ind w:firstLine="709"/>
              <w:jc w:val="both"/>
              <w:rPr>
                <w:b/>
              </w:rPr>
            </w:pPr>
          </w:p>
          <w:p w:rsidR="009A1D86" w:rsidRPr="009A1D86" w:rsidRDefault="009A1D86" w:rsidP="009A1D86">
            <w:pPr>
              <w:tabs>
                <w:tab w:val="center" w:pos="4536"/>
                <w:tab w:val="left" w:pos="7797"/>
              </w:tabs>
              <w:ind w:firstLine="709"/>
              <w:jc w:val="both"/>
              <w:rPr>
                <w:b/>
              </w:rPr>
            </w:pPr>
          </w:p>
          <w:p w:rsidR="009A1D86" w:rsidRPr="009A1D86" w:rsidRDefault="009A1D86" w:rsidP="009A1D86">
            <w:pPr>
              <w:tabs>
                <w:tab w:val="center" w:pos="4536"/>
                <w:tab w:val="left" w:pos="7797"/>
              </w:tabs>
              <w:ind w:firstLine="709"/>
              <w:jc w:val="both"/>
              <w:rPr>
                <w:b/>
              </w:rPr>
            </w:pPr>
          </w:p>
          <w:p w:rsidR="009A1D86" w:rsidRPr="009A1D86" w:rsidRDefault="009A1D86" w:rsidP="009A1D86">
            <w:pPr>
              <w:tabs>
                <w:tab w:val="center" w:pos="4536"/>
                <w:tab w:val="left" w:pos="7797"/>
              </w:tabs>
              <w:ind w:firstLine="709"/>
              <w:jc w:val="both"/>
              <w:rPr>
                <w:b/>
              </w:rPr>
            </w:pPr>
          </w:p>
        </w:tc>
      </w:tr>
    </w:tbl>
    <w:p w:rsidR="004C4DC1" w:rsidRDefault="004C4DC1" w:rsidP="009A1D86">
      <w:pPr>
        <w:tabs>
          <w:tab w:val="center" w:pos="4536"/>
          <w:tab w:val="left" w:pos="7797"/>
        </w:tabs>
        <w:ind w:firstLine="709"/>
        <w:jc w:val="both"/>
      </w:pPr>
    </w:p>
    <w:p w:rsidR="009A1D86" w:rsidRPr="009A1D86" w:rsidRDefault="009A1D86" w:rsidP="004C4DC1">
      <w:pPr>
        <w:tabs>
          <w:tab w:val="center" w:pos="4536"/>
          <w:tab w:val="left" w:pos="7797"/>
        </w:tabs>
        <w:jc w:val="both"/>
      </w:pPr>
      <w:r w:rsidRPr="009A1D86">
        <w:t xml:space="preserve">Таблица </w:t>
      </w:r>
      <w:r w:rsidR="004C4DC1">
        <w:t>11.2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4535"/>
        <w:gridCol w:w="3387"/>
      </w:tblGrid>
      <w:tr w:rsidR="009A1D86" w:rsidRPr="009A1D86" w:rsidTr="00423E1A">
        <w:tc>
          <w:tcPr>
            <w:tcW w:w="1818" w:type="dxa"/>
          </w:tcPr>
          <w:p w:rsidR="009A1D86" w:rsidRPr="009A1D86" w:rsidRDefault="009A1D86" w:rsidP="004C4DC1">
            <w:pPr>
              <w:tabs>
                <w:tab w:val="center" w:pos="4536"/>
                <w:tab w:val="left" w:pos="7797"/>
              </w:tabs>
              <w:jc w:val="both"/>
            </w:pPr>
            <w:r w:rsidRPr="009A1D86">
              <w:t>Синтаксис</w:t>
            </w:r>
          </w:p>
        </w:tc>
        <w:tc>
          <w:tcPr>
            <w:tcW w:w="4535" w:type="dxa"/>
          </w:tcPr>
          <w:p w:rsidR="009A1D86" w:rsidRPr="009A1D86" w:rsidRDefault="009A1D86" w:rsidP="004C4DC1">
            <w:pPr>
              <w:tabs>
                <w:tab w:val="center" w:pos="4536"/>
                <w:tab w:val="left" w:pos="7797"/>
              </w:tabs>
              <w:ind w:firstLine="59"/>
              <w:jc w:val="both"/>
              <w:rPr>
                <w:lang w:val="en-US"/>
              </w:rPr>
            </w:pPr>
            <w:r w:rsidRPr="009A1D86">
              <w:rPr>
                <w:b/>
                <w:lang w:val="en-US"/>
              </w:rPr>
              <w:t>Do</w:t>
            </w:r>
          </w:p>
          <w:p w:rsidR="009A1D86" w:rsidRPr="009A1D86" w:rsidRDefault="009A1D86" w:rsidP="004C4DC1">
            <w:pPr>
              <w:tabs>
                <w:tab w:val="center" w:pos="4536"/>
                <w:tab w:val="left" w:pos="7797"/>
              </w:tabs>
              <w:ind w:firstLine="59"/>
              <w:jc w:val="both"/>
              <w:rPr>
                <w:lang w:val="en-US"/>
              </w:rPr>
            </w:pPr>
            <w:r w:rsidRPr="009A1D86">
              <w:rPr>
                <w:lang w:val="en-US"/>
              </w:rPr>
              <w:t xml:space="preserve">   &lt;</w:t>
            </w:r>
            <w:r w:rsidRPr="009A1D86">
              <w:rPr>
                <w:i/>
                <w:iCs/>
              </w:rPr>
              <w:t>тело</w:t>
            </w:r>
            <w:r w:rsidRPr="009A1D86">
              <w:rPr>
                <w:i/>
                <w:iCs/>
                <w:lang w:val="en-US"/>
              </w:rPr>
              <w:t xml:space="preserve"> </w:t>
            </w:r>
            <w:r w:rsidRPr="009A1D86">
              <w:rPr>
                <w:i/>
                <w:iCs/>
              </w:rPr>
              <w:t>цикла</w:t>
            </w:r>
            <w:r w:rsidRPr="009A1D86">
              <w:rPr>
                <w:lang w:val="en-US"/>
              </w:rPr>
              <w:t>&gt;</w:t>
            </w:r>
          </w:p>
          <w:p w:rsidR="009A1D86" w:rsidRPr="009A1D86" w:rsidRDefault="009A1D86" w:rsidP="004C4DC1">
            <w:pPr>
              <w:tabs>
                <w:tab w:val="center" w:pos="4536"/>
                <w:tab w:val="left" w:pos="7797"/>
              </w:tabs>
              <w:ind w:firstLine="59"/>
              <w:jc w:val="both"/>
              <w:rPr>
                <w:lang w:val="en-US"/>
              </w:rPr>
            </w:pPr>
            <w:r w:rsidRPr="009A1D86">
              <w:rPr>
                <w:lang w:val="en-US"/>
              </w:rPr>
              <w:t xml:space="preserve">   [</w:t>
            </w:r>
            <w:r w:rsidRPr="009A1D86">
              <w:rPr>
                <w:b/>
                <w:lang w:val="en-US"/>
              </w:rPr>
              <w:t>Exit Do</w:t>
            </w:r>
            <w:r w:rsidRPr="009A1D86">
              <w:rPr>
                <w:lang w:val="en-US"/>
              </w:rPr>
              <w:t>]</w:t>
            </w:r>
          </w:p>
          <w:p w:rsidR="009A1D86" w:rsidRPr="009A1D86" w:rsidRDefault="009A1D86" w:rsidP="004C4DC1">
            <w:pPr>
              <w:tabs>
                <w:tab w:val="center" w:pos="4536"/>
                <w:tab w:val="left" w:pos="7797"/>
              </w:tabs>
              <w:ind w:firstLine="59"/>
              <w:jc w:val="both"/>
              <w:rPr>
                <w:lang w:val="en-US"/>
              </w:rPr>
            </w:pPr>
            <w:r w:rsidRPr="009A1D86">
              <w:rPr>
                <w:lang w:val="en-US"/>
              </w:rPr>
              <w:t xml:space="preserve">   …</w:t>
            </w:r>
          </w:p>
          <w:p w:rsidR="009A1D86" w:rsidRPr="009A1D86" w:rsidRDefault="009A1D86" w:rsidP="004C4DC1">
            <w:pPr>
              <w:tabs>
                <w:tab w:val="center" w:pos="4536"/>
                <w:tab w:val="left" w:pos="7797"/>
              </w:tabs>
              <w:ind w:firstLine="59"/>
              <w:jc w:val="both"/>
              <w:rPr>
                <w:u w:val="single"/>
                <w:lang w:val="en-US"/>
              </w:rPr>
            </w:pPr>
            <w:r w:rsidRPr="009A1D86">
              <w:rPr>
                <w:b/>
                <w:lang w:val="en-US"/>
              </w:rPr>
              <w:t>Loop While</w:t>
            </w:r>
            <w:r w:rsidRPr="009A1D86">
              <w:rPr>
                <w:lang w:val="en-US"/>
              </w:rPr>
              <w:t xml:space="preserve"> </w:t>
            </w:r>
            <w:r w:rsidRPr="009A1D86">
              <w:rPr>
                <w:i/>
                <w:iCs/>
                <w:lang w:val="en-US"/>
              </w:rPr>
              <w:t>&lt;</w:t>
            </w:r>
            <w:r w:rsidRPr="009A1D86">
              <w:rPr>
                <w:i/>
                <w:iCs/>
              </w:rPr>
              <w:t>условие</w:t>
            </w:r>
            <w:r w:rsidRPr="009A1D86">
              <w:rPr>
                <w:i/>
                <w:iCs/>
                <w:lang w:val="en-US"/>
              </w:rPr>
              <w:t>&gt;</w:t>
            </w:r>
          </w:p>
        </w:tc>
        <w:tc>
          <w:tcPr>
            <w:tcW w:w="3387" w:type="dxa"/>
          </w:tcPr>
          <w:p w:rsidR="009A1D86" w:rsidRPr="009A1D86" w:rsidRDefault="009A1D86" w:rsidP="004C4DC1">
            <w:pPr>
              <w:tabs>
                <w:tab w:val="center" w:pos="4536"/>
                <w:tab w:val="left" w:pos="7797"/>
              </w:tabs>
              <w:ind w:firstLine="60"/>
              <w:jc w:val="both"/>
              <w:rPr>
                <w:lang w:val="en-US"/>
              </w:rPr>
            </w:pPr>
            <w:r w:rsidRPr="009A1D86">
              <w:rPr>
                <w:b/>
                <w:lang w:val="en-US"/>
              </w:rPr>
              <w:t>Do</w:t>
            </w:r>
          </w:p>
          <w:p w:rsidR="009A1D86" w:rsidRPr="009A1D86" w:rsidRDefault="009A1D86" w:rsidP="004C4DC1">
            <w:pPr>
              <w:tabs>
                <w:tab w:val="center" w:pos="4536"/>
                <w:tab w:val="left" w:pos="7797"/>
              </w:tabs>
              <w:ind w:firstLine="60"/>
              <w:jc w:val="both"/>
              <w:rPr>
                <w:i/>
                <w:iCs/>
                <w:lang w:val="en-US"/>
              </w:rPr>
            </w:pPr>
            <w:r w:rsidRPr="009A1D86">
              <w:rPr>
                <w:lang w:val="en-US"/>
              </w:rPr>
              <w:t xml:space="preserve">   </w:t>
            </w:r>
            <w:r w:rsidRPr="009A1D86">
              <w:rPr>
                <w:i/>
                <w:iCs/>
                <w:lang w:val="en-US"/>
              </w:rPr>
              <w:t>&lt;</w:t>
            </w:r>
            <w:r w:rsidRPr="009A1D86">
              <w:rPr>
                <w:i/>
                <w:iCs/>
              </w:rPr>
              <w:t>тело</w:t>
            </w:r>
            <w:r w:rsidRPr="009A1D86">
              <w:rPr>
                <w:i/>
                <w:iCs/>
                <w:lang w:val="en-US"/>
              </w:rPr>
              <w:t xml:space="preserve"> </w:t>
            </w:r>
            <w:r w:rsidRPr="009A1D86">
              <w:rPr>
                <w:i/>
                <w:iCs/>
              </w:rPr>
              <w:t>цикла</w:t>
            </w:r>
            <w:r w:rsidRPr="009A1D86">
              <w:rPr>
                <w:i/>
                <w:iCs/>
                <w:lang w:val="en-US"/>
              </w:rPr>
              <w:t>&gt;</w:t>
            </w:r>
          </w:p>
          <w:p w:rsidR="009A1D86" w:rsidRPr="009A1D86" w:rsidRDefault="009A1D86" w:rsidP="004C4DC1">
            <w:pPr>
              <w:tabs>
                <w:tab w:val="center" w:pos="4536"/>
                <w:tab w:val="left" w:pos="7797"/>
              </w:tabs>
              <w:ind w:firstLine="60"/>
              <w:jc w:val="both"/>
              <w:rPr>
                <w:lang w:val="en-US"/>
              </w:rPr>
            </w:pPr>
            <w:r w:rsidRPr="009A1D86">
              <w:rPr>
                <w:lang w:val="en-US"/>
              </w:rPr>
              <w:t xml:space="preserve">   [</w:t>
            </w:r>
            <w:r w:rsidRPr="009A1D86">
              <w:rPr>
                <w:b/>
                <w:lang w:val="en-US"/>
              </w:rPr>
              <w:t>Exit Do</w:t>
            </w:r>
            <w:r w:rsidRPr="009A1D86">
              <w:rPr>
                <w:lang w:val="en-US"/>
              </w:rPr>
              <w:t>]</w:t>
            </w:r>
          </w:p>
          <w:p w:rsidR="009A1D86" w:rsidRPr="009A1D86" w:rsidRDefault="009A1D86" w:rsidP="004C4DC1">
            <w:pPr>
              <w:tabs>
                <w:tab w:val="center" w:pos="4536"/>
                <w:tab w:val="left" w:pos="7797"/>
              </w:tabs>
              <w:ind w:firstLine="60"/>
              <w:jc w:val="both"/>
              <w:rPr>
                <w:lang w:val="en-US"/>
              </w:rPr>
            </w:pPr>
            <w:r w:rsidRPr="009A1D86">
              <w:rPr>
                <w:lang w:val="en-US"/>
              </w:rPr>
              <w:t xml:space="preserve">   …</w:t>
            </w:r>
          </w:p>
          <w:p w:rsidR="009A1D86" w:rsidRPr="009A1D86" w:rsidRDefault="009A1D86" w:rsidP="004C4DC1">
            <w:pPr>
              <w:tabs>
                <w:tab w:val="center" w:pos="4536"/>
                <w:tab w:val="left" w:pos="7797"/>
              </w:tabs>
              <w:ind w:firstLine="60"/>
              <w:jc w:val="both"/>
              <w:rPr>
                <w:u w:val="single"/>
                <w:lang w:val="en-US"/>
              </w:rPr>
            </w:pPr>
            <w:r w:rsidRPr="009A1D86">
              <w:rPr>
                <w:b/>
                <w:lang w:val="en-US"/>
              </w:rPr>
              <w:t xml:space="preserve">Loop Until </w:t>
            </w:r>
            <w:r w:rsidRPr="009A1D86">
              <w:rPr>
                <w:b/>
                <w:i/>
                <w:iCs/>
                <w:lang w:val="en-US"/>
              </w:rPr>
              <w:t>&lt;</w:t>
            </w:r>
            <w:r w:rsidRPr="009A1D86">
              <w:rPr>
                <w:i/>
                <w:iCs/>
              </w:rPr>
              <w:t>условие</w:t>
            </w:r>
            <w:r w:rsidRPr="009A1D86">
              <w:rPr>
                <w:i/>
                <w:iCs/>
                <w:lang w:val="en-US"/>
              </w:rPr>
              <w:t>&gt;</w:t>
            </w:r>
          </w:p>
        </w:tc>
      </w:tr>
      <w:tr w:rsidR="009A1D86" w:rsidRPr="009A1D86" w:rsidTr="00423E1A">
        <w:tc>
          <w:tcPr>
            <w:tcW w:w="1818" w:type="dxa"/>
          </w:tcPr>
          <w:p w:rsidR="009A1D86" w:rsidRPr="009A1D86" w:rsidRDefault="009A1D86" w:rsidP="004C4DC1">
            <w:pPr>
              <w:tabs>
                <w:tab w:val="center" w:pos="4536"/>
                <w:tab w:val="left" w:pos="7797"/>
              </w:tabs>
              <w:jc w:val="both"/>
              <w:rPr>
                <w:bCs/>
              </w:rPr>
            </w:pPr>
            <w:r w:rsidRPr="009A1D86">
              <w:rPr>
                <w:bCs/>
              </w:rPr>
              <w:t>Порядок выполнения</w:t>
            </w:r>
          </w:p>
        </w:tc>
        <w:tc>
          <w:tcPr>
            <w:tcW w:w="4535" w:type="dxa"/>
          </w:tcPr>
          <w:p w:rsidR="009A1D86" w:rsidRPr="009A1D86" w:rsidRDefault="009A1D86" w:rsidP="009A1D86">
            <w:pPr>
              <w:tabs>
                <w:tab w:val="center" w:pos="4536"/>
                <w:tab w:val="left" w:pos="7797"/>
              </w:tabs>
              <w:ind w:firstLine="709"/>
              <w:jc w:val="both"/>
              <w:rPr>
                <w:u w:val="single"/>
              </w:rPr>
            </w:pPr>
            <w:r w:rsidRPr="009A1D86">
              <w:rPr>
                <w:i/>
                <w:iCs/>
              </w:rPr>
              <w:t>&lt;Тело цикла&gt;</w:t>
            </w:r>
            <w:r w:rsidRPr="009A1D86">
              <w:t xml:space="preserve"> будет выполняться в том случае, когда </w:t>
            </w:r>
            <w:r w:rsidRPr="009A1D86">
              <w:rPr>
                <w:i/>
                <w:iCs/>
              </w:rPr>
              <w:t>&lt;условие&gt;</w:t>
            </w:r>
            <w:r w:rsidRPr="009A1D86">
              <w:t xml:space="preserve"> имеет значение истина (цикл продолжается при истинном значении </w:t>
            </w:r>
            <w:r w:rsidRPr="009A1D86">
              <w:rPr>
                <w:i/>
                <w:iCs/>
              </w:rPr>
              <w:t>&lt;условия</w:t>
            </w:r>
            <w:r w:rsidRPr="009A1D86">
              <w:t>&gt;). Если &lt;</w:t>
            </w:r>
            <w:r w:rsidRPr="009A1D86">
              <w:rPr>
                <w:i/>
                <w:iCs/>
              </w:rPr>
              <w:t>условие</w:t>
            </w:r>
            <w:r w:rsidRPr="009A1D86">
              <w:t xml:space="preserve">&gt; ложно, то выполняются операторы, стоящие за циклом. Предоставлена возможность досрочного выхода из цикла (это реализовано через </w:t>
            </w:r>
            <w:r w:rsidRPr="009A1D86">
              <w:rPr>
                <w:b/>
                <w:lang w:val="en-US"/>
              </w:rPr>
              <w:t>Exit</w:t>
            </w:r>
            <w:r w:rsidRPr="009A1D86">
              <w:rPr>
                <w:b/>
              </w:rPr>
              <w:t xml:space="preserve"> </w:t>
            </w:r>
            <w:r w:rsidRPr="009A1D86">
              <w:rPr>
                <w:b/>
                <w:lang w:val="en-US"/>
              </w:rPr>
              <w:t>Do</w:t>
            </w:r>
            <w:r w:rsidRPr="009A1D86">
              <w:t>)</w:t>
            </w:r>
          </w:p>
        </w:tc>
        <w:tc>
          <w:tcPr>
            <w:tcW w:w="3387" w:type="dxa"/>
          </w:tcPr>
          <w:p w:rsidR="009A1D86" w:rsidRPr="009A1D86" w:rsidRDefault="009A1D86" w:rsidP="009A1D86">
            <w:pPr>
              <w:tabs>
                <w:tab w:val="center" w:pos="4536"/>
                <w:tab w:val="left" w:pos="7797"/>
              </w:tabs>
              <w:ind w:firstLine="709"/>
              <w:jc w:val="both"/>
              <w:rPr>
                <w:u w:val="single"/>
              </w:rPr>
            </w:pPr>
            <w:r w:rsidRPr="009A1D86">
              <w:rPr>
                <w:b/>
                <w:bCs/>
                <w:i/>
                <w:iCs/>
              </w:rPr>
              <w:t>&lt;</w:t>
            </w:r>
            <w:r w:rsidRPr="009A1D86">
              <w:rPr>
                <w:i/>
                <w:iCs/>
              </w:rPr>
              <w:t>Тело цикла&gt;</w:t>
            </w:r>
            <w:r w:rsidRPr="009A1D86">
              <w:t xml:space="preserve"> выполняется до тех пор, пока </w:t>
            </w:r>
            <w:r w:rsidRPr="009A1D86">
              <w:rPr>
                <w:i/>
                <w:iCs/>
              </w:rPr>
              <w:t>&lt;условие&gt;</w:t>
            </w:r>
            <w:r w:rsidRPr="009A1D86">
              <w:t xml:space="preserve"> не примет значение истина (цикл продолжается при ложном значении </w:t>
            </w:r>
            <w:r w:rsidRPr="009A1D86">
              <w:rPr>
                <w:i/>
                <w:iCs/>
              </w:rPr>
              <w:t>&lt;условия</w:t>
            </w:r>
            <w:r w:rsidRPr="009A1D86">
              <w:t xml:space="preserve">&gt;). Есть возможность досрочного выхода из цикла (это реализовано через </w:t>
            </w:r>
            <w:r w:rsidRPr="009A1D86">
              <w:rPr>
                <w:b/>
                <w:lang w:val="en-US"/>
              </w:rPr>
              <w:t>Exit</w:t>
            </w:r>
            <w:r w:rsidRPr="009A1D86">
              <w:rPr>
                <w:b/>
              </w:rPr>
              <w:t xml:space="preserve"> </w:t>
            </w:r>
            <w:r w:rsidRPr="009A1D86">
              <w:rPr>
                <w:b/>
                <w:lang w:val="en-US"/>
              </w:rPr>
              <w:t>Do</w:t>
            </w:r>
            <w:r w:rsidRPr="009A1D86">
              <w:rPr>
                <w:bCs/>
              </w:rPr>
              <w:t>)</w:t>
            </w:r>
          </w:p>
        </w:tc>
      </w:tr>
      <w:tr w:rsidR="009A1D86" w:rsidRPr="009A1D86" w:rsidTr="00423E1A">
        <w:trPr>
          <w:trHeight w:val="1937"/>
        </w:trPr>
        <w:tc>
          <w:tcPr>
            <w:tcW w:w="1818" w:type="dxa"/>
          </w:tcPr>
          <w:p w:rsidR="009A1D86" w:rsidRPr="009A1D86" w:rsidRDefault="009A1D86" w:rsidP="004C4DC1">
            <w:pPr>
              <w:tabs>
                <w:tab w:val="center" w:pos="4536"/>
                <w:tab w:val="left" w:pos="7797"/>
              </w:tabs>
              <w:jc w:val="both"/>
              <w:rPr>
                <w:bCs/>
              </w:rPr>
            </w:pPr>
            <w:r w:rsidRPr="009A1D86">
              <w:rPr>
                <w:bCs/>
              </w:rPr>
              <w:lastRenderedPageBreak/>
              <w:t>Изображение в блок-схемах</w:t>
            </w:r>
          </w:p>
        </w:tc>
        <w:tc>
          <w:tcPr>
            <w:tcW w:w="4535" w:type="dxa"/>
          </w:tcPr>
          <w:p w:rsidR="009A1D86" w:rsidRPr="009A1D86" w:rsidRDefault="009A1D86" w:rsidP="009A1D86">
            <w:pPr>
              <w:tabs>
                <w:tab w:val="center" w:pos="4536"/>
                <w:tab w:val="left" w:pos="7797"/>
              </w:tabs>
              <w:ind w:firstLine="709"/>
              <w:jc w:val="both"/>
              <w:rPr>
                <w:u w:val="single"/>
              </w:rPr>
            </w:pPr>
            <w:r w:rsidRPr="009A1D86">
              <w:rPr>
                <w:noProof/>
                <w:u w:val="single"/>
              </w:rPr>
              <mc:AlternateContent>
                <mc:Choice Requires="wpg">
                  <w:drawing>
                    <wp:anchor distT="0" distB="0" distL="114300" distR="114300" simplePos="0" relativeHeight="251687936" behindDoc="0" locked="0" layoutInCell="1" allowOverlap="1" wp14:anchorId="021C53D9" wp14:editId="13C96694">
                      <wp:simplePos x="0" y="0"/>
                      <wp:positionH relativeFrom="column">
                        <wp:posOffset>845820</wp:posOffset>
                      </wp:positionH>
                      <wp:positionV relativeFrom="paragraph">
                        <wp:posOffset>118745</wp:posOffset>
                      </wp:positionV>
                      <wp:extent cx="1143000" cy="1030605"/>
                      <wp:effectExtent l="0" t="0" r="0" b="0"/>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030605"/>
                                <a:chOff x="3605" y="8230"/>
                                <a:chExt cx="1492" cy="1623"/>
                              </a:xfrm>
                            </wpg:grpSpPr>
                            <wps:wsp>
                              <wps:cNvPr id="22" name="Line 173"/>
                              <wps:cNvCnPr/>
                              <wps:spPr bwMode="auto">
                                <a:xfrm flipH="1">
                                  <a:off x="4557" y="8230"/>
                                  <a:ext cx="5" cy="1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74"/>
                              <wps:cNvSpPr>
                                <a:spLocks noChangeArrowheads="1"/>
                              </wps:cNvSpPr>
                              <wps:spPr bwMode="auto">
                                <a:xfrm>
                                  <a:off x="4017" y="9133"/>
                                  <a:ext cx="1080" cy="3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175"/>
                              <wps:cNvSpPr txBox="1">
                                <a:spLocks noChangeArrowheads="1"/>
                              </wps:cNvSpPr>
                              <wps:spPr bwMode="auto">
                                <a:xfrm>
                                  <a:off x="4017" y="9133"/>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jc w:val="center"/>
                                      <w:rPr>
                                        <w:sz w:val="16"/>
                                        <w:lang w:val="en-US"/>
                                      </w:rPr>
                                    </w:pPr>
                                    <w:r>
                                      <w:rPr>
                                        <w:sz w:val="16"/>
                                        <w:lang w:val="en-US"/>
                                      </w:rPr>
                                      <w:t>&lt;</w:t>
                                    </w:r>
                                    <w:r>
                                      <w:rPr>
                                        <w:sz w:val="16"/>
                                      </w:rPr>
                                      <w:t>условие</w:t>
                                    </w:r>
                                    <w:r>
                                      <w:rPr>
                                        <w:sz w:val="16"/>
                                        <w:lang w:val="en-US"/>
                                      </w:rPr>
                                      <w:t>&gt;</w:t>
                                    </w:r>
                                  </w:p>
                                </w:txbxContent>
                              </wps:txbx>
                              <wps:bodyPr rot="0" vert="horz" wrap="square" lIns="91440" tIns="45720" rIns="91440" bIns="45720" anchor="t" anchorCtr="0" upright="1">
                                <a:noAutofit/>
                              </wps:bodyPr>
                            </wps:wsp>
                            <wps:wsp>
                              <wps:cNvPr id="26" name="Rectangle 176"/>
                              <wps:cNvSpPr>
                                <a:spLocks noChangeArrowheads="1"/>
                              </wps:cNvSpPr>
                              <wps:spPr bwMode="auto">
                                <a:xfrm>
                                  <a:off x="4017" y="8596"/>
                                  <a:ext cx="1080" cy="360"/>
                                </a:xfrm>
                                <a:prstGeom prst="rect">
                                  <a:avLst/>
                                </a:prstGeom>
                                <a:solidFill>
                                  <a:srgbClr val="FFFFFF"/>
                                </a:solidFill>
                                <a:ln w="9525">
                                  <a:solidFill>
                                    <a:srgbClr val="000000"/>
                                  </a:solidFill>
                                  <a:miter lim="800000"/>
                                  <a:headEnd/>
                                  <a:tailEnd/>
                                </a:ln>
                              </wps:spPr>
                              <wps:txbx>
                                <w:txbxContent>
                                  <w:p w:rsidR="00A16728" w:rsidRDefault="00A16728" w:rsidP="009A1D86">
                                    <w:pPr>
                                      <w:jc w:val="center"/>
                                      <w:rPr>
                                        <w:sz w:val="16"/>
                                        <w:lang w:val="en-US"/>
                                      </w:rPr>
                                    </w:pPr>
                                    <w:r>
                                      <w:rPr>
                                        <w:sz w:val="16"/>
                                        <w:lang w:val="en-US"/>
                                      </w:rPr>
                                      <w:t>&lt;</w:t>
                                    </w:r>
                                    <w:r>
                                      <w:rPr>
                                        <w:sz w:val="16"/>
                                      </w:rPr>
                                      <w:t>тело цикла</w:t>
                                    </w:r>
                                    <w:r>
                                      <w:rPr>
                                        <w:sz w:val="16"/>
                                        <w:lang w:val="en-US"/>
                                      </w:rPr>
                                      <w:t>&gt;</w:t>
                                    </w:r>
                                  </w:p>
                                </w:txbxContent>
                              </wps:txbx>
                              <wps:bodyPr rot="0" vert="horz" wrap="square" lIns="0" tIns="45720" rIns="0" bIns="45720" anchor="t" anchorCtr="0" upright="1">
                                <a:noAutofit/>
                              </wps:bodyPr>
                            </wps:wsp>
                            <wps:wsp>
                              <wps:cNvPr id="28" name="Line 177"/>
                              <wps:cNvCnPr/>
                              <wps:spPr bwMode="auto">
                                <a:xfrm>
                                  <a:off x="3652" y="9316"/>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8"/>
                              <wps:cNvCnPr/>
                              <wps:spPr bwMode="auto">
                                <a:xfrm>
                                  <a:off x="3657" y="8413"/>
                                  <a:ext cx="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2" name="Line 179"/>
                              <wps:cNvCnPr/>
                              <wps:spPr bwMode="auto">
                                <a:xfrm flipH="1">
                                  <a:off x="3657" y="8410"/>
                                  <a:ext cx="5" cy="9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180"/>
                              <wps:cNvSpPr txBox="1">
                                <a:spLocks noChangeArrowheads="1"/>
                              </wps:cNvSpPr>
                              <wps:spPr bwMode="auto">
                                <a:xfrm>
                                  <a:off x="3605" y="9041"/>
                                  <a:ext cx="54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rPr>
                                        <w:sz w:val="16"/>
                                      </w:rPr>
                                    </w:pPr>
                                    <w:r>
                                      <w:rPr>
                                        <w:sz w:val="16"/>
                                      </w:rPr>
                                      <w:t>да</w:t>
                                    </w:r>
                                  </w:p>
                                </w:txbxContent>
                              </wps:txbx>
                              <wps:bodyPr rot="0" vert="horz" wrap="square" lIns="91440" tIns="45720" rIns="91440" bIns="45720" anchor="t" anchorCtr="0" upright="1">
                                <a:noAutofit/>
                              </wps:bodyPr>
                            </wps:wsp>
                            <wps:wsp>
                              <wps:cNvPr id="36" name="Text Box 181"/>
                              <wps:cNvSpPr txBox="1">
                                <a:spLocks noChangeArrowheads="1"/>
                              </wps:cNvSpPr>
                              <wps:spPr bwMode="auto">
                                <a:xfrm>
                                  <a:off x="4459" y="9428"/>
                                  <a:ext cx="540"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rPr>
                                        <w:sz w:val="16"/>
                                      </w:rPr>
                                    </w:pPr>
                                    <w:r>
                                      <w:rPr>
                                        <w:sz w:val="16"/>
                                      </w:rPr>
                                      <w:t>нет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1C53D9" id="Группа 21" o:spid="_x0000_s1139" style="position:absolute;left:0;text-align:left;margin-left:66.6pt;margin-top:9.35pt;width:90pt;height:81.15pt;z-index:251687936" coordorigin="3605,8230" coordsize="1492,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">
                      <v:line id="Line 173" o:spid="_x0000_s1140" style="position:absolute;flip:x;visibility:visible;mso-wrap-style:square" from="4557,8230" to="4562,9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shape id="AutoShape 174" o:spid="_x0000_s1141" type="#_x0000_t110" style="position:absolute;left:4017;top:9133;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"/>
                      <v:shape id="Text Box 175" o:spid="_x0000_s1142" type="#_x0000_t202" style="position:absolute;left:4017;top:9133;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A16728" w:rsidRDefault="00A16728" w:rsidP="009A1D86">
                              <w:pPr>
                                <w:jc w:val="center"/>
                                <w:rPr>
                                  <w:sz w:val="16"/>
                                  <w:lang w:val="en-US"/>
                                </w:rPr>
                              </w:pPr>
                              <w:r>
                                <w:rPr>
                                  <w:sz w:val="16"/>
                                  <w:lang w:val="en-US"/>
                                </w:rPr>
                                <w:t>&lt;</w:t>
                              </w:r>
                              <w:r>
                                <w:rPr>
                                  <w:sz w:val="16"/>
                                </w:rPr>
                                <w:t>условие</w:t>
                              </w:r>
                              <w:r>
                                <w:rPr>
                                  <w:sz w:val="16"/>
                                  <w:lang w:val="en-US"/>
                                </w:rPr>
                                <w:t>&gt;</w:t>
                              </w:r>
                            </w:p>
                          </w:txbxContent>
                        </v:textbox>
                      </v:shape>
                      <v:rect id="Rectangle 176" o:spid="_x0000_s1143" style="position:absolute;left:4017;top:8596;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">
                        <v:textbox inset="0,,0">
                          <w:txbxContent>
                            <w:p w:rsidR="00A16728" w:rsidRDefault="00A16728" w:rsidP="009A1D86">
                              <w:pPr>
                                <w:jc w:val="center"/>
                                <w:rPr>
                                  <w:sz w:val="16"/>
                                  <w:lang w:val="en-US"/>
                                </w:rPr>
                              </w:pPr>
                              <w:r>
                                <w:rPr>
                                  <w:sz w:val="16"/>
                                  <w:lang w:val="en-US"/>
                                </w:rPr>
                                <w:t>&lt;</w:t>
                              </w:r>
                              <w:r>
                                <w:rPr>
                                  <w:sz w:val="16"/>
                                </w:rPr>
                                <w:t>тело цикла</w:t>
                              </w:r>
                              <w:r>
                                <w:rPr>
                                  <w:sz w:val="16"/>
                                  <w:lang w:val="en-US"/>
                                </w:rPr>
                                <w:t>&gt;</w:t>
                              </w:r>
                            </w:p>
                          </w:txbxContent>
                        </v:textbox>
                      </v:rect>
                      <v:line id="Line 177" o:spid="_x0000_s1144" style="position:absolute;visibility:visible;mso-wrap-style:square" from="3652,9316" to="4012,9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78" o:spid="_x0000_s1145" style="position:absolute;visibility:visible;mso-wrap-style:square" from="3657,8413" to="4557,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">
                        <v:stroke endarrow="block" endarrowwidth="narrow"/>
                      </v:line>
                      <v:line id="Line 179" o:spid="_x0000_s1146" style="position:absolute;flip:x;visibility:visible;mso-wrap-style:square" from="3657,8410" to="3662,9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shape id="Text Box 180" o:spid="_x0000_s1147" type="#_x0000_t202" style="position:absolute;left:3605;top:9041;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A16728" w:rsidRDefault="00A16728" w:rsidP="009A1D86">
                              <w:pPr>
                                <w:rPr>
                                  <w:sz w:val="16"/>
                                </w:rPr>
                              </w:pPr>
                              <w:r>
                                <w:rPr>
                                  <w:sz w:val="16"/>
                                </w:rPr>
                                <w:t>да</w:t>
                              </w:r>
                            </w:p>
                          </w:txbxContent>
                        </v:textbox>
                      </v:shape>
                      <v:shape id="Text Box 181" o:spid="_x0000_s1148" type="#_x0000_t202" style="position:absolute;left:4459;top:9428;width:54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A16728" w:rsidRDefault="00A16728" w:rsidP="009A1D86">
                              <w:pPr>
                                <w:rPr>
                                  <w:sz w:val="16"/>
                                </w:rPr>
                              </w:pPr>
                              <w:r>
                                <w:rPr>
                                  <w:sz w:val="16"/>
                                </w:rPr>
                                <w:t>нет</w:t>
                              </w:r>
                            </w:p>
                          </w:txbxContent>
                        </v:textbox>
                      </v:shape>
                    </v:group>
                  </w:pict>
                </mc:Fallback>
              </mc:AlternateContent>
            </w:r>
          </w:p>
          <w:p w:rsidR="009A1D86" w:rsidRPr="009A1D86" w:rsidRDefault="009A1D86" w:rsidP="009A1D86">
            <w:pPr>
              <w:tabs>
                <w:tab w:val="center" w:pos="4536"/>
                <w:tab w:val="left" w:pos="7797"/>
              </w:tabs>
              <w:ind w:firstLine="709"/>
              <w:jc w:val="both"/>
              <w:rPr>
                <w:u w:val="single"/>
              </w:rPr>
            </w:pPr>
          </w:p>
          <w:p w:rsidR="009A1D86" w:rsidRPr="009A1D86" w:rsidRDefault="009A1D86" w:rsidP="009A1D86">
            <w:pPr>
              <w:tabs>
                <w:tab w:val="center" w:pos="4536"/>
                <w:tab w:val="left" w:pos="7797"/>
              </w:tabs>
              <w:ind w:firstLine="709"/>
              <w:jc w:val="both"/>
              <w:rPr>
                <w:u w:val="single"/>
              </w:rPr>
            </w:pPr>
          </w:p>
          <w:p w:rsidR="009A1D86" w:rsidRPr="009A1D86" w:rsidRDefault="009A1D86" w:rsidP="009A1D86">
            <w:pPr>
              <w:tabs>
                <w:tab w:val="center" w:pos="4536"/>
                <w:tab w:val="left" w:pos="7797"/>
              </w:tabs>
              <w:ind w:firstLine="709"/>
              <w:jc w:val="both"/>
              <w:rPr>
                <w:u w:val="single"/>
              </w:rPr>
            </w:pPr>
          </w:p>
          <w:p w:rsidR="009A1D86" w:rsidRPr="009A1D86" w:rsidRDefault="009A1D86" w:rsidP="009A1D86">
            <w:pPr>
              <w:tabs>
                <w:tab w:val="center" w:pos="4536"/>
                <w:tab w:val="left" w:pos="7797"/>
              </w:tabs>
              <w:ind w:firstLine="709"/>
              <w:jc w:val="both"/>
              <w:rPr>
                <w:u w:val="single"/>
              </w:rPr>
            </w:pPr>
          </w:p>
          <w:p w:rsidR="009A1D86" w:rsidRPr="009A1D86" w:rsidRDefault="009A1D86" w:rsidP="009A1D86">
            <w:pPr>
              <w:tabs>
                <w:tab w:val="center" w:pos="4536"/>
                <w:tab w:val="left" w:pos="7797"/>
              </w:tabs>
              <w:ind w:firstLine="709"/>
              <w:jc w:val="both"/>
              <w:rPr>
                <w:u w:val="single"/>
              </w:rPr>
            </w:pPr>
          </w:p>
        </w:tc>
        <w:tc>
          <w:tcPr>
            <w:tcW w:w="3387" w:type="dxa"/>
          </w:tcPr>
          <w:p w:rsidR="009A1D86" w:rsidRPr="009A1D86" w:rsidRDefault="009A1D86" w:rsidP="009A1D86">
            <w:pPr>
              <w:tabs>
                <w:tab w:val="center" w:pos="4536"/>
                <w:tab w:val="left" w:pos="7797"/>
              </w:tabs>
              <w:ind w:firstLine="709"/>
              <w:jc w:val="both"/>
              <w:rPr>
                <w:u w:val="single"/>
              </w:rPr>
            </w:pPr>
            <w:r w:rsidRPr="009A1D86">
              <w:rPr>
                <w:noProof/>
                <w:u w:val="single"/>
              </w:rPr>
              <mc:AlternateContent>
                <mc:Choice Requires="wpg">
                  <w:drawing>
                    <wp:anchor distT="0" distB="0" distL="114300" distR="114300" simplePos="0" relativeHeight="251686912" behindDoc="0" locked="0" layoutInCell="1" allowOverlap="1" wp14:anchorId="3070FED4" wp14:editId="79ECEB4C">
                      <wp:simplePos x="0" y="0"/>
                      <wp:positionH relativeFrom="column">
                        <wp:posOffset>494665</wp:posOffset>
                      </wp:positionH>
                      <wp:positionV relativeFrom="paragraph">
                        <wp:posOffset>165100</wp:posOffset>
                      </wp:positionV>
                      <wp:extent cx="1151255" cy="939165"/>
                      <wp:effectExtent l="0" t="0" r="0" b="0"/>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1255" cy="939165"/>
                                <a:chOff x="8374" y="4335"/>
                                <a:chExt cx="1813" cy="1479"/>
                              </a:xfrm>
                            </wpg:grpSpPr>
                            <wps:wsp>
                              <wps:cNvPr id="10" name="AutoShape 164"/>
                              <wps:cNvSpPr>
                                <a:spLocks noChangeArrowheads="1"/>
                              </wps:cNvSpPr>
                              <wps:spPr bwMode="auto">
                                <a:xfrm>
                                  <a:off x="8875" y="5112"/>
                                  <a:ext cx="1312" cy="386"/>
                                </a:xfrm>
                                <a:prstGeom prst="flowChartDecision">
                                  <a:avLst/>
                                </a:prstGeom>
                                <a:solidFill>
                                  <a:srgbClr val="FFFFFF"/>
                                </a:solidFill>
                                <a:ln w="9525">
                                  <a:solidFill>
                                    <a:srgbClr val="000000"/>
                                  </a:solidFill>
                                  <a:miter lim="800000"/>
                                  <a:headEnd/>
                                  <a:tailEnd/>
                                </a:ln>
                              </wps:spPr>
                              <wps:bodyPr rot="0" vert="horz" wrap="square" lIns="91440" tIns="0" rIns="91440" bIns="0" anchor="t" anchorCtr="0" upright="1">
                                <a:noAutofit/>
                              </wps:bodyPr>
                            </wps:wsp>
                            <wps:wsp>
                              <wps:cNvPr id="11" name="Text Box 165"/>
                              <wps:cNvSpPr txBox="1">
                                <a:spLocks noChangeArrowheads="1"/>
                              </wps:cNvSpPr>
                              <wps:spPr bwMode="auto">
                                <a:xfrm>
                                  <a:off x="8875" y="5182"/>
                                  <a:ext cx="1312"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jc w:val="center"/>
                                      <w:rPr>
                                        <w:sz w:val="16"/>
                                        <w:lang w:val="en-US"/>
                                      </w:rPr>
                                    </w:pPr>
                                    <w:r>
                                      <w:rPr>
                                        <w:sz w:val="16"/>
                                        <w:lang w:val="en-US"/>
                                      </w:rPr>
                                      <w:t>&lt;</w:t>
                                    </w:r>
                                    <w:r>
                                      <w:rPr>
                                        <w:sz w:val="16"/>
                                      </w:rPr>
                                      <w:t>условие</w:t>
                                    </w:r>
                                    <w:r>
                                      <w:rPr>
                                        <w:sz w:val="16"/>
                                        <w:lang w:val="en-US"/>
                                      </w:rPr>
                                      <w:t>&gt;</w:t>
                                    </w:r>
                                  </w:p>
                                </w:txbxContent>
                              </wps:txbx>
                              <wps:bodyPr rot="0" vert="horz" wrap="square" lIns="91440" tIns="0" rIns="91440" bIns="0" anchor="t" anchorCtr="0" upright="1">
                                <a:noAutofit/>
                              </wps:bodyPr>
                            </wps:wsp>
                            <wps:wsp>
                              <wps:cNvPr id="14" name="Rectangle 166"/>
                              <wps:cNvSpPr>
                                <a:spLocks noChangeArrowheads="1"/>
                              </wps:cNvSpPr>
                              <wps:spPr bwMode="auto">
                                <a:xfrm>
                                  <a:off x="8875" y="4532"/>
                                  <a:ext cx="1312" cy="386"/>
                                </a:xfrm>
                                <a:prstGeom prst="rect">
                                  <a:avLst/>
                                </a:prstGeom>
                                <a:solidFill>
                                  <a:srgbClr val="FFFFFF"/>
                                </a:solidFill>
                                <a:ln w="9525">
                                  <a:solidFill>
                                    <a:srgbClr val="000000"/>
                                  </a:solidFill>
                                  <a:miter lim="800000"/>
                                  <a:headEnd/>
                                  <a:tailEnd/>
                                </a:ln>
                              </wps:spPr>
                              <wps:txbx>
                                <w:txbxContent>
                                  <w:p w:rsidR="00A16728" w:rsidRDefault="00A16728" w:rsidP="009A1D86">
                                    <w:pPr>
                                      <w:jc w:val="center"/>
                                      <w:rPr>
                                        <w:sz w:val="2"/>
                                        <w:szCs w:val="2"/>
                                      </w:rPr>
                                    </w:pPr>
                                  </w:p>
                                  <w:p w:rsidR="00A16728" w:rsidRDefault="00A16728" w:rsidP="009A1D86">
                                    <w:pPr>
                                      <w:jc w:val="center"/>
                                      <w:rPr>
                                        <w:sz w:val="16"/>
                                        <w:lang w:val="en-US"/>
                                      </w:rPr>
                                    </w:pPr>
                                    <w:r>
                                      <w:rPr>
                                        <w:sz w:val="16"/>
                                        <w:lang w:val="en-US"/>
                                      </w:rPr>
                                      <w:t>&lt;</w:t>
                                    </w:r>
                                    <w:r>
                                      <w:rPr>
                                        <w:sz w:val="16"/>
                                      </w:rPr>
                                      <w:t>тело цикла</w:t>
                                    </w:r>
                                    <w:r>
                                      <w:rPr>
                                        <w:sz w:val="16"/>
                                        <w:lang w:val="en-US"/>
                                      </w:rPr>
                                      <w:t>&gt;</w:t>
                                    </w:r>
                                  </w:p>
                                </w:txbxContent>
                              </wps:txbx>
                              <wps:bodyPr rot="0" vert="horz" wrap="square" lIns="0" tIns="0" rIns="0" bIns="0" anchor="t" anchorCtr="0" upright="1">
                                <a:noAutofit/>
                              </wps:bodyPr>
                            </wps:wsp>
                            <wps:wsp>
                              <wps:cNvPr id="15" name="Line 167"/>
                              <wps:cNvCnPr/>
                              <wps:spPr bwMode="auto">
                                <a:xfrm>
                                  <a:off x="8431" y="5308"/>
                                  <a:ext cx="4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68"/>
                              <wps:cNvCnPr/>
                              <wps:spPr bwMode="auto">
                                <a:xfrm>
                                  <a:off x="8437" y="4339"/>
                                  <a:ext cx="1094"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 name="Line 169"/>
                              <wps:cNvCnPr/>
                              <wps:spPr bwMode="auto">
                                <a:xfrm flipH="1">
                                  <a:off x="8437" y="4335"/>
                                  <a:ext cx="6" cy="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70"/>
                              <wps:cNvSpPr txBox="1">
                                <a:spLocks noChangeArrowheads="1"/>
                              </wps:cNvSpPr>
                              <wps:spPr bwMode="auto">
                                <a:xfrm>
                                  <a:off x="9420" y="5429"/>
                                  <a:ext cx="65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rPr>
                                        <w:sz w:val="16"/>
                                      </w:rPr>
                                    </w:pPr>
                                    <w:r>
                                      <w:rPr>
                                        <w:sz w:val="16"/>
                                      </w:rPr>
                                      <w:t>да</w:t>
                                    </w:r>
                                  </w:p>
                                </w:txbxContent>
                              </wps:txbx>
                              <wps:bodyPr rot="0" vert="horz" wrap="square" lIns="91440" tIns="0" rIns="91440" bIns="0" anchor="t" anchorCtr="0" upright="1">
                                <a:noAutofit/>
                              </wps:bodyPr>
                            </wps:wsp>
                            <wps:wsp>
                              <wps:cNvPr id="20" name="Text Box 171"/>
                              <wps:cNvSpPr txBox="1">
                                <a:spLocks noChangeArrowheads="1"/>
                              </wps:cNvSpPr>
                              <wps:spPr bwMode="auto">
                                <a:xfrm>
                                  <a:off x="8374" y="5016"/>
                                  <a:ext cx="656"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728" w:rsidRDefault="00A16728" w:rsidP="009A1D86">
                                    <w:pPr>
                                      <w:rPr>
                                        <w:sz w:val="16"/>
                                      </w:rPr>
                                    </w:pPr>
                                    <w:r>
                                      <w:rPr>
                                        <w:sz w:val="16"/>
                                      </w:rPr>
                                      <w:t>нет</w:t>
                                    </w:r>
                                  </w:p>
                                </w:txbxContent>
                              </wps:txbx>
                              <wps:bodyPr rot="0" vert="horz" wrap="square" lIns="91440" tIns="0" rIns="9144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0FED4" id="Группа 9" o:spid="_x0000_s1149" style="position:absolute;left:0;text-align:left;margin-left:38.95pt;margin-top:13pt;width:90.65pt;height:73.95pt;z-index:251686912" coordorigin="8374,4335" coordsize="1813,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">
                      <v:shape id="AutoShape 164" o:spid="_x0000_s1150" type="#_x0000_t110" style="position:absolute;left:8875;top:5112;width:1312;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">
                        <v:textbox inset=",0,,0"/>
                      </v:shape>
                      <v:shape id="Text Box 165" o:spid="_x0000_s1151" type="#_x0000_t202" style="position:absolute;left:8875;top:5182;width:1312;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" filled="f" stroked="f">
                        <v:textbox inset=",0,,0">
                          <w:txbxContent>
                            <w:p w:rsidR="00A16728" w:rsidRDefault="00A16728" w:rsidP="009A1D86">
                              <w:pPr>
                                <w:jc w:val="center"/>
                                <w:rPr>
                                  <w:sz w:val="16"/>
                                  <w:lang w:val="en-US"/>
                                </w:rPr>
                              </w:pPr>
                              <w:r>
                                <w:rPr>
                                  <w:sz w:val="16"/>
                                  <w:lang w:val="en-US"/>
                                </w:rPr>
                                <w:t>&lt;</w:t>
                              </w:r>
                              <w:r>
                                <w:rPr>
                                  <w:sz w:val="16"/>
                                </w:rPr>
                                <w:t>условие</w:t>
                              </w:r>
                              <w:r>
                                <w:rPr>
                                  <w:sz w:val="16"/>
                                  <w:lang w:val="en-US"/>
                                </w:rPr>
                                <w:t>&gt;</w:t>
                              </w:r>
                            </w:p>
                          </w:txbxContent>
                        </v:textbox>
                      </v:shape>
                      <v:rect id="Rectangle 166" o:spid="_x0000_s1152" style="position:absolute;left:8875;top:4532;width:1312;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">
                        <v:textbox inset="0,0,0,0">
                          <w:txbxContent>
                            <w:p w:rsidR="00A16728" w:rsidRDefault="00A16728" w:rsidP="009A1D86">
                              <w:pPr>
                                <w:jc w:val="center"/>
                                <w:rPr>
                                  <w:sz w:val="2"/>
                                  <w:szCs w:val="2"/>
                                </w:rPr>
                              </w:pPr>
                            </w:p>
                            <w:p w:rsidR="00A16728" w:rsidRDefault="00A16728" w:rsidP="009A1D86">
                              <w:pPr>
                                <w:jc w:val="center"/>
                                <w:rPr>
                                  <w:sz w:val="16"/>
                                  <w:lang w:val="en-US"/>
                                </w:rPr>
                              </w:pPr>
                              <w:r>
                                <w:rPr>
                                  <w:sz w:val="16"/>
                                  <w:lang w:val="en-US"/>
                                </w:rPr>
                                <w:t>&lt;</w:t>
                              </w:r>
                              <w:r>
                                <w:rPr>
                                  <w:sz w:val="16"/>
                                </w:rPr>
                                <w:t>тело цикла</w:t>
                              </w:r>
                              <w:r>
                                <w:rPr>
                                  <w:sz w:val="16"/>
                                  <w:lang w:val="en-US"/>
                                </w:rPr>
                                <w:t>&gt;</w:t>
                              </w:r>
                            </w:p>
                          </w:txbxContent>
                        </v:textbox>
                      </v:rect>
                      <v:line id="Line 167" o:spid="_x0000_s1153" style="position:absolute;visibility:visible;mso-wrap-style:square" from="8431,5308" to="8869,5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68" o:spid="_x0000_s1154" style="position:absolute;visibility:visible;mso-wrap-style:square" from="8437,4339" to="9531,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">
                        <v:stroke endarrow="block" endarrowwidth="narrow"/>
                      </v:line>
                      <v:line id="Line 169" o:spid="_x0000_s1155" style="position:absolute;flip:x;visibility:visible;mso-wrap-style:square" from="8437,4335" to="8443,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shape id="Text Box 170" o:spid="_x0000_s1156" type="#_x0000_t202" style="position:absolute;left:9420;top:5429;width:656;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" filled="f" stroked="f">
                        <v:textbox inset=",0,,0">
                          <w:txbxContent>
                            <w:p w:rsidR="00A16728" w:rsidRDefault="00A16728" w:rsidP="009A1D86">
                              <w:pPr>
                                <w:rPr>
                                  <w:sz w:val="16"/>
                                </w:rPr>
                              </w:pPr>
                              <w:r>
                                <w:rPr>
                                  <w:sz w:val="16"/>
                                </w:rPr>
                                <w:t>да</w:t>
                              </w:r>
                            </w:p>
                          </w:txbxContent>
                        </v:textbox>
                      </v:shape>
                      <v:shape id="Text Box 171" o:spid="_x0000_s1157" type="#_x0000_t202" style="position:absolute;left:8374;top:5016;width:656;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" filled="f" stroked="f">
                        <v:textbox inset=",0,,0">
                          <w:txbxContent>
                            <w:p w:rsidR="00A16728" w:rsidRDefault="00A16728" w:rsidP="009A1D86">
                              <w:pPr>
                                <w:rPr>
                                  <w:sz w:val="16"/>
                                </w:rPr>
                              </w:pPr>
                              <w:r>
                                <w:rPr>
                                  <w:sz w:val="16"/>
                                </w:rPr>
                                <w:t>нет</w:t>
                              </w:r>
                            </w:p>
                          </w:txbxContent>
                        </v:textbox>
                      </v:shape>
                    </v:group>
                  </w:pict>
                </mc:Fallback>
              </mc:AlternateContent>
            </w:r>
            <w:r w:rsidRPr="009A1D86">
              <w:rPr>
                <w:noProof/>
                <w:u w:val="single"/>
              </w:rPr>
              <mc:AlternateContent>
                <mc:Choice Requires="wps">
                  <w:drawing>
                    <wp:anchor distT="0" distB="0" distL="114300" distR="114300" simplePos="0" relativeHeight="251685888" behindDoc="0" locked="0" layoutInCell="1" allowOverlap="1" wp14:anchorId="110BAC1D" wp14:editId="07D67E6D">
                      <wp:simplePos x="0" y="0"/>
                      <wp:positionH relativeFrom="column">
                        <wp:posOffset>1229360</wp:posOffset>
                      </wp:positionH>
                      <wp:positionV relativeFrom="paragraph">
                        <wp:posOffset>42545</wp:posOffset>
                      </wp:positionV>
                      <wp:extent cx="3810" cy="1106805"/>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 cy="1106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91C4D" id="Прямая соединительная линия 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8pt,3.35pt" to="97.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"/>
                  </w:pict>
                </mc:Fallback>
              </mc:AlternateContent>
            </w:r>
          </w:p>
          <w:p w:rsidR="009A1D86" w:rsidRPr="009A1D86" w:rsidRDefault="009A1D86" w:rsidP="009A1D86">
            <w:pPr>
              <w:tabs>
                <w:tab w:val="center" w:pos="4536"/>
                <w:tab w:val="left" w:pos="7797"/>
              </w:tabs>
              <w:ind w:firstLine="709"/>
              <w:jc w:val="both"/>
              <w:rPr>
                <w:u w:val="single"/>
              </w:rPr>
            </w:pPr>
          </w:p>
          <w:p w:rsidR="009A1D86" w:rsidRPr="009A1D86" w:rsidRDefault="009A1D86" w:rsidP="009A1D86">
            <w:pPr>
              <w:tabs>
                <w:tab w:val="center" w:pos="4536"/>
                <w:tab w:val="left" w:pos="7797"/>
              </w:tabs>
              <w:ind w:firstLine="709"/>
              <w:jc w:val="both"/>
              <w:rPr>
                <w:u w:val="single"/>
              </w:rPr>
            </w:pPr>
          </w:p>
          <w:p w:rsidR="009A1D86" w:rsidRPr="009A1D86" w:rsidRDefault="009A1D86" w:rsidP="009A1D86">
            <w:pPr>
              <w:tabs>
                <w:tab w:val="center" w:pos="4536"/>
                <w:tab w:val="left" w:pos="7797"/>
              </w:tabs>
              <w:ind w:firstLine="709"/>
              <w:jc w:val="both"/>
              <w:rPr>
                <w:u w:val="single"/>
              </w:rPr>
            </w:pPr>
          </w:p>
        </w:tc>
      </w:tr>
    </w:tbl>
    <w:p w:rsidR="009A1D86" w:rsidRDefault="009A1D86" w:rsidP="003354B0">
      <w:pPr>
        <w:tabs>
          <w:tab w:val="center" w:pos="4536"/>
          <w:tab w:val="left" w:pos="7797"/>
        </w:tabs>
        <w:ind w:firstLine="709"/>
        <w:jc w:val="both"/>
      </w:pPr>
    </w:p>
    <w:p w:rsidR="004C4DC1" w:rsidRPr="002731D7" w:rsidRDefault="004C4DC1" w:rsidP="004C4DC1">
      <w:pPr>
        <w:widowControl w:val="0"/>
        <w:autoSpaceDE w:val="0"/>
        <w:autoSpaceDN w:val="0"/>
        <w:spacing w:before="240"/>
        <w:ind w:firstLine="720"/>
        <w:rPr>
          <w:b/>
          <w:u w:val="single"/>
        </w:rPr>
      </w:pPr>
      <w:r w:rsidRPr="002731D7">
        <w:rPr>
          <w:b/>
          <w:u w:val="single"/>
        </w:rPr>
        <w:t>Задание</w:t>
      </w:r>
    </w:p>
    <w:p w:rsidR="004C4DC1" w:rsidRDefault="004C4DC1" w:rsidP="004C4DC1">
      <w:pPr>
        <w:widowControl w:val="0"/>
        <w:autoSpaceDE w:val="0"/>
        <w:autoSpaceDN w:val="0"/>
        <w:spacing w:after="240"/>
        <w:ind w:firstLine="720"/>
        <w:jc w:val="both"/>
      </w:pPr>
      <w:r>
        <w:t>Составьте блок-схему и программу на языке VBA для выполнения заданий.</w:t>
      </w:r>
    </w:p>
    <w:tbl>
      <w:tblPr>
        <w:tblStyle w:val="a5"/>
        <w:tblW w:w="5000" w:type="pct"/>
        <w:tblLayout w:type="fixed"/>
        <w:tblLook w:val="01E0" w:firstRow="1" w:lastRow="1" w:firstColumn="1" w:lastColumn="1" w:noHBand="0" w:noVBand="0"/>
      </w:tblPr>
      <w:tblGrid>
        <w:gridCol w:w="1213"/>
        <w:gridCol w:w="577"/>
        <w:gridCol w:w="585"/>
        <w:gridCol w:w="568"/>
        <w:gridCol w:w="568"/>
        <w:gridCol w:w="568"/>
        <w:gridCol w:w="568"/>
        <w:gridCol w:w="568"/>
        <w:gridCol w:w="568"/>
        <w:gridCol w:w="568"/>
        <w:gridCol w:w="704"/>
        <w:gridCol w:w="708"/>
        <w:gridCol w:w="568"/>
        <w:gridCol w:w="566"/>
        <w:gridCol w:w="568"/>
        <w:gridCol w:w="532"/>
      </w:tblGrid>
      <w:tr w:rsidR="004C4DC1" w:rsidRPr="001C3911" w:rsidTr="00423E1A">
        <w:tc>
          <w:tcPr>
            <w:tcW w:w="607" w:type="pct"/>
          </w:tcPr>
          <w:p w:rsidR="004C4DC1" w:rsidRPr="001C3911" w:rsidRDefault="004C4DC1" w:rsidP="00423E1A">
            <w:pPr>
              <w:spacing w:line="276" w:lineRule="auto"/>
            </w:pPr>
            <w:r w:rsidRPr="001C3911">
              <w:t>Вариант</w:t>
            </w:r>
          </w:p>
        </w:tc>
        <w:tc>
          <w:tcPr>
            <w:tcW w:w="289" w:type="pct"/>
          </w:tcPr>
          <w:p w:rsidR="004C4DC1" w:rsidRPr="001C3911" w:rsidRDefault="004C4DC1" w:rsidP="00423E1A">
            <w:pPr>
              <w:spacing w:line="276" w:lineRule="auto"/>
            </w:pPr>
            <w:r w:rsidRPr="001C3911">
              <w:t>1</w:t>
            </w:r>
          </w:p>
        </w:tc>
        <w:tc>
          <w:tcPr>
            <w:tcW w:w="293" w:type="pct"/>
          </w:tcPr>
          <w:p w:rsidR="004C4DC1" w:rsidRPr="001C3911" w:rsidRDefault="004C4DC1" w:rsidP="00423E1A">
            <w:pPr>
              <w:spacing w:line="276" w:lineRule="auto"/>
            </w:pPr>
            <w:r w:rsidRPr="001C3911">
              <w:t>2</w:t>
            </w:r>
          </w:p>
        </w:tc>
        <w:tc>
          <w:tcPr>
            <w:tcW w:w="284" w:type="pct"/>
          </w:tcPr>
          <w:p w:rsidR="004C4DC1" w:rsidRPr="001C3911" w:rsidRDefault="004C4DC1" w:rsidP="00423E1A">
            <w:pPr>
              <w:spacing w:line="276" w:lineRule="auto"/>
            </w:pPr>
            <w:r w:rsidRPr="001C3911">
              <w:t>3</w:t>
            </w:r>
          </w:p>
        </w:tc>
        <w:tc>
          <w:tcPr>
            <w:tcW w:w="284" w:type="pct"/>
          </w:tcPr>
          <w:p w:rsidR="004C4DC1" w:rsidRPr="001C3911" w:rsidRDefault="004C4DC1" w:rsidP="00423E1A">
            <w:pPr>
              <w:spacing w:line="276" w:lineRule="auto"/>
            </w:pPr>
            <w:r w:rsidRPr="001C3911">
              <w:t>4</w:t>
            </w:r>
          </w:p>
        </w:tc>
        <w:tc>
          <w:tcPr>
            <w:tcW w:w="284" w:type="pct"/>
          </w:tcPr>
          <w:p w:rsidR="004C4DC1" w:rsidRPr="001C3911" w:rsidRDefault="004C4DC1" w:rsidP="00423E1A">
            <w:pPr>
              <w:spacing w:line="276" w:lineRule="auto"/>
            </w:pPr>
            <w:r w:rsidRPr="001C3911">
              <w:t>5</w:t>
            </w:r>
          </w:p>
        </w:tc>
        <w:tc>
          <w:tcPr>
            <w:tcW w:w="284" w:type="pct"/>
          </w:tcPr>
          <w:p w:rsidR="004C4DC1" w:rsidRPr="001C3911" w:rsidRDefault="004C4DC1" w:rsidP="00423E1A">
            <w:pPr>
              <w:spacing w:line="276" w:lineRule="auto"/>
            </w:pPr>
            <w:r w:rsidRPr="001C3911">
              <w:t>6</w:t>
            </w:r>
          </w:p>
        </w:tc>
        <w:tc>
          <w:tcPr>
            <w:tcW w:w="284" w:type="pct"/>
          </w:tcPr>
          <w:p w:rsidR="004C4DC1" w:rsidRPr="001C3911" w:rsidRDefault="004C4DC1" w:rsidP="00423E1A">
            <w:pPr>
              <w:spacing w:line="276" w:lineRule="auto"/>
            </w:pPr>
            <w:r w:rsidRPr="001C3911">
              <w:t>7</w:t>
            </w:r>
          </w:p>
        </w:tc>
        <w:tc>
          <w:tcPr>
            <w:tcW w:w="284" w:type="pct"/>
          </w:tcPr>
          <w:p w:rsidR="004C4DC1" w:rsidRPr="001C3911" w:rsidRDefault="004C4DC1" w:rsidP="00423E1A">
            <w:pPr>
              <w:spacing w:line="276" w:lineRule="auto"/>
            </w:pPr>
            <w:r w:rsidRPr="001C3911">
              <w:t>8</w:t>
            </w:r>
          </w:p>
        </w:tc>
        <w:tc>
          <w:tcPr>
            <w:tcW w:w="284" w:type="pct"/>
          </w:tcPr>
          <w:p w:rsidR="004C4DC1" w:rsidRPr="001C3911" w:rsidRDefault="004C4DC1" w:rsidP="00423E1A">
            <w:pPr>
              <w:spacing w:line="276" w:lineRule="auto"/>
            </w:pPr>
            <w:r w:rsidRPr="001C3911">
              <w:t>9</w:t>
            </w:r>
          </w:p>
        </w:tc>
        <w:tc>
          <w:tcPr>
            <w:tcW w:w="352" w:type="pct"/>
          </w:tcPr>
          <w:p w:rsidR="004C4DC1" w:rsidRPr="001C3911" w:rsidRDefault="004C4DC1" w:rsidP="00423E1A">
            <w:pPr>
              <w:spacing w:line="276" w:lineRule="auto"/>
            </w:pPr>
            <w:r w:rsidRPr="001C3911">
              <w:t>10</w:t>
            </w:r>
          </w:p>
        </w:tc>
        <w:tc>
          <w:tcPr>
            <w:tcW w:w="354" w:type="pct"/>
          </w:tcPr>
          <w:p w:rsidR="004C4DC1" w:rsidRPr="001C3911" w:rsidRDefault="004C4DC1" w:rsidP="00423E1A">
            <w:pPr>
              <w:spacing w:line="276" w:lineRule="auto"/>
            </w:pPr>
            <w:r w:rsidRPr="001C3911">
              <w:t>11</w:t>
            </w:r>
          </w:p>
        </w:tc>
        <w:tc>
          <w:tcPr>
            <w:tcW w:w="284" w:type="pct"/>
          </w:tcPr>
          <w:p w:rsidR="004C4DC1" w:rsidRPr="001C3911" w:rsidRDefault="004C4DC1" w:rsidP="00423E1A">
            <w:pPr>
              <w:spacing w:line="276" w:lineRule="auto"/>
            </w:pPr>
            <w:r w:rsidRPr="001C3911">
              <w:t>12</w:t>
            </w:r>
          </w:p>
        </w:tc>
        <w:tc>
          <w:tcPr>
            <w:tcW w:w="283" w:type="pct"/>
          </w:tcPr>
          <w:p w:rsidR="004C4DC1" w:rsidRPr="001C3911" w:rsidRDefault="004C4DC1" w:rsidP="00423E1A">
            <w:pPr>
              <w:spacing w:line="276" w:lineRule="auto"/>
            </w:pPr>
            <w:r>
              <w:t>13</w:t>
            </w:r>
          </w:p>
        </w:tc>
        <w:tc>
          <w:tcPr>
            <w:tcW w:w="284" w:type="pct"/>
          </w:tcPr>
          <w:p w:rsidR="004C4DC1" w:rsidRPr="001C3911" w:rsidRDefault="004C4DC1" w:rsidP="00423E1A">
            <w:pPr>
              <w:spacing w:line="276" w:lineRule="auto"/>
            </w:pPr>
            <w:r>
              <w:t>14</w:t>
            </w:r>
          </w:p>
        </w:tc>
        <w:tc>
          <w:tcPr>
            <w:tcW w:w="267" w:type="pct"/>
          </w:tcPr>
          <w:p w:rsidR="004C4DC1" w:rsidRPr="001C3911" w:rsidRDefault="004C4DC1" w:rsidP="00423E1A">
            <w:pPr>
              <w:spacing w:line="276" w:lineRule="auto"/>
            </w:pPr>
            <w:r>
              <w:t>15</w:t>
            </w:r>
          </w:p>
        </w:tc>
      </w:tr>
      <w:tr w:rsidR="004C4DC1" w:rsidRPr="001C3911" w:rsidTr="00423E1A">
        <w:trPr>
          <w:trHeight w:val="528"/>
        </w:trPr>
        <w:tc>
          <w:tcPr>
            <w:tcW w:w="607" w:type="pct"/>
          </w:tcPr>
          <w:p w:rsidR="004C4DC1" w:rsidRPr="001C3911" w:rsidRDefault="004C4DC1" w:rsidP="00423E1A">
            <w:pPr>
              <w:spacing w:after="200" w:line="276" w:lineRule="auto"/>
            </w:pPr>
            <w:r w:rsidRPr="001C3911">
              <w:t>№ задания</w:t>
            </w:r>
          </w:p>
        </w:tc>
        <w:tc>
          <w:tcPr>
            <w:tcW w:w="289" w:type="pct"/>
          </w:tcPr>
          <w:p w:rsidR="004C4DC1" w:rsidRPr="001C3911" w:rsidRDefault="004C4DC1" w:rsidP="004C4DC1">
            <w:pPr>
              <w:spacing w:after="200" w:line="276" w:lineRule="auto"/>
            </w:pPr>
            <w:r w:rsidRPr="001C3911">
              <w:t xml:space="preserve">1,  </w:t>
            </w:r>
            <w:r>
              <w:t>8</w:t>
            </w:r>
          </w:p>
        </w:tc>
        <w:tc>
          <w:tcPr>
            <w:tcW w:w="293" w:type="pct"/>
          </w:tcPr>
          <w:p w:rsidR="004C4DC1" w:rsidRPr="001C3911" w:rsidRDefault="004C4DC1" w:rsidP="004C4DC1">
            <w:pPr>
              <w:spacing w:after="200" w:line="276" w:lineRule="auto"/>
            </w:pPr>
            <w:r w:rsidRPr="001C3911">
              <w:t xml:space="preserve">2, </w:t>
            </w:r>
            <w:r>
              <w:t>9</w:t>
            </w:r>
          </w:p>
        </w:tc>
        <w:tc>
          <w:tcPr>
            <w:tcW w:w="284" w:type="pct"/>
          </w:tcPr>
          <w:p w:rsidR="004C4DC1" w:rsidRPr="001C3911" w:rsidRDefault="004C4DC1" w:rsidP="004C4DC1">
            <w:pPr>
              <w:spacing w:after="200" w:line="276" w:lineRule="auto"/>
            </w:pPr>
            <w:r w:rsidRPr="001C3911">
              <w:t xml:space="preserve">3, </w:t>
            </w:r>
            <w:r>
              <w:t>10</w:t>
            </w:r>
          </w:p>
        </w:tc>
        <w:tc>
          <w:tcPr>
            <w:tcW w:w="284" w:type="pct"/>
          </w:tcPr>
          <w:p w:rsidR="004C4DC1" w:rsidRPr="001C3911" w:rsidRDefault="004C4DC1" w:rsidP="004C4DC1">
            <w:pPr>
              <w:spacing w:after="200" w:line="276" w:lineRule="auto"/>
            </w:pPr>
            <w:r w:rsidRPr="001C3911">
              <w:t xml:space="preserve">4, </w:t>
            </w:r>
            <w:r>
              <w:t>11</w:t>
            </w:r>
          </w:p>
        </w:tc>
        <w:tc>
          <w:tcPr>
            <w:tcW w:w="284" w:type="pct"/>
          </w:tcPr>
          <w:p w:rsidR="004C4DC1" w:rsidRPr="001C3911" w:rsidRDefault="004C4DC1" w:rsidP="004C4DC1">
            <w:pPr>
              <w:spacing w:after="200" w:line="276" w:lineRule="auto"/>
            </w:pPr>
            <w:r w:rsidRPr="001C3911">
              <w:t xml:space="preserve">5, </w:t>
            </w:r>
            <w:r>
              <w:t>12</w:t>
            </w:r>
          </w:p>
        </w:tc>
        <w:tc>
          <w:tcPr>
            <w:tcW w:w="284" w:type="pct"/>
          </w:tcPr>
          <w:p w:rsidR="004C4DC1" w:rsidRPr="001C3911" w:rsidRDefault="004C4DC1" w:rsidP="004C4DC1">
            <w:pPr>
              <w:spacing w:after="200" w:line="276" w:lineRule="auto"/>
            </w:pPr>
            <w:r w:rsidRPr="001C3911">
              <w:t xml:space="preserve">6, </w:t>
            </w:r>
            <w:r>
              <w:t>13</w:t>
            </w:r>
          </w:p>
        </w:tc>
        <w:tc>
          <w:tcPr>
            <w:tcW w:w="284" w:type="pct"/>
          </w:tcPr>
          <w:p w:rsidR="004C4DC1" w:rsidRPr="001C3911" w:rsidRDefault="004C4DC1" w:rsidP="004C4DC1">
            <w:pPr>
              <w:spacing w:after="200" w:line="276" w:lineRule="auto"/>
            </w:pPr>
            <w:r w:rsidRPr="001C3911">
              <w:t xml:space="preserve">7, </w:t>
            </w:r>
            <w:r>
              <w:t>14</w:t>
            </w:r>
          </w:p>
        </w:tc>
        <w:tc>
          <w:tcPr>
            <w:tcW w:w="284" w:type="pct"/>
          </w:tcPr>
          <w:p w:rsidR="004C4DC1" w:rsidRPr="001C3911" w:rsidRDefault="004C4DC1" w:rsidP="004C4DC1">
            <w:pPr>
              <w:spacing w:after="200" w:line="276" w:lineRule="auto"/>
            </w:pPr>
            <w:r>
              <w:t>1</w:t>
            </w:r>
            <w:r w:rsidRPr="001C3911">
              <w:t xml:space="preserve">, </w:t>
            </w:r>
            <w:r>
              <w:t>8</w:t>
            </w:r>
          </w:p>
        </w:tc>
        <w:tc>
          <w:tcPr>
            <w:tcW w:w="284" w:type="pct"/>
          </w:tcPr>
          <w:p w:rsidR="004C4DC1" w:rsidRPr="001C3911" w:rsidRDefault="004C4DC1" w:rsidP="004C4DC1">
            <w:pPr>
              <w:spacing w:after="200" w:line="276" w:lineRule="auto"/>
            </w:pPr>
            <w:r>
              <w:t>2</w:t>
            </w:r>
            <w:r w:rsidRPr="001C3911">
              <w:t xml:space="preserve">, </w:t>
            </w:r>
            <w:r>
              <w:t>9</w:t>
            </w:r>
          </w:p>
        </w:tc>
        <w:tc>
          <w:tcPr>
            <w:tcW w:w="352" w:type="pct"/>
          </w:tcPr>
          <w:p w:rsidR="004C4DC1" w:rsidRPr="001C3911" w:rsidRDefault="004C4DC1" w:rsidP="004C4DC1">
            <w:pPr>
              <w:spacing w:after="200" w:line="276" w:lineRule="auto"/>
            </w:pPr>
            <w:r>
              <w:t>3</w:t>
            </w:r>
            <w:r w:rsidRPr="001C3911">
              <w:t>,</w:t>
            </w:r>
            <w:r>
              <w:t xml:space="preserve"> 10</w:t>
            </w:r>
          </w:p>
        </w:tc>
        <w:tc>
          <w:tcPr>
            <w:tcW w:w="354" w:type="pct"/>
          </w:tcPr>
          <w:p w:rsidR="004C4DC1" w:rsidRPr="001C3911" w:rsidRDefault="004C4DC1" w:rsidP="004C4DC1">
            <w:pPr>
              <w:spacing w:after="200" w:line="276" w:lineRule="auto"/>
            </w:pPr>
            <w:r>
              <w:t>4</w:t>
            </w:r>
            <w:r w:rsidRPr="001C3911">
              <w:t xml:space="preserve">, </w:t>
            </w:r>
            <w:r>
              <w:t>11</w:t>
            </w:r>
          </w:p>
        </w:tc>
        <w:tc>
          <w:tcPr>
            <w:tcW w:w="284" w:type="pct"/>
          </w:tcPr>
          <w:p w:rsidR="004C4DC1" w:rsidRPr="001C3911" w:rsidRDefault="004C4DC1" w:rsidP="004C4DC1">
            <w:pPr>
              <w:spacing w:after="200" w:line="276" w:lineRule="auto"/>
            </w:pPr>
            <w:r>
              <w:t>5</w:t>
            </w:r>
            <w:r w:rsidRPr="001C3911">
              <w:t xml:space="preserve">, </w:t>
            </w:r>
            <w:r>
              <w:t>12</w:t>
            </w:r>
          </w:p>
        </w:tc>
        <w:tc>
          <w:tcPr>
            <w:tcW w:w="283" w:type="pct"/>
          </w:tcPr>
          <w:p w:rsidR="004C4DC1" w:rsidRPr="001C3911" w:rsidRDefault="004C4DC1" w:rsidP="004C4DC1">
            <w:pPr>
              <w:spacing w:after="200" w:line="276" w:lineRule="auto"/>
            </w:pPr>
            <w:r>
              <w:t>6, 13</w:t>
            </w:r>
          </w:p>
        </w:tc>
        <w:tc>
          <w:tcPr>
            <w:tcW w:w="284" w:type="pct"/>
          </w:tcPr>
          <w:p w:rsidR="004C4DC1" w:rsidRPr="001C3911" w:rsidRDefault="004C4DC1" w:rsidP="004C4DC1">
            <w:pPr>
              <w:spacing w:after="200" w:line="276" w:lineRule="auto"/>
            </w:pPr>
            <w:r>
              <w:t>7, 14</w:t>
            </w:r>
          </w:p>
        </w:tc>
        <w:tc>
          <w:tcPr>
            <w:tcW w:w="267" w:type="pct"/>
          </w:tcPr>
          <w:p w:rsidR="004C4DC1" w:rsidRPr="001C3911" w:rsidRDefault="004C4DC1" w:rsidP="004C4DC1">
            <w:pPr>
              <w:spacing w:after="200" w:line="276" w:lineRule="auto"/>
            </w:pPr>
            <w:r>
              <w:t>4, 11</w:t>
            </w:r>
          </w:p>
        </w:tc>
      </w:tr>
    </w:tbl>
    <w:p w:rsidR="004C4DC1" w:rsidRDefault="004C4DC1" w:rsidP="003354B0">
      <w:pPr>
        <w:tabs>
          <w:tab w:val="center" w:pos="4536"/>
          <w:tab w:val="left" w:pos="7797"/>
        </w:tabs>
        <w:ind w:firstLine="709"/>
        <w:jc w:val="both"/>
      </w:pPr>
    </w:p>
    <w:p w:rsidR="004C4DC1" w:rsidRPr="007C79B6" w:rsidRDefault="004C4DC1" w:rsidP="00907769">
      <w:pPr>
        <w:numPr>
          <w:ilvl w:val="0"/>
          <w:numId w:val="44"/>
        </w:numPr>
        <w:tabs>
          <w:tab w:val="clear" w:pos="1125"/>
        </w:tabs>
        <w:ind w:left="0" w:firstLine="709"/>
        <w:jc w:val="both"/>
        <w:rPr>
          <w:szCs w:val="20"/>
        </w:rPr>
      </w:pPr>
      <w:r w:rsidRPr="007C79B6">
        <w:rPr>
          <w:szCs w:val="20"/>
        </w:rPr>
        <w:t xml:space="preserve">Начиная с какого номера </w:t>
      </w:r>
      <w:r w:rsidRPr="007C79B6">
        <w:rPr>
          <w:szCs w:val="20"/>
          <w:lang w:val="en-US"/>
        </w:rPr>
        <w:t>n</w:t>
      </w:r>
      <w:r w:rsidRPr="007C79B6">
        <w:rPr>
          <w:szCs w:val="20"/>
        </w:rPr>
        <w:t xml:space="preserve"> имеет место неравенство </w:t>
      </w:r>
      <w:r w:rsidRPr="007C79B6">
        <w:rPr>
          <w:szCs w:val="20"/>
          <w:lang w:val="en-US"/>
        </w:rPr>
        <w:t>n</w:t>
      </w:r>
      <w:r w:rsidRPr="007C79B6">
        <w:rPr>
          <w:szCs w:val="20"/>
        </w:rPr>
        <w:t>!&gt;</w:t>
      </w:r>
      <w:r w:rsidRPr="007C79B6">
        <w:rPr>
          <w:szCs w:val="20"/>
          <w:lang w:val="en-US"/>
        </w:rPr>
        <w:t>x</w:t>
      </w:r>
      <w:r w:rsidRPr="007C79B6">
        <w:rPr>
          <w:szCs w:val="20"/>
          <w:vertAlign w:val="superscript"/>
          <w:lang w:val="en-US"/>
        </w:rPr>
        <w:t>n</w:t>
      </w:r>
      <w:r w:rsidRPr="007C79B6">
        <w:rPr>
          <w:szCs w:val="20"/>
        </w:rPr>
        <w:t xml:space="preserve">, </w:t>
      </w:r>
      <w:r w:rsidRPr="007C79B6">
        <w:rPr>
          <w:szCs w:val="20"/>
          <w:lang w:val="en-US"/>
        </w:rPr>
        <w:t>x</w:t>
      </w:r>
      <w:r w:rsidRPr="007C79B6">
        <w:rPr>
          <w:szCs w:val="20"/>
        </w:rPr>
        <w:t xml:space="preserve"> - любое действительное число.</w:t>
      </w:r>
    </w:p>
    <w:p w:rsidR="004C4DC1" w:rsidRPr="007C79B6" w:rsidRDefault="004C4DC1" w:rsidP="00907769">
      <w:pPr>
        <w:numPr>
          <w:ilvl w:val="0"/>
          <w:numId w:val="44"/>
        </w:numPr>
        <w:tabs>
          <w:tab w:val="clear" w:pos="1125"/>
        </w:tabs>
        <w:ind w:left="0" w:firstLine="709"/>
        <w:jc w:val="both"/>
        <w:rPr>
          <w:szCs w:val="20"/>
        </w:rPr>
      </w:pPr>
      <w:r w:rsidRPr="007C79B6">
        <w:rPr>
          <w:szCs w:val="20"/>
        </w:rPr>
        <w:t>Вводить последовательность до тех пор, пока не встретятся три подряд идущих положительных числа. Тогда прервать ввод и сообщить, сколько во введенной последовательности было всего чисел.</w:t>
      </w:r>
    </w:p>
    <w:p w:rsidR="004C4DC1" w:rsidRPr="007C79B6" w:rsidRDefault="004C4DC1" w:rsidP="00907769">
      <w:pPr>
        <w:numPr>
          <w:ilvl w:val="0"/>
          <w:numId w:val="44"/>
        </w:numPr>
        <w:tabs>
          <w:tab w:val="clear" w:pos="1125"/>
        </w:tabs>
        <w:ind w:left="0" w:firstLine="709"/>
        <w:jc w:val="both"/>
        <w:rPr>
          <w:szCs w:val="20"/>
        </w:rPr>
      </w:pPr>
      <w:r w:rsidRPr="007C79B6">
        <w:rPr>
          <w:szCs w:val="20"/>
        </w:rPr>
        <w:t>Вводить последовательность до тех пор, пока не встретятся три подряд идущих положительных числа. Тогда прервать ввод и сообщить, сколько во введенной последовательности было положительных чисел.</w:t>
      </w:r>
    </w:p>
    <w:p w:rsidR="004C4DC1" w:rsidRPr="007C79B6" w:rsidRDefault="004C4DC1" w:rsidP="00907769">
      <w:pPr>
        <w:numPr>
          <w:ilvl w:val="0"/>
          <w:numId w:val="44"/>
        </w:numPr>
        <w:tabs>
          <w:tab w:val="clear" w:pos="1125"/>
        </w:tabs>
        <w:ind w:left="0" w:firstLine="709"/>
        <w:jc w:val="both"/>
        <w:rPr>
          <w:szCs w:val="20"/>
        </w:rPr>
      </w:pPr>
      <w:r w:rsidRPr="007C79B6">
        <w:rPr>
          <w:szCs w:val="20"/>
        </w:rPr>
        <w:t>Вводить последовательность до тех пор, пока не встретятся три подряд идущих положительных числа. Тогда прервать ввод и сообщить, сколько во введенной последовательности было отрицательных чисел.</w:t>
      </w:r>
    </w:p>
    <w:p w:rsidR="004C4DC1" w:rsidRPr="007C79B6" w:rsidRDefault="004C4DC1" w:rsidP="00907769">
      <w:pPr>
        <w:numPr>
          <w:ilvl w:val="0"/>
          <w:numId w:val="44"/>
        </w:numPr>
        <w:tabs>
          <w:tab w:val="clear" w:pos="1125"/>
        </w:tabs>
        <w:ind w:left="0" w:firstLine="709"/>
        <w:jc w:val="both"/>
        <w:rPr>
          <w:szCs w:val="20"/>
        </w:rPr>
      </w:pPr>
      <w:r w:rsidRPr="007C79B6">
        <w:rPr>
          <w:szCs w:val="20"/>
        </w:rPr>
        <w:t>Определить сколько натуральных подряд идущих четных чисел нужно сложить (найти минимальное число таких слагаемых), чтобы их сумма была больше введенного числа.</w:t>
      </w:r>
    </w:p>
    <w:p w:rsidR="004C4DC1" w:rsidRPr="007C79B6" w:rsidRDefault="004C4DC1" w:rsidP="00907769">
      <w:pPr>
        <w:numPr>
          <w:ilvl w:val="0"/>
          <w:numId w:val="44"/>
        </w:numPr>
        <w:tabs>
          <w:tab w:val="clear" w:pos="1125"/>
        </w:tabs>
        <w:ind w:left="0" w:firstLine="709"/>
        <w:jc w:val="both"/>
        <w:rPr>
          <w:szCs w:val="20"/>
        </w:rPr>
      </w:pPr>
      <w:r w:rsidRPr="007C79B6">
        <w:rPr>
          <w:szCs w:val="20"/>
        </w:rPr>
        <w:t xml:space="preserve">Дано натуральное </w:t>
      </w:r>
      <w:r w:rsidRPr="007C79B6">
        <w:rPr>
          <w:szCs w:val="20"/>
          <w:lang w:val="en-US"/>
        </w:rPr>
        <w:t>N</w:t>
      </w:r>
      <w:r w:rsidRPr="007C79B6">
        <w:rPr>
          <w:szCs w:val="20"/>
        </w:rPr>
        <w:t xml:space="preserve"> и первый член бесконечного ряда: </w:t>
      </w:r>
      <w:r w:rsidRPr="007C79B6">
        <w:rPr>
          <w:szCs w:val="20"/>
          <w:lang w:val="en-US"/>
        </w:rPr>
        <w:t>Y</w:t>
      </w:r>
      <w:r w:rsidRPr="007C79B6">
        <w:rPr>
          <w:szCs w:val="20"/>
          <w:vertAlign w:val="subscript"/>
        </w:rPr>
        <w:t>1</w:t>
      </w:r>
      <w:r w:rsidRPr="007C79B6">
        <w:rPr>
          <w:szCs w:val="20"/>
        </w:rPr>
        <w:t xml:space="preserve">=1. Вычислить сумму членов бесконечного ряда, образованного по следующему рекуррентному соотношению: </w:t>
      </w:r>
      <w:r w:rsidRPr="007C79B6">
        <w:rPr>
          <w:szCs w:val="20"/>
          <w:lang w:val="en-US"/>
        </w:rPr>
        <w:t>Y</w:t>
      </w:r>
      <w:r w:rsidRPr="007C79B6">
        <w:rPr>
          <w:szCs w:val="20"/>
          <w:vertAlign w:val="subscript"/>
          <w:lang w:val="en-US"/>
        </w:rPr>
        <w:t>i</w:t>
      </w:r>
      <w:r w:rsidRPr="007C79B6">
        <w:rPr>
          <w:szCs w:val="20"/>
        </w:rPr>
        <w:t>=2*</w:t>
      </w:r>
      <w:r w:rsidRPr="007C79B6">
        <w:rPr>
          <w:szCs w:val="20"/>
          <w:lang w:val="en-US"/>
        </w:rPr>
        <w:t>Y</w:t>
      </w:r>
      <w:r w:rsidRPr="007C79B6">
        <w:rPr>
          <w:szCs w:val="20"/>
          <w:vertAlign w:val="subscript"/>
          <w:lang w:val="en-US"/>
        </w:rPr>
        <w:t>i</w:t>
      </w:r>
      <w:r w:rsidRPr="007C79B6">
        <w:rPr>
          <w:szCs w:val="20"/>
          <w:vertAlign w:val="subscript"/>
        </w:rPr>
        <w:t>-1</w:t>
      </w:r>
      <w:r w:rsidRPr="007C79B6">
        <w:rPr>
          <w:szCs w:val="20"/>
        </w:rPr>
        <w:t xml:space="preserve"> (то есть </w:t>
      </w:r>
      <w:r w:rsidRPr="007C79B6">
        <w:rPr>
          <w:szCs w:val="20"/>
          <w:lang w:val="en-US"/>
        </w:rPr>
        <w:t>S</w:t>
      </w:r>
      <w:r w:rsidRPr="007C79B6">
        <w:rPr>
          <w:szCs w:val="20"/>
        </w:rPr>
        <w:t>=1+2+4+8+16+...). Вычисление суммы продолжать до тех пор, пока соблюдается условие |</w:t>
      </w:r>
      <w:r w:rsidRPr="007C79B6">
        <w:rPr>
          <w:szCs w:val="20"/>
          <w:lang w:val="en-US"/>
        </w:rPr>
        <w:t>Y</w:t>
      </w:r>
      <w:r w:rsidRPr="007C79B6">
        <w:rPr>
          <w:szCs w:val="20"/>
          <w:vertAlign w:val="subscript"/>
          <w:lang w:val="en-US"/>
        </w:rPr>
        <w:t>i</w:t>
      </w:r>
      <w:r w:rsidRPr="007C79B6">
        <w:rPr>
          <w:szCs w:val="20"/>
        </w:rPr>
        <w:t>-</w:t>
      </w:r>
      <w:r w:rsidRPr="007C79B6">
        <w:rPr>
          <w:szCs w:val="20"/>
          <w:lang w:val="en-US"/>
        </w:rPr>
        <w:t>Y</w:t>
      </w:r>
      <w:r w:rsidRPr="007C79B6">
        <w:rPr>
          <w:szCs w:val="20"/>
          <w:vertAlign w:val="subscript"/>
          <w:lang w:val="en-US"/>
        </w:rPr>
        <w:t>i</w:t>
      </w:r>
      <w:r w:rsidRPr="007C79B6">
        <w:rPr>
          <w:szCs w:val="20"/>
          <w:vertAlign w:val="subscript"/>
        </w:rPr>
        <w:t>-1</w:t>
      </w:r>
      <w:r w:rsidRPr="007C79B6">
        <w:rPr>
          <w:szCs w:val="20"/>
        </w:rPr>
        <w:t>|&lt;</w:t>
      </w:r>
      <w:r w:rsidRPr="007C79B6">
        <w:rPr>
          <w:szCs w:val="20"/>
          <w:lang w:val="en-US"/>
        </w:rPr>
        <w:t>N</w:t>
      </w:r>
      <w:r w:rsidRPr="007C79B6">
        <w:rPr>
          <w:szCs w:val="20"/>
        </w:rPr>
        <w:t>.</w:t>
      </w:r>
    </w:p>
    <w:p w:rsidR="004C4DC1" w:rsidRPr="007C79B6" w:rsidRDefault="004C4DC1" w:rsidP="00907769">
      <w:pPr>
        <w:numPr>
          <w:ilvl w:val="0"/>
          <w:numId w:val="44"/>
        </w:numPr>
        <w:tabs>
          <w:tab w:val="clear" w:pos="1125"/>
        </w:tabs>
        <w:ind w:left="0" w:firstLine="709"/>
        <w:jc w:val="both"/>
        <w:rPr>
          <w:szCs w:val="20"/>
        </w:rPr>
      </w:pPr>
      <w:r w:rsidRPr="007C79B6">
        <w:rPr>
          <w:szCs w:val="20"/>
        </w:rPr>
        <w:t>Последовательно вводятся числа до тех пор, пока во введенной совокупности не окажется три нуля. Вывести количество введенных чисел.</w:t>
      </w:r>
    </w:p>
    <w:p w:rsidR="004C4DC1" w:rsidRPr="007C79B6" w:rsidRDefault="004C4DC1" w:rsidP="00907769">
      <w:pPr>
        <w:numPr>
          <w:ilvl w:val="0"/>
          <w:numId w:val="44"/>
        </w:numPr>
        <w:tabs>
          <w:tab w:val="clear" w:pos="1125"/>
        </w:tabs>
        <w:ind w:left="0" w:firstLine="709"/>
        <w:jc w:val="both"/>
      </w:pPr>
      <w:r w:rsidRPr="007C79B6">
        <w:rPr>
          <w:color w:val="000000"/>
          <w:szCs w:val="19"/>
        </w:rPr>
        <w:t xml:space="preserve"> </w:t>
      </w:r>
      <w:r w:rsidRPr="007C79B6">
        <w:rPr>
          <w:color w:val="000000"/>
        </w:rPr>
        <w:t>Дано натуральное число.</w:t>
      </w:r>
    </w:p>
    <w:p w:rsidR="004C4DC1" w:rsidRPr="007C79B6" w:rsidRDefault="004C4DC1" w:rsidP="00423E1A">
      <w:pPr>
        <w:shd w:val="clear" w:color="auto" w:fill="FFFFFF"/>
        <w:autoSpaceDE w:val="0"/>
        <w:autoSpaceDN w:val="0"/>
        <w:adjustRightInd w:val="0"/>
        <w:ind w:firstLine="709"/>
        <w:jc w:val="both"/>
      </w:pPr>
      <w:r w:rsidRPr="007C79B6">
        <w:rPr>
          <w:color w:val="000000"/>
        </w:rPr>
        <w:t>а) Верно ли, что сумма его цифр меньше А?</w:t>
      </w:r>
    </w:p>
    <w:p w:rsidR="004C4DC1" w:rsidRPr="007C79B6" w:rsidRDefault="004C4DC1" w:rsidP="00423E1A">
      <w:pPr>
        <w:shd w:val="clear" w:color="auto" w:fill="FFFFFF"/>
        <w:autoSpaceDE w:val="0"/>
        <w:autoSpaceDN w:val="0"/>
        <w:adjustRightInd w:val="0"/>
        <w:ind w:firstLine="709"/>
        <w:jc w:val="both"/>
      </w:pPr>
      <w:r w:rsidRPr="007C79B6">
        <w:rPr>
          <w:color w:val="000000"/>
        </w:rPr>
        <w:t>б) Верно ли, что произведение его цифр больше В?</w:t>
      </w:r>
    </w:p>
    <w:p w:rsidR="004C4DC1" w:rsidRPr="007C79B6" w:rsidRDefault="004C4DC1" w:rsidP="00423E1A">
      <w:pPr>
        <w:shd w:val="clear" w:color="auto" w:fill="FFFFFF"/>
        <w:autoSpaceDE w:val="0"/>
        <w:autoSpaceDN w:val="0"/>
        <w:adjustRightInd w:val="0"/>
        <w:ind w:firstLine="709"/>
        <w:jc w:val="both"/>
        <w:rPr>
          <w:color w:val="000000"/>
        </w:rPr>
      </w:pPr>
      <w:r w:rsidRPr="007C79B6">
        <w:rPr>
          <w:color w:val="000000"/>
        </w:rPr>
        <w:t xml:space="preserve">в) Верно ли, что это число </w:t>
      </w:r>
      <w:r w:rsidRPr="007C79B6">
        <w:rPr>
          <w:color w:val="000000"/>
          <w:lang w:val="en-US"/>
        </w:rPr>
        <w:t>k</w:t>
      </w:r>
      <w:r w:rsidRPr="007C79B6">
        <w:rPr>
          <w:color w:val="000000"/>
        </w:rPr>
        <w:t>-</w:t>
      </w:r>
      <w:r w:rsidR="00423E1A" w:rsidRPr="007C79B6">
        <w:rPr>
          <w:color w:val="000000"/>
        </w:rPr>
        <w:t>з</w:t>
      </w:r>
      <w:r w:rsidR="00423E1A">
        <w:rPr>
          <w:color w:val="000000"/>
        </w:rPr>
        <w:t>н</w:t>
      </w:r>
      <w:r w:rsidR="00423E1A" w:rsidRPr="007C79B6">
        <w:rPr>
          <w:color w:val="000000"/>
        </w:rPr>
        <w:t>ачное</w:t>
      </w:r>
      <w:r w:rsidRPr="007C79B6">
        <w:rPr>
          <w:color w:val="000000"/>
        </w:rPr>
        <w:t xml:space="preserve">? </w:t>
      </w:r>
    </w:p>
    <w:p w:rsidR="004C4DC1" w:rsidRPr="007C79B6" w:rsidRDefault="004C4DC1" w:rsidP="00907769">
      <w:pPr>
        <w:numPr>
          <w:ilvl w:val="0"/>
          <w:numId w:val="44"/>
        </w:numPr>
        <w:shd w:val="clear" w:color="auto" w:fill="FFFFFF"/>
        <w:tabs>
          <w:tab w:val="clear" w:pos="1125"/>
        </w:tabs>
        <w:autoSpaceDE w:val="0"/>
        <w:autoSpaceDN w:val="0"/>
        <w:adjustRightInd w:val="0"/>
        <w:ind w:left="0" w:firstLine="709"/>
        <w:jc w:val="both"/>
        <w:rPr>
          <w:color w:val="000000"/>
        </w:rPr>
      </w:pPr>
      <w:r w:rsidRPr="007C79B6">
        <w:rPr>
          <w:color w:val="000000"/>
        </w:rPr>
        <w:t>Дано натуральное число. Определить номер цифры 3 в нем, считая от конца числа. Если такой цифры нет, ответом должно быть число 0, если таких цифр в числе несколько — должен быть определен номер самой правой из них.</w:t>
      </w:r>
    </w:p>
    <w:p w:rsidR="004C4DC1" w:rsidRPr="007C79B6" w:rsidRDefault="004C4DC1" w:rsidP="00423E1A">
      <w:pPr>
        <w:shd w:val="clear" w:color="auto" w:fill="FFFFFF"/>
        <w:autoSpaceDE w:val="0"/>
        <w:autoSpaceDN w:val="0"/>
        <w:adjustRightInd w:val="0"/>
        <w:ind w:firstLine="709"/>
        <w:jc w:val="both"/>
        <w:rPr>
          <w:color w:val="000000"/>
        </w:rPr>
      </w:pPr>
      <w:r w:rsidRPr="007C79B6">
        <w:rPr>
          <w:color w:val="000000"/>
        </w:rPr>
        <w:t xml:space="preserve">10. Дано натуральное число. Если в нем есть цифры "2" и "5", то определить, какая из них расположена в числе левее. Если одна или обе эти цифры </w:t>
      </w:r>
      <w:r w:rsidRPr="007C79B6">
        <w:rPr>
          <w:color w:val="000000"/>
        </w:rPr>
        <w:lastRenderedPageBreak/>
        <w:t xml:space="preserve">встречаются в числе несколько раз, то должны быть рассмотрены самые левые из одинаковых цифр. </w:t>
      </w:r>
    </w:p>
    <w:p w:rsidR="004C4DC1" w:rsidRPr="007C79B6" w:rsidRDefault="004C4DC1" w:rsidP="00423E1A">
      <w:pPr>
        <w:shd w:val="clear" w:color="auto" w:fill="FFFFFF"/>
        <w:autoSpaceDE w:val="0"/>
        <w:autoSpaceDN w:val="0"/>
        <w:adjustRightInd w:val="0"/>
        <w:ind w:firstLine="709"/>
        <w:jc w:val="both"/>
      </w:pPr>
      <w:r w:rsidRPr="007C79B6">
        <w:rPr>
          <w:color w:val="000000"/>
        </w:rPr>
        <w:t>11. Дано натуральное число. Определить:</w:t>
      </w:r>
    </w:p>
    <w:p w:rsidR="004C4DC1" w:rsidRPr="007C79B6" w:rsidRDefault="004C4DC1" w:rsidP="00423E1A">
      <w:pPr>
        <w:shd w:val="clear" w:color="auto" w:fill="FFFFFF"/>
        <w:autoSpaceDE w:val="0"/>
        <w:autoSpaceDN w:val="0"/>
        <w:adjustRightInd w:val="0"/>
        <w:ind w:firstLine="1134"/>
        <w:jc w:val="both"/>
      </w:pPr>
      <w:r w:rsidRPr="007C79B6">
        <w:rPr>
          <w:color w:val="000000"/>
        </w:rPr>
        <w:t>а) количество цифр в нем;</w:t>
      </w:r>
    </w:p>
    <w:p w:rsidR="004C4DC1" w:rsidRPr="007C79B6" w:rsidRDefault="004C4DC1" w:rsidP="00423E1A">
      <w:pPr>
        <w:shd w:val="clear" w:color="auto" w:fill="FFFFFF"/>
        <w:autoSpaceDE w:val="0"/>
        <w:autoSpaceDN w:val="0"/>
        <w:adjustRightInd w:val="0"/>
        <w:ind w:firstLine="1134"/>
        <w:jc w:val="both"/>
      </w:pPr>
      <w:r w:rsidRPr="007C79B6">
        <w:rPr>
          <w:color w:val="000000"/>
        </w:rPr>
        <w:t>б) сумму его цифр;</w:t>
      </w:r>
    </w:p>
    <w:p w:rsidR="004C4DC1" w:rsidRPr="007C79B6" w:rsidRDefault="004C4DC1" w:rsidP="00423E1A">
      <w:pPr>
        <w:shd w:val="clear" w:color="auto" w:fill="FFFFFF"/>
        <w:autoSpaceDE w:val="0"/>
        <w:autoSpaceDN w:val="0"/>
        <w:adjustRightInd w:val="0"/>
        <w:ind w:firstLine="1134"/>
        <w:jc w:val="both"/>
      </w:pPr>
      <w:r w:rsidRPr="007C79B6">
        <w:rPr>
          <w:color w:val="000000"/>
        </w:rPr>
        <w:t>в) произведение его цифр;</w:t>
      </w:r>
    </w:p>
    <w:p w:rsidR="004C4DC1" w:rsidRPr="007C79B6" w:rsidRDefault="004C4DC1" w:rsidP="00423E1A">
      <w:pPr>
        <w:shd w:val="clear" w:color="auto" w:fill="FFFFFF"/>
        <w:autoSpaceDE w:val="0"/>
        <w:autoSpaceDN w:val="0"/>
        <w:adjustRightInd w:val="0"/>
        <w:ind w:firstLine="1134"/>
        <w:jc w:val="both"/>
      </w:pPr>
      <w:r w:rsidRPr="007C79B6">
        <w:rPr>
          <w:color w:val="000000"/>
        </w:rPr>
        <w:t>г) среднее арифметическое его цифр;</w:t>
      </w:r>
    </w:p>
    <w:p w:rsidR="004C4DC1" w:rsidRPr="007C79B6" w:rsidRDefault="004C4DC1" w:rsidP="00423E1A">
      <w:pPr>
        <w:shd w:val="clear" w:color="auto" w:fill="FFFFFF"/>
        <w:autoSpaceDE w:val="0"/>
        <w:autoSpaceDN w:val="0"/>
        <w:adjustRightInd w:val="0"/>
        <w:ind w:firstLine="709"/>
        <w:jc w:val="both"/>
      </w:pPr>
      <w:r w:rsidRPr="007C79B6">
        <w:rPr>
          <w:color w:val="000000"/>
        </w:rPr>
        <w:t>12. Дано натуральное число. Определить:</w:t>
      </w:r>
    </w:p>
    <w:p w:rsidR="004C4DC1" w:rsidRPr="007C79B6" w:rsidRDefault="00BC3756" w:rsidP="00423E1A">
      <w:pPr>
        <w:shd w:val="clear" w:color="auto" w:fill="FFFFFF"/>
        <w:autoSpaceDE w:val="0"/>
        <w:autoSpaceDN w:val="0"/>
        <w:adjustRightInd w:val="0"/>
        <w:ind w:left="142" w:firstLine="992"/>
        <w:jc w:val="both"/>
      </w:pPr>
      <w:r>
        <w:rPr>
          <w:color w:val="000000"/>
        </w:rPr>
        <w:t>а</w:t>
      </w:r>
      <w:r w:rsidR="004C4DC1" w:rsidRPr="007C79B6">
        <w:rPr>
          <w:color w:val="000000"/>
        </w:rPr>
        <w:t>) сумму квадратов его цифр;</w:t>
      </w:r>
    </w:p>
    <w:p w:rsidR="004C4DC1" w:rsidRPr="007C79B6" w:rsidRDefault="00BC3756" w:rsidP="00423E1A">
      <w:pPr>
        <w:shd w:val="clear" w:color="auto" w:fill="FFFFFF"/>
        <w:autoSpaceDE w:val="0"/>
        <w:autoSpaceDN w:val="0"/>
        <w:adjustRightInd w:val="0"/>
        <w:ind w:left="142" w:firstLine="992"/>
        <w:jc w:val="both"/>
      </w:pPr>
      <w:r>
        <w:rPr>
          <w:color w:val="000000"/>
        </w:rPr>
        <w:t>б</w:t>
      </w:r>
      <w:r w:rsidR="004C4DC1" w:rsidRPr="007C79B6">
        <w:rPr>
          <w:color w:val="000000"/>
        </w:rPr>
        <w:t>) сумму кубов его цифр;</w:t>
      </w:r>
    </w:p>
    <w:p w:rsidR="004C4DC1" w:rsidRPr="007C79B6" w:rsidRDefault="00BC3756" w:rsidP="00423E1A">
      <w:pPr>
        <w:shd w:val="clear" w:color="auto" w:fill="FFFFFF"/>
        <w:autoSpaceDE w:val="0"/>
        <w:autoSpaceDN w:val="0"/>
        <w:adjustRightInd w:val="0"/>
        <w:ind w:left="142" w:firstLine="992"/>
        <w:jc w:val="both"/>
      </w:pPr>
      <w:r>
        <w:rPr>
          <w:color w:val="000000"/>
        </w:rPr>
        <w:t>в</w:t>
      </w:r>
      <w:r w:rsidR="004C4DC1" w:rsidRPr="007C79B6">
        <w:rPr>
          <w:color w:val="000000"/>
        </w:rPr>
        <w:t>) его первую цифру;</w:t>
      </w:r>
    </w:p>
    <w:p w:rsidR="004C4DC1" w:rsidRPr="007C79B6" w:rsidRDefault="00BC3756" w:rsidP="00423E1A">
      <w:pPr>
        <w:shd w:val="clear" w:color="auto" w:fill="FFFFFF"/>
        <w:autoSpaceDE w:val="0"/>
        <w:autoSpaceDN w:val="0"/>
        <w:adjustRightInd w:val="0"/>
        <w:ind w:left="142" w:firstLine="992"/>
        <w:jc w:val="both"/>
      </w:pPr>
      <w:r>
        <w:rPr>
          <w:color w:val="000000"/>
        </w:rPr>
        <w:t>г</w:t>
      </w:r>
      <w:r w:rsidR="004C4DC1" w:rsidRPr="007C79B6">
        <w:rPr>
          <w:color w:val="000000"/>
        </w:rPr>
        <w:t>) сумму его первой и последней цифр.</w:t>
      </w:r>
    </w:p>
    <w:p w:rsidR="004C4DC1" w:rsidRPr="007C79B6" w:rsidRDefault="004C4DC1" w:rsidP="00423E1A">
      <w:pPr>
        <w:shd w:val="clear" w:color="auto" w:fill="FFFFFF"/>
        <w:autoSpaceDE w:val="0"/>
        <w:autoSpaceDN w:val="0"/>
        <w:adjustRightInd w:val="0"/>
        <w:ind w:firstLine="709"/>
        <w:jc w:val="both"/>
      </w:pPr>
      <w:r w:rsidRPr="007C79B6">
        <w:rPr>
          <w:color w:val="000000"/>
        </w:rPr>
        <w:t>13. Дано натуральное число.</w:t>
      </w:r>
    </w:p>
    <w:p w:rsidR="004C4DC1" w:rsidRPr="007C79B6" w:rsidRDefault="00BC3756" w:rsidP="00423E1A">
      <w:pPr>
        <w:shd w:val="clear" w:color="auto" w:fill="FFFFFF"/>
        <w:autoSpaceDE w:val="0"/>
        <w:autoSpaceDN w:val="0"/>
        <w:adjustRightInd w:val="0"/>
        <w:ind w:left="284" w:firstLine="850"/>
        <w:jc w:val="both"/>
      </w:pPr>
      <w:r>
        <w:rPr>
          <w:color w:val="000000"/>
        </w:rPr>
        <w:t>а</w:t>
      </w:r>
      <w:r w:rsidR="004C4DC1" w:rsidRPr="007C79B6">
        <w:rPr>
          <w:color w:val="000000"/>
        </w:rPr>
        <w:t>) Верно ли, что его первая цифра не превышает 6?</w:t>
      </w:r>
    </w:p>
    <w:p w:rsidR="004C4DC1" w:rsidRPr="007C79B6" w:rsidRDefault="00BC3756" w:rsidP="00423E1A">
      <w:pPr>
        <w:shd w:val="clear" w:color="auto" w:fill="FFFFFF"/>
        <w:autoSpaceDE w:val="0"/>
        <w:autoSpaceDN w:val="0"/>
        <w:adjustRightInd w:val="0"/>
        <w:ind w:left="284" w:firstLine="850"/>
        <w:jc w:val="both"/>
      </w:pPr>
      <w:r>
        <w:rPr>
          <w:color w:val="000000"/>
        </w:rPr>
        <w:t>б</w:t>
      </w:r>
      <w:r w:rsidR="004C4DC1" w:rsidRPr="007C79B6">
        <w:rPr>
          <w:color w:val="000000"/>
        </w:rPr>
        <w:t>) Верно ли, что оно начинается и заканчивается одной и той же цифрой?</w:t>
      </w:r>
    </w:p>
    <w:p w:rsidR="004C4DC1" w:rsidRPr="007C79B6" w:rsidRDefault="00BC3756" w:rsidP="00423E1A">
      <w:pPr>
        <w:ind w:left="284" w:firstLine="850"/>
        <w:jc w:val="both"/>
        <w:rPr>
          <w:color w:val="000000"/>
        </w:rPr>
      </w:pPr>
      <w:r>
        <w:rPr>
          <w:color w:val="000000"/>
        </w:rPr>
        <w:t>в</w:t>
      </w:r>
      <w:r w:rsidR="004C4DC1" w:rsidRPr="007C79B6">
        <w:rPr>
          <w:color w:val="000000"/>
        </w:rPr>
        <w:t>) Определить, какая из его цифр больше: первая или последняя.</w:t>
      </w:r>
    </w:p>
    <w:p w:rsidR="004C4DC1" w:rsidRPr="007C79B6" w:rsidRDefault="004C4DC1" w:rsidP="00423E1A">
      <w:pPr>
        <w:shd w:val="clear" w:color="auto" w:fill="FFFFFF"/>
        <w:autoSpaceDE w:val="0"/>
        <w:autoSpaceDN w:val="0"/>
        <w:adjustRightInd w:val="0"/>
        <w:ind w:firstLine="709"/>
        <w:jc w:val="both"/>
      </w:pPr>
      <w:r w:rsidRPr="007C79B6">
        <w:rPr>
          <w:color w:val="000000"/>
        </w:rPr>
        <w:t>14. Дано натуральное число. Определить:</w:t>
      </w:r>
    </w:p>
    <w:p w:rsidR="004C4DC1" w:rsidRPr="007C79B6" w:rsidRDefault="004C4DC1" w:rsidP="00423E1A">
      <w:pPr>
        <w:shd w:val="clear" w:color="auto" w:fill="FFFFFF"/>
        <w:autoSpaceDE w:val="0"/>
        <w:autoSpaceDN w:val="0"/>
        <w:adjustRightInd w:val="0"/>
        <w:ind w:firstLine="1134"/>
        <w:jc w:val="both"/>
      </w:pPr>
      <w:r w:rsidRPr="007C79B6">
        <w:rPr>
          <w:color w:val="000000"/>
        </w:rPr>
        <w:t>а) количество цифр "3" в нем;</w:t>
      </w:r>
    </w:p>
    <w:p w:rsidR="004C4DC1" w:rsidRPr="007C79B6" w:rsidRDefault="004C4DC1" w:rsidP="00423E1A">
      <w:pPr>
        <w:shd w:val="clear" w:color="auto" w:fill="FFFFFF"/>
        <w:autoSpaceDE w:val="0"/>
        <w:autoSpaceDN w:val="0"/>
        <w:adjustRightInd w:val="0"/>
        <w:ind w:firstLine="1134"/>
        <w:jc w:val="both"/>
      </w:pPr>
      <w:r w:rsidRPr="007C79B6">
        <w:rPr>
          <w:color w:val="000000"/>
        </w:rPr>
        <w:t>б) сколько раз в нем встречается цифра, равная последней;</w:t>
      </w:r>
    </w:p>
    <w:p w:rsidR="004C4DC1" w:rsidRPr="007C79B6" w:rsidRDefault="004C4DC1" w:rsidP="00423E1A">
      <w:pPr>
        <w:ind w:firstLine="1134"/>
        <w:jc w:val="both"/>
        <w:rPr>
          <w:color w:val="000000"/>
        </w:rPr>
      </w:pPr>
      <w:r w:rsidRPr="007C79B6">
        <w:rPr>
          <w:color w:val="000000"/>
        </w:rPr>
        <w:t>в) количество четных цифр в нем.</w:t>
      </w:r>
    </w:p>
    <w:p w:rsidR="004C4DC1" w:rsidRPr="00133296" w:rsidRDefault="004C4DC1" w:rsidP="003354B0">
      <w:pPr>
        <w:tabs>
          <w:tab w:val="center" w:pos="4536"/>
          <w:tab w:val="left" w:pos="7797"/>
        </w:tabs>
        <w:ind w:firstLine="709"/>
        <w:jc w:val="both"/>
      </w:pPr>
    </w:p>
    <w:p w:rsidR="003354B0" w:rsidRPr="003354B0" w:rsidRDefault="003354B0" w:rsidP="00FE77C7">
      <w:pPr>
        <w:pStyle w:val="aff2"/>
        <w:rPr>
          <w:i/>
        </w:rPr>
      </w:pPr>
      <w:r w:rsidRPr="003354B0">
        <w:t xml:space="preserve">Лабораторная работа </w:t>
      </w:r>
      <w:r>
        <w:t>12</w:t>
      </w:r>
      <w:r w:rsidRPr="003354B0">
        <w:t xml:space="preserve"> </w:t>
      </w:r>
      <w:r w:rsidR="00595D88" w:rsidRPr="00595D88">
        <w:t>Обработка строковых данных</w:t>
      </w:r>
    </w:p>
    <w:p w:rsidR="003354B0" w:rsidRDefault="003354B0" w:rsidP="00FE77C7">
      <w:pPr>
        <w:pStyle w:val="aff2"/>
      </w:pPr>
    </w:p>
    <w:p w:rsidR="003354B0" w:rsidRDefault="003354B0" w:rsidP="003354B0">
      <w:pPr>
        <w:tabs>
          <w:tab w:val="center" w:pos="4536"/>
          <w:tab w:val="left" w:pos="7797"/>
        </w:tabs>
        <w:ind w:firstLine="709"/>
        <w:jc w:val="both"/>
      </w:pPr>
      <w:r w:rsidRPr="003354B0">
        <w:rPr>
          <w:i/>
        </w:rPr>
        <w:t>Цель работы</w:t>
      </w:r>
      <w:r w:rsidRPr="003354B0">
        <w:t xml:space="preserve">: </w:t>
      </w:r>
      <w:r w:rsidR="00595D88" w:rsidRPr="00595D88">
        <w:t>Изучение функций обработки строк</w:t>
      </w:r>
      <w:r w:rsidRPr="003354B0">
        <w:t>.</w:t>
      </w:r>
    </w:p>
    <w:p w:rsidR="00423E1A" w:rsidRDefault="00423E1A" w:rsidP="003354B0">
      <w:pPr>
        <w:tabs>
          <w:tab w:val="center" w:pos="4536"/>
          <w:tab w:val="left" w:pos="7797"/>
        </w:tabs>
        <w:ind w:firstLine="709"/>
        <w:jc w:val="both"/>
      </w:pPr>
    </w:p>
    <w:p w:rsidR="00423E1A" w:rsidRPr="00423E1A" w:rsidRDefault="00423E1A" w:rsidP="00423E1A">
      <w:pPr>
        <w:tabs>
          <w:tab w:val="center" w:pos="4536"/>
          <w:tab w:val="left" w:pos="7797"/>
        </w:tabs>
        <w:ind w:firstLine="709"/>
        <w:jc w:val="both"/>
      </w:pPr>
      <w:r w:rsidRPr="00423E1A">
        <w:t>Строка — упорядоченная последовательность символов. Каждый символ строковой величины занимает 1 байт памяти (код А</w:t>
      </w:r>
      <w:r w:rsidRPr="00423E1A">
        <w:rPr>
          <w:lang w:val="en-US"/>
        </w:rPr>
        <w:t>S</w:t>
      </w:r>
      <w:r w:rsidRPr="00423E1A">
        <w:t>С</w:t>
      </w:r>
      <w:r w:rsidRPr="00423E1A">
        <w:rPr>
          <w:lang w:val="en-US"/>
        </w:rPr>
        <w:t>II</w:t>
      </w:r>
      <w:r w:rsidRPr="00423E1A">
        <w:t xml:space="preserve">). Количество символов в строке называется ее длиной. </w:t>
      </w:r>
    </w:p>
    <w:p w:rsidR="00423E1A" w:rsidRPr="00423E1A" w:rsidRDefault="00423E1A" w:rsidP="00423E1A">
      <w:pPr>
        <w:tabs>
          <w:tab w:val="center" w:pos="4536"/>
          <w:tab w:val="left" w:pos="7797"/>
        </w:tabs>
        <w:ind w:firstLine="709"/>
        <w:jc w:val="both"/>
      </w:pPr>
      <w:r w:rsidRPr="00423E1A">
        <w:t>Строковая константа — последовательность символов, заключенных в кавычки. Например: “это строковая константа” , “</w:t>
      </w:r>
      <w:smartTag w:uri="urn:schemas-microsoft-com:office:smarttags" w:element="metricconverter">
        <w:smartTagPr>
          <w:attr w:name="ProductID" w:val="272”"/>
        </w:smartTagPr>
        <w:r w:rsidRPr="00423E1A">
          <w:t>272”</w:t>
        </w:r>
      </w:smartTag>
      <w:r w:rsidRPr="00423E1A">
        <w:t>. Две следующих друг за другом кавычки  (“”) обозначают “пустую строку”, т.е. строку нулевой длины.</w:t>
      </w:r>
    </w:p>
    <w:p w:rsidR="00423E1A" w:rsidRPr="00423E1A" w:rsidRDefault="00423E1A" w:rsidP="00423E1A">
      <w:pPr>
        <w:tabs>
          <w:tab w:val="center" w:pos="4536"/>
          <w:tab w:val="left" w:pos="7797"/>
        </w:tabs>
        <w:ind w:firstLine="709"/>
        <w:jc w:val="both"/>
      </w:pPr>
      <w:r w:rsidRPr="00423E1A">
        <w:t>Строковая переменная описывается в разделе описания переменных:</w:t>
      </w:r>
    </w:p>
    <w:p w:rsidR="00423E1A" w:rsidRPr="00423E1A" w:rsidRDefault="00423E1A" w:rsidP="00423E1A">
      <w:pPr>
        <w:tabs>
          <w:tab w:val="center" w:pos="4536"/>
          <w:tab w:val="left" w:pos="7797"/>
        </w:tabs>
        <w:ind w:firstLine="709"/>
        <w:jc w:val="both"/>
      </w:pPr>
      <w:r w:rsidRPr="00423E1A">
        <w:rPr>
          <w:b/>
          <w:lang w:val="en-US"/>
        </w:rPr>
        <w:t>Dim</w:t>
      </w:r>
      <w:r w:rsidRPr="00423E1A">
        <w:t xml:space="preserve"> &lt;идентификатор&gt; </w:t>
      </w:r>
      <w:r w:rsidRPr="00423E1A">
        <w:rPr>
          <w:b/>
          <w:lang w:val="en-US"/>
        </w:rPr>
        <w:t>As</w:t>
      </w:r>
      <w:r w:rsidRPr="00423E1A">
        <w:rPr>
          <w:b/>
        </w:rPr>
        <w:t xml:space="preserve"> </w:t>
      </w:r>
      <w:r w:rsidRPr="00423E1A">
        <w:rPr>
          <w:b/>
          <w:lang w:val="en-US"/>
        </w:rPr>
        <w:t>String</w:t>
      </w:r>
    </w:p>
    <w:p w:rsidR="00423E1A" w:rsidRPr="00423E1A" w:rsidRDefault="00423E1A" w:rsidP="00423E1A">
      <w:pPr>
        <w:tabs>
          <w:tab w:val="center" w:pos="4536"/>
          <w:tab w:val="left" w:pos="7797"/>
        </w:tabs>
        <w:ind w:firstLine="709"/>
        <w:jc w:val="both"/>
      </w:pPr>
      <w:r w:rsidRPr="00423E1A">
        <w:t xml:space="preserve">Например: </w:t>
      </w:r>
    </w:p>
    <w:p w:rsidR="00423E1A" w:rsidRPr="00423E1A" w:rsidRDefault="00423E1A" w:rsidP="00423E1A">
      <w:pPr>
        <w:tabs>
          <w:tab w:val="center" w:pos="4536"/>
          <w:tab w:val="left" w:pos="7797"/>
        </w:tabs>
        <w:ind w:firstLine="709"/>
        <w:jc w:val="both"/>
      </w:pPr>
      <w:r w:rsidRPr="00423E1A">
        <w:rPr>
          <w:lang w:val="en-US"/>
        </w:rPr>
        <w:t>Dim</w:t>
      </w:r>
      <w:r w:rsidRPr="00423E1A">
        <w:t xml:space="preserve">  </w:t>
      </w:r>
      <w:r w:rsidRPr="00423E1A">
        <w:rPr>
          <w:lang w:val="en-US"/>
        </w:rPr>
        <w:t>Name</w:t>
      </w:r>
      <w:r w:rsidRPr="00423E1A">
        <w:t xml:space="preserve"> </w:t>
      </w:r>
      <w:r w:rsidRPr="00423E1A">
        <w:rPr>
          <w:lang w:val="en-US"/>
        </w:rPr>
        <w:t>As</w:t>
      </w:r>
      <w:r w:rsidRPr="00423E1A">
        <w:t xml:space="preserve"> </w:t>
      </w:r>
      <w:r w:rsidRPr="00423E1A">
        <w:rPr>
          <w:lang w:val="en-US"/>
        </w:rPr>
        <w:t>String</w:t>
      </w:r>
    </w:p>
    <w:p w:rsidR="00423E1A" w:rsidRPr="00423E1A" w:rsidRDefault="00423E1A" w:rsidP="00423E1A">
      <w:pPr>
        <w:tabs>
          <w:tab w:val="center" w:pos="4536"/>
          <w:tab w:val="left" w:pos="7797"/>
        </w:tabs>
        <w:ind w:firstLine="709"/>
        <w:jc w:val="both"/>
        <w:rPr>
          <w:b/>
        </w:rPr>
      </w:pPr>
      <w:r w:rsidRPr="00423E1A">
        <w:rPr>
          <w:b/>
        </w:rPr>
        <w:t>Операции над строками.</w:t>
      </w:r>
    </w:p>
    <w:p w:rsidR="00423E1A" w:rsidRPr="00423E1A" w:rsidRDefault="00423E1A" w:rsidP="00423E1A">
      <w:pPr>
        <w:tabs>
          <w:tab w:val="center" w:pos="4536"/>
          <w:tab w:val="left" w:pos="7797"/>
        </w:tabs>
        <w:ind w:firstLine="709"/>
        <w:jc w:val="both"/>
      </w:pPr>
      <w:r w:rsidRPr="00423E1A">
        <w:rPr>
          <w:i/>
        </w:rPr>
        <w:t>Операция сцепления</w:t>
      </w:r>
      <w:r w:rsidRPr="00423E1A">
        <w:t xml:space="preserve"> (конкатенации) (&amp;) применяется для соединения нескольких строк в одну результирующую строку. Сцеплять можно как строковые константы, так и переменные.</w:t>
      </w:r>
    </w:p>
    <w:p w:rsidR="00423E1A" w:rsidRPr="00423E1A" w:rsidRDefault="00423E1A" w:rsidP="00423E1A">
      <w:pPr>
        <w:tabs>
          <w:tab w:val="center" w:pos="4536"/>
          <w:tab w:val="left" w:pos="7797"/>
        </w:tabs>
        <w:ind w:firstLine="709"/>
        <w:jc w:val="both"/>
      </w:pPr>
      <w:r w:rsidRPr="00423E1A">
        <w:rPr>
          <w:i/>
        </w:rPr>
        <w:t>Операции отношения</w:t>
      </w:r>
      <w:r w:rsidRPr="00423E1A">
        <w:t>: =, &lt;, &gt;, &lt;=, &gt;=, &lt;&gt; позволяют произвести сравнение двух строк, в результате чего получается логическое значение (</w:t>
      </w:r>
      <w:r w:rsidRPr="00423E1A">
        <w:rPr>
          <w:lang w:val="en-US"/>
        </w:rPr>
        <w:t>true</w:t>
      </w:r>
      <w:r w:rsidRPr="00423E1A">
        <w:t xml:space="preserve"> или </w:t>
      </w:r>
      <w:r w:rsidRPr="00423E1A">
        <w:rPr>
          <w:lang w:val="en-US"/>
        </w:rPr>
        <w:t>false</w:t>
      </w:r>
      <w:r w:rsidRPr="00423E1A">
        <w:t>). Операция отношения имеет приоритет более низкий, чем операция сцепления. Сравнение строк производится слева направо до первого несовпадающего символа, и та строка считается больше, в которой первый несовпадающий символ имеет больший номер в таблице символьной кодировки. Если строки имеют раз</w:t>
      </w:r>
      <w:r w:rsidRPr="00423E1A">
        <w:lastRenderedPageBreak/>
        <w:t>личную длину, но в общей части символы совпадают, считается, что более короткая строка меньше, чем более длинная. Строки равны, если они полностью совпадают по длине и содержат одни и те же символы.</w:t>
      </w:r>
    </w:p>
    <w:p w:rsidR="00423E1A" w:rsidRPr="00423E1A" w:rsidRDefault="00423E1A" w:rsidP="00423E1A">
      <w:pPr>
        <w:tabs>
          <w:tab w:val="center" w:pos="4536"/>
          <w:tab w:val="left" w:pos="7797"/>
        </w:tabs>
        <w:ind w:firstLine="709"/>
        <w:jc w:val="both"/>
      </w:pPr>
      <w:r w:rsidRPr="00423E1A">
        <w:t xml:space="preserve">В </w:t>
      </w:r>
      <w:r w:rsidRPr="00423E1A">
        <w:rPr>
          <w:lang w:val="en-US"/>
        </w:rPr>
        <w:t>VBA</w:t>
      </w:r>
      <w:r w:rsidRPr="00423E1A">
        <w:t xml:space="preserve"> имеются следующие функции обработки строковых выражений.</w:t>
      </w:r>
    </w:p>
    <w:tbl>
      <w:tblPr>
        <w:tblW w:w="10207"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
        <w:gridCol w:w="1375"/>
        <w:gridCol w:w="9"/>
        <w:gridCol w:w="8789"/>
      </w:tblGrid>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t>Функция</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ind w:firstLine="43"/>
              <w:jc w:val="both"/>
            </w:pPr>
            <w:r w:rsidRPr="00423E1A">
              <w:t>Возвращаемое выражение</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Asc</w:t>
            </w:r>
            <w:r w:rsidRPr="00423E1A">
              <w:t xml:space="preserve"> </w:t>
            </w:r>
          </w:p>
        </w:tc>
        <w:tc>
          <w:tcPr>
            <w:tcW w:w="8798" w:type="dxa"/>
            <w:gridSpan w:val="2"/>
            <w:tcBorders>
              <w:top w:val="single" w:sz="6" w:space="0" w:color="auto"/>
              <w:left w:val="single" w:sz="6" w:space="0" w:color="auto"/>
              <w:bottom w:val="single" w:sz="6" w:space="0" w:color="auto"/>
              <w:right w:val="single" w:sz="6" w:space="0" w:color="auto"/>
            </w:tcBorders>
          </w:tcPr>
          <w:p w:rsidR="00423E1A" w:rsidRDefault="00423E1A" w:rsidP="00423E1A">
            <w:pPr>
              <w:ind w:firstLine="43"/>
              <w:jc w:val="both"/>
            </w:pPr>
            <w:r w:rsidRPr="00423E1A">
              <w:t>Возвращает ASCII-код начальной буквы строки.</w:t>
            </w:r>
          </w:p>
          <w:p w:rsidR="00423E1A" w:rsidRPr="00423E1A" w:rsidRDefault="00423E1A" w:rsidP="00423E1A">
            <w:pPr>
              <w:ind w:firstLine="43"/>
              <w:jc w:val="both"/>
            </w:pPr>
            <w:r w:rsidRPr="00423E1A">
              <w:t>Синтаксис:</w:t>
            </w:r>
            <w:r>
              <w:t xml:space="preserve">  </w:t>
            </w:r>
            <w:r w:rsidRPr="00423E1A">
              <w:t>Asc(Строка)</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Chr</w:t>
            </w:r>
          </w:p>
        </w:tc>
        <w:tc>
          <w:tcPr>
            <w:tcW w:w="8798" w:type="dxa"/>
            <w:gridSpan w:val="2"/>
            <w:tcBorders>
              <w:top w:val="single" w:sz="6" w:space="0" w:color="auto"/>
              <w:left w:val="single" w:sz="6" w:space="0" w:color="auto"/>
              <w:bottom w:val="single" w:sz="6" w:space="0" w:color="auto"/>
              <w:right w:val="single" w:sz="6" w:space="0" w:color="auto"/>
            </w:tcBorders>
          </w:tcPr>
          <w:p w:rsidR="00423E1A" w:rsidRDefault="00423E1A" w:rsidP="00423E1A">
            <w:pPr>
              <w:ind w:firstLine="43"/>
              <w:jc w:val="both"/>
            </w:pPr>
            <w:r w:rsidRPr="00423E1A">
              <w:t>Преобразует ASCII-код в строку.</w:t>
            </w:r>
          </w:p>
          <w:p w:rsidR="00423E1A" w:rsidRPr="00423E1A" w:rsidRDefault="00423E1A" w:rsidP="00423E1A">
            <w:pPr>
              <w:ind w:firstLine="43"/>
              <w:jc w:val="both"/>
            </w:pPr>
            <w:r w:rsidRPr="00423E1A">
              <w:t>Синтаксис:</w:t>
            </w:r>
            <w:r>
              <w:t xml:space="preserve"> </w:t>
            </w:r>
            <w:r w:rsidRPr="00423E1A">
              <w:t>Chr(Код)</w:t>
            </w:r>
          </w:p>
          <w:p w:rsidR="00423E1A" w:rsidRPr="00423E1A" w:rsidRDefault="00423E1A" w:rsidP="00423E1A">
            <w:pPr>
              <w:ind w:firstLine="43"/>
              <w:jc w:val="both"/>
            </w:pPr>
            <w:r w:rsidRPr="00423E1A">
              <w:t>Например Chr (13) — переход на новую строку, Chr(97)   = "а"</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Lcase</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ind w:firstLine="43"/>
              <w:jc w:val="both"/>
            </w:pPr>
            <w:r w:rsidRPr="00423E1A">
              <w:t>Преобразует строку к нижнему регистру.</w:t>
            </w:r>
          </w:p>
          <w:p w:rsidR="00423E1A" w:rsidRPr="00423E1A" w:rsidRDefault="00423E1A" w:rsidP="00423E1A">
            <w:pPr>
              <w:ind w:firstLine="43"/>
              <w:jc w:val="both"/>
            </w:pPr>
            <w:r w:rsidRPr="00423E1A">
              <w:t>Синтаксис:</w:t>
            </w:r>
            <w:r>
              <w:t xml:space="preserve"> </w:t>
            </w:r>
            <w:r w:rsidRPr="00423E1A">
              <w:t>L</w:t>
            </w:r>
            <w:r w:rsidRPr="00423E1A">
              <w:rPr>
                <w:lang w:val="en-US"/>
              </w:rPr>
              <w:t>c</w:t>
            </w:r>
            <w:r w:rsidRPr="00423E1A">
              <w:t>ase(Строка)</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Ucase</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ind w:firstLine="43"/>
              <w:jc w:val="both"/>
            </w:pPr>
            <w:r w:rsidRPr="00423E1A">
              <w:t>Преобразует строку к верхнему регистру.</w:t>
            </w:r>
          </w:p>
          <w:p w:rsidR="00423E1A" w:rsidRPr="00423E1A" w:rsidRDefault="00423E1A" w:rsidP="00423E1A">
            <w:pPr>
              <w:ind w:firstLine="43"/>
              <w:jc w:val="both"/>
            </w:pPr>
            <w:r w:rsidRPr="00423E1A">
              <w:t>Синтаксис:</w:t>
            </w:r>
            <w:r>
              <w:t xml:space="preserve"> </w:t>
            </w:r>
            <w:r w:rsidRPr="00423E1A">
              <w:t>Ucase(Строка)</w:t>
            </w:r>
          </w:p>
        </w:tc>
      </w:tr>
      <w:tr w:rsidR="00423E1A" w:rsidRPr="00423E1A" w:rsidTr="00481A89">
        <w:trPr>
          <w:gridBefore w:val="1"/>
          <w:wBefore w:w="34" w:type="dxa"/>
          <w:trHeight w:val="1344"/>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Left</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ind w:firstLine="43"/>
              <w:jc w:val="both"/>
            </w:pPr>
            <w:r w:rsidRPr="00423E1A">
              <w:t>Возвращает подстроку, состоящую из заданного числа первых символов исходной строки.</w:t>
            </w:r>
          </w:p>
          <w:p w:rsidR="00423E1A" w:rsidRPr="00423E1A" w:rsidRDefault="00423E1A" w:rsidP="00423E1A">
            <w:pPr>
              <w:tabs>
                <w:tab w:val="center" w:pos="4536"/>
                <w:tab w:val="left" w:pos="7797"/>
              </w:tabs>
              <w:ind w:firstLine="43"/>
              <w:jc w:val="both"/>
            </w:pPr>
            <w:r w:rsidRPr="00423E1A">
              <w:t>Синтаксис:</w:t>
            </w:r>
            <w:r>
              <w:t xml:space="preserve"> </w:t>
            </w:r>
            <w:r w:rsidRPr="00423E1A">
              <w:rPr>
                <w:lang w:val="en-US"/>
              </w:rPr>
              <w:t>Left</w:t>
            </w:r>
            <w:r w:rsidRPr="00423E1A">
              <w:t>(</w:t>
            </w:r>
            <w:r w:rsidRPr="00423E1A">
              <w:rPr>
                <w:lang w:val="en-US"/>
              </w:rPr>
              <w:t>string</w:t>
            </w:r>
            <w:r w:rsidRPr="00423E1A">
              <w:t xml:space="preserve">,  </w:t>
            </w:r>
            <w:r w:rsidRPr="00423E1A">
              <w:rPr>
                <w:lang w:val="en-US"/>
              </w:rPr>
              <w:t>length</w:t>
            </w:r>
            <w:r w:rsidRPr="00423E1A">
              <w:t>)</w:t>
            </w:r>
          </w:p>
          <w:p w:rsidR="00423E1A" w:rsidRPr="00423E1A" w:rsidRDefault="00423E1A" w:rsidP="00423E1A">
            <w:pPr>
              <w:tabs>
                <w:tab w:val="center" w:pos="4536"/>
                <w:tab w:val="left" w:pos="7797"/>
              </w:tabs>
              <w:ind w:firstLine="43"/>
              <w:jc w:val="both"/>
            </w:pPr>
            <w:r w:rsidRPr="00423E1A">
              <w:t>Аргументы:</w:t>
            </w:r>
            <w:r>
              <w:t xml:space="preserve">  </w:t>
            </w:r>
            <w:r w:rsidRPr="00423E1A">
              <w:t>string —исходная строка</w:t>
            </w:r>
            <w:r>
              <w:t>,</w:t>
            </w:r>
            <w:r w:rsidRPr="00423E1A">
              <w:t xml:space="preserve"> length — число символов</w:t>
            </w:r>
            <w:r>
              <w:t>.</w:t>
            </w:r>
          </w:p>
        </w:tc>
      </w:tr>
      <w:tr w:rsidR="00423E1A" w:rsidRPr="00423E1A" w:rsidTr="00481A89">
        <w:trPr>
          <w:gridBefore w:val="1"/>
          <w:wBefore w:w="34" w:type="dxa"/>
          <w:trHeight w:val="1392"/>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Right</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ind w:firstLine="43"/>
              <w:jc w:val="both"/>
            </w:pPr>
            <w:r w:rsidRPr="00423E1A">
              <w:t>Возвращает строку, состоящую из заданного числа последних символов исходной строки.</w:t>
            </w:r>
          </w:p>
          <w:p w:rsidR="00423E1A" w:rsidRPr="00481A89" w:rsidRDefault="00423E1A" w:rsidP="00481A89">
            <w:pPr>
              <w:ind w:firstLine="43"/>
              <w:jc w:val="both"/>
            </w:pPr>
            <w:r w:rsidRPr="00423E1A">
              <w:t>Синтаксис</w:t>
            </w:r>
            <w:r w:rsidRPr="00481A89">
              <w:t>:</w:t>
            </w:r>
            <w:r w:rsidR="00481A89">
              <w:t xml:space="preserve"> </w:t>
            </w:r>
            <w:r w:rsidRPr="00423E1A">
              <w:rPr>
                <w:lang w:val="en-US"/>
              </w:rPr>
              <w:t>Right</w:t>
            </w:r>
            <w:r w:rsidRPr="00481A89">
              <w:t>(</w:t>
            </w:r>
            <w:r w:rsidRPr="00423E1A">
              <w:rPr>
                <w:lang w:val="en-US"/>
              </w:rPr>
              <w:t>string</w:t>
            </w:r>
            <w:r w:rsidRPr="00481A89">
              <w:t xml:space="preserve">,  </w:t>
            </w:r>
            <w:r w:rsidRPr="00423E1A">
              <w:rPr>
                <w:lang w:val="en-US"/>
              </w:rPr>
              <w:t>length</w:t>
            </w:r>
            <w:r w:rsidRPr="00481A89">
              <w:t>)</w:t>
            </w:r>
          </w:p>
          <w:p w:rsidR="00423E1A" w:rsidRPr="00423E1A" w:rsidRDefault="00423E1A" w:rsidP="00481A89">
            <w:pPr>
              <w:tabs>
                <w:tab w:val="center" w:pos="4536"/>
                <w:tab w:val="left" w:pos="7797"/>
              </w:tabs>
              <w:jc w:val="both"/>
            </w:pPr>
            <w:r w:rsidRPr="00423E1A">
              <w:t>Аргументы</w:t>
            </w:r>
            <w:r w:rsidRPr="00481A89">
              <w:t>:</w:t>
            </w:r>
            <w:r w:rsidR="00481A89">
              <w:t xml:space="preserve"> </w:t>
            </w:r>
            <w:r w:rsidR="00481A89" w:rsidRPr="00423E1A">
              <w:t>string — исходная строка</w:t>
            </w:r>
            <w:r w:rsidR="00481A89">
              <w:t xml:space="preserve">, </w:t>
            </w:r>
            <w:r w:rsidRPr="00423E1A">
              <w:t>length — число символов</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Mid</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ind w:firstLine="43"/>
              <w:jc w:val="both"/>
            </w:pPr>
            <w:r w:rsidRPr="00423E1A">
              <w:t>Возвращает подстроку строки, содержащую указанное число символов</w:t>
            </w:r>
            <w:r w:rsidR="00481A89">
              <w:t>.</w:t>
            </w:r>
          </w:p>
          <w:p w:rsidR="00423E1A" w:rsidRPr="00423E1A" w:rsidRDefault="00423E1A" w:rsidP="00423E1A">
            <w:pPr>
              <w:tabs>
                <w:tab w:val="center" w:pos="4536"/>
                <w:tab w:val="left" w:pos="7797"/>
              </w:tabs>
              <w:ind w:firstLine="43"/>
              <w:jc w:val="both"/>
              <w:rPr>
                <w:lang w:val="en-US"/>
              </w:rPr>
            </w:pPr>
            <w:r w:rsidRPr="00423E1A">
              <w:t>Синтаксис</w:t>
            </w:r>
            <w:r w:rsidRPr="00423E1A">
              <w:rPr>
                <w:lang w:val="en-US"/>
              </w:rPr>
              <w:t>:</w:t>
            </w:r>
            <w:r w:rsidR="00481A89" w:rsidRPr="00481A89">
              <w:rPr>
                <w:lang w:val="en-US"/>
              </w:rPr>
              <w:t xml:space="preserve"> </w:t>
            </w:r>
            <w:r w:rsidRPr="00423E1A">
              <w:rPr>
                <w:lang w:val="en-US"/>
              </w:rPr>
              <w:t>Mid(string,   start [,   length])</w:t>
            </w:r>
          </w:p>
          <w:p w:rsidR="00423E1A" w:rsidRPr="00423E1A" w:rsidRDefault="00423E1A" w:rsidP="00481A89">
            <w:pPr>
              <w:ind w:firstLine="43"/>
              <w:jc w:val="both"/>
            </w:pPr>
            <w:r w:rsidRPr="005B580C">
              <w:rPr>
                <w:lang w:val="en-US"/>
              </w:rPr>
              <w:t xml:space="preserve"> </w:t>
            </w:r>
            <w:r w:rsidRPr="00423E1A">
              <w:t>Аргументы:</w:t>
            </w:r>
            <w:r w:rsidR="00481A89">
              <w:t xml:space="preserve"> </w:t>
            </w:r>
            <w:r w:rsidRPr="00423E1A">
              <w:t>string — строковое выражение, из которого извлекается подстрока</w:t>
            </w:r>
            <w:r w:rsidR="00481A89">
              <w:t xml:space="preserve">, </w:t>
            </w:r>
            <w:r w:rsidRPr="00423E1A">
              <w:t>start — позиция символа в строке string, с которого на</w:t>
            </w:r>
            <w:r w:rsidRPr="00423E1A">
              <w:softHyphen/>
              <w:t>чинается нужная подстрока</w:t>
            </w:r>
            <w:r w:rsidR="00481A89">
              <w:t xml:space="preserve">, </w:t>
            </w:r>
            <w:r w:rsidRPr="00423E1A">
              <w:t xml:space="preserve">length — число возвращаемых символов подстроки. </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Len</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ind w:firstLine="43"/>
              <w:jc w:val="both"/>
            </w:pPr>
            <w:r w:rsidRPr="00423E1A">
              <w:t xml:space="preserve">Возвращает число символов строки. </w:t>
            </w:r>
          </w:p>
          <w:p w:rsidR="00423E1A" w:rsidRPr="00423E1A" w:rsidRDefault="00423E1A" w:rsidP="00481A89">
            <w:pPr>
              <w:ind w:firstLine="43"/>
              <w:jc w:val="both"/>
            </w:pPr>
            <w:r w:rsidRPr="00423E1A">
              <w:t>Синтаксис:</w:t>
            </w:r>
            <w:r w:rsidR="00481A89">
              <w:t xml:space="preserve"> </w:t>
            </w:r>
            <w:r w:rsidRPr="00423E1A">
              <w:t xml:space="preserve"> Len(Строка)</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t>L</w:t>
            </w:r>
            <w:r w:rsidRPr="00423E1A">
              <w:rPr>
                <w:lang w:val="en-US"/>
              </w:rPr>
              <w:t>T</w:t>
            </w:r>
            <w:r w:rsidRPr="00423E1A">
              <w:t>rim</w:t>
            </w:r>
          </w:p>
        </w:tc>
        <w:tc>
          <w:tcPr>
            <w:tcW w:w="8798" w:type="dxa"/>
            <w:gridSpan w:val="2"/>
            <w:tcBorders>
              <w:top w:val="single" w:sz="6" w:space="0" w:color="auto"/>
              <w:left w:val="single" w:sz="6" w:space="0" w:color="auto"/>
              <w:bottom w:val="single" w:sz="6" w:space="0" w:color="auto"/>
              <w:right w:val="single" w:sz="6" w:space="0" w:color="auto"/>
            </w:tcBorders>
          </w:tcPr>
          <w:p w:rsidR="00481A89" w:rsidRDefault="00423E1A" w:rsidP="00423E1A">
            <w:pPr>
              <w:tabs>
                <w:tab w:val="center" w:pos="4536"/>
                <w:tab w:val="left" w:pos="7797"/>
              </w:tabs>
              <w:ind w:firstLine="43"/>
              <w:jc w:val="both"/>
            </w:pPr>
            <w:r w:rsidRPr="00423E1A">
              <w:t>Возвращает копию строки без пробелов в начале</w:t>
            </w:r>
            <w:r w:rsidR="00481A89">
              <w:t>.</w:t>
            </w:r>
          </w:p>
          <w:p w:rsidR="00423E1A" w:rsidRPr="00481A89" w:rsidRDefault="00423E1A" w:rsidP="00481A89">
            <w:pPr>
              <w:ind w:firstLine="43"/>
              <w:jc w:val="both"/>
            </w:pPr>
            <w:r w:rsidRPr="00423E1A">
              <w:t xml:space="preserve"> Синтаксис:</w:t>
            </w:r>
            <w:r w:rsidR="00481A89">
              <w:t xml:space="preserve"> </w:t>
            </w:r>
            <w:r w:rsidRPr="00423E1A">
              <w:rPr>
                <w:lang w:val="en-US"/>
              </w:rPr>
              <w:t>LTrim</w:t>
            </w:r>
            <w:r w:rsidRPr="00481A89">
              <w:t>(</w:t>
            </w:r>
            <w:r w:rsidRPr="00423E1A">
              <w:t>Строка</w:t>
            </w:r>
            <w:r w:rsidRPr="00481A89">
              <w:t>)</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81A89" w:rsidRDefault="00423E1A" w:rsidP="00423E1A">
            <w:pPr>
              <w:tabs>
                <w:tab w:val="center" w:pos="4536"/>
                <w:tab w:val="left" w:pos="7797"/>
              </w:tabs>
              <w:jc w:val="both"/>
            </w:pPr>
            <w:r w:rsidRPr="00423E1A">
              <w:rPr>
                <w:lang w:val="en-US"/>
              </w:rPr>
              <w:t>Rtrim</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ind w:firstLine="43"/>
              <w:jc w:val="both"/>
            </w:pPr>
            <w:r w:rsidRPr="00423E1A">
              <w:t>Возвращает копию строки без пробелов в конце.</w:t>
            </w:r>
          </w:p>
          <w:p w:rsidR="00423E1A" w:rsidRPr="00423E1A" w:rsidRDefault="00423E1A" w:rsidP="00481A89">
            <w:pPr>
              <w:ind w:firstLine="43"/>
              <w:jc w:val="both"/>
            </w:pPr>
            <w:r w:rsidRPr="00423E1A">
              <w:t>Синтаксис:</w:t>
            </w:r>
            <w:r w:rsidR="00481A89">
              <w:t xml:space="preserve"> </w:t>
            </w:r>
            <w:r w:rsidRPr="00423E1A">
              <w:t>RTrimfСтрока)</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Trim</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81A89">
            <w:pPr>
              <w:ind w:firstLine="43"/>
              <w:jc w:val="both"/>
            </w:pPr>
            <w:r w:rsidRPr="00423E1A">
              <w:t>Возвращает копию строки без пробелов в начале и в конце</w:t>
            </w:r>
          </w:p>
          <w:p w:rsidR="00423E1A" w:rsidRPr="00423E1A" w:rsidRDefault="00423E1A" w:rsidP="00481A89">
            <w:pPr>
              <w:tabs>
                <w:tab w:val="center" w:pos="4536"/>
                <w:tab w:val="left" w:pos="7797"/>
              </w:tabs>
              <w:ind w:firstLine="43"/>
              <w:jc w:val="both"/>
            </w:pPr>
            <w:r w:rsidRPr="00423E1A">
              <w:t>Синтаксис:</w:t>
            </w:r>
            <w:r w:rsidR="00481A89">
              <w:t xml:space="preserve"> </w:t>
            </w:r>
            <w:r w:rsidRPr="00423E1A">
              <w:t>Trim(Строка)</w:t>
            </w:r>
          </w:p>
        </w:tc>
      </w:tr>
      <w:tr w:rsidR="00423E1A" w:rsidRPr="00423E1A" w:rsidTr="00481A89">
        <w:trPr>
          <w:gridBefore w:val="1"/>
          <w:wBefore w:w="34" w:type="dxa"/>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Space</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ind w:firstLine="43"/>
              <w:jc w:val="both"/>
            </w:pPr>
            <w:r w:rsidRPr="00423E1A">
              <w:t>Возвращает строку, состоящую из указанного числа пробелов.</w:t>
            </w:r>
          </w:p>
          <w:p w:rsidR="00423E1A" w:rsidRPr="00423E1A" w:rsidRDefault="00423E1A" w:rsidP="00481A89">
            <w:pPr>
              <w:tabs>
                <w:tab w:val="center" w:pos="4536"/>
                <w:tab w:val="left" w:pos="7797"/>
              </w:tabs>
              <w:ind w:firstLine="43"/>
              <w:jc w:val="both"/>
            </w:pPr>
            <w:r w:rsidRPr="00423E1A">
              <w:t>Синтаксис:</w:t>
            </w:r>
            <w:r w:rsidR="00481A89">
              <w:t xml:space="preserve"> </w:t>
            </w:r>
            <w:r w:rsidRPr="00423E1A">
              <w:t>Space(Число)</w:t>
            </w:r>
          </w:p>
        </w:tc>
      </w:tr>
      <w:tr w:rsidR="00423E1A" w:rsidRPr="00423E1A" w:rsidTr="00481A89">
        <w:trPr>
          <w:gridBefore w:val="1"/>
          <w:wBefore w:w="34" w:type="dxa"/>
          <w:trHeight w:val="1560"/>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t>String</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ind w:firstLine="43"/>
              <w:jc w:val="both"/>
            </w:pPr>
            <w:r w:rsidRPr="00423E1A">
              <w:t>Возвращает строку, состоящую из указанного числа повторений одного и того же символа.</w:t>
            </w:r>
          </w:p>
          <w:p w:rsidR="00423E1A" w:rsidRPr="00481A89" w:rsidRDefault="00423E1A" w:rsidP="00423E1A">
            <w:pPr>
              <w:tabs>
                <w:tab w:val="center" w:pos="4536"/>
                <w:tab w:val="left" w:pos="7797"/>
              </w:tabs>
              <w:ind w:firstLine="43"/>
              <w:jc w:val="both"/>
            </w:pPr>
            <w:r w:rsidRPr="00423E1A">
              <w:t>Синтаксис</w:t>
            </w:r>
            <w:r w:rsidRPr="00481A89">
              <w:t>:</w:t>
            </w:r>
            <w:r w:rsidR="00481A89">
              <w:t xml:space="preserve"> </w:t>
            </w:r>
            <w:r w:rsidRPr="00423E1A">
              <w:rPr>
                <w:lang w:val="en-US"/>
              </w:rPr>
              <w:t>String</w:t>
            </w:r>
            <w:r w:rsidRPr="00481A89">
              <w:t>(</w:t>
            </w:r>
            <w:r w:rsidRPr="00423E1A">
              <w:rPr>
                <w:lang w:val="en-US"/>
              </w:rPr>
              <w:t>number</w:t>
            </w:r>
            <w:r w:rsidRPr="00481A89">
              <w:t>,</w:t>
            </w:r>
            <w:r w:rsidRPr="00423E1A">
              <w:rPr>
                <w:lang w:val="en-US"/>
              </w:rPr>
              <w:t>character</w:t>
            </w:r>
            <w:r w:rsidRPr="00481A89">
              <w:t>)</w:t>
            </w:r>
          </w:p>
          <w:p w:rsidR="00423E1A" w:rsidRPr="00423E1A" w:rsidRDefault="00423E1A" w:rsidP="00481A89">
            <w:pPr>
              <w:tabs>
                <w:tab w:val="center" w:pos="4536"/>
                <w:tab w:val="left" w:pos="7797"/>
              </w:tabs>
              <w:ind w:firstLine="43"/>
              <w:jc w:val="both"/>
            </w:pPr>
            <w:r w:rsidRPr="00423E1A">
              <w:t>Аргументы</w:t>
            </w:r>
            <w:r w:rsidRPr="00481A89">
              <w:t>:</w:t>
            </w:r>
            <w:r w:rsidR="00481A89">
              <w:t xml:space="preserve"> </w:t>
            </w:r>
            <w:r w:rsidRPr="00423E1A">
              <w:t>number — число повторений символа</w:t>
            </w:r>
            <w:r w:rsidR="00481A89">
              <w:t xml:space="preserve">, </w:t>
            </w:r>
            <w:r w:rsidRPr="00423E1A">
              <w:t>character — повторяемый символ</w:t>
            </w:r>
          </w:p>
        </w:tc>
      </w:tr>
      <w:tr w:rsidR="00423E1A" w:rsidRPr="00423E1A" w:rsidTr="00481A89">
        <w:trPr>
          <w:gridBefore w:val="1"/>
          <w:wBefore w:w="34" w:type="dxa"/>
          <w:trHeight w:val="1978"/>
        </w:trPr>
        <w:tc>
          <w:tcPr>
            <w:tcW w:w="1375" w:type="dxa"/>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jc w:val="both"/>
            </w:pPr>
            <w:r w:rsidRPr="00423E1A">
              <w:rPr>
                <w:lang w:val="en-US"/>
              </w:rPr>
              <w:lastRenderedPageBreak/>
              <w:t>InStr</w:t>
            </w:r>
          </w:p>
        </w:tc>
        <w:tc>
          <w:tcPr>
            <w:tcW w:w="8798" w:type="dxa"/>
            <w:gridSpan w:val="2"/>
            <w:tcBorders>
              <w:top w:val="single" w:sz="6" w:space="0" w:color="auto"/>
              <w:left w:val="single" w:sz="6" w:space="0" w:color="auto"/>
              <w:bottom w:val="single" w:sz="6" w:space="0" w:color="auto"/>
              <w:right w:val="single" w:sz="6" w:space="0" w:color="auto"/>
            </w:tcBorders>
          </w:tcPr>
          <w:p w:rsidR="00423E1A" w:rsidRPr="00423E1A" w:rsidRDefault="00423E1A" w:rsidP="00423E1A">
            <w:pPr>
              <w:tabs>
                <w:tab w:val="center" w:pos="4536"/>
                <w:tab w:val="left" w:pos="7797"/>
              </w:tabs>
              <w:ind w:firstLine="43"/>
              <w:jc w:val="both"/>
            </w:pPr>
            <w:r w:rsidRPr="00423E1A">
              <w:t>Возвращает позицию первого вхождения одной строки внутри другой строки.</w:t>
            </w:r>
          </w:p>
          <w:p w:rsidR="00423E1A" w:rsidRPr="00423E1A" w:rsidRDefault="00423E1A" w:rsidP="00481A89">
            <w:pPr>
              <w:ind w:firstLine="43"/>
              <w:jc w:val="both"/>
              <w:rPr>
                <w:lang w:val="en-US"/>
              </w:rPr>
            </w:pPr>
            <w:r w:rsidRPr="00423E1A">
              <w:t>Синтаксис</w:t>
            </w:r>
            <w:r w:rsidRPr="00423E1A">
              <w:rPr>
                <w:lang w:val="en-US"/>
              </w:rPr>
              <w:t>:</w:t>
            </w:r>
          </w:p>
          <w:p w:rsidR="00423E1A" w:rsidRPr="00423E1A" w:rsidRDefault="00423E1A" w:rsidP="00423E1A">
            <w:pPr>
              <w:tabs>
                <w:tab w:val="center" w:pos="4536"/>
                <w:tab w:val="left" w:pos="7797"/>
              </w:tabs>
              <w:ind w:firstLine="43"/>
              <w:jc w:val="both"/>
              <w:rPr>
                <w:lang w:val="en-US"/>
              </w:rPr>
            </w:pPr>
            <w:r w:rsidRPr="00423E1A">
              <w:rPr>
                <w:lang w:val="en-US"/>
              </w:rPr>
              <w:t>InStr([start,    ]stringl,   string2[,   compare])</w:t>
            </w:r>
          </w:p>
          <w:p w:rsidR="00423E1A" w:rsidRPr="00423E1A" w:rsidRDefault="00423E1A" w:rsidP="00481A89">
            <w:pPr>
              <w:tabs>
                <w:tab w:val="center" w:pos="4536"/>
                <w:tab w:val="left" w:pos="7797"/>
              </w:tabs>
              <w:ind w:firstLine="43"/>
              <w:jc w:val="both"/>
            </w:pPr>
            <w:r w:rsidRPr="00423E1A">
              <w:t>Аргументы:</w:t>
            </w:r>
            <w:r w:rsidR="00481A89">
              <w:t xml:space="preserve"> </w:t>
            </w:r>
            <w:r w:rsidRPr="00423E1A">
              <w:t xml:space="preserve"> start — числовое выражение, задающее позицию, с кото</w:t>
            </w:r>
            <w:r w:rsidRPr="00423E1A">
              <w:softHyphen/>
              <w:t>рой начинается каждый поиск. Если этот аргумент опущен, поиск начинается с первого символа строки</w:t>
            </w:r>
            <w:r w:rsidR="00481A89">
              <w:t xml:space="preserve">, </w:t>
            </w:r>
            <w:r w:rsidRPr="00423E1A">
              <w:br w:type="column"/>
            </w:r>
            <w:r w:rsidR="00481A89" w:rsidRPr="00423E1A">
              <w:t xml:space="preserve"> </w:t>
            </w:r>
            <w:r w:rsidRPr="00423E1A">
              <w:t>stringl — строковое выражение, в котором выполняется поиск</w:t>
            </w:r>
            <w:r w:rsidR="00481A89">
              <w:t xml:space="preserve">, </w:t>
            </w:r>
            <w:r w:rsidRPr="00423E1A">
              <w:t xml:space="preserve"> string2 — искомое строковое выражение</w:t>
            </w:r>
            <w:r w:rsidR="00481A89">
              <w:t xml:space="preserve">, </w:t>
            </w:r>
            <w:r w:rsidRPr="00423E1A">
              <w:t>compare — указывает способ сравнения строк. Допустимые значения: 0 (для двоичного сравнения), 1 (посимвольное сравнение без учета регистра).</w:t>
            </w:r>
          </w:p>
        </w:tc>
      </w:tr>
      <w:tr w:rsidR="00423E1A" w:rsidRPr="00423E1A" w:rsidTr="00481A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737"/>
        </w:trPr>
        <w:tc>
          <w:tcPr>
            <w:tcW w:w="1418" w:type="dxa"/>
            <w:gridSpan w:val="3"/>
            <w:tcBorders>
              <w:top w:val="single" w:sz="6" w:space="0" w:color="auto"/>
              <w:left w:val="single" w:sz="6" w:space="0" w:color="auto"/>
              <w:bottom w:val="single" w:sz="6" w:space="0" w:color="auto"/>
              <w:right w:val="single" w:sz="6" w:space="0" w:color="auto"/>
            </w:tcBorders>
          </w:tcPr>
          <w:p w:rsidR="00423E1A" w:rsidRPr="00423E1A" w:rsidRDefault="00423E1A" w:rsidP="00481A89">
            <w:pPr>
              <w:tabs>
                <w:tab w:val="center" w:pos="4536"/>
                <w:tab w:val="left" w:pos="7797"/>
              </w:tabs>
              <w:jc w:val="both"/>
            </w:pPr>
            <w:r w:rsidRPr="00423E1A">
              <w:rPr>
                <w:lang w:val="en-US"/>
              </w:rPr>
              <w:t>Val</w:t>
            </w:r>
            <w:r w:rsidRPr="00423E1A">
              <w:t xml:space="preserve"> (строка)</w:t>
            </w:r>
          </w:p>
          <w:p w:rsidR="00423E1A" w:rsidRPr="00423E1A" w:rsidRDefault="00423E1A" w:rsidP="00481A89">
            <w:pPr>
              <w:tabs>
                <w:tab w:val="center" w:pos="4536"/>
                <w:tab w:val="left" w:pos="7797"/>
              </w:tabs>
              <w:jc w:val="both"/>
            </w:pPr>
          </w:p>
        </w:tc>
        <w:tc>
          <w:tcPr>
            <w:tcW w:w="8789" w:type="dxa"/>
            <w:tcBorders>
              <w:top w:val="single" w:sz="6" w:space="0" w:color="auto"/>
              <w:left w:val="single" w:sz="6" w:space="0" w:color="auto"/>
              <w:bottom w:val="single" w:sz="6" w:space="0" w:color="auto"/>
              <w:right w:val="single" w:sz="6" w:space="0" w:color="auto"/>
            </w:tcBorders>
          </w:tcPr>
          <w:p w:rsidR="00423E1A" w:rsidRPr="00423E1A" w:rsidRDefault="00423E1A" w:rsidP="00481A89">
            <w:pPr>
              <w:spacing w:after="240"/>
              <w:jc w:val="both"/>
            </w:pPr>
            <w:r w:rsidRPr="00423E1A">
              <w:t>Возвращает числа, содержащиеся в строке, как числовое значение соответствующего типа</w:t>
            </w:r>
          </w:p>
          <w:p w:rsidR="00423E1A" w:rsidRPr="00423E1A" w:rsidRDefault="00423E1A" w:rsidP="00423E1A">
            <w:pPr>
              <w:tabs>
                <w:tab w:val="center" w:pos="4536"/>
                <w:tab w:val="left" w:pos="7797"/>
              </w:tabs>
              <w:ind w:firstLine="709"/>
              <w:jc w:val="both"/>
            </w:pPr>
          </w:p>
        </w:tc>
      </w:tr>
      <w:tr w:rsidR="00423E1A" w:rsidRPr="00423E1A" w:rsidTr="00481A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 w:type="dxa"/>
            <w:right w:w="40" w:type="dxa"/>
          </w:tblCellMar>
        </w:tblPrEx>
        <w:trPr>
          <w:trHeight w:hRule="exact" w:val="692"/>
        </w:trPr>
        <w:tc>
          <w:tcPr>
            <w:tcW w:w="1418" w:type="dxa"/>
            <w:gridSpan w:val="3"/>
            <w:tcBorders>
              <w:top w:val="single" w:sz="6" w:space="0" w:color="auto"/>
              <w:left w:val="single" w:sz="6" w:space="0" w:color="auto"/>
              <w:bottom w:val="single" w:sz="6" w:space="0" w:color="auto"/>
              <w:right w:val="single" w:sz="6" w:space="0" w:color="auto"/>
            </w:tcBorders>
          </w:tcPr>
          <w:p w:rsidR="00423E1A" w:rsidRPr="00423E1A" w:rsidRDefault="00423E1A" w:rsidP="00481A89">
            <w:pPr>
              <w:tabs>
                <w:tab w:val="center" w:pos="4536"/>
                <w:tab w:val="left" w:pos="7797"/>
              </w:tabs>
              <w:jc w:val="both"/>
            </w:pPr>
            <w:r w:rsidRPr="00423E1A">
              <w:rPr>
                <w:lang w:val="en-US"/>
              </w:rPr>
              <w:t>Str</w:t>
            </w:r>
            <w:r w:rsidRPr="00423E1A">
              <w:t xml:space="preserve"> (число)</w:t>
            </w:r>
          </w:p>
          <w:p w:rsidR="00423E1A" w:rsidRPr="00423E1A" w:rsidRDefault="00423E1A" w:rsidP="00481A89">
            <w:pPr>
              <w:tabs>
                <w:tab w:val="center" w:pos="4536"/>
                <w:tab w:val="left" w:pos="7797"/>
              </w:tabs>
              <w:jc w:val="both"/>
            </w:pPr>
          </w:p>
        </w:tc>
        <w:tc>
          <w:tcPr>
            <w:tcW w:w="8789" w:type="dxa"/>
            <w:tcBorders>
              <w:top w:val="single" w:sz="6" w:space="0" w:color="auto"/>
              <w:left w:val="single" w:sz="6" w:space="0" w:color="auto"/>
              <w:bottom w:val="single" w:sz="6" w:space="0" w:color="auto"/>
              <w:right w:val="single" w:sz="6" w:space="0" w:color="auto"/>
            </w:tcBorders>
          </w:tcPr>
          <w:p w:rsidR="00423E1A" w:rsidRPr="00423E1A" w:rsidRDefault="00423E1A" w:rsidP="00481A89">
            <w:pPr>
              <w:jc w:val="both"/>
            </w:pPr>
            <w:r w:rsidRPr="00423E1A">
              <w:t xml:space="preserve">Возвращает значение типа </w:t>
            </w:r>
            <w:r w:rsidRPr="00423E1A">
              <w:rPr>
                <w:lang w:val="en-US"/>
              </w:rPr>
              <w:t>variant</w:t>
            </w:r>
            <w:r w:rsidRPr="00423E1A">
              <w:t xml:space="preserve">   (</w:t>
            </w:r>
            <w:r w:rsidRPr="00423E1A">
              <w:rPr>
                <w:lang w:val="en-US"/>
              </w:rPr>
              <w:t>string</w:t>
            </w:r>
            <w:r w:rsidRPr="00423E1A">
              <w:t>), являющееся строковым представлением числа</w:t>
            </w:r>
          </w:p>
          <w:p w:rsidR="00423E1A" w:rsidRPr="00423E1A" w:rsidRDefault="00423E1A" w:rsidP="00423E1A">
            <w:pPr>
              <w:tabs>
                <w:tab w:val="center" w:pos="4536"/>
                <w:tab w:val="left" w:pos="7797"/>
              </w:tabs>
              <w:ind w:firstLine="709"/>
              <w:jc w:val="both"/>
            </w:pPr>
          </w:p>
        </w:tc>
      </w:tr>
    </w:tbl>
    <w:p w:rsidR="00423E1A" w:rsidRPr="00423E1A" w:rsidRDefault="00423E1A" w:rsidP="003354B0">
      <w:pPr>
        <w:tabs>
          <w:tab w:val="center" w:pos="4536"/>
          <w:tab w:val="left" w:pos="7797"/>
        </w:tabs>
        <w:ind w:firstLine="709"/>
        <w:jc w:val="both"/>
      </w:pPr>
    </w:p>
    <w:p w:rsidR="00481A89" w:rsidRPr="002731D7" w:rsidRDefault="00481A89" w:rsidP="00481A89">
      <w:pPr>
        <w:widowControl w:val="0"/>
        <w:autoSpaceDE w:val="0"/>
        <w:autoSpaceDN w:val="0"/>
        <w:spacing w:before="240"/>
        <w:ind w:firstLine="720"/>
        <w:rPr>
          <w:b/>
          <w:u w:val="single"/>
        </w:rPr>
      </w:pPr>
      <w:r w:rsidRPr="002731D7">
        <w:rPr>
          <w:b/>
          <w:u w:val="single"/>
        </w:rPr>
        <w:t>Задание</w:t>
      </w:r>
    </w:p>
    <w:p w:rsidR="00481A89" w:rsidRDefault="00481A89" w:rsidP="00481A89">
      <w:pPr>
        <w:widowControl w:val="0"/>
        <w:autoSpaceDE w:val="0"/>
        <w:autoSpaceDN w:val="0"/>
        <w:spacing w:after="240"/>
        <w:ind w:firstLine="720"/>
        <w:jc w:val="both"/>
      </w:pPr>
      <w:r>
        <w:t>Составьте блок-схему и программу на языке VBA для выполнения заданий.</w:t>
      </w:r>
    </w:p>
    <w:tbl>
      <w:tblPr>
        <w:tblStyle w:val="a5"/>
        <w:tblW w:w="5000" w:type="pct"/>
        <w:tblLayout w:type="fixed"/>
        <w:tblLook w:val="01E0" w:firstRow="1" w:lastRow="1" w:firstColumn="1" w:lastColumn="1" w:noHBand="0" w:noVBand="0"/>
      </w:tblPr>
      <w:tblGrid>
        <w:gridCol w:w="1213"/>
        <w:gridCol w:w="577"/>
        <w:gridCol w:w="585"/>
        <w:gridCol w:w="568"/>
        <w:gridCol w:w="568"/>
        <w:gridCol w:w="568"/>
        <w:gridCol w:w="568"/>
        <w:gridCol w:w="568"/>
        <w:gridCol w:w="568"/>
        <w:gridCol w:w="568"/>
        <w:gridCol w:w="704"/>
        <w:gridCol w:w="708"/>
        <w:gridCol w:w="568"/>
        <w:gridCol w:w="566"/>
        <w:gridCol w:w="568"/>
        <w:gridCol w:w="532"/>
      </w:tblGrid>
      <w:tr w:rsidR="00481A89" w:rsidRPr="001C3911" w:rsidTr="005E4E0E">
        <w:tc>
          <w:tcPr>
            <w:tcW w:w="607" w:type="pct"/>
          </w:tcPr>
          <w:p w:rsidR="00481A89" w:rsidRPr="001C3911" w:rsidRDefault="00481A89" w:rsidP="005E4E0E">
            <w:pPr>
              <w:spacing w:line="276" w:lineRule="auto"/>
            </w:pPr>
            <w:r w:rsidRPr="001C3911">
              <w:t>Вариант</w:t>
            </w:r>
          </w:p>
        </w:tc>
        <w:tc>
          <w:tcPr>
            <w:tcW w:w="289" w:type="pct"/>
          </w:tcPr>
          <w:p w:rsidR="00481A89" w:rsidRPr="001C3911" w:rsidRDefault="00481A89" w:rsidP="005E4E0E">
            <w:pPr>
              <w:spacing w:line="276" w:lineRule="auto"/>
            </w:pPr>
            <w:r w:rsidRPr="001C3911">
              <w:t>1</w:t>
            </w:r>
          </w:p>
        </w:tc>
        <w:tc>
          <w:tcPr>
            <w:tcW w:w="293" w:type="pct"/>
          </w:tcPr>
          <w:p w:rsidR="00481A89" w:rsidRPr="001C3911" w:rsidRDefault="00481A89" w:rsidP="005E4E0E">
            <w:pPr>
              <w:spacing w:line="276" w:lineRule="auto"/>
            </w:pPr>
            <w:r w:rsidRPr="001C3911">
              <w:t>2</w:t>
            </w:r>
          </w:p>
        </w:tc>
        <w:tc>
          <w:tcPr>
            <w:tcW w:w="284" w:type="pct"/>
          </w:tcPr>
          <w:p w:rsidR="00481A89" w:rsidRPr="001C3911" w:rsidRDefault="00481A89" w:rsidP="005E4E0E">
            <w:pPr>
              <w:spacing w:line="276" w:lineRule="auto"/>
            </w:pPr>
            <w:r w:rsidRPr="001C3911">
              <w:t>3</w:t>
            </w:r>
          </w:p>
        </w:tc>
        <w:tc>
          <w:tcPr>
            <w:tcW w:w="284" w:type="pct"/>
          </w:tcPr>
          <w:p w:rsidR="00481A89" w:rsidRPr="001C3911" w:rsidRDefault="00481A89" w:rsidP="005E4E0E">
            <w:pPr>
              <w:spacing w:line="276" w:lineRule="auto"/>
            </w:pPr>
            <w:r w:rsidRPr="001C3911">
              <w:t>4</w:t>
            </w:r>
          </w:p>
        </w:tc>
        <w:tc>
          <w:tcPr>
            <w:tcW w:w="284" w:type="pct"/>
          </w:tcPr>
          <w:p w:rsidR="00481A89" w:rsidRPr="001C3911" w:rsidRDefault="00481A89" w:rsidP="005E4E0E">
            <w:pPr>
              <w:spacing w:line="276" w:lineRule="auto"/>
            </w:pPr>
            <w:r w:rsidRPr="001C3911">
              <w:t>5</w:t>
            </w:r>
          </w:p>
        </w:tc>
        <w:tc>
          <w:tcPr>
            <w:tcW w:w="284" w:type="pct"/>
          </w:tcPr>
          <w:p w:rsidR="00481A89" w:rsidRPr="001C3911" w:rsidRDefault="00481A89" w:rsidP="005E4E0E">
            <w:pPr>
              <w:spacing w:line="276" w:lineRule="auto"/>
            </w:pPr>
            <w:r w:rsidRPr="001C3911">
              <w:t>6</w:t>
            </w:r>
          </w:p>
        </w:tc>
        <w:tc>
          <w:tcPr>
            <w:tcW w:w="284" w:type="pct"/>
          </w:tcPr>
          <w:p w:rsidR="00481A89" w:rsidRPr="001C3911" w:rsidRDefault="00481A89" w:rsidP="005E4E0E">
            <w:pPr>
              <w:spacing w:line="276" w:lineRule="auto"/>
            </w:pPr>
            <w:r w:rsidRPr="001C3911">
              <w:t>7</w:t>
            </w:r>
          </w:p>
        </w:tc>
        <w:tc>
          <w:tcPr>
            <w:tcW w:w="284" w:type="pct"/>
          </w:tcPr>
          <w:p w:rsidR="00481A89" w:rsidRPr="001C3911" w:rsidRDefault="00481A89" w:rsidP="005E4E0E">
            <w:pPr>
              <w:spacing w:line="276" w:lineRule="auto"/>
            </w:pPr>
            <w:r w:rsidRPr="001C3911">
              <w:t>8</w:t>
            </w:r>
          </w:p>
        </w:tc>
        <w:tc>
          <w:tcPr>
            <w:tcW w:w="284" w:type="pct"/>
          </w:tcPr>
          <w:p w:rsidR="00481A89" w:rsidRPr="001C3911" w:rsidRDefault="00481A89" w:rsidP="005E4E0E">
            <w:pPr>
              <w:spacing w:line="276" w:lineRule="auto"/>
            </w:pPr>
            <w:r w:rsidRPr="001C3911">
              <w:t>9</w:t>
            </w:r>
          </w:p>
        </w:tc>
        <w:tc>
          <w:tcPr>
            <w:tcW w:w="352" w:type="pct"/>
          </w:tcPr>
          <w:p w:rsidR="00481A89" w:rsidRPr="001C3911" w:rsidRDefault="00481A89" w:rsidP="005E4E0E">
            <w:pPr>
              <w:spacing w:line="276" w:lineRule="auto"/>
            </w:pPr>
            <w:r w:rsidRPr="001C3911">
              <w:t>10</w:t>
            </w:r>
          </w:p>
        </w:tc>
        <w:tc>
          <w:tcPr>
            <w:tcW w:w="354" w:type="pct"/>
          </w:tcPr>
          <w:p w:rsidR="00481A89" w:rsidRPr="001C3911" w:rsidRDefault="00481A89" w:rsidP="005E4E0E">
            <w:pPr>
              <w:spacing w:line="276" w:lineRule="auto"/>
            </w:pPr>
            <w:r w:rsidRPr="001C3911">
              <w:t>11</w:t>
            </w:r>
          </w:p>
        </w:tc>
        <w:tc>
          <w:tcPr>
            <w:tcW w:w="284" w:type="pct"/>
          </w:tcPr>
          <w:p w:rsidR="00481A89" w:rsidRPr="001C3911" w:rsidRDefault="00481A89" w:rsidP="005E4E0E">
            <w:pPr>
              <w:spacing w:line="276" w:lineRule="auto"/>
            </w:pPr>
            <w:r w:rsidRPr="001C3911">
              <w:t>12</w:t>
            </w:r>
          </w:p>
        </w:tc>
        <w:tc>
          <w:tcPr>
            <w:tcW w:w="283" w:type="pct"/>
          </w:tcPr>
          <w:p w:rsidR="00481A89" w:rsidRPr="001C3911" w:rsidRDefault="00481A89" w:rsidP="005E4E0E">
            <w:pPr>
              <w:spacing w:line="276" w:lineRule="auto"/>
            </w:pPr>
            <w:r>
              <w:t>13</w:t>
            </w:r>
          </w:p>
        </w:tc>
        <w:tc>
          <w:tcPr>
            <w:tcW w:w="284" w:type="pct"/>
          </w:tcPr>
          <w:p w:rsidR="00481A89" w:rsidRPr="001C3911" w:rsidRDefault="00481A89" w:rsidP="005E4E0E">
            <w:pPr>
              <w:spacing w:line="276" w:lineRule="auto"/>
            </w:pPr>
            <w:r>
              <w:t>14</w:t>
            </w:r>
          </w:p>
        </w:tc>
        <w:tc>
          <w:tcPr>
            <w:tcW w:w="267" w:type="pct"/>
          </w:tcPr>
          <w:p w:rsidR="00481A89" w:rsidRPr="001C3911" w:rsidRDefault="00481A89" w:rsidP="005E4E0E">
            <w:pPr>
              <w:spacing w:line="276" w:lineRule="auto"/>
            </w:pPr>
            <w:r>
              <w:t>15</w:t>
            </w:r>
          </w:p>
        </w:tc>
      </w:tr>
      <w:tr w:rsidR="00481A89" w:rsidRPr="001C3911" w:rsidTr="004978FC">
        <w:trPr>
          <w:trHeight w:val="624"/>
        </w:trPr>
        <w:tc>
          <w:tcPr>
            <w:tcW w:w="607" w:type="pct"/>
          </w:tcPr>
          <w:p w:rsidR="00481A89" w:rsidRPr="001C3911" w:rsidRDefault="00481A89" w:rsidP="005E4E0E">
            <w:pPr>
              <w:spacing w:after="200" w:line="276" w:lineRule="auto"/>
            </w:pPr>
            <w:r w:rsidRPr="001C3911">
              <w:t>№ задания</w:t>
            </w:r>
          </w:p>
        </w:tc>
        <w:tc>
          <w:tcPr>
            <w:tcW w:w="289" w:type="pct"/>
          </w:tcPr>
          <w:p w:rsidR="00481A89" w:rsidRPr="001C3911" w:rsidRDefault="00481A89" w:rsidP="005E4E0E">
            <w:pPr>
              <w:spacing w:after="200" w:line="276" w:lineRule="auto"/>
            </w:pPr>
            <w:r>
              <w:t>1</w:t>
            </w:r>
          </w:p>
        </w:tc>
        <w:tc>
          <w:tcPr>
            <w:tcW w:w="293" w:type="pct"/>
          </w:tcPr>
          <w:p w:rsidR="00481A89" w:rsidRPr="001C3911" w:rsidRDefault="00481A89" w:rsidP="005E4E0E">
            <w:pPr>
              <w:spacing w:after="200" w:line="276" w:lineRule="auto"/>
            </w:pPr>
            <w:r>
              <w:t>2</w:t>
            </w:r>
          </w:p>
        </w:tc>
        <w:tc>
          <w:tcPr>
            <w:tcW w:w="284" w:type="pct"/>
          </w:tcPr>
          <w:p w:rsidR="00481A89" w:rsidRPr="001C3911" w:rsidRDefault="00481A89" w:rsidP="005E4E0E">
            <w:pPr>
              <w:spacing w:after="200" w:line="276" w:lineRule="auto"/>
            </w:pPr>
            <w:r>
              <w:t>3</w:t>
            </w:r>
          </w:p>
        </w:tc>
        <w:tc>
          <w:tcPr>
            <w:tcW w:w="284" w:type="pct"/>
          </w:tcPr>
          <w:p w:rsidR="00481A89" w:rsidRPr="001C3911" w:rsidRDefault="00481A89" w:rsidP="005E4E0E">
            <w:pPr>
              <w:spacing w:after="200" w:line="276" w:lineRule="auto"/>
            </w:pPr>
            <w:r>
              <w:t>4</w:t>
            </w:r>
          </w:p>
        </w:tc>
        <w:tc>
          <w:tcPr>
            <w:tcW w:w="284" w:type="pct"/>
          </w:tcPr>
          <w:p w:rsidR="00481A89" w:rsidRPr="001C3911" w:rsidRDefault="00481A89" w:rsidP="005E4E0E">
            <w:pPr>
              <w:spacing w:after="200" w:line="276" w:lineRule="auto"/>
            </w:pPr>
            <w:r>
              <w:t>5</w:t>
            </w:r>
          </w:p>
        </w:tc>
        <w:tc>
          <w:tcPr>
            <w:tcW w:w="284" w:type="pct"/>
          </w:tcPr>
          <w:p w:rsidR="00481A89" w:rsidRPr="001C3911" w:rsidRDefault="00481A89" w:rsidP="005E4E0E">
            <w:pPr>
              <w:spacing w:after="200" w:line="276" w:lineRule="auto"/>
            </w:pPr>
            <w:r>
              <w:t>6</w:t>
            </w:r>
          </w:p>
        </w:tc>
        <w:tc>
          <w:tcPr>
            <w:tcW w:w="284" w:type="pct"/>
          </w:tcPr>
          <w:p w:rsidR="00481A89" w:rsidRPr="001C3911" w:rsidRDefault="00481A89" w:rsidP="005E4E0E">
            <w:pPr>
              <w:spacing w:after="200" w:line="276" w:lineRule="auto"/>
            </w:pPr>
            <w:r>
              <w:t>7</w:t>
            </w:r>
          </w:p>
        </w:tc>
        <w:tc>
          <w:tcPr>
            <w:tcW w:w="284" w:type="pct"/>
          </w:tcPr>
          <w:p w:rsidR="00481A89" w:rsidRPr="001C3911" w:rsidRDefault="00481A89" w:rsidP="005E4E0E">
            <w:pPr>
              <w:spacing w:after="200" w:line="276" w:lineRule="auto"/>
            </w:pPr>
            <w:r>
              <w:t>8</w:t>
            </w:r>
          </w:p>
        </w:tc>
        <w:tc>
          <w:tcPr>
            <w:tcW w:w="284" w:type="pct"/>
          </w:tcPr>
          <w:p w:rsidR="00481A89" w:rsidRPr="001C3911" w:rsidRDefault="00481A89" w:rsidP="005E4E0E">
            <w:pPr>
              <w:spacing w:after="200" w:line="276" w:lineRule="auto"/>
            </w:pPr>
            <w:r>
              <w:t>9</w:t>
            </w:r>
          </w:p>
        </w:tc>
        <w:tc>
          <w:tcPr>
            <w:tcW w:w="352" w:type="pct"/>
          </w:tcPr>
          <w:p w:rsidR="00481A89" w:rsidRPr="001C3911" w:rsidRDefault="00481A89" w:rsidP="005E4E0E">
            <w:pPr>
              <w:spacing w:after="200" w:line="276" w:lineRule="auto"/>
            </w:pPr>
            <w:r>
              <w:t>10</w:t>
            </w:r>
          </w:p>
        </w:tc>
        <w:tc>
          <w:tcPr>
            <w:tcW w:w="354" w:type="pct"/>
          </w:tcPr>
          <w:p w:rsidR="00481A89" w:rsidRPr="001C3911" w:rsidRDefault="00481A89" w:rsidP="005E4E0E">
            <w:pPr>
              <w:spacing w:after="200" w:line="276" w:lineRule="auto"/>
            </w:pPr>
            <w:r>
              <w:t>11</w:t>
            </w:r>
          </w:p>
        </w:tc>
        <w:tc>
          <w:tcPr>
            <w:tcW w:w="284" w:type="pct"/>
          </w:tcPr>
          <w:p w:rsidR="00481A89" w:rsidRPr="001C3911" w:rsidRDefault="00481A89" w:rsidP="005E4E0E">
            <w:pPr>
              <w:spacing w:after="200" w:line="276" w:lineRule="auto"/>
            </w:pPr>
            <w:r>
              <w:t>12</w:t>
            </w:r>
          </w:p>
        </w:tc>
        <w:tc>
          <w:tcPr>
            <w:tcW w:w="283" w:type="pct"/>
          </w:tcPr>
          <w:p w:rsidR="00481A89" w:rsidRPr="001C3911" w:rsidRDefault="00481A89" w:rsidP="005E4E0E">
            <w:pPr>
              <w:spacing w:after="200" w:line="276" w:lineRule="auto"/>
            </w:pPr>
            <w:r>
              <w:t>13</w:t>
            </w:r>
          </w:p>
        </w:tc>
        <w:tc>
          <w:tcPr>
            <w:tcW w:w="284" w:type="pct"/>
          </w:tcPr>
          <w:p w:rsidR="00481A89" w:rsidRPr="001C3911" w:rsidRDefault="00481A89" w:rsidP="005E4E0E">
            <w:pPr>
              <w:spacing w:after="200" w:line="276" w:lineRule="auto"/>
            </w:pPr>
            <w:r>
              <w:t>14</w:t>
            </w:r>
          </w:p>
        </w:tc>
        <w:tc>
          <w:tcPr>
            <w:tcW w:w="267" w:type="pct"/>
          </w:tcPr>
          <w:p w:rsidR="00481A89" w:rsidRPr="001C3911" w:rsidRDefault="00481A89" w:rsidP="005E4E0E">
            <w:pPr>
              <w:spacing w:after="200" w:line="276" w:lineRule="auto"/>
            </w:pPr>
            <w:r>
              <w:t>15</w:t>
            </w:r>
          </w:p>
        </w:tc>
      </w:tr>
    </w:tbl>
    <w:p w:rsidR="00595D88" w:rsidRDefault="00595D88" w:rsidP="004F72AB">
      <w:pPr>
        <w:ind w:firstLine="705"/>
      </w:pPr>
    </w:p>
    <w:p w:rsidR="00481A89" w:rsidRPr="00481A89" w:rsidRDefault="00481A89" w:rsidP="00E309A8">
      <w:pPr>
        <w:numPr>
          <w:ilvl w:val="0"/>
          <w:numId w:val="48"/>
        </w:numPr>
        <w:ind w:left="0" w:firstLine="360"/>
      </w:pPr>
      <w:r w:rsidRPr="00481A89">
        <w:t>Заменить в тексте букву “о” на цифру “</w:t>
      </w:r>
      <w:smartTag w:uri="urn:schemas-microsoft-com:office:smarttags" w:element="metricconverter">
        <w:smartTagPr>
          <w:attr w:name="ProductID" w:val="0”"/>
        </w:smartTagPr>
        <w:r w:rsidRPr="00481A89">
          <w:t>0”</w:t>
        </w:r>
      </w:smartTag>
      <w:r w:rsidRPr="00481A89">
        <w:t>, а  букву “з” на цифру “</w:t>
      </w:r>
      <w:smartTag w:uri="urn:schemas-microsoft-com:office:smarttags" w:element="metricconverter">
        <w:smartTagPr>
          <w:attr w:name="ProductID" w:val="3”"/>
        </w:smartTagPr>
        <w:r w:rsidRPr="00481A89">
          <w:t>3”</w:t>
        </w:r>
      </w:smartTag>
      <w:r w:rsidRPr="00481A89">
        <w:t>. Вывести количество этих замен.</w:t>
      </w:r>
    </w:p>
    <w:p w:rsidR="00481A89" w:rsidRPr="00481A89" w:rsidRDefault="00481A89" w:rsidP="00E309A8">
      <w:pPr>
        <w:numPr>
          <w:ilvl w:val="0"/>
          <w:numId w:val="48"/>
        </w:numPr>
        <w:ind w:left="0" w:firstLine="360"/>
      </w:pPr>
      <w:r w:rsidRPr="00481A89">
        <w:t>Определить, является ли введенное 6-значное число числом-палиндромом. Числа-палиндромы — это такие числа, которые читаются одинаково как справа  налево, так и слева направо, т.е. 654456, 112211 и т.д.</w:t>
      </w:r>
    </w:p>
    <w:p w:rsidR="00481A89" w:rsidRPr="00481A89" w:rsidRDefault="00481A89" w:rsidP="00E309A8">
      <w:pPr>
        <w:numPr>
          <w:ilvl w:val="0"/>
          <w:numId w:val="48"/>
        </w:numPr>
        <w:ind w:left="0" w:firstLine="360"/>
      </w:pPr>
      <w:r w:rsidRPr="00481A89">
        <w:t>Задан текст. Проверить, какая из букв «а» или «е» встречается чаще.</w:t>
      </w:r>
    </w:p>
    <w:p w:rsidR="00481A89" w:rsidRPr="00481A89" w:rsidRDefault="00481A89" w:rsidP="00E309A8">
      <w:pPr>
        <w:numPr>
          <w:ilvl w:val="0"/>
          <w:numId w:val="48"/>
        </w:numPr>
        <w:ind w:left="0" w:firstLine="360"/>
      </w:pPr>
      <w:r w:rsidRPr="00481A89">
        <w:t>Задан текст. Распечатать номера позиций</w:t>
      </w:r>
      <w:r>
        <w:t>,</w:t>
      </w:r>
      <w:r w:rsidRPr="00481A89">
        <w:t xml:space="preserve"> на которых встречается буква «к».</w:t>
      </w:r>
    </w:p>
    <w:p w:rsidR="00481A89" w:rsidRPr="00481A89" w:rsidRDefault="00481A89" w:rsidP="00E309A8">
      <w:pPr>
        <w:numPr>
          <w:ilvl w:val="0"/>
          <w:numId w:val="48"/>
        </w:numPr>
        <w:ind w:left="0" w:firstLine="360"/>
      </w:pPr>
      <w:r w:rsidRPr="00481A89">
        <w:t>Определить, сколько в тексте слов заканчивается на букву «о».</w:t>
      </w:r>
    </w:p>
    <w:p w:rsidR="00481A89" w:rsidRPr="00481A89" w:rsidRDefault="00481A89" w:rsidP="00E309A8">
      <w:pPr>
        <w:numPr>
          <w:ilvl w:val="0"/>
          <w:numId w:val="48"/>
        </w:numPr>
        <w:ind w:left="0" w:firstLine="360"/>
      </w:pPr>
      <w:r w:rsidRPr="00481A89">
        <w:t>Известно, что в заданный текст входит хотя бы одна буква «а», причем не на последнем месте. Напечатать по одной литере текста, следующей непосредственно за буквой «а».</w:t>
      </w:r>
    </w:p>
    <w:p w:rsidR="00481A89" w:rsidRPr="00481A89" w:rsidRDefault="00481A89" w:rsidP="00E309A8">
      <w:pPr>
        <w:numPr>
          <w:ilvl w:val="0"/>
          <w:numId w:val="48"/>
        </w:numPr>
        <w:ind w:left="0" w:firstLine="360"/>
      </w:pPr>
      <w:r w:rsidRPr="00481A89">
        <w:t>Определить, сколько раз в тексте встречается введенное слово.</w:t>
      </w:r>
    </w:p>
    <w:p w:rsidR="00481A89" w:rsidRPr="00481A89" w:rsidRDefault="00481A89" w:rsidP="00E309A8">
      <w:pPr>
        <w:numPr>
          <w:ilvl w:val="0"/>
          <w:numId w:val="48"/>
        </w:numPr>
        <w:ind w:left="0" w:firstLine="360"/>
      </w:pPr>
      <w:r w:rsidRPr="00481A89">
        <w:t>Определить, какой процент слов в тексте содержит хотя бы одну букву “</w:t>
      </w:r>
      <w:r w:rsidRPr="00481A89">
        <w:rPr>
          <w:lang w:val="en-US"/>
        </w:rPr>
        <w:t>d</w:t>
      </w:r>
      <w:r w:rsidRPr="00481A89">
        <w:t>”.</w:t>
      </w:r>
    </w:p>
    <w:p w:rsidR="00481A89" w:rsidRPr="00481A89" w:rsidRDefault="00481A89" w:rsidP="00E309A8">
      <w:pPr>
        <w:numPr>
          <w:ilvl w:val="0"/>
          <w:numId w:val="48"/>
        </w:numPr>
        <w:ind w:left="0" w:firstLine="360"/>
      </w:pPr>
      <w:r w:rsidRPr="00481A89">
        <w:t>Напечатать те слова из текста, в которых нет удвоенной буквы.</w:t>
      </w:r>
    </w:p>
    <w:p w:rsidR="00481A89" w:rsidRPr="00481A89" w:rsidRDefault="00481A89" w:rsidP="00E309A8">
      <w:pPr>
        <w:numPr>
          <w:ilvl w:val="0"/>
          <w:numId w:val="48"/>
        </w:numPr>
        <w:ind w:left="0" w:firstLine="360"/>
      </w:pPr>
      <w:r w:rsidRPr="00481A89">
        <w:t>Удалить из текста все удвоенные буквы.</w:t>
      </w:r>
    </w:p>
    <w:p w:rsidR="00481A89" w:rsidRPr="00481A89" w:rsidRDefault="00481A89" w:rsidP="00E309A8">
      <w:pPr>
        <w:numPr>
          <w:ilvl w:val="0"/>
          <w:numId w:val="48"/>
        </w:numPr>
        <w:ind w:left="0" w:firstLine="360"/>
      </w:pPr>
      <w:r w:rsidRPr="00481A89">
        <w:t>Из заданного текста удалить последовательность символов между двумя двоеточиями (хотя бы одна пара двоеточий имеется).</w:t>
      </w:r>
    </w:p>
    <w:p w:rsidR="00481A89" w:rsidRPr="00481A89" w:rsidRDefault="00481A89" w:rsidP="00E309A8">
      <w:pPr>
        <w:numPr>
          <w:ilvl w:val="0"/>
          <w:numId w:val="48"/>
        </w:numPr>
        <w:ind w:left="0" w:firstLine="360"/>
      </w:pPr>
      <w:r w:rsidRPr="00481A89">
        <w:lastRenderedPageBreak/>
        <w:t>Перед каждой цифрой в тексте вставить знак «+».</w:t>
      </w:r>
    </w:p>
    <w:p w:rsidR="00481A89" w:rsidRPr="00481A89" w:rsidRDefault="00481A89" w:rsidP="00E309A8">
      <w:pPr>
        <w:numPr>
          <w:ilvl w:val="0"/>
          <w:numId w:val="48"/>
        </w:numPr>
        <w:ind w:left="0" w:firstLine="360"/>
      </w:pPr>
      <w:r w:rsidRPr="00481A89">
        <w:t>Напечатать самое длинное слово из заданного текста.</w:t>
      </w:r>
    </w:p>
    <w:p w:rsidR="00481A89" w:rsidRDefault="00481A89" w:rsidP="00E309A8">
      <w:pPr>
        <w:numPr>
          <w:ilvl w:val="0"/>
          <w:numId w:val="48"/>
        </w:numPr>
        <w:ind w:left="0" w:firstLine="360"/>
      </w:pPr>
      <w:r w:rsidRPr="00481A89">
        <w:t>Напечатать удвоенные буквы в строке и их позиции.</w:t>
      </w:r>
    </w:p>
    <w:p w:rsidR="00481A89" w:rsidRPr="00481A89" w:rsidRDefault="00481A89" w:rsidP="00E309A8">
      <w:pPr>
        <w:numPr>
          <w:ilvl w:val="0"/>
          <w:numId w:val="48"/>
        </w:numPr>
        <w:ind w:left="0" w:firstLine="360"/>
      </w:pPr>
      <w:r w:rsidRPr="00481A89">
        <w:t>Определить, сколько в тексте слов заканчивается на букву «</w:t>
      </w:r>
      <w:r>
        <w:t>е</w:t>
      </w:r>
      <w:r w:rsidRPr="00481A89">
        <w:t>».</w:t>
      </w:r>
    </w:p>
    <w:p w:rsidR="00481A89" w:rsidRDefault="00481A89" w:rsidP="004F72AB">
      <w:pPr>
        <w:ind w:firstLine="705"/>
      </w:pPr>
    </w:p>
    <w:p w:rsidR="00381711" w:rsidRPr="003354B0" w:rsidRDefault="00381711" w:rsidP="00381711">
      <w:pPr>
        <w:pStyle w:val="aff2"/>
        <w:rPr>
          <w:i/>
        </w:rPr>
      </w:pPr>
      <w:r w:rsidRPr="003354B0">
        <w:t xml:space="preserve">Лабораторная работа </w:t>
      </w:r>
      <w:r>
        <w:t>13</w:t>
      </w:r>
      <w:r w:rsidRPr="003354B0">
        <w:t xml:space="preserve"> </w:t>
      </w:r>
      <w:r w:rsidRPr="00381711">
        <w:rPr>
          <w:bCs/>
        </w:rPr>
        <w:t>Разработка программ с использованием подпрограмм и функций</w:t>
      </w:r>
    </w:p>
    <w:p w:rsidR="00381711" w:rsidRPr="003354B0" w:rsidRDefault="00381711" w:rsidP="00133296">
      <w:pPr>
        <w:tabs>
          <w:tab w:val="center" w:pos="4536"/>
          <w:tab w:val="left" w:pos="7797"/>
        </w:tabs>
        <w:spacing w:before="240"/>
        <w:ind w:firstLine="709"/>
        <w:jc w:val="both"/>
        <w:rPr>
          <w:u w:val="single"/>
        </w:rPr>
      </w:pPr>
      <w:r w:rsidRPr="003354B0">
        <w:rPr>
          <w:i/>
        </w:rPr>
        <w:t>Цель работы</w:t>
      </w:r>
      <w:r>
        <w:rPr>
          <w:i/>
        </w:rPr>
        <w:t>:</w:t>
      </w:r>
      <w:r>
        <w:t xml:space="preserve"> разработка программ с использованием </w:t>
      </w:r>
      <w:r w:rsidRPr="00381711">
        <w:rPr>
          <w:bCs/>
        </w:rPr>
        <w:t>подпрограмм и функций</w:t>
      </w:r>
      <w:r w:rsidRPr="003354B0">
        <w:t>.</w:t>
      </w:r>
    </w:p>
    <w:p w:rsidR="00595D88" w:rsidRDefault="00595D88" w:rsidP="004F72AB">
      <w:pPr>
        <w:ind w:firstLine="705"/>
      </w:pPr>
    </w:p>
    <w:p w:rsidR="003E5EE0" w:rsidRPr="003E5EE0" w:rsidRDefault="003E5EE0" w:rsidP="003E5EE0">
      <w:pPr>
        <w:ind w:firstLine="705"/>
        <w:jc w:val="both"/>
      </w:pPr>
      <w:r w:rsidRPr="003E5EE0">
        <w:rPr>
          <w:i/>
          <w:iCs/>
        </w:rPr>
        <w:t>Подпрограмма</w:t>
      </w:r>
      <w:r w:rsidRPr="003E5EE0">
        <w:rPr>
          <w:b/>
          <w:bCs/>
        </w:rPr>
        <w:t> </w:t>
      </w:r>
      <w:r w:rsidRPr="003E5EE0">
        <w:t xml:space="preserve">— программа, реализующая вспомогательный алгоритм. </w:t>
      </w:r>
      <w:r w:rsidRPr="003E5EE0">
        <w:rPr>
          <w:i/>
          <w:iCs/>
        </w:rPr>
        <w:t>Основная программа —</w:t>
      </w:r>
      <w:r w:rsidRPr="003E5EE0">
        <w:t xml:space="preserve"> программа, реализующая основной алгоритм решения задачи и со</w:t>
      </w:r>
      <w:r w:rsidRPr="003E5EE0">
        <w:softHyphen/>
        <w:t xml:space="preserve">держащая в себе обращения к подпрограммам. В </w:t>
      </w:r>
      <w:r w:rsidRPr="003E5EE0">
        <w:rPr>
          <w:lang w:val="en-US"/>
        </w:rPr>
        <w:t>VBA</w:t>
      </w:r>
      <w:r w:rsidRPr="003E5EE0">
        <w:t xml:space="preserve"> существуют два типа подпрограмм: </w:t>
      </w:r>
    </w:p>
    <w:p w:rsidR="003E5EE0" w:rsidRPr="003E5EE0" w:rsidRDefault="003E5EE0" w:rsidP="003E5EE0">
      <w:pPr>
        <w:ind w:firstLine="705"/>
        <w:rPr>
          <w:b/>
        </w:rPr>
      </w:pPr>
      <w:r w:rsidRPr="003E5EE0">
        <w:rPr>
          <w:b/>
        </w:rPr>
        <w:t xml:space="preserve">- подпрограммы-функции </w:t>
      </w:r>
    </w:p>
    <w:p w:rsidR="003E5EE0" w:rsidRPr="003E5EE0" w:rsidRDefault="003E5EE0" w:rsidP="003E5EE0">
      <w:pPr>
        <w:ind w:firstLine="705"/>
      </w:pPr>
      <w:r w:rsidRPr="003E5EE0">
        <w:rPr>
          <w:b/>
        </w:rPr>
        <w:t>- подпрограммы-процедуры</w:t>
      </w:r>
      <w:r w:rsidRPr="003E5EE0">
        <w:t>.</w:t>
      </w:r>
    </w:p>
    <w:p w:rsidR="003E5EE0" w:rsidRPr="003E5EE0" w:rsidRDefault="003E5EE0" w:rsidP="003E5EE0">
      <w:pPr>
        <w:ind w:firstLine="705"/>
        <w:jc w:val="both"/>
      </w:pPr>
      <w:r w:rsidRPr="003E5EE0">
        <w:t xml:space="preserve"> </w:t>
      </w:r>
      <w:r w:rsidRPr="003E5EE0">
        <w:rPr>
          <w:i/>
        </w:rPr>
        <w:t>Отличие</w:t>
      </w:r>
      <w:r w:rsidRPr="003E5EE0">
        <w:t xml:space="preserve"> функции от процедуры заключается  в том, что результатом исполнения операторов, образующих тело функции, всегда является некоторое единственное значение, поэтому обращение к функции можно использовать в соответствующих выражениях наряду с переменными и константами.</w:t>
      </w:r>
    </w:p>
    <w:p w:rsidR="003E5EE0" w:rsidRPr="003E5EE0" w:rsidRDefault="003E5EE0" w:rsidP="003E5EE0">
      <w:pPr>
        <w:ind w:firstLine="705"/>
      </w:pPr>
      <w:r w:rsidRPr="003E5EE0">
        <w:rPr>
          <w:b/>
          <w:iCs/>
        </w:rPr>
        <w:t>Подпрограмма-процедура</w:t>
      </w:r>
      <w:r w:rsidRPr="003E5EE0">
        <w:t xml:space="preserve"> имеет следующий синтаксис:</w:t>
      </w:r>
    </w:p>
    <w:p w:rsidR="003E5EE0" w:rsidRPr="003E5EE0" w:rsidRDefault="003E5EE0" w:rsidP="003E5EE0">
      <w:pPr>
        <w:ind w:firstLine="705"/>
      </w:pPr>
      <w:r w:rsidRPr="003E5EE0">
        <w:rPr>
          <w:b/>
          <w:bCs/>
        </w:rPr>
        <w:t>[</w:t>
      </w:r>
      <w:r w:rsidRPr="003E5EE0">
        <w:rPr>
          <w:b/>
          <w:bCs/>
          <w:lang w:val="en-US"/>
        </w:rPr>
        <w:t>Private</w:t>
      </w:r>
      <w:r w:rsidRPr="003E5EE0">
        <w:rPr>
          <w:b/>
          <w:bCs/>
        </w:rPr>
        <w:t xml:space="preserve"> | </w:t>
      </w:r>
      <w:r w:rsidRPr="003E5EE0">
        <w:rPr>
          <w:b/>
          <w:bCs/>
          <w:lang w:val="en-US"/>
        </w:rPr>
        <w:t>Public</w:t>
      </w:r>
      <w:r w:rsidRPr="003E5EE0">
        <w:rPr>
          <w:b/>
          <w:bCs/>
        </w:rPr>
        <w:t xml:space="preserve">]  </w:t>
      </w:r>
      <w:r w:rsidRPr="003E5EE0">
        <w:rPr>
          <w:b/>
          <w:bCs/>
          <w:lang w:val="en-US"/>
        </w:rPr>
        <w:t>Sub</w:t>
      </w:r>
      <w:r w:rsidRPr="003E5EE0">
        <w:rPr>
          <w:b/>
          <w:bCs/>
        </w:rPr>
        <w:t xml:space="preserve"> &lt;имя процедуры&gt; ([&lt;список аргументов&gt;])</w:t>
      </w:r>
    </w:p>
    <w:p w:rsidR="003E5EE0" w:rsidRPr="003E5EE0" w:rsidRDefault="003E5EE0" w:rsidP="003E5EE0">
      <w:pPr>
        <w:ind w:firstLine="705"/>
      </w:pPr>
      <w:r w:rsidRPr="003E5EE0">
        <w:rPr>
          <w:b/>
          <w:bCs/>
        </w:rPr>
        <w:t>         [&lt;Инструкции&gt;]</w:t>
      </w:r>
    </w:p>
    <w:p w:rsidR="003E5EE0" w:rsidRPr="003E5EE0" w:rsidRDefault="003E5EE0" w:rsidP="003E5EE0">
      <w:pPr>
        <w:ind w:firstLine="705"/>
      </w:pPr>
      <w:r w:rsidRPr="003E5EE0">
        <w:rPr>
          <w:b/>
          <w:bCs/>
        </w:rPr>
        <w:t>         [</w:t>
      </w:r>
      <w:r w:rsidRPr="003E5EE0">
        <w:rPr>
          <w:b/>
          <w:bCs/>
          <w:lang w:val="en-US"/>
        </w:rPr>
        <w:t>Exit</w:t>
      </w:r>
      <w:r w:rsidRPr="003E5EE0">
        <w:rPr>
          <w:b/>
          <w:bCs/>
        </w:rPr>
        <w:t xml:space="preserve"> </w:t>
      </w:r>
      <w:r w:rsidRPr="003E5EE0">
        <w:rPr>
          <w:b/>
          <w:bCs/>
          <w:lang w:val="en-US"/>
        </w:rPr>
        <w:t>Sub</w:t>
      </w:r>
      <w:r w:rsidRPr="003E5EE0">
        <w:rPr>
          <w:b/>
          <w:bCs/>
        </w:rPr>
        <w:t>]</w:t>
      </w:r>
    </w:p>
    <w:p w:rsidR="003E5EE0" w:rsidRPr="003E5EE0" w:rsidRDefault="003E5EE0" w:rsidP="003E5EE0">
      <w:pPr>
        <w:ind w:firstLine="705"/>
      </w:pPr>
      <w:r w:rsidRPr="003E5EE0">
        <w:rPr>
          <w:b/>
          <w:bCs/>
        </w:rPr>
        <w:t>         [&lt;Инструкции&gt;]</w:t>
      </w:r>
    </w:p>
    <w:p w:rsidR="003E5EE0" w:rsidRPr="003E5EE0" w:rsidRDefault="003E5EE0" w:rsidP="003E5EE0">
      <w:pPr>
        <w:ind w:firstLine="705"/>
      </w:pPr>
      <w:r w:rsidRPr="003E5EE0">
        <w:rPr>
          <w:b/>
          <w:bCs/>
          <w:lang w:val="en-US"/>
        </w:rPr>
        <w:t>End</w:t>
      </w:r>
      <w:r w:rsidRPr="003E5EE0">
        <w:rPr>
          <w:b/>
          <w:bCs/>
        </w:rPr>
        <w:t xml:space="preserve"> </w:t>
      </w:r>
      <w:r w:rsidRPr="003E5EE0">
        <w:rPr>
          <w:b/>
          <w:bCs/>
          <w:lang w:val="en-US"/>
        </w:rPr>
        <w:t>Sub</w:t>
      </w:r>
    </w:p>
    <w:p w:rsidR="003E5EE0" w:rsidRPr="003E5EE0" w:rsidRDefault="003E5EE0" w:rsidP="003E5EE0">
      <w:pPr>
        <w:ind w:firstLine="705"/>
        <w:jc w:val="both"/>
      </w:pPr>
      <w:r w:rsidRPr="003E5EE0">
        <w:rPr>
          <w:b/>
          <w:bCs/>
          <w:lang w:val="en-US"/>
        </w:rPr>
        <w:t>Public</w:t>
      </w:r>
      <w:r w:rsidRPr="003E5EE0">
        <w:rPr>
          <w:b/>
          <w:bCs/>
        </w:rPr>
        <w:t xml:space="preserve"> – </w:t>
      </w:r>
      <w:r w:rsidRPr="003E5EE0">
        <w:t xml:space="preserve">указывает, что процедура </w:t>
      </w:r>
      <w:r w:rsidRPr="003E5EE0">
        <w:rPr>
          <w:lang w:val="en-US"/>
        </w:rPr>
        <w:t>Sub</w:t>
      </w:r>
      <w:r w:rsidRPr="003E5EE0">
        <w:t xml:space="preserve"> доступна во всех других процедурах во всех модулях;</w:t>
      </w:r>
    </w:p>
    <w:p w:rsidR="003E5EE0" w:rsidRPr="003E5EE0" w:rsidRDefault="003E5EE0" w:rsidP="003E5EE0">
      <w:pPr>
        <w:ind w:firstLine="705"/>
        <w:jc w:val="both"/>
      </w:pPr>
      <w:r w:rsidRPr="003E5EE0">
        <w:rPr>
          <w:b/>
          <w:bCs/>
          <w:lang w:val="en-US"/>
        </w:rPr>
        <w:t>Private</w:t>
      </w:r>
      <w:r w:rsidRPr="003E5EE0">
        <w:rPr>
          <w:b/>
          <w:bCs/>
        </w:rPr>
        <w:t> –</w:t>
      </w:r>
      <w:r w:rsidRPr="003E5EE0">
        <w:t xml:space="preserve"> указывает, что процедура </w:t>
      </w:r>
      <w:r w:rsidRPr="003E5EE0">
        <w:rPr>
          <w:lang w:val="en-US"/>
        </w:rPr>
        <w:t>Sub</w:t>
      </w:r>
      <w:r w:rsidRPr="003E5EE0">
        <w:t xml:space="preserve"> доступна для других процедур только для того модуля, в котором она описана;</w:t>
      </w:r>
    </w:p>
    <w:p w:rsidR="003E5EE0" w:rsidRPr="003E5EE0" w:rsidRDefault="003E5EE0" w:rsidP="003E5EE0">
      <w:pPr>
        <w:ind w:firstLine="705"/>
        <w:jc w:val="both"/>
      </w:pPr>
      <w:r w:rsidRPr="003E5EE0">
        <w:rPr>
          <w:b/>
          <w:bCs/>
          <w:lang w:val="en-US"/>
        </w:rPr>
        <w:t>Sub</w:t>
      </w:r>
      <w:r w:rsidRPr="003E5EE0">
        <w:rPr>
          <w:b/>
          <w:bCs/>
        </w:rPr>
        <w:t xml:space="preserve">, </w:t>
      </w:r>
      <w:r w:rsidRPr="003E5EE0">
        <w:rPr>
          <w:b/>
          <w:bCs/>
          <w:lang w:val="en-US"/>
        </w:rPr>
        <w:t>End</w:t>
      </w:r>
      <w:r w:rsidRPr="003E5EE0">
        <w:rPr>
          <w:b/>
          <w:bCs/>
        </w:rPr>
        <w:t xml:space="preserve"> </w:t>
      </w:r>
      <w:r w:rsidRPr="003E5EE0">
        <w:rPr>
          <w:b/>
          <w:bCs/>
          <w:lang w:val="en-US"/>
        </w:rPr>
        <w:t>Sub</w:t>
      </w:r>
      <w:r w:rsidRPr="003E5EE0">
        <w:rPr>
          <w:b/>
          <w:bCs/>
        </w:rPr>
        <w:t> –</w:t>
      </w:r>
      <w:r w:rsidRPr="003E5EE0">
        <w:t xml:space="preserve"> служебные слова </w:t>
      </w:r>
      <w:r w:rsidRPr="003E5EE0">
        <w:rPr>
          <w:lang w:val="en-US"/>
        </w:rPr>
        <w:t>VBA</w:t>
      </w:r>
      <w:r w:rsidRPr="003E5EE0">
        <w:t>;</w:t>
      </w:r>
    </w:p>
    <w:p w:rsidR="003E5EE0" w:rsidRPr="003E5EE0" w:rsidRDefault="003E5EE0" w:rsidP="003E5EE0">
      <w:pPr>
        <w:ind w:firstLine="705"/>
        <w:jc w:val="both"/>
      </w:pPr>
      <w:r w:rsidRPr="003E5EE0">
        <w:rPr>
          <w:b/>
          <w:bCs/>
        </w:rPr>
        <w:t>&lt;имя процедуры&gt; –</w:t>
      </w:r>
      <w:r w:rsidRPr="003E5EE0">
        <w:t xml:space="preserve"> имя процедуры, удовлетворяющее стандартным правилам именования;</w:t>
      </w:r>
    </w:p>
    <w:p w:rsidR="003E5EE0" w:rsidRPr="003E5EE0" w:rsidRDefault="003E5EE0" w:rsidP="003E5EE0">
      <w:pPr>
        <w:ind w:firstLine="705"/>
        <w:jc w:val="both"/>
      </w:pPr>
      <w:r w:rsidRPr="003E5EE0">
        <w:rPr>
          <w:b/>
          <w:bCs/>
        </w:rPr>
        <w:t>&lt;список аргументов&gt; –</w:t>
      </w:r>
      <w:r w:rsidRPr="003E5EE0">
        <w:t xml:space="preserve"> список переменных, представляющих аргументы, которые передаются в процедуру </w:t>
      </w:r>
      <w:r w:rsidRPr="003E5EE0">
        <w:rPr>
          <w:lang w:val="en-US"/>
        </w:rPr>
        <w:t>Sub</w:t>
      </w:r>
      <w:r w:rsidRPr="003E5EE0">
        <w:t xml:space="preserve"> при её вызове. Имена переменных разделяются запятой;</w:t>
      </w:r>
    </w:p>
    <w:p w:rsidR="003E5EE0" w:rsidRPr="003E5EE0" w:rsidRDefault="003E5EE0" w:rsidP="003E5EE0">
      <w:pPr>
        <w:ind w:firstLine="705"/>
        <w:jc w:val="both"/>
      </w:pPr>
      <w:r w:rsidRPr="003E5EE0">
        <w:rPr>
          <w:b/>
          <w:bCs/>
        </w:rPr>
        <w:t>&lt;Инструкции&gt; –</w:t>
      </w:r>
      <w:r w:rsidRPr="003E5EE0">
        <w:t xml:space="preserve"> любой набор команд </w:t>
      </w:r>
      <w:r w:rsidRPr="003E5EE0">
        <w:rPr>
          <w:lang w:val="en-US"/>
        </w:rPr>
        <w:t>VBA</w:t>
      </w:r>
      <w:r w:rsidRPr="003E5EE0">
        <w:t>;</w:t>
      </w:r>
    </w:p>
    <w:p w:rsidR="003E5EE0" w:rsidRPr="003E5EE0" w:rsidRDefault="003E5EE0" w:rsidP="003E5EE0">
      <w:pPr>
        <w:ind w:firstLine="705"/>
        <w:jc w:val="both"/>
      </w:pPr>
      <w:r w:rsidRPr="003E5EE0">
        <w:rPr>
          <w:b/>
          <w:bCs/>
          <w:lang w:val="en-US"/>
        </w:rPr>
        <w:t>Exit</w:t>
      </w:r>
      <w:r w:rsidRPr="003E5EE0">
        <w:rPr>
          <w:b/>
          <w:bCs/>
        </w:rPr>
        <w:t xml:space="preserve"> </w:t>
      </w:r>
      <w:r w:rsidRPr="003E5EE0">
        <w:rPr>
          <w:b/>
          <w:bCs/>
          <w:lang w:val="en-US"/>
        </w:rPr>
        <w:t>Sub</w:t>
      </w:r>
      <w:r w:rsidRPr="003E5EE0">
        <w:rPr>
          <w:b/>
          <w:bCs/>
        </w:rPr>
        <w:t> –</w:t>
      </w:r>
      <w:r w:rsidRPr="003E5EE0">
        <w:t xml:space="preserve"> инструкция, выполнение которой приводит к выходу из процедуры.</w:t>
      </w:r>
    </w:p>
    <w:p w:rsidR="003E5EE0" w:rsidRPr="003E5EE0" w:rsidRDefault="003E5EE0" w:rsidP="003E5EE0">
      <w:pPr>
        <w:ind w:firstLine="705"/>
        <w:jc w:val="both"/>
      </w:pPr>
      <w:r w:rsidRPr="003E5EE0">
        <w:t xml:space="preserve">Синтаксис элемента </w:t>
      </w:r>
      <w:r w:rsidRPr="003E5EE0">
        <w:rPr>
          <w:b/>
          <w:bCs/>
        </w:rPr>
        <w:t>&lt;список аргументов&gt;</w:t>
      </w:r>
      <w:r w:rsidRPr="003E5EE0">
        <w:t>:</w:t>
      </w:r>
    </w:p>
    <w:p w:rsidR="003E5EE0" w:rsidRPr="003E5EE0" w:rsidRDefault="003E5EE0" w:rsidP="003E5EE0">
      <w:pPr>
        <w:ind w:firstLine="705"/>
        <w:jc w:val="both"/>
      </w:pPr>
      <w:r w:rsidRPr="003E5EE0">
        <w:rPr>
          <w:b/>
          <w:bCs/>
        </w:rPr>
        <w:t>[</w:t>
      </w:r>
      <w:r w:rsidRPr="003E5EE0">
        <w:rPr>
          <w:b/>
          <w:bCs/>
          <w:lang w:val="en-US"/>
        </w:rPr>
        <w:t>ByVal</w:t>
      </w:r>
      <w:r w:rsidRPr="003E5EE0">
        <w:rPr>
          <w:b/>
          <w:bCs/>
        </w:rPr>
        <w:t xml:space="preserve"> | </w:t>
      </w:r>
      <w:r w:rsidRPr="003E5EE0">
        <w:rPr>
          <w:b/>
          <w:bCs/>
          <w:lang w:val="en-US"/>
        </w:rPr>
        <w:t>ByRef</w:t>
      </w:r>
      <w:r w:rsidRPr="003E5EE0">
        <w:rPr>
          <w:b/>
          <w:bCs/>
        </w:rPr>
        <w:t>]  &lt;Имя переменной&gt; [</w:t>
      </w:r>
      <w:r w:rsidRPr="003E5EE0">
        <w:rPr>
          <w:b/>
          <w:bCs/>
          <w:lang w:val="en-US"/>
        </w:rPr>
        <w:t>As</w:t>
      </w:r>
      <w:r w:rsidRPr="003E5EE0">
        <w:rPr>
          <w:b/>
          <w:bCs/>
        </w:rPr>
        <w:t xml:space="preserve"> &lt;Тип&gt;] </w:t>
      </w:r>
    </w:p>
    <w:p w:rsidR="003E5EE0" w:rsidRPr="003E5EE0" w:rsidRDefault="003E5EE0" w:rsidP="003E5EE0">
      <w:pPr>
        <w:ind w:firstLine="705"/>
        <w:jc w:val="both"/>
      </w:pPr>
      <w:r w:rsidRPr="003E5EE0">
        <w:rPr>
          <w:b/>
          <w:bCs/>
          <w:lang w:val="en-US"/>
        </w:rPr>
        <w:t>ByVal</w:t>
      </w:r>
      <w:r w:rsidRPr="003E5EE0">
        <w:rPr>
          <w:b/>
          <w:bCs/>
        </w:rPr>
        <w:t> –</w:t>
      </w:r>
      <w:r w:rsidRPr="003E5EE0">
        <w:t xml:space="preserve"> ключевое слово, указывающее, что аргумент передается по значению;</w:t>
      </w:r>
    </w:p>
    <w:p w:rsidR="003E5EE0" w:rsidRPr="003E5EE0" w:rsidRDefault="003E5EE0" w:rsidP="003E5EE0">
      <w:pPr>
        <w:ind w:firstLine="705"/>
        <w:jc w:val="both"/>
      </w:pPr>
      <w:r w:rsidRPr="003E5EE0">
        <w:rPr>
          <w:b/>
          <w:bCs/>
          <w:lang w:val="en-US"/>
        </w:rPr>
        <w:t>ByRef</w:t>
      </w:r>
      <w:r w:rsidRPr="003E5EE0">
        <w:rPr>
          <w:b/>
          <w:bCs/>
        </w:rPr>
        <w:t> –</w:t>
      </w:r>
      <w:r w:rsidRPr="003E5EE0">
        <w:t xml:space="preserve"> ключевое слово, указывающее, что аргумент передается по ссылке. Описание </w:t>
      </w:r>
      <w:r w:rsidRPr="003E5EE0">
        <w:rPr>
          <w:b/>
          <w:bCs/>
          <w:lang w:val="en-US"/>
        </w:rPr>
        <w:t>ByRef</w:t>
      </w:r>
      <w:r w:rsidRPr="003E5EE0">
        <w:t xml:space="preserve"> используется в </w:t>
      </w:r>
      <w:r w:rsidRPr="003E5EE0">
        <w:rPr>
          <w:lang w:val="en-US"/>
        </w:rPr>
        <w:t>VBA</w:t>
      </w:r>
      <w:r w:rsidRPr="003E5EE0">
        <w:t xml:space="preserve"> по умолчанию;</w:t>
      </w:r>
    </w:p>
    <w:p w:rsidR="003E5EE0" w:rsidRPr="003E5EE0" w:rsidRDefault="003E5EE0" w:rsidP="003E5EE0">
      <w:pPr>
        <w:ind w:firstLine="705"/>
        <w:jc w:val="both"/>
      </w:pPr>
      <w:r w:rsidRPr="003E5EE0">
        <w:rPr>
          <w:b/>
          <w:bCs/>
        </w:rPr>
        <w:lastRenderedPageBreak/>
        <w:t>&lt;Имя переменной&gt;</w:t>
      </w:r>
      <w:r w:rsidRPr="003E5EE0">
        <w:rPr>
          <w:b/>
          <w:bCs/>
          <w:lang w:val="en-US"/>
        </w:rPr>
        <w:t> </w:t>
      </w:r>
      <w:r w:rsidRPr="003E5EE0">
        <w:rPr>
          <w:b/>
          <w:bCs/>
        </w:rPr>
        <w:t>–</w:t>
      </w:r>
      <w:r w:rsidRPr="003E5EE0">
        <w:t xml:space="preserve"> имя переменной, удовлетворяющее стандартным правилам именования переменных;</w:t>
      </w:r>
    </w:p>
    <w:p w:rsidR="003E5EE0" w:rsidRPr="003E5EE0" w:rsidRDefault="003E5EE0" w:rsidP="003E5EE0">
      <w:pPr>
        <w:ind w:firstLine="705"/>
        <w:jc w:val="both"/>
      </w:pPr>
      <w:r w:rsidRPr="003E5EE0">
        <w:rPr>
          <w:b/>
          <w:bCs/>
        </w:rPr>
        <w:t>&lt;Тип&gt; –</w:t>
      </w:r>
      <w:r w:rsidRPr="003E5EE0">
        <w:t xml:space="preserve"> тип данных аргумента, переданного в процедуру;</w:t>
      </w:r>
    </w:p>
    <w:p w:rsidR="003E5EE0" w:rsidRPr="003E5EE0" w:rsidRDefault="003E5EE0" w:rsidP="003E5EE0">
      <w:pPr>
        <w:ind w:firstLine="705"/>
        <w:jc w:val="both"/>
      </w:pPr>
      <w:r w:rsidRPr="003E5EE0">
        <w:t>В качестве результата процедура может возвращать в вызывающую программу множество простых или структурированных величин или не возвращать никаких значений. Среди параметров процедуры указываются как аргументы, так и ре</w:t>
      </w:r>
      <w:r w:rsidRPr="003E5EE0">
        <w:softHyphen/>
        <w:t xml:space="preserve">зультаты. </w:t>
      </w:r>
    </w:p>
    <w:p w:rsidR="003E5EE0" w:rsidRPr="003E5EE0" w:rsidRDefault="003E5EE0" w:rsidP="003E5EE0">
      <w:pPr>
        <w:ind w:firstLine="705"/>
        <w:jc w:val="both"/>
      </w:pPr>
      <w:r w:rsidRPr="003E5EE0">
        <w:t>Обращение к процедуре — отдельный оператор.</w:t>
      </w:r>
    </w:p>
    <w:p w:rsidR="003E5EE0" w:rsidRPr="003E5EE0" w:rsidRDefault="003E5EE0" w:rsidP="003E5EE0">
      <w:pPr>
        <w:ind w:firstLine="705"/>
        <w:jc w:val="both"/>
      </w:pPr>
      <w:r w:rsidRPr="003E5EE0">
        <w:t>Вызов процедуры из другой процедуры можно произвести несколькими способами.</w:t>
      </w:r>
    </w:p>
    <w:p w:rsidR="003E5EE0" w:rsidRPr="003E5EE0" w:rsidRDefault="003E5EE0" w:rsidP="003E5EE0">
      <w:pPr>
        <w:ind w:firstLine="705"/>
        <w:jc w:val="both"/>
      </w:pPr>
      <w:r w:rsidRPr="003E5EE0">
        <w:t>Первый способ:</w:t>
      </w:r>
    </w:p>
    <w:p w:rsidR="003E5EE0" w:rsidRPr="003E5EE0" w:rsidRDefault="003E5EE0" w:rsidP="003E5EE0">
      <w:pPr>
        <w:ind w:firstLine="705"/>
        <w:jc w:val="both"/>
      </w:pPr>
      <w:r w:rsidRPr="003E5EE0">
        <w:rPr>
          <w:b/>
          <w:bCs/>
        </w:rPr>
        <w:t>&lt;Имя процедуры&gt; &lt;Список фактических параметров&gt;</w:t>
      </w:r>
    </w:p>
    <w:p w:rsidR="003E5EE0" w:rsidRPr="003E5EE0" w:rsidRDefault="003E5EE0" w:rsidP="003E5EE0">
      <w:pPr>
        <w:ind w:firstLine="705"/>
        <w:jc w:val="both"/>
      </w:pPr>
      <w:r w:rsidRPr="003E5EE0">
        <w:rPr>
          <w:b/>
          <w:bCs/>
        </w:rPr>
        <w:t>&lt;Имя процедуры&gt;</w:t>
      </w:r>
      <w:r w:rsidRPr="003E5EE0">
        <w:rPr>
          <w:b/>
          <w:bCs/>
          <w:lang w:val="en-US"/>
        </w:rPr>
        <w:t> </w:t>
      </w:r>
      <w:r w:rsidRPr="003E5EE0">
        <w:rPr>
          <w:b/>
          <w:bCs/>
        </w:rPr>
        <w:t>–</w:t>
      </w:r>
      <w:r w:rsidRPr="003E5EE0">
        <w:t xml:space="preserve"> имя вызываемой процедуры;</w:t>
      </w:r>
    </w:p>
    <w:p w:rsidR="003E5EE0" w:rsidRPr="003E5EE0" w:rsidRDefault="003E5EE0" w:rsidP="003E5EE0">
      <w:pPr>
        <w:ind w:firstLine="705"/>
        <w:jc w:val="both"/>
      </w:pPr>
      <w:r w:rsidRPr="003E5EE0">
        <w:rPr>
          <w:b/>
          <w:bCs/>
        </w:rPr>
        <w:t xml:space="preserve">&lt;Список фактических параметров&gt; – </w:t>
      </w:r>
      <w:r w:rsidRPr="003E5EE0">
        <w:t>список аргументов, передаваемых процедуре; он должен соответствовать списку, заданному в процедуре, по количеству и типу.</w:t>
      </w:r>
    </w:p>
    <w:p w:rsidR="003E5EE0" w:rsidRPr="003E5EE0" w:rsidRDefault="003E5EE0" w:rsidP="003E5EE0">
      <w:pPr>
        <w:ind w:firstLine="705"/>
        <w:jc w:val="both"/>
      </w:pPr>
      <w:r w:rsidRPr="003E5EE0">
        <w:t>Второй способ:</w:t>
      </w:r>
    </w:p>
    <w:p w:rsidR="003E5EE0" w:rsidRPr="003E5EE0" w:rsidRDefault="003E5EE0" w:rsidP="003E5EE0">
      <w:pPr>
        <w:ind w:firstLine="705"/>
        <w:jc w:val="both"/>
      </w:pPr>
      <w:r w:rsidRPr="003E5EE0">
        <w:rPr>
          <w:b/>
          <w:bCs/>
          <w:lang w:val="en-US"/>
        </w:rPr>
        <w:t>Call</w:t>
      </w:r>
      <w:r w:rsidRPr="003E5EE0">
        <w:rPr>
          <w:b/>
          <w:bCs/>
        </w:rPr>
        <w:t xml:space="preserve"> &lt;Имя </w:t>
      </w:r>
      <w:r w:rsidRPr="003E5EE0">
        <w:t>процедуры</w:t>
      </w:r>
      <w:r w:rsidRPr="003E5EE0">
        <w:rPr>
          <w:b/>
          <w:bCs/>
        </w:rPr>
        <w:t>&gt; (&lt;Список фактических параметров&gt;)</w:t>
      </w:r>
    </w:p>
    <w:p w:rsidR="003E5EE0" w:rsidRPr="003E5EE0" w:rsidRDefault="003E5EE0" w:rsidP="003E5EE0">
      <w:pPr>
        <w:ind w:firstLine="705"/>
        <w:jc w:val="both"/>
      </w:pPr>
      <w:r w:rsidRPr="003E5EE0">
        <w:rPr>
          <w:b/>
          <w:bCs/>
          <w:lang w:val="en-US"/>
        </w:rPr>
        <w:t>Call </w:t>
      </w:r>
      <w:r w:rsidRPr="003E5EE0">
        <w:rPr>
          <w:b/>
          <w:bCs/>
        </w:rPr>
        <w:t>–</w:t>
      </w:r>
      <w:r w:rsidRPr="003E5EE0">
        <w:t xml:space="preserve"> служебное слово </w:t>
      </w:r>
      <w:r w:rsidRPr="003E5EE0">
        <w:rPr>
          <w:lang w:val="en-US"/>
        </w:rPr>
        <w:t>VBA</w:t>
      </w:r>
      <w:r w:rsidRPr="003E5EE0">
        <w:t>;</w:t>
      </w:r>
    </w:p>
    <w:p w:rsidR="003E5EE0" w:rsidRPr="003E5EE0" w:rsidRDefault="003E5EE0" w:rsidP="003E5EE0">
      <w:pPr>
        <w:ind w:firstLine="705"/>
        <w:jc w:val="both"/>
      </w:pPr>
      <w:r w:rsidRPr="003E5EE0">
        <w:rPr>
          <w:b/>
          <w:bCs/>
        </w:rPr>
        <w:t>&lt;Имя процедуры&gt;</w:t>
      </w:r>
      <w:r w:rsidRPr="003E5EE0">
        <w:rPr>
          <w:b/>
          <w:bCs/>
          <w:lang w:val="en-US"/>
        </w:rPr>
        <w:t> </w:t>
      </w:r>
      <w:r w:rsidRPr="003E5EE0">
        <w:rPr>
          <w:b/>
          <w:bCs/>
        </w:rPr>
        <w:t>–</w:t>
      </w:r>
      <w:r w:rsidRPr="003E5EE0">
        <w:t xml:space="preserve"> имя вызываемой процедуры;</w:t>
      </w:r>
    </w:p>
    <w:p w:rsidR="003E5EE0" w:rsidRPr="003E5EE0" w:rsidRDefault="003E5EE0" w:rsidP="003E5EE0">
      <w:pPr>
        <w:ind w:firstLine="705"/>
        <w:jc w:val="both"/>
      </w:pPr>
      <w:r w:rsidRPr="003E5EE0">
        <w:rPr>
          <w:b/>
          <w:bCs/>
        </w:rPr>
        <w:t xml:space="preserve">&lt;Список фактических параметров&gt; – </w:t>
      </w:r>
      <w:r w:rsidRPr="003E5EE0">
        <w:t>список аргументов, передаваемых процедуре; он должен соответствовать списку, заданному в процедуре, по количеству и типу.</w:t>
      </w:r>
    </w:p>
    <w:p w:rsidR="003E5EE0" w:rsidRPr="003E5EE0" w:rsidRDefault="003E5EE0" w:rsidP="003E5EE0">
      <w:pPr>
        <w:ind w:firstLine="705"/>
        <w:jc w:val="both"/>
      </w:pPr>
      <w:r w:rsidRPr="003E5EE0">
        <w:t>Заметим, что при втором способе вызова процедуры в отличие от первого список фактических параметров должен быть заключен в круглые скобки; в качестве разделителя в списке используется запятая.</w:t>
      </w:r>
    </w:p>
    <w:p w:rsidR="003E5EE0" w:rsidRPr="003E5EE0" w:rsidRDefault="003E5EE0" w:rsidP="003E5EE0">
      <w:pPr>
        <w:ind w:firstLine="705"/>
        <w:jc w:val="both"/>
      </w:pPr>
      <w:r w:rsidRPr="003E5EE0">
        <w:rPr>
          <w:b/>
          <w:iCs/>
        </w:rPr>
        <w:t>Подпрограмма-функция</w:t>
      </w:r>
      <w:r w:rsidRPr="003E5EE0">
        <w:t xml:space="preserve"> имеет следующий синтаксис:</w:t>
      </w:r>
    </w:p>
    <w:p w:rsidR="003E5EE0" w:rsidRPr="003E5EE0" w:rsidRDefault="003E5EE0" w:rsidP="003E5EE0">
      <w:pPr>
        <w:ind w:firstLine="705"/>
        <w:jc w:val="both"/>
      </w:pPr>
      <w:r w:rsidRPr="003E5EE0">
        <w:rPr>
          <w:b/>
          <w:bCs/>
        </w:rPr>
        <w:t>[</w:t>
      </w:r>
      <w:r w:rsidRPr="003E5EE0">
        <w:rPr>
          <w:b/>
          <w:bCs/>
          <w:lang w:val="en-US"/>
        </w:rPr>
        <w:t>Private</w:t>
      </w:r>
      <w:r w:rsidRPr="003E5EE0">
        <w:rPr>
          <w:b/>
          <w:bCs/>
        </w:rPr>
        <w:t xml:space="preserve"> | </w:t>
      </w:r>
      <w:r w:rsidRPr="003E5EE0">
        <w:rPr>
          <w:b/>
          <w:bCs/>
          <w:lang w:val="en-US"/>
        </w:rPr>
        <w:t>Public</w:t>
      </w:r>
      <w:r w:rsidRPr="003E5EE0">
        <w:rPr>
          <w:b/>
          <w:bCs/>
        </w:rPr>
        <w:t xml:space="preserve">]  </w:t>
      </w:r>
      <w:r w:rsidRPr="003E5EE0">
        <w:rPr>
          <w:b/>
          <w:bCs/>
          <w:lang w:val="en-US"/>
        </w:rPr>
        <w:t>Function</w:t>
      </w:r>
      <w:r w:rsidRPr="003E5EE0">
        <w:rPr>
          <w:b/>
          <w:bCs/>
        </w:rPr>
        <w:t xml:space="preserve"> &lt;имя функции&gt; [(&lt;список аргументов&gt;)]</w:t>
      </w:r>
    </w:p>
    <w:p w:rsidR="003E5EE0" w:rsidRPr="003E5EE0" w:rsidRDefault="003E5EE0" w:rsidP="003E5EE0">
      <w:pPr>
        <w:ind w:firstLine="705"/>
        <w:jc w:val="both"/>
      </w:pPr>
      <w:r w:rsidRPr="003E5EE0">
        <w:rPr>
          <w:b/>
          <w:bCs/>
          <w:lang w:val="en-US"/>
        </w:rPr>
        <w:t>        </w:t>
      </w:r>
      <w:r w:rsidRPr="003E5EE0">
        <w:rPr>
          <w:b/>
          <w:bCs/>
        </w:rPr>
        <w:t xml:space="preserve"> [&lt;Инструкции&gt;]</w:t>
      </w:r>
    </w:p>
    <w:p w:rsidR="003E5EE0" w:rsidRPr="003E5EE0" w:rsidRDefault="003E5EE0" w:rsidP="003E5EE0">
      <w:pPr>
        <w:ind w:firstLine="705"/>
        <w:jc w:val="both"/>
      </w:pPr>
      <w:r w:rsidRPr="003E5EE0">
        <w:rPr>
          <w:b/>
          <w:bCs/>
        </w:rPr>
        <w:t>         [</w:t>
      </w:r>
      <w:r w:rsidRPr="003E5EE0">
        <w:rPr>
          <w:b/>
          <w:bCs/>
          <w:lang w:val="en-US"/>
        </w:rPr>
        <w:t>Exit</w:t>
      </w:r>
      <w:r w:rsidRPr="003E5EE0">
        <w:rPr>
          <w:b/>
          <w:bCs/>
        </w:rPr>
        <w:t xml:space="preserve"> </w:t>
      </w:r>
      <w:r w:rsidRPr="003E5EE0">
        <w:rPr>
          <w:b/>
          <w:bCs/>
          <w:lang w:val="en-US"/>
        </w:rPr>
        <w:t>Function</w:t>
      </w:r>
      <w:r w:rsidRPr="003E5EE0">
        <w:rPr>
          <w:b/>
          <w:bCs/>
        </w:rPr>
        <w:t>]</w:t>
      </w:r>
    </w:p>
    <w:p w:rsidR="003E5EE0" w:rsidRPr="003E5EE0" w:rsidRDefault="003E5EE0" w:rsidP="003E5EE0">
      <w:pPr>
        <w:ind w:firstLine="705"/>
        <w:jc w:val="both"/>
      </w:pPr>
      <w:r w:rsidRPr="003E5EE0">
        <w:rPr>
          <w:b/>
          <w:bCs/>
        </w:rPr>
        <w:t>         [&lt;Инструкции&gt;]</w:t>
      </w:r>
    </w:p>
    <w:p w:rsidR="003E5EE0" w:rsidRPr="003E5EE0" w:rsidRDefault="003E5EE0" w:rsidP="003E5EE0">
      <w:pPr>
        <w:ind w:firstLine="705"/>
        <w:jc w:val="both"/>
      </w:pPr>
      <w:r w:rsidRPr="003E5EE0">
        <w:rPr>
          <w:b/>
          <w:bCs/>
          <w:lang w:val="en-US"/>
        </w:rPr>
        <w:t>End</w:t>
      </w:r>
      <w:r w:rsidRPr="003E5EE0">
        <w:rPr>
          <w:b/>
          <w:bCs/>
        </w:rPr>
        <w:t xml:space="preserve"> </w:t>
      </w:r>
      <w:r w:rsidRPr="003E5EE0">
        <w:rPr>
          <w:b/>
          <w:bCs/>
          <w:lang w:val="en-US"/>
        </w:rPr>
        <w:t>Sub</w:t>
      </w:r>
    </w:p>
    <w:p w:rsidR="003E5EE0" w:rsidRDefault="003E5EE0" w:rsidP="003E5EE0">
      <w:pPr>
        <w:ind w:firstLine="705"/>
        <w:jc w:val="both"/>
      </w:pPr>
      <w:r w:rsidRPr="003E5EE0">
        <w:t xml:space="preserve">Синтаксис инструкции </w:t>
      </w:r>
      <w:r w:rsidRPr="003E5EE0">
        <w:rPr>
          <w:bCs/>
          <w:lang w:val="en-US"/>
        </w:rPr>
        <w:t>Function</w:t>
      </w:r>
      <w:r w:rsidRPr="003E5EE0">
        <w:rPr>
          <w:b/>
          <w:bCs/>
        </w:rPr>
        <w:t xml:space="preserve"> </w:t>
      </w:r>
      <w:r w:rsidRPr="003E5EE0">
        <w:t xml:space="preserve">содержит те же элементы, что и </w:t>
      </w:r>
      <w:r w:rsidRPr="003E5EE0">
        <w:rPr>
          <w:lang w:val="en-US"/>
        </w:rPr>
        <w:t>Sub</w:t>
      </w:r>
      <w:r w:rsidRPr="003E5EE0">
        <w:t xml:space="preserve">. </w:t>
      </w:r>
    </w:p>
    <w:p w:rsidR="003E5EE0" w:rsidRPr="003E5EE0" w:rsidRDefault="003E5EE0" w:rsidP="003E5EE0">
      <w:pPr>
        <w:ind w:firstLine="705"/>
        <w:jc w:val="both"/>
      </w:pPr>
      <w:r w:rsidRPr="003E5EE0">
        <w:t xml:space="preserve">Тип функции может быть только простым типом. Для возврата значения из функции следует присвоить значение имени функции. </w:t>
      </w:r>
    </w:p>
    <w:p w:rsidR="003E5EE0" w:rsidRPr="003E5EE0" w:rsidRDefault="003E5EE0" w:rsidP="003E5EE0">
      <w:pPr>
        <w:ind w:firstLine="705"/>
        <w:jc w:val="both"/>
      </w:pPr>
      <w:r w:rsidRPr="003E5EE0">
        <w:t>Обращение к функции является операндом в выражении. Подпрограмма-функция вызывается в выражении по своему имени, за которым следует вписок аргументов в скобках.</w:t>
      </w:r>
    </w:p>
    <w:p w:rsidR="003E5EE0" w:rsidRPr="003E5EE0" w:rsidRDefault="003E5EE0" w:rsidP="003E5EE0">
      <w:pPr>
        <w:ind w:firstLine="705"/>
        <w:jc w:val="both"/>
      </w:pPr>
      <w:r w:rsidRPr="003E5EE0">
        <w:t xml:space="preserve">При обращении к подпрограмме происходит </w:t>
      </w:r>
      <w:r w:rsidRPr="003E5EE0">
        <w:rPr>
          <w:i/>
          <w:iCs/>
        </w:rPr>
        <w:t>передача</w:t>
      </w:r>
      <w:r w:rsidRPr="003E5EE0">
        <w:t xml:space="preserve"> ей </w:t>
      </w:r>
      <w:r w:rsidRPr="003E5EE0">
        <w:rPr>
          <w:i/>
          <w:iCs/>
        </w:rPr>
        <w:t>аргументов по ссылке</w:t>
      </w:r>
      <w:r w:rsidRPr="003E5EE0">
        <w:t xml:space="preserve"> (если формальный параметр является параметром-переменной, описан как </w:t>
      </w:r>
      <w:r w:rsidRPr="003E5EE0">
        <w:rPr>
          <w:lang w:val="en-US"/>
        </w:rPr>
        <w:t>ByRef</w:t>
      </w:r>
      <w:r w:rsidRPr="003E5EE0">
        <w:t xml:space="preserve">) или </w:t>
      </w:r>
      <w:r w:rsidRPr="003E5EE0">
        <w:rPr>
          <w:i/>
          <w:iCs/>
        </w:rPr>
        <w:t>по значению</w:t>
      </w:r>
      <w:r w:rsidRPr="003E5EE0">
        <w:t xml:space="preserve"> (является параметром-значением, описан как </w:t>
      </w:r>
      <w:r w:rsidRPr="003E5EE0">
        <w:rPr>
          <w:lang w:val="en-US"/>
        </w:rPr>
        <w:t>ByVal</w:t>
      </w:r>
      <w:r w:rsidRPr="003E5EE0">
        <w:t>).</w:t>
      </w:r>
    </w:p>
    <w:p w:rsidR="003E5EE0" w:rsidRPr="003E5EE0" w:rsidRDefault="003E5EE0" w:rsidP="003E5EE0">
      <w:pPr>
        <w:ind w:firstLine="705"/>
        <w:jc w:val="both"/>
      </w:pPr>
      <w:r w:rsidRPr="003E5EE0">
        <w:t xml:space="preserve">Если параметр определен как </w:t>
      </w:r>
      <w:r w:rsidRPr="003E5EE0">
        <w:rPr>
          <w:i/>
          <w:iCs/>
        </w:rPr>
        <w:t>параметр-значение</w:t>
      </w:r>
      <w:r w:rsidRPr="003E5EE0">
        <w:t xml:space="preserve"> (с помощью ключевого слова </w:t>
      </w:r>
      <w:r w:rsidRPr="003E5EE0">
        <w:rPr>
          <w:lang w:val="en-US"/>
        </w:rPr>
        <w:t>ByVal</w:t>
      </w:r>
      <w:r w:rsidRPr="003E5EE0">
        <w:t xml:space="preserve">), то перед вызовом подпрограммы это значение вычисляется, полученный результат копируется во временную память и передается подпрограмме. Любые возможные изменения в подпрограмме параметра-значения никак не </w:t>
      </w:r>
      <w:r w:rsidRPr="003E5EE0">
        <w:lastRenderedPageBreak/>
        <w:t>воспринимаются вызывающей подпрограммой, так как в этом случае изменяется копия фактического параметра.</w:t>
      </w:r>
    </w:p>
    <w:p w:rsidR="003E5EE0" w:rsidRPr="003E5EE0" w:rsidRDefault="003E5EE0" w:rsidP="003E5EE0">
      <w:pPr>
        <w:ind w:firstLine="705"/>
        <w:jc w:val="both"/>
      </w:pPr>
      <w:r w:rsidRPr="003E5EE0">
        <w:t xml:space="preserve">Если параметр определен как </w:t>
      </w:r>
      <w:r w:rsidRPr="003E5EE0">
        <w:rPr>
          <w:i/>
          <w:iCs/>
        </w:rPr>
        <w:t>параметр-переменная</w:t>
      </w:r>
      <w:r w:rsidRPr="003E5EE0">
        <w:t xml:space="preserve"> (по умолчанию или с помощью ключевого слова </w:t>
      </w:r>
      <w:r w:rsidRPr="003E5EE0">
        <w:rPr>
          <w:lang w:val="en-US"/>
        </w:rPr>
        <w:t>ByRef</w:t>
      </w:r>
      <w:r w:rsidRPr="003E5EE0">
        <w:t>), то при вызове подпрограммы передается сама переменная, а не ее копия. Изменение параметра-переменной приводит к изменению самого фактического параметра в вызывающей подпрограмме.</w:t>
      </w:r>
    </w:p>
    <w:p w:rsidR="003E5EE0" w:rsidRDefault="003E5EE0" w:rsidP="003E5EE0">
      <w:pPr>
        <w:ind w:firstLine="705"/>
        <w:jc w:val="both"/>
      </w:pPr>
      <w:r w:rsidRPr="003E5EE0">
        <w:t>Если в качестве фактического параметра используется константа, транслятор блокирует любые присваивания константе нового значения в теле подпрограммы.</w:t>
      </w:r>
    </w:p>
    <w:p w:rsidR="009234AE" w:rsidRPr="002731D7" w:rsidRDefault="009234AE" w:rsidP="009234AE">
      <w:pPr>
        <w:widowControl w:val="0"/>
        <w:autoSpaceDE w:val="0"/>
        <w:autoSpaceDN w:val="0"/>
        <w:spacing w:before="240"/>
        <w:ind w:firstLine="720"/>
        <w:rPr>
          <w:b/>
          <w:u w:val="single"/>
        </w:rPr>
      </w:pPr>
      <w:r w:rsidRPr="002731D7">
        <w:rPr>
          <w:b/>
          <w:u w:val="single"/>
        </w:rPr>
        <w:t>Задание</w:t>
      </w:r>
    </w:p>
    <w:p w:rsidR="009234AE" w:rsidRDefault="009234AE" w:rsidP="009234AE">
      <w:pPr>
        <w:ind w:firstLine="705"/>
        <w:jc w:val="both"/>
      </w:pPr>
      <w:r w:rsidRPr="009234AE">
        <w:t>Составьте блок-схему и программу на языке VBA для выполнения заданий.</w:t>
      </w:r>
      <w:r>
        <w:t xml:space="preserve"> Задание выполнить двумя способами: с использованием подпрограммы-функции и подпрограммы-процедуры.</w:t>
      </w:r>
    </w:p>
    <w:p w:rsidR="009234AE" w:rsidRPr="009234AE" w:rsidRDefault="009234AE" w:rsidP="009234AE">
      <w:pPr>
        <w:ind w:firstLine="705"/>
        <w:jc w:val="both"/>
      </w:pPr>
    </w:p>
    <w:tbl>
      <w:tblPr>
        <w:tblStyle w:val="a5"/>
        <w:tblW w:w="5000" w:type="pct"/>
        <w:tblLayout w:type="fixed"/>
        <w:tblLook w:val="01E0" w:firstRow="1" w:lastRow="1" w:firstColumn="1" w:lastColumn="1" w:noHBand="0" w:noVBand="0"/>
      </w:tblPr>
      <w:tblGrid>
        <w:gridCol w:w="1213"/>
        <w:gridCol w:w="577"/>
        <w:gridCol w:w="585"/>
        <w:gridCol w:w="568"/>
        <w:gridCol w:w="568"/>
        <w:gridCol w:w="568"/>
        <w:gridCol w:w="568"/>
        <w:gridCol w:w="568"/>
        <w:gridCol w:w="568"/>
        <w:gridCol w:w="568"/>
        <w:gridCol w:w="704"/>
        <w:gridCol w:w="708"/>
        <w:gridCol w:w="568"/>
        <w:gridCol w:w="566"/>
        <w:gridCol w:w="568"/>
        <w:gridCol w:w="532"/>
      </w:tblGrid>
      <w:tr w:rsidR="009234AE" w:rsidRPr="009234AE" w:rsidTr="005E4E0E">
        <w:tc>
          <w:tcPr>
            <w:tcW w:w="607" w:type="pct"/>
          </w:tcPr>
          <w:p w:rsidR="009234AE" w:rsidRPr="009234AE" w:rsidRDefault="009234AE" w:rsidP="009234AE">
            <w:pPr>
              <w:jc w:val="both"/>
            </w:pPr>
            <w:r w:rsidRPr="009234AE">
              <w:t>Вариант</w:t>
            </w:r>
          </w:p>
        </w:tc>
        <w:tc>
          <w:tcPr>
            <w:tcW w:w="289" w:type="pct"/>
          </w:tcPr>
          <w:p w:rsidR="009234AE" w:rsidRPr="009234AE" w:rsidRDefault="009234AE" w:rsidP="009234AE">
            <w:pPr>
              <w:ind w:left="-681" w:firstLine="705"/>
              <w:jc w:val="both"/>
            </w:pPr>
            <w:r>
              <w:t>1</w:t>
            </w:r>
          </w:p>
        </w:tc>
        <w:tc>
          <w:tcPr>
            <w:tcW w:w="293" w:type="pct"/>
          </w:tcPr>
          <w:p w:rsidR="009234AE" w:rsidRPr="009234AE" w:rsidRDefault="009234AE" w:rsidP="009234AE">
            <w:pPr>
              <w:ind w:left="-681" w:firstLine="705"/>
              <w:jc w:val="both"/>
            </w:pPr>
            <w:r>
              <w:t>2</w:t>
            </w:r>
          </w:p>
        </w:tc>
        <w:tc>
          <w:tcPr>
            <w:tcW w:w="284" w:type="pct"/>
          </w:tcPr>
          <w:p w:rsidR="009234AE" w:rsidRPr="009234AE" w:rsidRDefault="009234AE" w:rsidP="009234AE">
            <w:pPr>
              <w:ind w:left="-681" w:firstLine="705"/>
              <w:jc w:val="both"/>
            </w:pPr>
            <w:r>
              <w:t>3</w:t>
            </w:r>
          </w:p>
        </w:tc>
        <w:tc>
          <w:tcPr>
            <w:tcW w:w="284" w:type="pct"/>
          </w:tcPr>
          <w:p w:rsidR="009234AE" w:rsidRPr="009234AE" w:rsidRDefault="009234AE" w:rsidP="009234AE">
            <w:pPr>
              <w:ind w:left="-681" w:firstLine="705"/>
              <w:jc w:val="both"/>
            </w:pPr>
            <w:r>
              <w:t>4</w:t>
            </w:r>
          </w:p>
        </w:tc>
        <w:tc>
          <w:tcPr>
            <w:tcW w:w="284" w:type="pct"/>
          </w:tcPr>
          <w:p w:rsidR="009234AE" w:rsidRPr="009234AE" w:rsidRDefault="009234AE" w:rsidP="009234AE">
            <w:pPr>
              <w:ind w:left="-681" w:firstLine="705"/>
              <w:jc w:val="both"/>
            </w:pPr>
            <w:r>
              <w:t>5</w:t>
            </w:r>
          </w:p>
        </w:tc>
        <w:tc>
          <w:tcPr>
            <w:tcW w:w="284" w:type="pct"/>
          </w:tcPr>
          <w:p w:rsidR="009234AE" w:rsidRPr="009234AE" w:rsidRDefault="009234AE" w:rsidP="009234AE">
            <w:pPr>
              <w:ind w:left="-681" w:firstLine="705"/>
              <w:jc w:val="both"/>
            </w:pPr>
            <w:r>
              <w:t>6</w:t>
            </w:r>
          </w:p>
        </w:tc>
        <w:tc>
          <w:tcPr>
            <w:tcW w:w="284" w:type="pct"/>
          </w:tcPr>
          <w:p w:rsidR="009234AE" w:rsidRPr="009234AE" w:rsidRDefault="009234AE" w:rsidP="009234AE">
            <w:pPr>
              <w:ind w:left="-681" w:firstLine="705"/>
              <w:jc w:val="both"/>
            </w:pPr>
            <w:r>
              <w:t>7</w:t>
            </w:r>
          </w:p>
        </w:tc>
        <w:tc>
          <w:tcPr>
            <w:tcW w:w="284" w:type="pct"/>
          </w:tcPr>
          <w:p w:rsidR="009234AE" w:rsidRPr="009234AE" w:rsidRDefault="009234AE" w:rsidP="009234AE">
            <w:pPr>
              <w:ind w:left="-681" w:firstLine="705"/>
              <w:jc w:val="both"/>
            </w:pPr>
            <w:r>
              <w:t>8</w:t>
            </w:r>
          </w:p>
        </w:tc>
        <w:tc>
          <w:tcPr>
            <w:tcW w:w="284" w:type="pct"/>
          </w:tcPr>
          <w:p w:rsidR="009234AE" w:rsidRPr="009234AE" w:rsidRDefault="009234AE" w:rsidP="009234AE">
            <w:pPr>
              <w:ind w:left="-681" w:firstLine="705"/>
              <w:jc w:val="both"/>
            </w:pPr>
            <w:r>
              <w:t>9</w:t>
            </w:r>
          </w:p>
        </w:tc>
        <w:tc>
          <w:tcPr>
            <w:tcW w:w="352" w:type="pct"/>
          </w:tcPr>
          <w:p w:rsidR="009234AE" w:rsidRPr="009234AE" w:rsidRDefault="009234AE" w:rsidP="009234AE">
            <w:pPr>
              <w:ind w:left="-681" w:firstLine="705"/>
              <w:jc w:val="both"/>
            </w:pPr>
            <w:r>
              <w:t>10</w:t>
            </w:r>
          </w:p>
        </w:tc>
        <w:tc>
          <w:tcPr>
            <w:tcW w:w="354" w:type="pct"/>
          </w:tcPr>
          <w:p w:rsidR="009234AE" w:rsidRPr="009234AE" w:rsidRDefault="009234AE" w:rsidP="009234AE">
            <w:pPr>
              <w:ind w:left="-681" w:firstLine="705"/>
              <w:jc w:val="both"/>
            </w:pPr>
            <w:r>
              <w:t>11</w:t>
            </w:r>
          </w:p>
        </w:tc>
        <w:tc>
          <w:tcPr>
            <w:tcW w:w="284" w:type="pct"/>
          </w:tcPr>
          <w:p w:rsidR="009234AE" w:rsidRPr="009234AE" w:rsidRDefault="009234AE" w:rsidP="009234AE">
            <w:pPr>
              <w:ind w:left="-681" w:firstLine="705"/>
              <w:jc w:val="both"/>
            </w:pPr>
            <w:r>
              <w:t>12</w:t>
            </w:r>
          </w:p>
        </w:tc>
        <w:tc>
          <w:tcPr>
            <w:tcW w:w="283" w:type="pct"/>
          </w:tcPr>
          <w:p w:rsidR="009234AE" w:rsidRPr="009234AE" w:rsidRDefault="009234AE" w:rsidP="009234AE">
            <w:pPr>
              <w:ind w:left="-681" w:firstLine="705"/>
              <w:jc w:val="both"/>
            </w:pPr>
            <w:r>
              <w:t>13</w:t>
            </w:r>
          </w:p>
        </w:tc>
        <w:tc>
          <w:tcPr>
            <w:tcW w:w="284" w:type="pct"/>
          </w:tcPr>
          <w:p w:rsidR="009234AE" w:rsidRPr="009234AE" w:rsidRDefault="009234AE" w:rsidP="009234AE">
            <w:pPr>
              <w:ind w:left="-681" w:firstLine="705"/>
              <w:jc w:val="both"/>
            </w:pPr>
            <w:r>
              <w:t>14</w:t>
            </w:r>
          </w:p>
        </w:tc>
        <w:tc>
          <w:tcPr>
            <w:tcW w:w="266" w:type="pct"/>
          </w:tcPr>
          <w:p w:rsidR="009234AE" w:rsidRPr="009234AE" w:rsidRDefault="009234AE" w:rsidP="009234AE">
            <w:pPr>
              <w:ind w:left="-681" w:firstLine="705"/>
              <w:jc w:val="both"/>
            </w:pPr>
            <w:r>
              <w:t>15</w:t>
            </w:r>
          </w:p>
        </w:tc>
      </w:tr>
      <w:tr w:rsidR="005E4E0E" w:rsidRPr="009234AE" w:rsidTr="005E4E0E">
        <w:trPr>
          <w:trHeight w:val="528"/>
        </w:trPr>
        <w:tc>
          <w:tcPr>
            <w:tcW w:w="607" w:type="pct"/>
          </w:tcPr>
          <w:p w:rsidR="005E4E0E" w:rsidRPr="009234AE" w:rsidRDefault="005E4E0E" w:rsidP="009234AE">
            <w:pPr>
              <w:jc w:val="both"/>
            </w:pPr>
            <w:r w:rsidRPr="009234AE">
              <w:t>№ задания</w:t>
            </w:r>
          </w:p>
        </w:tc>
        <w:tc>
          <w:tcPr>
            <w:tcW w:w="289" w:type="pct"/>
          </w:tcPr>
          <w:p w:rsidR="005E4E0E" w:rsidRPr="009234AE" w:rsidRDefault="005E4E0E" w:rsidP="005E4E0E">
            <w:pPr>
              <w:ind w:left="-681" w:firstLine="705"/>
              <w:jc w:val="both"/>
            </w:pPr>
            <w:r>
              <w:t>1</w:t>
            </w:r>
          </w:p>
        </w:tc>
        <w:tc>
          <w:tcPr>
            <w:tcW w:w="293" w:type="pct"/>
          </w:tcPr>
          <w:p w:rsidR="005E4E0E" w:rsidRPr="009234AE" w:rsidRDefault="005E4E0E" w:rsidP="005E4E0E">
            <w:pPr>
              <w:ind w:left="-681" w:firstLine="705"/>
              <w:jc w:val="both"/>
            </w:pPr>
            <w:r>
              <w:t>2</w:t>
            </w:r>
          </w:p>
        </w:tc>
        <w:tc>
          <w:tcPr>
            <w:tcW w:w="284" w:type="pct"/>
          </w:tcPr>
          <w:p w:rsidR="005E4E0E" w:rsidRPr="009234AE" w:rsidRDefault="005E4E0E" w:rsidP="005E4E0E">
            <w:pPr>
              <w:ind w:left="-681" w:firstLine="705"/>
              <w:jc w:val="both"/>
            </w:pPr>
            <w:r>
              <w:t>3</w:t>
            </w:r>
          </w:p>
        </w:tc>
        <w:tc>
          <w:tcPr>
            <w:tcW w:w="284" w:type="pct"/>
          </w:tcPr>
          <w:p w:rsidR="005E4E0E" w:rsidRPr="009234AE" w:rsidRDefault="005E4E0E" w:rsidP="005E4E0E">
            <w:pPr>
              <w:ind w:left="-681" w:firstLine="705"/>
              <w:jc w:val="both"/>
            </w:pPr>
            <w:r>
              <w:t>4</w:t>
            </w:r>
          </w:p>
        </w:tc>
        <w:tc>
          <w:tcPr>
            <w:tcW w:w="284" w:type="pct"/>
          </w:tcPr>
          <w:p w:rsidR="005E4E0E" w:rsidRPr="009234AE" w:rsidRDefault="005E4E0E" w:rsidP="005E4E0E">
            <w:pPr>
              <w:ind w:left="-681" w:firstLine="705"/>
              <w:jc w:val="both"/>
            </w:pPr>
            <w:r>
              <w:t>5</w:t>
            </w:r>
          </w:p>
        </w:tc>
        <w:tc>
          <w:tcPr>
            <w:tcW w:w="284" w:type="pct"/>
          </w:tcPr>
          <w:p w:rsidR="005E4E0E" w:rsidRPr="009234AE" w:rsidRDefault="005E4E0E" w:rsidP="005E4E0E">
            <w:pPr>
              <w:ind w:left="-681" w:firstLine="705"/>
              <w:jc w:val="both"/>
            </w:pPr>
            <w:r>
              <w:t>6</w:t>
            </w:r>
          </w:p>
        </w:tc>
        <w:tc>
          <w:tcPr>
            <w:tcW w:w="284" w:type="pct"/>
          </w:tcPr>
          <w:p w:rsidR="005E4E0E" w:rsidRPr="009234AE" w:rsidRDefault="005E4E0E" w:rsidP="005E4E0E">
            <w:pPr>
              <w:ind w:left="-681" w:firstLine="705"/>
              <w:jc w:val="both"/>
            </w:pPr>
            <w:r>
              <w:t>7</w:t>
            </w:r>
          </w:p>
        </w:tc>
        <w:tc>
          <w:tcPr>
            <w:tcW w:w="284" w:type="pct"/>
          </w:tcPr>
          <w:p w:rsidR="005E4E0E" w:rsidRPr="009234AE" w:rsidRDefault="005E4E0E" w:rsidP="005E4E0E">
            <w:pPr>
              <w:ind w:left="-681" w:firstLine="705"/>
              <w:jc w:val="both"/>
            </w:pPr>
            <w:r>
              <w:t>8</w:t>
            </w:r>
          </w:p>
        </w:tc>
        <w:tc>
          <w:tcPr>
            <w:tcW w:w="284" w:type="pct"/>
          </w:tcPr>
          <w:p w:rsidR="005E4E0E" w:rsidRPr="009234AE" w:rsidRDefault="005E4E0E" w:rsidP="005E4E0E">
            <w:pPr>
              <w:ind w:left="-681" w:firstLine="705"/>
              <w:jc w:val="both"/>
            </w:pPr>
            <w:r>
              <w:t>9</w:t>
            </w:r>
          </w:p>
        </w:tc>
        <w:tc>
          <w:tcPr>
            <w:tcW w:w="352" w:type="pct"/>
          </w:tcPr>
          <w:p w:rsidR="005E4E0E" w:rsidRPr="009234AE" w:rsidRDefault="005E4E0E" w:rsidP="005E4E0E">
            <w:pPr>
              <w:ind w:left="-681" w:firstLine="705"/>
              <w:jc w:val="both"/>
            </w:pPr>
            <w:r>
              <w:t>10</w:t>
            </w:r>
          </w:p>
        </w:tc>
        <w:tc>
          <w:tcPr>
            <w:tcW w:w="354" w:type="pct"/>
          </w:tcPr>
          <w:p w:rsidR="005E4E0E" w:rsidRPr="009234AE" w:rsidRDefault="005E4E0E" w:rsidP="005E4E0E">
            <w:pPr>
              <w:ind w:left="-681" w:firstLine="705"/>
              <w:jc w:val="both"/>
            </w:pPr>
            <w:r>
              <w:t>11</w:t>
            </w:r>
          </w:p>
        </w:tc>
        <w:tc>
          <w:tcPr>
            <w:tcW w:w="284" w:type="pct"/>
          </w:tcPr>
          <w:p w:rsidR="005E4E0E" w:rsidRPr="009234AE" w:rsidRDefault="005E4E0E" w:rsidP="005E4E0E">
            <w:pPr>
              <w:ind w:left="-681" w:firstLine="705"/>
              <w:jc w:val="both"/>
            </w:pPr>
            <w:r>
              <w:t>12</w:t>
            </w:r>
          </w:p>
        </w:tc>
        <w:tc>
          <w:tcPr>
            <w:tcW w:w="283" w:type="pct"/>
          </w:tcPr>
          <w:p w:rsidR="005E4E0E" w:rsidRPr="009234AE" w:rsidRDefault="005E4E0E" w:rsidP="005E4E0E">
            <w:pPr>
              <w:ind w:left="-681" w:firstLine="705"/>
              <w:jc w:val="both"/>
            </w:pPr>
            <w:r>
              <w:t>13</w:t>
            </w:r>
          </w:p>
        </w:tc>
        <w:tc>
          <w:tcPr>
            <w:tcW w:w="284" w:type="pct"/>
          </w:tcPr>
          <w:p w:rsidR="005E4E0E" w:rsidRPr="009234AE" w:rsidRDefault="005E4E0E" w:rsidP="005E4E0E">
            <w:pPr>
              <w:ind w:left="-681" w:firstLine="705"/>
              <w:jc w:val="both"/>
            </w:pPr>
            <w:r>
              <w:t>14</w:t>
            </w:r>
          </w:p>
        </w:tc>
        <w:tc>
          <w:tcPr>
            <w:tcW w:w="266" w:type="pct"/>
          </w:tcPr>
          <w:p w:rsidR="005E4E0E" w:rsidRPr="009234AE" w:rsidRDefault="005E4E0E" w:rsidP="005E4E0E">
            <w:pPr>
              <w:ind w:left="-681" w:firstLine="705"/>
              <w:jc w:val="both"/>
            </w:pPr>
            <w:r>
              <w:t>15</w:t>
            </w:r>
          </w:p>
        </w:tc>
      </w:tr>
    </w:tbl>
    <w:p w:rsidR="009234AE" w:rsidRPr="009234AE" w:rsidRDefault="009234AE" w:rsidP="009234AE">
      <w:pPr>
        <w:ind w:firstLine="705"/>
        <w:jc w:val="both"/>
      </w:pPr>
    </w:p>
    <w:p w:rsidR="009234AE" w:rsidRPr="009234AE" w:rsidRDefault="009234AE" w:rsidP="00331137">
      <w:pPr>
        <w:ind w:firstLine="705"/>
        <w:jc w:val="both"/>
      </w:pPr>
      <w:r w:rsidRPr="009234AE">
        <w:t>1</w:t>
      </w:r>
      <w:r w:rsidR="00D811CC">
        <w:t>.</w:t>
      </w:r>
      <w:r w:rsidRPr="009234AE">
        <w:t xml:space="preserve"> Рассчитать значение </w:t>
      </w:r>
      <w:r w:rsidR="005E4E0E" w:rsidRPr="009234AE">
        <w:t>выражения</w:t>
      </w:r>
      <w:r w:rsidR="005E4E0E">
        <w:t xml:space="preserve">  </w:t>
      </w:r>
      <w:r w:rsidRPr="009234AE">
        <w:t>:</w:t>
      </w:r>
      <w:r w:rsidR="00331137">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6</m:t>
                </m:r>
              </m:e>
            </m:rad>
            <m:r>
              <w:rPr>
                <w:rFonts w:ascii="Cambria Math" w:hAnsi="Cambria Math"/>
              </w:rPr>
              <m:t>+6</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13</m:t>
                </m:r>
              </m:e>
            </m:rad>
            <m:r>
              <w:rPr>
                <w:rFonts w:ascii="Cambria Math" w:hAnsi="Cambria Math"/>
              </w:rPr>
              <m:t>+13</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21</m:t>
                </m:r>
              </m:e>
            </m:rad>
            <m:r>
              <w:rPr>
                <w:rFonts w:ascii="Cambria Math" w:hAnsi="Cambria Math"/>
              </w:rPr>
              <m:t>+21</m:t>
            </m:r>
          </m:num>
          <m:den>
            <m:r>
              <w:rPr>
                <w:rFonts w:ascii="Cambria Math" w:hAnsi="Cambria Math"/>
              </w:rPr>
              <m:t>2</m:t>
            </m:r>
          </m:den>
        </m:f>
      </m:oMath>
    </w:p>
    <w:p w:rsidR="009234AE" w:rsidRPr="009234AE" w:rsidRDefault="009234AE" w:rsidP="009234AE">
      <w:pPr>
        <w:ind w:firstLine="705"/>
        <w:jc w:val="both"/>
      </w:pPr>
      <w:r w:rsidRPr="009234AE">
        <w:t>2</w:t>
      </w:r>
      <w:r w:rsidR="00D811CC">
        <w:t>.</w:t>
      </w:r>
      <w:r w:rsidRPr="009234AE">
        <w:t xml:space="preserve"> Даны два натуральных числа. Выяснить, в каком из них сумма цифр больше. (Определить функцию</w:t>
      </w:r>
      <w:r w:rsidR="00331137">
        <w:t xml:space="preserve"> и процедуру </w:t>
      </w:r>
      <w:r w:rsidRPr="009234AE">
        <w:t xml:space="preserve"> для расчета суммы цифр натурального числа.)</w:t>
      </w:r>
    </w:p>
    <w:p w:rsidR="009234AE" w:rsidRPr="009234AE" w:rsidRDefault="009234AE" w:rsidP="009234AE">
      <w:pPr>
        <w:ind w:firstLine="705"/>
        <w:jc w:val="both"/>
      </w:pPr>
      <w:r w:rsidRPr="009234AE">
        <w:t>3</w:t>
      </w:r>
      <w:r w:rsidR="00D811CC">
        <w:t>.</w:t>
      </w:r>
      <w:r w:rsidRPr="009234AE">
        <w:t xml:space="preserve">  Рассчитать значение </w:t>
      </w:r>
      <w:r w:rsidR="005E4E0E" w:rsidRPr="009234AE">
        <w:t>выражения</w:t>
      </w:r>
      <w:r w:rsidR="005E4E0E">
        <w:t xml:space="preserve">  </w:t>
      </w:r>
      <w:r w:rsidRPr="009234AE">
        <w:t>:</w:t>
      </w:r>
      <w:r w:rsidR="00331137">
        <w:t xml:space="preserve">   </w:t>
      </w:r>
      <m:oMath>
        <m:f>
          <m:fPr>
            <m:ctrlPr>
              <w:rPr>
                <w:rFonts w:ascii="Cambria Math" w:hAnsi="Cambria Math"/>
                <w:i/>
              </w:rPr>
            </m:ctrlPr>
          </m:fPr>
          <m:num>
            <m:r>
              <w:rPr>
                <w:rFonts w:ascii="Cambria Math" w:hAnsi="Cambria Math"/>
              </w:rPr>
              <m:t>13+</m:t>
            </m:r>
            <m:rad>
              <m:radPr>
                <m:degHide m:val="1"/>
                <m:ctrlPr>
                  <w:rPr>
                    <w:rFonts w:ascii="Cambria Math" w:hAnsi="Cambria Math"/>
                    <w:i/>
                  </w:rPr>
                </m:ctrlPr>
              </m:radPr>
              <m:deg/>
              <m:e>
                <m:r>
                  <w:rPr>
                    <w:rFonts w:ascii="Cambria Math" w:hAnsi="Cambria Math"/>
                  </w:rPr>
                  <m:t>7</m:t>
                </m:r>
              </m:e>
            </m:rad>
          </m:num>
          <m:den>
            <m:r>
              <w:rPr>
                <w:rFonts w:ascii="Cambria Math" w:hAnsi="Cambria Math"/>
              </w:rPr>
              <m:t>7+</m:t>
            </m:r>
            <m:rad>
              <m:radPr>
                <m:degHide m:val="1"/>
                <m:ctrlPr>
                  <w:rPr>
                    <w:rFonts w:ascii="Cambria Math" w:hAnsi="Cambria Math"/>
                    <w:i/>
                  </w:rPr>
                </m:ctrlPr>
              </m:radPr>
              <m:deg/>
              <m:e>
                <m:r>
                  <w:rPr>
                    <w:rFonts w:ascii="Cambria Math" w:hAnsi="Cambria Math"/>
                  </w:rPr>
                  <m:t>13</m:t>
                </m:r>
              </m:e>
            </m:rad>
          </m:den>
        </m:f>
        <m:r>
          <w:rPr>
            <w:rFonts w:ascii="Cambria Math" w:hAnsi="Cambria Math"/>
          </w:rPr>
          <m:t>+</m:t>
        </m:r>
        <m:f>
          <m:fPr>
            <m:ctrlPr>
              <w:rPr>
                <w:rFonts w:ascii="Cambria Math" w:hAnsi="Cambria Math"/>
                <w:i/>
              </w:rPr>
            </m:ctrlPr>
          </m:fPr>
          <m:num>
            <m:r>
              <w:rPr>
                <w:rFonts w:ascii="Cambria Math" w:hAnsi="Cambria Math"/>
              </w:rPr>
              <m:t>15+</m:t>
            </m:r>
            <m:rad>
              <m:radPr>
                <m:degHide m:val="1"/>
                <m:ctrlPr>
                  <w:rPr>
                    <w:rFonts w:ascii="Cambria Math" w:hAnsi="Cambria Math"/>
                    <w:i/>
                  </w:rPr>
                </m:ctrlPr>
              </m:radPr>
              <m:deg/>
              <m:e>
                <m:r>
                  <w:rPr>
                    <w:rFonts w:ascii="Cambria Math" w:hAnsi="Cambria Math"/>
                  </w:rPr>
                  <m:t>12</m:t>
                </m:r>
              </m:e>
            </m:rad>
          </m:num>
          <m:den>
            <m:r>
              <w:rPr>
                <w:rFonts w:ascii="Cambria Math" w:hAnsi="Cambria Math"/>
              </w:rPr>
              <m:t>12+</m:t>
            </m:r>
            <m:rad>
              <m:radPr>
                <m:degHide m:val="1"/>
                <m:ctrlPr>
                  <w:rPr>
                    <w:rFonts w:ascii="Cambria Math" w:hAnsi="Cambria Math"/>
                    <w:i/>
                  </w:rPr>
                </m:ctrlPr>
              </m:radPr>
              <m:deg/>
              <m:e>
                <m:r>
                  <w:rPr>
                    <w:rFonts w:ascii="Cambria Math" w:hAnsi="Cambria Math"/>
                  </w:rPr>
                  <m:t>15</m:t>
                </m:r>
              </m:e>
            </m:rad>
          </m:den>
        </m:f>
        <m:r>
          <w:rPr>
            <w:rFonts w:ascii="Cambria Math" w:hAnsi="Cambria Math"/>
          </w:rPr>
          <m:t>+</m:t>
        </m:r>
        <m:f>
          <m:fPr>
            <m:ctrlPr>
              <w:rPr>
                <w:rFonts w:ascii="Cambria Math" w:hAnsi="Cambria Math"/>
                <w:i/>
              </w:rPr>
            </m:ctrlPr>
          </m:fPr>
          <m:num>
            <m:r>
              <w:rPr>
                <w:rFonts w:ascii="Cambria Math" w:hAnsi="Cambria Math"/>
              </w:rPr>
              <m:t>21+</m:t>
            </m:r>
            <m:rad>
              <m:radPr>
                <m:degHide m:val="1"/>
                <m:ctrlPr>
                  <w:rPr>
                    <w:rFonts w:ascii="Cambria Math" w:hAnsi="Cambria Math"/>
                    <w:i/>
                  </w:rPr>
                </m:ctrlPr>
              </m:radPr>
              <m:deg/>
              <m:e>
                <m:r>
                  <w:rPr>
                    <w:rFonts w:ascii="Cambria Math" w:hAnsi="Cambria Math"/>
                  </w:rPr>
                  <m:t>32</m:t>
                </m:r>
              </m:e>
            </m:rad>
          </m:num>
          <m:den>
            <m:r>
              <w:rPr>
                <w:rFonts w:ascii="Cambria Math" w:hAnsi="Cambria Math"/>
              </w:rPr>
              <m:t>32+</m:t>
            </m:r>
            <m:rad>
              <m:radPr>
                <m:degHide m:val="1"/>
                <m:ctrlPr>
                  <w:rPr>
                    <w:rFonts w:ascii="Cambria Math" w:hAnsi="Cambria Math"/>
                    <w:i/>
                  </w:rPr>
                </m:ctrlPr>
              </m:radPr>
              <m:deg/>
              <m:e>
                <m:r>
                  <w:rPr>
                    <w:rFonts w:ascii="Cambria Math" w:hAnsi="Cambria Math"/>
                  </w:rPr>
                  <m:t>21</m:t>
                </m:r>
              </m:e>
            </m:rad>
          </m:den>
        </m:f>
      </m:oMath>
      <w:r w:rsidR="00331137">
        <w:t xml:space="preserve"> </w:t>
      </w:r>
    </w:p>
    <w:p w:rsidR="009234AE" w:rsidRPr="009234AE" w:rsidRDefault="009234AE" w:rsidP="009234AE">
      <w:pPr>
        <w:ind w:firstLine="705"/>
        <w:jc w:val="both"/>
      </w:pPr>
      <w:r w:rsidRPr="009234AE">
        <w:t>4</w:t>
      </w:r>
      <w:r w:rsidR="00D811CC">
        <w:t>.</w:t>
      </w:r>
      <w:r w:rsidRPr="009234AE">
        <w:t xml:space="preserve"> Даны основания и высоты двух равнобедренных трапеций. Найти сумму их периметров и сумму их площадей. (Определить функцию </w:t>
      </w:r>
      <w:r w:rsidR="00331137">
        <w:t>и процедуру</w:t>
      </w:r>
      <w:r w:rsidR="00331137" w:rsidRPr="009234AE">
        <w:t xml:space="preserve"> </w:t>
      </w:r>
      <w:r w:rsidRPr="009234AE">
        <w:t>для расчета периметра и площади равнобедренной трапеции по ее основаниям и высоте.)</w:t>
      </w:r>
    </w:p>
    <w:p w:rsidR="00D811CC" w:rsidRPr="009234AE" w:rsidRDefault="009234AE" w:rsidP="00D811CC">
      <w:pPr>
        <w:ind w:firstLine="705"/>
        <w:jc w:val="both"/>
      </w:pPr>
      <w:r w:rsidRPr="009234AE">
        <w:t>5</w:t>
      </w:r>
      <w:r w:rsidR="00D811CC">
        <w:t>.</w:t>
      </w:r>
      <w:r w:rsidRPr="009234AE">
        <w:t xml:space="preserve"> Найти значение выражения</w:t>
      </w:r>
      <w:r w:rsidR="00D811CC">
        <w:t xml:space="preserve">   </w:t>
      </w:r>
      <m:oMath>
        <m:f>
          <m:fPr>
            <m:ctrlPr>
              <w:rPr>
                <w:rFonts w:ascii="Cambria Math" w:hAnsi="Cambria Math"/>
                <w:i/>
              </w:rPr>
            </m:ctrlPr>
          </m:fPr>
          <m:num>
            <m:r>
              <w:rPr>
                <w:rFonts w:ascii="Cambria Math" w:hAnsi="Cambria Math"/>
              </w:rPr>
              <m:t>2*5!+3*8!</m:t>
            </m:r>
          </m:num>
          <m:den>
            <m:r>
              <w:rPr>
                <w:rFonts w:ascii="Cambria Math" w:hAnsi="Cambria Math"/>
              </w:rPr>
              <m:t>6!+4!</m:t>
            </m:r>
          </m:den>
        </m:f>
      </m:oMath>
    </w:p>
    <w:p w:rsidR="005E4E0E" w:rsidRDefault="005E4E0E" w:rsidP="009234AE">
      <w:pPr>
        <w:ind w:firstLine="705"/>
        <w:jc w:val="both"/>
      </w:pPr>
    </w:p>
    <w:p w:rsidR="009234AE" w:rsidRPr="009234AE" w:rsidRDefault="009234AE" w:rsidP="009234AE">
      <w:pPr>
        <w:ind w:firstLine="705"/>
        <w:jc w:val="both"/>
      </w:pPr>
      <w:r w:rsidRPr="009234AE">
        <w:t xml:space="preserve">где </w:t>
      </w:r>
      <w:r w:rsidRPr="009234AE">
        <w:rPr>
          <w:i/>
          <w:iCs/>
          <w:lang w:val="en-US"/>
        </w:rPr>
        <w:t>n</w:t>
      </w:r>
      <w:r w:rsidRPr="009234AE">
        <w:rPr>
          <w:i/>
          <w:iCs/>
        </w:rPr>
        <w:t xml:space="preserve">!  </w:t>
      </w:r>
      <w:r w:rsidRPr="009234AE">
        <w:t xml:space="preserve">означает факториал числа </w:t>
      </w:r>
      <w:r w:rsidRPr="009234AE">
        <w:rPr>
          <w:i/>
          <w:iCs/>
          <w:lang w:val="en-US"/>
        </w:rPr>
        <w:t>n</w:t>
      </w:r>
      <w:r w:rsidRPr="009234AE">
        <w:rPr>
          <w:i/>
          <w:iCs/>
        </w:rPr>
        <w:t xml:space="preserve">. </w:t>
      </w:r>
      <w:r w:rsidRPr="009234AE">
        <w:t xml:space="preserve">(Определить функцию </w:t>
      </w:r>
      <w:r w:rsidR="00D811CC">
        <w:t>и процедуру</w:t>
      </w:r>
      <w:r w:rsidR="00D811CC" w:rsidRPr="009234AE">
        <w:t xml:space="preserve"> </w:t>
      </w:r>
      <w:r w:rsidRPr="009234AE">
        <w:t>для расчета факториала натурального числа.)</w:t>
      </w:r>
    </w:p>
    <w:p w:rsidR="009234AE" w:rsidRPr="009234AE" w:rsidRDefault="009234AE" w:rsidP="009234AE">
      <w:pPr>
        <w:ind w:firstLine="705"/>
        <w:jc w:val="both"/>
      </w:pPr>
      <w:r w:rsidRPr="009234AE">
        <w:t>6</w:t>
      </w:r>
      <w:r w:rsidR="00D811CC">
        <w:t>.</w:t>
      </w:r>
      <w:r w:rsidRPr="009234AE">
        <w:t xml:space="preserve"> Даны две последовательности целых чисел:</w:t>
      </w:r>
      <w:r w:rsidR="00D811CC" w:rsidRPr="00D811CC">
        <w:t xml:space="preserve"> </w:t>
      </w:r>
      <w:r w:rsidRPr="009234AE">
        <w:t xml:space="preserve"> </w:t>
      </w:r>
      <w:r w:rsidRPr="009234AE">
        <w:rPr>
          <w:i/>
          <w:iCs/>
          <w:lang w:val="en-US"/>
        </w:rPr>
        <w:t>a</w:t>
      </w:r>
      <w:r w:rsidRPr="009234AE">
        <w:rPr>
          <w:i/>
          <w:iCs/>
        </w:rPr>
        <w:t>,, ..., и</w:t>
      </w:r>
      <w:r w:rsidRPr="009234AE">
        <w:rPr>
          <w:i/>
          <w:iCs/>
          <w:vertAlign w:val="subscript"/>
        </w:rPr>
        <w:t>к</w:t>
      </w:r>
      <w:r w:rsidRPr="009234AE">
        <w:rPr>
          <w:i/>
          <w:iCs/>
        </w:rPr>
        <w:t xml:space="preserve"> </w:t>
      </w:r>
      <w:r w:rsidRPr="009234AE">
        <w:t xml:space="preserve">и </w:t>
      </w:r>
      <w:r w:rsidRPr="009234AE">
        <w:rPr>
          <w:i/>
          <w:iCs/>
          <w:lang w:val="en-US"/>
        </w:rPr>
        <w:t>b</w:t>
      </w:r>
      <w:r w:rsidRPr="009234AE">
        <w:rPr>
          <w:i/>
          <w:iCs/>
          <w:vertAlign w:val="subscript"/>
        </w:rPr>
        <w:t>]</w:t>
      </w:r>
      <w:r w:rsidRPr="009234AE">
        <w:rPr>
          <w:i/>
          <w:iCs/>
          <w:vertAlign w:val="subscript"/>
          <w:lang w:val="en-US"/>
        </w:rPr>
        <w:t>t</w:t>
      </w:r>
      <w:r w:rsidRPr="009234AE">
        <w:rPr>
          <w:i/>
          <w:iCs/>
        </w:rPr>
        <w:t xml:space="preserve"> </w:t>
      </w:r>
      <w:r w:rsidRPr="009234AE">
        <w:rPr>
          <w:i/>
          <w:iCs/>
          <w:lang w:val="en-US"/>
        </w:rPr>
        <w:t>b</w:t>
      </w:r>
      <w:r w:rsidRPr="009234AE">
        <w:rPr>
          <w:i/>
          <w:iCs/>
        </w:rPr>
        <w:t xml:space="preserve">,, ..., </w:t>
      </w:r>
      <w:r w:rsidR="00D811CC">
        <w:rPr>
          <w:i/>
          <w:iCs/>
          <w:lang w:val="en-US"/>
        </w:rPr>
        <w:t>b</w:t>
      </w:r>
      <w:r w:rsidRPr="009234AE">
        <w:rPr>
          <w:i/>
          <w:iCs/>
          <w:vertAlign w:val="subscript"/>
        </w:rPr>
        <w:t>у</w:t>
      </w:r>
      <w:r w:rsidRPr="009234AE">
        <w:rPr>
          <w:i/>
          <w:iCs/>
        </w:rPr>
        <w:t xml:space="preserve"> </w:t>
      </w:r>
      <w:r w:rsidRPr="009234AE">
        <w:t>Найти количество четных чисел в первой из них и количество нечетных во второй. (Определить функцию</w:t>
      </w:r>
      <w:r w:rsidR="00D811CC" w:rsidRPr="00D811CC">
        <w:t xml:space="preserve"> </w:t>
      </w:r>
      <w:r w:rsidR="00D811CC">
        <w:t>и процедуру</w:t>
      </w:r>
      <w:r w:rsidRPr="009234AE">
        <w:t>, позволяющую распознавать четные числа.)</w:t>
      </w:r>
    </w:p>
    <w:p w:rsidR="005E4E0E" w:rsidRDefault="009234AE" w:rsidP="005E4E0E">
      <w:pPr>
        <w:ind w:firstLine="705"/>
        <w:jc w:val="both"/>
      </w:pPr>
      <w:r w:rsidRPr="009234AE">
        <w:t>7</w:t>
      </w:r>
      <w:r w:rsidR="00D811CC">
        <w:t>.</w:t>
      </w:r>
      <w:r w:rsidRPr="009234AE">
        <w:t xml:space="preserve"> Рассчитать значение </w:t>
      </w:r>
      <w:r w:rsidR="005E4E0E" w:rsidRPr="009234AE">
        <w:t>выражения</w:t>
      </w:r>
      <w:r w:rsidRPr="009234AE">
        <w:rPr>
          <w:i/>
          <w:iCs/>
        </w:rPr>
        <w:t xml:space="preserve">,   </w:t>
      </w:r>
      <w:r w:rsidR="00D811CC">
        <w:t xml:space="preserve">определив </w:t>
      </w:r>
      <w:r w:rsidRPr="009234AE">
        <w:t>функцию</w:t>
      </w:r>
      <w:r w:rsidR="00D811CC" w:rsidRPr="00D811CC">
        <w:t xml:space="preserve"> </w:t>
      </w:r>
      <w:r w:rsidR="00D811CC">
        <w:t>и процедуру</w:t>
      </w:r>
      <w:r w:rsidRPr="009234AE">
        <w:t>:</w:t>
      </w:r>
      <w:r w:rsidR="005E4E0E">
        <w:t xml:space="preserve">   </w:t>
      </w:r>
    </w:p>
    <w:p w:rsidR="009234AE" w:rsidRPr="009234AE" w:rsidRDefault="00A16728" w:rsidP="005E4E0E">
      <w:pPr>
        <w:ind w:firstLine="705"/>
        <w:jc w:val="both"/>
      </w:pPr>
      <m:oMathPara>
        <m:oMath>
          <m:f>
            <m:fPr>
              <m:ctrlPr>
                <w:rPr>
                  <w:rFonts w:ascii="Cambria Math" w:hAnsi="Cambria Math"/>
                  <w:i/>
                </w:rPr>
              </m:ctrlPr>
            </m:fPr>
            <m:num>
              <m:r>
                <w:rPr>
                  <w:rFonts w:ascii="Cambria Math" w:hAnsi="Cambria Math"/>
                </w:rPr>
                <m:t>15+</m:t>
              </m:r>
              <m:rad>
                <m:radPr>
                  <m:degHide m:val="1"/>
                  <m:ctrlPr>
                    <w:rPr>
                      <w:rFonts w:ascii="Cambria Math" w:hAnsi="Cambria Math"/>
                      <w:i/>
                    </w:rPr>
                  </m:ctrlPr>
                </m:radPr>
                <m:deg/>
                <m:e>
                  <m:r>
                    <w:rPr>
                      <w:rFonts w:ascii="Cambria Math" w:hAnsi="Cambria Math"/>
                    </w:rPr>
                    <m:t>8</m:t>
                  </m:r>
                </m:e>
              </m:rad>
            </m:num>
            <m:den>
              <m:r>
                <w:rPr>
                  <w:rFonts w:ascii="Cambria Math" w:hAnsi="Cambria Math"/>
                </w:rPr>
                <m:t>8+</m:t>
              </m:r>
              <m:rad>
                <m:radPr>
                  <m:degHide m:val="1"/>
                  <m:ctrlPr>
                    <w:rPr>
                      <w:rFonts w:ascii="Cambria Math" w:hAnsi="Cambria Math"/>
                      <w:i/>
                    </w:rPr>
                  </m:ctrlPr>
                </m:radPr>
                <m:deg/>
                <m:e>
                  <m:r>
                    <w:rPr>
                      <w:rFonts w:ascii="Cambria Math" w:hAnsi="Cambria Math"/>
                    </w:rPr>
                    <m:t>15</m:t>
                  </m:r>
                </m:e>
              </m:rad>
            </m:den>
          </m:f>
          <m:r>
            <w:rPr>
              <w:rFonts w:ascii="Cambria Math" w:hAnsi="Cambria Math"/>
            </w:rPr>
            <m:t>+</m:t>
          </m:r>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12</m:t>
                  </m:r>
                </m:e>
              </m:rad>
            </m:num>
            <m:den>
              <m:r>
                <w:rPr>
                  <w:rFonts w:ascii="Cambria Math" w:hAnsi="Cambria Math"/>
                </w:rPr>
                <m:t>12+</m:t>
              </m:r>
              <m:rad>
                <m:radPr>
                  <m:degHide m:val="1"/>
                  <m:ctrlPr>
                    <w:rPr>
                      <w:rFonts w:ascii="Cambria Math" w:hAnsi="Cambria Math"/>
                      <w:i/>
                    </w:rPr>
                  </m:ctrlPr>
                </m:radPr>
                <m:deg/>
                <m:e>
                  <m:r>
                    <w:rPr>
                      <w:rFonts w:ascii="Cambria Math" w:hAnsi="Cambria Math"/>
                    </w:rPr>
                    <m:t>6</m:t>
                  </m:r>
                </m:e>
              </m:rad>
            </m:den>
          </m:f>
          <m:r>
            <w:rPr>
              <w:rFonts w:ascii="Cambria Math" w:hAnsi="Cambria Math"/>
            </w:rPr>
            <m:t>+</m:t>
          </m:r>
          <m:f>
            <m:fPr>
              <m:ctrlPr>
                <w:rPr>
                  <w:rFonts w:ascii="Cambria Math" w:hAnsi="Cambria Math"/>
                  <w:i/>
                </w:rPr>
              </m:ctrlPr>
            </m:fPr>
            <m:num>
              <m:r>
                <w:rPr>
                  <w:rFonts w:ascii="Cambria Math" w:hAnsi="Cambria Math"/>
                </w:rPr>
                <m:t>7+</m:t>
              </m:r>
              <m:rad>
                <m:radPr>
                  <m:degHide m:val="1"/>
                  <m:ctrlPr>
                    <w:rPr>
                      <w:rFonts w:ascii="Cambria Math" w:hAnsi="Cambria Math"/>
                      <w:i/>
                    </w:rPr>
                  </m:ctrlPr>
                </m:radPr>
                <m:deg/>
                <m:e>
                  <m:r>
                    <w:rPr>
                      <w:rFonts w:ascii="Cambria Math" w:hAnsi="Cambria Math"/>
                    </w:rPr>
                    <m:t>21</m:t>
                  </m:r>
                </m:e>
              </m:rad>
            </m:num>
            <m:den>
              <m:r>
                <w:rPr>
                  <w:rFonts w:ascii="Cambria Math" w:hAnsi="Cambria Math"/>
                </w:rPr>
                <m:t>21+</m:t>
              </m:r>
              <m:rad>
                <m:radPr>
                  <m:degHide m:val="1"/>
                  <m:ctrlPr>
                    <w:rPr>
                      <w:rFonts w:ascii="Cambria Math" w:hAnsi="Cambria Math"/>
                      <w:i/>
                    </w:rPr>
                  </m:ctrlPr>
                </m:radPr>
                <m:deg/>
                <m:e>
                  <m:r>
                    <w:rPr>
                      <w:rFonts w:ascii="Cambria Math" w:hAnsi="Cambria Math"/>
                    </w:rPr>
                    <m:t>7</m:t>
                  </m:r>
                </m:e>
              </m:rad>
            </m:den>
          </m:f>
        </m:oMath>
      </m:oMathPara>
    </w:p>
    <w:p w:rsidR="009234AE" w:rsidRPr="009234AE" w:rsidRDefault="009234AE" w:rsidP="009234AE">
      <w:pPr>
        <w:ind w:firstLine="705"/>
        <w:jc w:val="both"/>
      </w:pPr>
    </w:p>
    <w:p w:rsidR="009234AE" w:rsidRPr="009234AE" w:rsidRDefault="009234AE" w:rsidP="009234AE">
      <w:pPr>
        <w:ind w:firstLine="705"/>
        <w:jc w:val="both"/>
      </w:pPr>
      <w:r w:rsidRPr="009234AE">
        <w:t>8 Определить значение</w:t>
      </w:r>
    </w:p>
    <w:p w:rsidR="009234AE" w:rsidRPr="005B580C" w:rsidRDefault="00D811CC" w:rsidP="009234AE">
      <w:pPr>
        <w:ind w:firstLine="705"/>
        <w:jc w:val="both"/>
      </w:pPr>
      <w:r>
        <w:t>Е</w:t>
      </w:r>
      <w:r w:rsidR="009234AE" w:rsidRPr="005B580C">
        <w:t xml:space="preserve"> = </w:t>
      </w:r>
      <w:r w:rsidR="009234AE" w:rsidRPr="009234AE">
        <w:rPr>
          <w:lang w:val="en-US"/>
        </w:rPr>
        <w:t>min</w:t>
      </w:r>
      <w:r w:rsidR="009234AE" w:rsidRPr="005B580C">
        <w:t>(</w:t>
      </w:r>
      <w:r w:rsidR="009234AE" w:rsidRPr="009234AE">
        <w:rPr>
          <w:lang w:val="en-US"/>
        </w:rPr>
        <w:t>a</w:t>
      </w:r>
      <w:r w:rsidR="009234AE" w:rsidRPr="005B580C">
        <w:t xml:space="preserve">, </w:t>
      </w:r>
      <w:r w:rsidR="009234AE" w:rsidRPr="005B580C">
        <w:rPr>
          <w:i/>
        </w:rPr>
        <w:t>3</w:t>
      </w:r>
      <w:r w:rsidR="009234AE" w:rsidRPr="009234AE">
        <w:rPr>
          <w:i/>
          <w:lang w:val="en-US"/>
        </w:rPr>
        <w:t>b</w:t>
      </w:r>
      <w:r w:rsidR="009234AE" w:rsidRPr="005B580C">
        <w:rPr>
          <w:i/>
        </w:rPr>
        <w:t xml:space="preserve">) * </w:t>
      </w:r>
      <w:r w:rsidR="009234AE" w:rsidRPr="009234AE">
        <w:rPr>
          <w:lang w:val="en-US"/>
        </w:rPr>
        <w:t>min</w:t>
      </w:r>
      <w:r w:rsidR="009234AE" w:rsidRPr="005B580C">
        <w:t>(2</w:t>
      </w:r>
      <w:r w:rsidR="009234AE" w:rsidRPr="009234AE">
        <w:rPr>
          <w:lang w:val="en-US"/>
        </w:rPr>
        <w:t>a</w:t>
      </w:r>
      <w:r w:rsidR="009234AE" w:rsidRPr="005B580C">
        <w:t xml:space="preserve"> — </w:t>
      </w:r>
      <w:r w:rsidR="009234AE" w:rsidRPr="009234AE">
        <w:rPr>
          <w:lang w:val="en-US"/>
        </w:rPr>
        <w:t>b</w:t>
      </w:r>
      <w:r w:rsidR="009234AE" w:rsidRPr="005B580C">
        <w:t>, 2</w:t>
      </w:r>
      <w:r w:rsidR="009234AE" w:rsidRPr="009234AE">
        <w:rPr>
          <w:lang w:val="en-US"/>
        </w:rPr>
        <w:t>b</w:t>
      </w:r>
      <w:r w:rsidR="009234AE" w:rsidRPr="005B580C">
        <w:t>),</w:t>
      </w:r>
    </w:p>
    <w:p w:rsidR="009234AE" w:rsidRPr="009234AE" w:rsidRDefault="009234AE" w:rsidP="009234AE">
      <w:pPr>
        <w:ind w:firstLine="705"/>
        <w:jc w:val="both"/>
      </w:pPr>
      <w:r w:rsidRPr="009234AE">
        <w:t xml:space="preserve">где </w:t>
      </w:r>
      <w:r w:rsidRPr="009234AE">
        <w:rPr>
          <w:lang w:val="en-US"/>
        </w:rPr>
        <w:t>min</w:t>
      </w:r>
      <w:r w:rsidRPr="009234AE">
        <w:t>(</w:t>
      </w:r>
      <w:r w:rsidRPr="009234AE">
        <w:rPr>
          <w:lang w:val="en-US"/>
        </w:rPr>
        <w:t>a</w:t>
      </w:r>
      <w:r w:rsidRPr="009234AE">
        <w:t xml:space="preserve">, </w:t>
      </w:r>
      <w:r w:rsidRPr="009234AE">
        <w:rPr>
          <w:lang w:val="en-US"/>
        </w:rPr>
        <w:t>b</w:t>
      </w:r>
      <w:r w:rsidRPr="009234AE">
        <w:t xml:space="preserve">)  есть минимальное из чисел </w:t>
      </w:r>
      <w:r w:rsidRPr="009234AE">
        <w:rPr>
          <w:lang w:val="en-US"/>
        </w:rPr>
        <w:t>a</w:t>
      </w:r>
      <w:r w:rsidRPr="009234AE">
        <w:rPr>
          <w:i/>
        </w:rPr>
        <w:t>,</w:t>
      </w:r>
      <w:r w:rsidRPr="009234AE">
        <w:rPr>
          <w:i/>
          <w:lang w:val="en-US"/>
        </w:rPr>
        <w:t>b</w:t>
      </w:r>
      <w:r w:rsidRPr="009234AE">
        <w:rPr>
          <w:i/>
        </w:rPr>
        <w:t xml:space="preserve">. </w:t>
      </w:r>
      <w:r w:rsidRPr="00D811CC">
        <w:t>При</w:t>
      </w:r>
      <w:r w:rsidRPr="009234AE">
        <w:rPr>
          <w:i/>
        </w:rPr>
        <w:t xml:space="preserve"> </w:t>
      </w:r>
      <w:r w:rsidRPr="009234AE">
        <w:t xml:space="preserve">решении задачи  определить и использовать </w:t>
      </w:r>
      <w:r w:rsidR="00D811CC" w:rsidRPr="009234AE">
        <w:t>функцию</w:t>
      </w:r>
      <w:r w:rsidR="00D811CC" w:rsidRPr="00D811CC">
        <w:t xml:space="preserve"> </w:t>
      </w:r>
      <w:r w:rsidR="00D811CC">
        <w:t>и процедуру</w:t>
      </w:r>
      <w:r w:rsidR="00D811CC" w:rsidRPr="009234AE">
        <w:t xml:space="preserve"> </w:t>
      </w:r>
      <w:r w:rsidRPr="009234AE">
        <w:rPr>
          <w:lang w:val="en-US"/>
        </w:rPr>
        <w:t>min</w:t>
      </w:r>
      <w:r w:rsidRPr="009234AE">
        <w:t>.</w:t>
      </w:r>
    </w:p>
    <w:p w:rsidR="009234AE" w:rsidRPr="009234AE" w:rsidRDefault="009234AE" w:rsidP="009234AE">
      <w:pPr>
        <w:ind w:firstLine="705"/>
        <w:jc w:val="both"/>
      </w:pPr>
      <w:r w:rsidRPr="009234AE">
        <w:lastRenderedPageBreak/>
        <w:t>9. Определить значение</w:t>
      </w:r>
    </w:p>
    <w:p w:rsidR="009234AE" w:rsidRPr="005B0093" w:rsidRDefault="009234AE" w:rsidP="009234AE">
      <w:pPr>
        <w:ind w:firstLine="705"/>
        <w:jc w:val="both"/>
      </w:pPr>
      <w:r w:rsidRPr="009234AE">
        <w:rPr>
          <w:lang w:val="en-US"/>
        </w:rPr>
        <w:t>Z</w:t>
      </w:r>
      <w:r w:rsidRPr="005B0093">
        <w:t xml:space="preserve">= </w:t>
      </w:r>
      <w:r w:rsidRPr="009234AE">
        <w:rPr>
          <w:lang w:val="en-US"/>
        </w:rPr>
        <w:t>max</w:t>
      </w:r>
      <w:r w:rsidRPr="005B0093">
        <w:t>(</w:t>
      </w:r>
      <w:r w:rsidRPr="009234AE">
        <w:rPr>
          <w:lang w:val="en-US"/>
        </w:rPr>
        <w:t>a</w:t>
      </w:r>
      <w:r w:rsidRPr="005B0093">
        <w:t>, 2</w:t>
      </w:r>
      <w:r w:rsidRPr="009234AE">
        <w:rPr>
          <w:lang w:val="en-US"/>
        </w:rPr>
        <w:t>b</w:t>
      </w:r>
      <w:r w:rsidRPr="005B0093">
        <w:t xml:space="preserve">) • </w:t>
      </w:r>
      <w:r w:rsidRPr="009234AE">
        <w:rPr>
          <w:lang w:val="en-US"/>
        </w:rPr>
        <w:t>max</w:t>
      </w:r>
      <w:r w:rsidRPr="005B0093">
        <w:t>(2</w:t>
      </w:r>
      <w:r w:rsidRPr="009234AE">
        <w:rPr>
          <w:lang w:val="en-US"/>
        </w:rPr>
        <w:t>a</w:t>
      </w:r>
      <w:r w:rsidRPr="005B0093">
        <w:t xml:space="preserve"> — </w:t>
      </w:r>
      <w:r w:rsidRPr="009234AE">
        <w:rPr>
          <w:i/>
          <w:lang w:val="en-US"/>
        </w:rPr>
        <w:t>b</w:t>
      </w:r>
      <w:r w:rsidRPr="005B0093">
        <w:rPr>
          <w:i/>
        </w:rPr>
        <w:t xml:space="preserve">, </w:t>
      </w:r>
      <w:r w:rsidRPr="009234AE">
        <w:rPr>
          <w:i/>
          <w:lang w:val="en-US"/>
        </w:rPr>
        <w:t>b</w:t>
      </w:r>
      <w:r w:rsidRPr="005B0093">
        <w:rPr>
          <w:i/>
        </w:rPr>
        <w:t>),</w:t>
      </w:r>
    </w:p>
    <w:p w:rsidR="009234AE" w:rsidRDefault="009234AE" w:rsidP="009234AE">
      <w:pPr>
        <w:ind w:firstLine="705"/>
        <w:jc w:val="both"/>
      </w:pPr>
      <w:r w:rsidRPr="009234AE">
        <w:t xml:space="preserve">где </w:t>
      </w:r>
      <w:r w:rsidRPr="009234AE">
        <w:rPr>
          <w:lang w:val="en-US"/>
        </w:rPr>
        <w:t>max</w:t>
      </w:r>
      <w:r w:rsidRPr="009234AE">
        <w:t>(</w:t>
      </w:r>
      <w:r w:rsidRPr="009234AE">
        <w:rPr>
          <w:lang w:val="en-US"/>
        </w:rPr>
        <w:t>x</w:t>
      </w:r>
      <w:r w:rsidRPr="009234AE">
        <w:t xml:space="preserve">, </w:t>
      </w:r>
      <w:r w:rsidRPr="009234AE">
        <w:rPr>
          <w:lang w:val="en-US"/>
        </w:rPr>
        <w:t>y</w:t>
      </w:r>
      <w:r w:rsidRPr="009234AE">
        <w:t xml:space="preserve">) есть максимальное из чисел </w:t>
      </w:r>
      <w:r w:rsidRPr="009234AE">
        <w:rPr>
          <w:i/>
          <w:lang w:val="en-US"/>
        </w:rPr>
        <w:t>x</w:t>
      </w:r>
      <w:r w:rsidRPr="009234AE">
        <w:rPr>
          <w:i/>
        </w:rPr>
        <w:t xml:space="preserve">, у. </w:t>
      </w:r>
      <w:r w:rsidRPr="009234AE">
        <w:t xml:space="preserve">При решении задачи определить и использовать функцию </w:t>
      </w:r>
      <w:r w:rsidR="00D811CC">
        <w:t>и процедуру</w:t>
      </w:r>
      <w:r w:rsidR="00D811CC" w:rsidRPr="009234AE">
        <w:t xml:space="preserve"> </w:t>
      </w:r>
      <w:r w:rsidRPr="009234AE">
        <w:rPr>
          <w:lang w:val="en-US"/>
        </w:rPr>
        <w:t>max</w:t>
      </w:r>
      <w:r w:rsidRPr="009234AE">
        <w:t>.</w:t>
      </w:r>
    </w:p>
    <w:p w:rsidR="00D811CC" w:rsidRPr="00D811CC" w:rsidRDefault="00D811CC" w:rsidP="00D811CC">
      <w:pPr>
        <w:shd w:val="clear" w:color="auto" w:fill="FFFFFF"/>
        <w:ind w:firstLine="709"/>
        <w:jc w:val="both"/>
        <w:rPr>
          <w:color w:val="000000"/>
        </w:rPr>
      </w:pPr>
      <w:r>
        <w:rPr>
          <w:color w:val="000000"/>
        </w:rPr>
        <w:t xml:space="preserve">10. </w:t>
      </w:r>
      <w:r w:rsidRPr="00D811CC">
        <w:rPr>
          <w:color w:val="000000"/>
        </w:rPr>
        <w:t xml:space="preserve">Даны три квадратных уравнения </w:t>
      </w:r>
      <w:r w:rsidRPr="00D811CC">
        <w:rPr>
          <w:i/>
          <w:iCs/>
          <w:color w:val="000000"/>
        </w:rPr>
        <w:t>ах</w:t>
      </w:r>
      <w:r w:rsidRPr="00D811CC">
        <w:rPr>
          <w:i/>
          <w:iCs/>
          <w:color w:val="000000"/>
          <w:vertAlign w:val="superscript"/>
        </w:rPr>
        <w:t>2</w:t>
      </w:r>
      <w:r w:rsidRPr="00D811CC">
        <w:rPr>
          <w:i/>
          <w:iCs/>
          <w:color w:val="000000"/>
        </w:rPr>
        <w:t xml:space="preserve"> </w:t>
      </w:r>
      <w:r w:rsidRPr="00D811CC">
        <w:rPr>
          <w:color w:val="000000"/>
        </w:rPr>
        <w:t xml:space="preserve">+ </w:t>
      </w:r>
      <w:r w:rsidRPr="00D811CC">
        <w:rPr>
          <w:i/>
          <w:iCs/>
          <w:color w:val="000000"/>
          <w:lang w:val="en-US"/>
        </w:rPr>
        <w:t>bx</w:t>
      </w:r>
      <w:r w:rsidRPr="00D811CC">
        <w:rPr>
          <w:i/>
          <w:iCs/>
          <w:color w:val="000000"/>
        </w:rPr>
        <w:t xml:space="preserve"> </w:t>
      </w:r>
      <w:r w:rsidRPr="00D811CC">
        <w:rPr>
          <w:color w:val="000000"/>
        </w:rPr>
        <w:t xml:space="preserve">+ </w:t>
      </w:r>
      <w:r w:rsidRPr="00D811CC">
        <w:rPr>
          <w:i/>
          <w:iCs/>
          <w:color w:val="000000"/>
        </w:rPr>
        <w:t xml:space="preserve">с = </w:t>
      </w:r>
      <w:r w:rsidRPr="00D811CC">
        <w:rPr>
          <w:color w:val="000000"/>
        </w:rPr>
        <w:t xml:space="preserve">0, </w:t>
      </w:r>
      <w:r w:rsidRPr="00D811CC">
        <w:rPr>
          <w:i/>
          <w:iCs/>
          <w:color w:val="000000"/>
          <w:lang w:val="en-US"/>
        </w:rPr>
        <w:t>b</w:t>
      </w:r>
      <w:r w:rsidRPr="00D811CC">
        <w:rPr>
          <w:i/>
          <w:iCs/>
          <w:color w:val="000000"/>
        </w:rPr>
        <w:t>х</w:t>
      </w:r>
      <w:r w:rsidRPr="00D811CC">
        <w:rPr>
          <w:i/>
          <w:iCs/>
          <w:color w:val="000000"/>
          <w:vertAlign w:val="superscript"/>
        </w:rPr>
        <w:t>2</w:t>
      </w:r>
      <w:r w:rsidRPr="00D811CC">
        <w:rPr>
          <w:i/>
          <w:iCs/>
          <w:color w:val="000000"/>
        </w:rPr>
        <w:t xml:space="preserve"> </w:t>
      </w:r>
      <w:r w:rsidRPr="00D811CC">
        <w:rPr>
          <w:color w:val="000000"/>
        </w:rPr>
        <w:t xml:space="preserve">+ </w:t>
      </w:r>
      <w:r w:rsidRPr="00D811CC">
        <w:rPr>
          <w:i/>
          <w:iCs/>
          <w:color w:val="000000"/>
        </w:rPr>
        <w:t xml:space="preserve">ах </w:t>
      </w:r>
      <w:r w:rsidRPr="00D811CC">
        <w:rPr>
          <w:color w:val="000000"/>
        </w:rPr>
        <w:t xml:space="preserve">+ </w:t>
      </w:r>
      <w:r w:rsidRPr="00D811CC">
        <w:rPr>
          <w:i/>
          <w:iCs/>
          <w:color w:val="000000"/>
        </w:rPr>
        <w:t xml:space="preserve">с = </w:t>
      </w:r>
      <w:r w:rsidRPr="00D811CC">
        <w:rPr>
          <w:color w:val="000000"/>
        </w:rPr>
        <w:t xml:space="preserve">0, </w:t>
      </w:r>
      <w:r w:rsidRPr="00D811CC">
        <w:rPr>
          <w:i/>
          <w:iCs/>
          <w:color w:val="000000"/>
          <w:lang w:val="en-US"/>
        </w:rPr>
        <w:t>cx</w:t>
      </w:r>
      <w:r w:rsidRPr="00D811CC">
        <w:rPr>
          <w:i/>
          <w:iCs/>
          <w:color w:val="000000"/>
          <w:vertAlign w:val="superscript"/>
        </w:rPr>
        <w:t>2</w:t>
      </w:r>
      <w:r w:rsidRPr="00D811CC">
        <w:rPr>
          <w:i/>
          <w:iCs/>
          <w:color w:val="000000"/>
        </w:rPr>
        <w:t xml:space="preserve"> </w:t>
      </w:r>
      <w:r w:rsidRPr="00D811CC">
        <w:rPr>
          <w:color w:val="000000"/>
        </w:rPr>
        <w:t xml:space="preserve">+ </w:t>
      </w:r>
      <w:r w:rsidRPr="00D811CC">
        <w:rPr>
          <w:i/>
          <w:iCs/>
          <w:color w:val="000000"/>
        </w:rPr>
        <w:t xml:space="preserve">ах + </w:t>
      </w:r>
      <w:r w:rsidRPr="00D811CC">
        <w:rPr>
          <w:i/>
          <w:iCs/>
          <w:color w:val="000000"/>
          <w:lang w:val="en-US"/>
        </w:rPr>
        <w:t>b</w:t>
      </w:r>
      <w:r w:rsidRPr="00D811CC">
        <w:rPr>
          <w:i/>
          <w:iCs/>
          <w:color w:val="000000"/>
        </w:rPr>
        <w:t xml:space="preserve"> = </w:t>
      </w:r>
      <w:r w:rsidRPr="00D811CC">
        <w:rPr>
          <w:color w:val="000000"/>
        </w:rPr>
        <w:t>0. Сколько из них имеют вещественные корни? (Определить функцию и процедуру, позволяющую распознавать наличие вещественных корней в квадратном уравнении.)</w:t>
      </w:r>
    </w:p>
    <w:p w:rsidR="00D811CC" w:rsidRDefault="00D811CC" w:rsidP="00D811CC">
      <w:pPr>
        <w:shd w:val="clear" w:color="auto" w:fill="FFFFFF"/>
        <w:ind w:firstLine="709"/>
        <w:rPr>
          <w:szCs w:val="24"/>
        </w:rPr>
      </w:pPr>
      <w:r>
        <w:t xml:space="preserve">11. </w:t>
      </w:r>
      <w:r>
        <w:rPr>
          <w:color w:val="000000"/>
          <w:szCs w:val="24"/>
        </w:rPr>
        <w:t xml:space="preserve">Найти периметр фигуры </w:t>
      </w:r>
      <w:r>
        <w:rPr>
          <w:i/>
          <w:iCs/>
          <w:color w:val="000000"/>
          <w:szCs w:val="24"/>
          <w:lang w:val="en-US"/>
        </w:rPr>
        <w:t>ABCD</w:t>
      </w:r>
      <w:r>
        <w:rPr>
          <w:i/>
          <w:iCs/>
          <w:color w:val="000000"/>
          <w:szCs w:val="24"/>
        </w:rPr>
        <w:t xml:space="preserve"> </w:t>
      </w:r>
      <w:r>
        <w:rPr>
          <w:color w:val="000000"/>
          <w:szCs w:val="24"/>
        </w:rPr>
        <w:t xml:space="preserve">по заданным сторонам </w:t>
      </w:r>
      <w:r>
        <w:rPr>
          <w:color w:val="000000"/>
          <w:szCs w:val="24"/>
          <w:lang w:val="en-US"/>
        </w:rPr>
        <w:t>AB</w:t>
      </w:r>
      <w:r>
        <w:rPr>
          <w:color w:val="000000"/>
          <w:szCs w:val="24"/>
        </w:rPr>
        <w:t xml:space="preserve">, АС и </w:t>
      </w:r>
      <w:r>
        <w:rPr>
          <w:i/>
          <w:iCs/>
          <w:color w:val="000000"/>
          <w:szCs w:val="24"/>
          <w:lang w:val="en-US"/>
        </w:rPr>
        <w:t>DC</w:t>
      </w:r>
      <w:r>
        <w:rPr>
          <w:i/>
          <w:iCs/>
          <w:color w:val="000000"/>
          <w:szCs w:val="24"/>
        </w:rPr>
        <w:t xml:space="preserve">. </w:t>
      </w:r>
      <w:r>
        <w:rPr>
          <w:color w:val="000000"/>
          <w:szCs w:val="24"/>
        </w:rPr>
        <w:t>(Определить функцию и процедуру для расчета гипотенузы прямоугольного треугольника по его катетам.)</w:t>
      </w:r>
    </w:p>
    <w:p w:rsidR="00D811CC" w:rsidRPr="00D811CC" w:rsidRDefault="00D811CC" w:rsidP="00D811CC">
      <w:r>
        <w:rPr>
          <w:noProof/>
          <w:szCs w:val="24"/>
        </w:rPr>
        <w:drawing>
          <wp:inline distT="0" distB="0" distL="0" distR="0" wp14:anchorId="4ABCBD51" wp14:editId="45B79C39">
            <wp:extent cx="2458720" cy="108712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58720" cy="1087120"/>
                    </a:xfrm>
                    <a:prstGeom prst="rect">
                      <a:avLst/>
                    </a:prstGeom>
                    <a:noFill/>
                    <a:ln>
                      <a:noFill/>
                    </a:ln>
                  </pic:spPr>
                </pic:pic>
              </a:graphicData>
            </a:graphic>
          </wp:inline>
        </w:drawing>
      </w:r>
    </w:p>
    <w:p w:rsidR="005E4E0E" w:rsidRDefault="005E4E0E" w:rsidP="005E4E0E">
      <w:pPr>
        <w:shd w:val="clear" w:color="auto" w:fill="FFFFFF"/>
        <w:ind w:firstLine="709"/>
      </w:pPr>
    </w:p>
    <w:p w:rsidR="005E4E0E" w:rsidRPr="005E4E0E" w:rsidRDefault="005E4E0E" w:rsidP="005E4E0E">
      <w:pPr>
        <w:shd w:val="clear" w:color="auto" w:fill="FFFFFF"/>
        <w:ind w:firstLine="709"/>
        <w:rPr>
          <w:color w:val="000000"/>
        </w:rPr>
      </w:pPr>
      <w:r>
        <w:rPr>
          <w:color w:val="000000"/>
        </w:rPr>
        <w:t xml:space="preserve">12. </w:t>
      </w:r>
      <w:r w:rsidRPr="005E4E0E">
        <w:rPr>
          <w:color w:val="000000"/>
        </w:rPr>
        <w:t>Даны два натуральных числа. Выяснить, является ли хоть одно из них палиндромом ("перевертышем"), т.е. таким числом, десятичная запись которого читается одинаково слева направо и справа налево. (Определить процедуру, позволяющую распознавать числа-палиндромы.)</w:t>
      </w:r>
    </w:p>
    <w:p w:rsidR="005E4E0E" w:rsidRDefault="005E4E0E" w:rsidP="005E4E0E">
      <w:pPr>
        <w:shd w:val="clear" w:color="auto" w:fill="FFFFFF"/>
        <w:ind w:firstLine="709"/>
        <w:jc w:val="both"/>
        <w:rPr>
          <w:color w:val="000000"/>
          <w:szCs w:val="24"/>
        </w:rPr>
      </w:pPr>
      <w:r>
        <w:t xml:space="preserve">13. </w:t>
      </w:r>
      <w:r>
        <w:rPr>
          <w:color w:val="000000"/>
          <w:szCs w:val="24"/>
        </w:rPr>
        <w:t xml:space="preserve">Даны натуральное число </w:t>
      </w:r>
      <w:r>
        <w:rPr>
          <w:i/>
          <w:iCs/>
          <w:color w:val="000000"/>
          <w:szCs w:val="24"/>
          <w:lang w:val="en-US"/>
        </w:rPr>
        <w:t>n</w:t>
      </w:r>
      <w:r>
        <w:rPr>
          <w:i/>
          <w:iCs/>
          <w:color w:val="000000"/>
          <w:szCs w:val="24"/>
        </w:rPr>
        <w:t xml:space="preserve"> </w:t>
      </w:r>
      <w:r>
        <w:rPr>
          <w:color w:val="000000"/>
          <w:szCs w:val="24"/>
        </w:rPr>
        <w:t xml:space="preserve">и целые числа </w:t>
      </w:r>
      <w:r>
        <w:rPr>
          <w:i/>
          <w:iCs/>
          <w:color w:val="000000"/>
          <w:szCs w:val="24"/>
        </w:rPr>
        <w:t>а</w:t>
      </w:r>
      <w:r>
        <w:rPr>
          <w:i/>
          <w:iCs/>
          <w:color w:val="000000"/>
          <w:szCs w:val="24"/>
          <w:vertAlign w:val="subscript"/>
        </w:rPr>
        <w:t>1</w:t>
      </w:r>
      <w:r>
        <w:rPr>
          <w:i/>
          <w:iCs/>
          <w:color w:val="000000"/>
          <w:szCs w:val="24"/>
        </w:rPr>
        <w:t>, а</w:t>
      </w:r>
      <w:r>
        <w:rPr>
          <w:i/>
          <w:iCs/>
          <w:color w:val="000000"/>
          <w:szCs w:val="24"/>
          <w:vertAlign w:val="subscript"/>
        </w:rPr>
        <w:t>2</w:t>
      </w:r>
      <w:r>
        <w:rPr>
          <w:i/>
          <w:iCs/>
          <w:color w:val="000000"/>
          <w:szCs w:val="24"/>
        </w:rPr>
        <w:t>, ..., а</w:t>
      </w:r>
      <w:r>
        <w:rPr>
          <w:i/>
          <w:iCs/>
          <w:color w:val="000000"/>
          <w:szCs w:val="24"/>
          <w:vertAlign w:val="subscript"/>
        </w:rPr>
        <w:t>п</w:t>
      </w:r>
      <w:r>
        <w:rPr>
          <w:i/>
          <w:iCs/>
          <w:color w:val="000000"/>
          <w:szCs w:val="24"/>
        </w:rPr>
        <w:t xml:space="preserve">. </w:t>
      </w:r>
      <w:r>
        <w:rPr>
          <w:color w:val="000000"/>
          <w:szCs w:val="24"/>
        </w:rPr>
        <w:t xml:space="preserve">Найти количество чисел </w:t>
      </w:r>
      <w:r>
        <w:rPr>
          <w:i/>
          <w:iCs/>
          <w:color w:val="000000"/>
          <w:szCs w:val="24"/>
        </w:rPr>
        <w:t>а</w:t>
      </w:r>
      <w:r>
        <w:rPr>
          <w:i/>
          <w:iCs/>
          <w:color w:val="000000"/>
          <w:szCs w:val="24"/>
          <w:vertAlign w:val="subscript"/>
          <w:lang w:val="en-US"/>
        </w:rPr>
        <w:t>i</w:t>
      </w:r>
      <w:r>
        <w:rPr>
          <w:i/>
          <w:iCs/>
          <w:color w:val="000000"/>
          <w:szCs w:val="24"/>
        </w:rPr>
        <w:t xml:space="preserve"> </w:t>
      </w:r>
      <w:r>
        <w:rPr>
          <w:color w:val="000000"/>
          <w:szCs w:val="24"/>
        </w:rPr>
        <w:t>(</w:t>
      </w:r>
      <w:r>
        <w:rPr>
          <w:color w:val="000000"/>
          <w:szCs w:val="24"/>
          <w:lang w:val="en-US"/>
        </w:rPr>
        <w:t>i</w:t>
      </w:r>
      <w:r>
        <w:rPr>
          <w:color w:val="000000"/>
          <w:szCs w:val="24"/>
        </w:rPr>
        <w:t xml:space="preserve"> = 1, 2, ..., </w:t>
      </w:r>
      <w:r>
        <w:rPr>
          <w:i/>
          <w:iCs/>
          <w:color w:val="000000"/>
          <w:szCs w:val="24"/>
          <w:lang w:val="en-US"/>
        </w:rPr>
        <w:t>n</w:t>
      </w:r>
      <w:r>
        <w:rPr>
          <w:i/>
          <w:iCs/>
          <w:color w:val="000000"/>
          <w:szCs w:val="24"/>
        </w:rPr>
        <w:t xml:space="preserve">), </w:t>
      </w:r>
      <w:r>
        <w:rPr>
          <w:color w:val="000000"/>
          <w:szCs w:val="24"/>
        </w:rPr>
        <w:t>являющихся степенями пятерки. (Определить процедуру и функцию, позволяющую распознавать степени пятерки.)</w:t>
      </w:r>
    </w:p>
    <w:p w:rsidR="005E4E0E" w:rsidRDefault="005E4E0E" w:rsidP="005E4E0E">
      <w:pPr>
        <w:shd w:val="clear" w:color="auto" w:fill="FFFFFF"/>
        <w:ind w:firstLine="709"/>
        <w:jc w:val="both"/>
        <w:rPr>
          <w:color w:val="000000"/>
          <w:szCs w:val="24"/>
        </w:rPr>
      </w:pPr>
      <w:r>
        <w:rPr>
          <w:color w:val="000000"/>
          <w:szCs w:val="24"/>
        </w:rPr>
        <w:t>14. Найти наибольший общий делитель трех натуральных чисел, имея в виду, что НОД(</w:t>
      </w:r>
      <w:r w:rsidRPr="005E4E0E">
        <w:rPr>
          <w:i/>
          <w:color w:val="000000"/>
          <w:szCs w:val="24"/>
        </w:rPr>
        <w:t>а</w:t>
      </w:r>
      <w:r>
        <w:rPr>
          <w:color w:val="000000"/>
          <w:szCs w:val="24"/>
        </w:rPr>
        <w:t xml:space="preserve">, </w:t>
      </w:r>
      <w:r>
        <w:rPr>
          <w:i/>
          <w:iCs/>
          <w:color w:val="000000"/>
          <w:szCs w:val="24"/>
          <w:lang w:val="en-US"/>
        </w:rPr>
        <w:t>b</w:t>
      </w:r>
      <w:r>
        <w:rPr>
          <w:i/>
          <w:iCs/>
          <w:color w:val="000000"/>
          <w:szCs w:val="24"/>
        </w:rPr>
        <w:t>, с) =</w:t>
      </w:r>
      <w:r>
        <w:rPr>
          <w:color w:val="000000"/>
          <w:szCs w:val="24"/>
        </w:rPr>
        <w:t xml:space="preserve"> НОД (НОД(</w:t>
      </w:r>
      <w:r w:rsidRPr="005E4E0E">
        <w:rPr>
          <w:i/>
          <w:color w:val="000000"/>
          <w:szCs w:val="24"/>
        </w:rPr>
        <w:t xml:space="preserve">а, </w:t>
      </w:r>
      <w:r w:rsidRPr="005E4E0E">
        <w:rPr>
          <w:i/>
          <w:color w:val="000000"/>
          <w:szCs w:val="24"/>
          <w:lang w:val="en-US"/>
        </w:rPr>
        <w:t>b</w:t>
      </w:r>
      <w:r w:rsidRPr="005E4E0E">
        <w:rPr>
          <w:i/>
          <w:iCs/>
          <w:color w:val="000000"/>
          <w:szCs w:val="24"/>
        </w:rPr>
        <w:t xml:space="preserve">), </w:t>
      </w:r>
      <w:r w:rsidRPr="005E4E0E">
        <w:rPr>
          <w:i/>
          <w:color w:val="000000"/>
          <w:szCs w:val="24"/>
        </w:rPr>
        <w:t>с</w:t>
      </w:r>
      <w:r>
        <w:rPr>
          <w:color w:val="000000"/>
          <w:szCs w:val="24"/>
        </w:rPr>
        <w:t>). (Определить функцию  и процедуру для расчета наибольшего общего делителя двух натуральных чисел, используя алгоритм Евклида.)</w:t>
      </w:r>
    </w:p>
    <w:p w:rsidR="005E4E0E" w:rsidRPr="009234AE" w:rsidRDefault="005E4E0E" w:rsidP="005E4E0E">
      <w:pPr>
        <w:ind w:firstLine="705"/>
        <w:jc w:val="both"/>
      </w:pPr>
      <w:r>
        <w:rPr>
          <w:color w:val="000000"/>
          <w:szCs w:val="24"/>
        </w:rPr>
        <w:t xml:space="preserve">15. </w:t>
      </w:r>
      <w:r w:rsidRPr="009234AE">
        <w:t xml:space="preserve">Даны основания и высоты двух </w:t>
      </w:r>
      <w:r>
        <w:t>треугольников</w:t>
      </w:r>
      <w:r w:rsidRPr="009234AE">
        <w:t xml:space="preserve">. Найти сумму их их площадей. (Определить функцию </w:t>
      </w:r>
      <w:r>
        <w:t>и процедуру</w:t>
      </w:r>
      <w:r w:rsidRPr="009234AE">
        <w:t xml:space="preserve"> для расчета площади </w:t>
      </w:r>
      <w:r>
        <w:t>треугольника</w:t>
      </w:r>
      <w:r w:rsidRPr="009234AE">
        <w:t xml:space="preserve"> по е</w:t>
      </w:r>
      <w:r>
        <w:t>го</w:t>
      </w:r>
      <w:r w:rsidRPr="009234AE">
        <w:t xml:space="preserve"> основани</w:t>
      </w:r>
      <w:r>
        <w:t>ю</w:t>
      </w:r>
      <w:r w:rsidRPr="009234AE">
        <w:t xml:space="preserve"> и высоте.)</w:t>
      </w:r>
    </w:p>
    <w:p w:rsidR="005E4E0E" w:rsidRDefault="005E4E0E" w:rsidP="005E4E0E">
      <w:pPr>
        <w:shd w:val="clear" w:color="auto" w:fill="FFFFFF"/>
        <w:ind w:firstLine="709"/>
        <w:jc w:val="both"/>
        <w:rPr>
          <w:szCs w:val="24"/>
        </w:rPr>
      </w:pPr>
    </w:p>
    <w:p w:rsidR="00381711" w:rsidRPr="00381711" w:rsidRDefault="00381711" w:rsidP="00381711">
      <w:pPr>
        <w:pStyle w:val="aff2"/>
      </w:pPr>
      <w:r w:rsidRPr="003354B0">
        <w:t xml:space="preserve">Лабораторная работа </w:t>
      </w:r>
      <w:r>
        <w:t>14</w:t>
      </w:r>
      <w:r w:rsidRPr="003354B0">
        <w:t xml:space="preserve"> </w:t>
      </w:r>
      <w:r w:rsidRPr="00381711">
        <w:t>Разработка пользовательских форм</w:t>
      </w:r>
    </w:p>
    <w:p w:rsidR="00381711" w:rsidRPr="00381711" w:rsidRDefault="00381711" w:rsidP="00381711">
      <w:pPr>
        <w:pStyle w:val="aff2"/>
      </w:pPr>
    </w:p>
    <w:p w:rsidR="00381711" w:rsidRDefault="00381711" w:rsidP="00381711">
      <w:pPr>
        <w:tabs>
          <w:tab w:val="center" w:pos="4536"/>
          <w:tab w:val="left" w:pos="7797"/>
        </w:tabs>
        <w:ind w:firstLine="709"/>
        <w:jc w:val="both"/>
      </w:pPr>
      <w:r w:rsidRPr="003354B0">
        <w:rPr>
          <w:i/>
        </w:rPr>
        <w:t>Цель работы</w:t>
      </w:r>
      <w:r w:rsidRPr="00381711">
        <w:rPr>
          <w:i/>
        </w:rPr>
        <w:t xml:space="preserve">: </w:t>
      </w:r>
      <w:r w:rsidRPr="00381711">
        <w:t>научиться создавать пользовательские формы, создавать и использовать элементы управления,  ознакомиться с их свойствами и методами</w:t>
      </w:r>
      <w:r w:rsidRPr="00381711">
        <w:rPr>
          <w:i/>
        </w:rPr>
        <w:t xml:space="preserve"> </w:t>
      </w:r>
    </w:p>
    <w:p w:rsidR="006B4D30" w:rsidRDefault="006B4D30" w:rsidP="00381711">
      <w:pPr>
        <w:tabs>
          <w:tab w:val="center" w:pos="4536"/>
          <w:tab w:val="left" w:pos="7797"/>
        </w:tabs>
        <w:ind w:firstLine="709"/>
        <w:jc w:val="both"/>
      </w:pPr>
    </w:p>
    <w:p w:rsidR="005B580C" w:rsidRPr="005B580C" w:rsidRDefault="005B580C" w:rsidP="005B580C">
      <w:pPr>
        <w:tabs>
          <w:tab w:val="center" w:pos="4536"/>
          <w:tab w:val="left" w:pos="7797"/>
        </w:tabs>
        <w:ind w:firstLine="709"/>
        <w:jc w:val="both"/>
      </w:pPr>
      <w:r w:rsidRPr="005B580C">
        <w:t xml:space="preserve">Окно проекта в редакторе VBA активизируется выбором команды </w:t>
      </w:r>
      <w:r>
        <w:rPr>
          <w:b/>
          <w:lang w:val="en-US"/>
        </w:rPr>
        <w:t>View</w:t>
      </w:r>
      <w:r w:rsidRPr="005B580C">
        <w:rPr>
          <w:b/>
        </w:rPr>
        <w:t xml:space="preserve"> - </w:t>
      </w:r>
      <w:r>
        <w:rPr>
          <w:b/>
          <w:lang w:val="en-US"/>
        </w:rPr>
        <w:t>Project</w:t>
      </w:r>
      <w:r w:rsidRPr="005B580C">
        <w:rPr>
          <w:b/>
        </w:rPr>
        <w:t xml:space="preserve"> </w:t>
      </w:r>
      <w:r>
        <w:rPr>
          <w:b/>
          <w:lang w:val="en-US"/>
        </w:rPr>
        <w:t>Explorer</w:t>
      </w:r>
      <w:r w:rsidRPr="005B580C">
        <w:t>.</w:t>
      </w:r>
    </w:p>
    <w:p w:rsidR="005B580C" w:rsidRDefault="005B580C" w:rsidP="005B580C">
      <w:pPr>
        <w:tabs>
          <w:tab w:val="center" w:pos="4536"/>
          <w:tab w:val="left" w:pos="7797"/>
        </w:tabs>
        <w:ind w:firstLine="709"/>
        <w:jc w:val="both"/>
      </w:pPr>
      <w:r w:rsidRPr="005B580C">
        <w:t xml:space="preserve"> В окне проекта представлена иерархическая структура файлов</w:t>
      </w:r>
      <w:r>
        <w:t>,</w:t>
      </w:r>
      <w:r w:rsidRPr="005B580C">
        <w:t xml:space="preserve"> форм и модулей текущего проекта</w:t>
      </w:r>
      <w:r w:rsidR="00537AC2">
        <w:t>.</w:t>
      </w:r>
      <w:r w:rsidRPr="005B580C">
        <w:t xml:space="preserve"> В проекте автоматически создается модуль для каждого рабочего листа и для всей книги. Кроме того, модули создаются для каждой пользовательской формы макросов и классов.</w:t>
      </w:r>
    </w:p>
    <w:p w:rsidR="005B580C" w:rsidRDefault="005B580C" w:rsidP="005B580C">
      <w:pPr>
        <w:tabs>
          <w:tab w:val="center" w:pos="4536"/>
          <w:tab w:val="left" w:pos="7797"/>
        </w:tabs>
        <w:ind w:firstLine="709"/>
        <w:jc w:val="both"/>
      </w:pPr>
      <w:r w:rsidRPr="005B580C">
        <w:t>Для создания диалоговых окон, разрабатываемых приложений в VBA, используются формы. Редактор форм является одним из основных инструментов визуального программирования. Форма в проект добавляется с помощью коман</w:t>
      </w:r>
      <w:r w:rsidRPr="005B580C">
        <w:lastRenderedPageBreak/>
        <w:t>ды</w:t>
      </w:r>
      <w:r w:rsidRPr="005B580C">
        <w:rPr>
          <w:b/>
        </w:rPr>
        <w:t xml:space="preserve"> </w:t>
      </w:r>
      <w:r w:rsidRPr="005B580C">
        <w:rPr>
          <w:b/>
          <w:lang w:val="en-US"/>
        </w:rPr>
        <w:t>Insert</w:t>
      </w:r>
      <w:r w:rsidRPr="005B580C">
        <w:rPr>
          <w:b/>
        </w:rPr>
        <w:t xml:space="preserve"> </w:t>
      </w:r>
      <w:r>
        <w:rPr>
          <w:b/>
        </w:rPr>
        <w:t xml:space="preserve">- </w:t>
      </w:r>
      <w:r w:rsidRPr="005B580C">
        <w:rPr>
          <w:b/>
        </w:rPr>
        <w:t>UserForm</w:t>
      </w:r>
      <w:r>
        <w:rPr>
          <w:b/>
        </w:rPr>
        <w:t xml:space="preserve">. </w:t>
      </w:r>
      <w:r w:rsidRPr="005B580C">
        <w:t>В результате на экран выводится незаполненная форма с панелью инструментов</w:t>
      </w:r>
      <w:r w:rsidRPr="005B580C">
        <w:rPr>
          <w:b/>
        </w:rPr>
        <w:t xml:space="preserve"> </w:t>
      </w:r>
      <w:r>
        <w:rPr>
          <w:b/>
          <w:lang w:val="en-US"/>
        </w:rPr>
        <w:t>Toolbox</w:t>
      </w:r>
      <w:r w:rsidRPr="005B580C">
        <w:t xml:space="preserve"> (рис</w:t>
      </w:r>
      <w:r>
        <w:t>унок</w:t>
      </w:r>
      <w:r w:rsidRPr="005B580C">
        <w:t xml:space="preserve"> </w:t>
      </w:r>
      <w:r>
        <w:t>14.</w:t>
      </w:r>
      <w:r w:rsidRPr="005B580C">
        <w:t>1).</w:t>
      </w:r>
    </w:p>
    <w:p w:rsidR="008F5B0A" w:rsidRPr="005B580C" w:rsidRDefault="008F5B0A" w:rsidP="005B580C">
      <w:pPr>
        <w:tabs>
          <w:tab w:val="center" w:pos="4536"/>
          <w:tab w:val="left" w:pos="7797"/>
        </w:tabs>
        <w:ind w:firstLine="709"/>
        <w:jc w:val="both"/>
      </w:pPr>
    </w:p>
    <w:p w:rsidR="005B580C" w:rsidRPr="006B4D30" w:rsidRDefault="008F5B0A" w:rsidP="005B580C">
      <w:pPr>
        <w:tabs>
          <w:tab w:val="center" w:pos="4536"/>
          <w:tab w:val="left" w:pos="7797"/>
        </w:tabs>
        <w:ind w:firstLine="709"/>
        <w:jc w:val="both"/>
      </w:pPr>
      <w:r>
        <w:rPr>
          <w:noProof/>
        </w:rPr>
        <w:drawing>
          <wp:inline distT="0" distB="0" distL="0" distR="0" wp14:anchorId="2FF121B5" wp14:editId="50A6DEEA">
            <wp:extent cx="3790057" cy="2692779"/>
            <wp:effectExtent l="0" t="0" r="127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804812" cy="2703262"/>
                    </a:xfrm>
                    <a:prstGeom prst="rect">
                      <a:avLst/>
                    </a:prstGeom>
                  </pic:spPr>
                </pic:pic>
              </a:graphicData>
            </a:graphic>
          </wp:inline>
        </w:drawing>
      </w:r>
    </w:p>
    <w:p w:rsidR="008F5B0A" w:rsidRDefault="008F5B0A" w:rsidP="008F5B0A">
      <w:pPr>
        <w:jc w:val="both"/>
      </w:pPr>
    </w:p>
    <w:p w:rsidR="008F5B0A" w:rsidRPr="008F5B0A" w:rsidRDefault="008F5B0A" w:rsidP="008F5B0A">
      <w:pPr>
        <w:jc w:val="center"/>
        <w:rPr>
          <w:sz w:val="24"/>
          <w:szCs w:val="24"/>
        </w:rPr>
      </w:pPr>
      <w:r w:rsidRPr="008F5B0A">
        <w:rPr>
          <w:sz w:val="24"/>
          <w:szCs w:val="24"/>
        </w:rPr>
        <w:t>Рисунок 14.1 – Окно конструирования пользовательской формы</w:t>
      </w:r>
    </w:p>
    <w:p w:rsidR="008F5B0A" w:rsidRDefault="008F5B0A" w:rsidP="008F5B0A">
      <w:pPr>
        <w:widowControl w:val="0"/>
        <w:autoSpaceDE w:val="0"/>
        <w:autoSpaceDN w:val="0"/>
        <w:spacing w:before="240"/>
        <w:ind w:firstLine="720"/>
        <w:jc w:val="both"/>
      </w:pPr>
      <w:r>
        <w:t>Используя панель инструментов</w:t>
      </w:r>
      <w:r>
        <w:rPr>
          <w:b/>
        </w:rPr>
        <w:t xml:space="preserve"> </w:t>
      </w:r>
      <w:r>
        <w:t>из незаполненной формы, можно сконструировать любое требуемое для приложения диалоговое окно, перетащив на форму нужные элементы управления.</w:t>
      </w:r>
    </w:p>
    <w:p w:rsidR="008F5B0A" w:rsidRDefault="008F5B0A" w:rsidP="008F5B0A">
      <w:pPr>
        <w:spacing w:before="40"/>
        <w:ind w:firstLine="720"/>
        <w:jc w:val="both"/>
      </w:pPr>
      <w:r>
        <w:t xml:space="preserve">В окне свойств перечисляются основные установки свойств выбранной формы или элемента управления. Используя это окно, можно просматривать свойства и изменять их установки. Окно свойств активируется командой </w:t>
      </w:r>
      <w:r>
        <w:rPr>
          <w:b/>
          <w:lang w:val="en-US"/>
        </w:rPr>
        <w:t>View</w:t>
      </w:r>
      <w:r w:rsidRPr="005B580C">
        <w:rPr>
          <w:b/>
        </w:rPr>
        <w:t xml:space="preserve"> </w:t>
      </w:r>
      <w:r>
        <w:rPr>
          <w:b/>
        </w:rPr>
        <w:t>–</w:t>
      </w:r>
      <w:r w:rsidRPr="005B580C">
        <w:rPr>
          <w:b/>
        </w:rPr>
        <w:t xml:space="preserve"> </w:t>
      </w:r>
      <w:r>
        <w:rPr>
          <w:b/>
          <w:lang w:val="en-US"/>
        </w:rPr>
        <w:t>Property</w:t>
      </w:r>
      <w:r w:rsidRPr="00F60A5E">
        <w:rPr>
          <w:b/>
        </w:rPr>
        <w:t xml:space="preserve"> </w:t>
      </w:r>
      <w:r>
        <w:rPr>
          <w:b/>
          <w:lang w:val="en-US"/>
        </w:rPr>
        <w:t>Window</w:t>
      </w:r>
      <w:r w:rsidRPr="005B580C">
        <w:t>.</w:t>
      </w:r>
    </w:p>
    <w:p w:rsidR="006B4D30" w:rsidRPr="002731D7" w:rsidRDefault="006B4D30" w:rsidP="006B4D30">
      <w:pPr>
        <w:widowControl w:val="0"/>
        <w:autoSpaceDE w:val="0"/>
        <w:autoSpaceDN w:val="0"/>
        <w:spacing w:before="240"/>
        <w:ind w:firstLine="720"/>
        <w:rPr>
          <w:b/>
          <w:u w:val="single"/>
        </w:rPr>
      </w:pPr>
      <w:r w:rsidRPr="002731D7">
        <w:rPr>
          <w:b/>
          <w:u w:val="single"/>
        </w:rPr>
        <w:t>Задание</w:t>
      </w:r>
    </w:p>
    <w:p w:rsidR="006B4D30" w:rsidRPr="006B4D30" w:rsidRDefault="006B4D30" w:rsidP="006B4D30">
      <w:pPr>
        <w:ind w:firstLine="710"/>
        <w:jc w:val="both"/>
        <w:rPr>
          <w:szCs w:val="20"/>
        </w:rPr>
      </w:pPr>
      <w:r w:rsidRPr="006B4D30">
        <w:rPr>
          <w:szCs w:val="20"/>
        </w:rPr>
        <w:t>1.</w:t>
      </w:r>
      <w:r>
        <w:rPr>
          <w:szCs w:val="20"/>
        </w:rPr>
        <w:t xml:space="preserve"> </w:t>
      </w:r>
      <w:r w:rsidRPr="006B4D30">
        <w:rPr>
          <w:szCs w:val="20"/>
        </w:rPr>
        <w:t>Выполнить задание лабораторных работ №1 и №2 с использованием ввода и вывода на пользовательскую форму.</w:t>
      </w:r>
    </w:p>
    <w:p w:rsidR="006B4D30" w:rsidRPr="00636BD5" w:rsidRDefault="006B4D30" w:rsidP="006B4D30">
      <w:pPr>
        <w:ind w:firstLine="710"/>
        <w:jc w:val="both"/>
        <w:rPr>
          <w:szCs w:val="20"/>
        </w:rPr>
      </w:pPr>
      <w:r w:rsidRPr="00636BD5">
        <w:rPr>
          <w:szCs w:val="20"/>
        </w:rPr>
        <w:t>Форма должна содержать  элементы управления:</w:t>
      </w:r>
    </w:p>
    <w:p w:rsidR="006B4D30" w:rsidRPr="00636BD5" w:rsidRDefault="006B4D30" w:rsidP="006B4D30">
      <w:pPr>
        <w:ind w:firstLine="710"/>
        <w:jc w:val="both"/>
        <w:rPr>
          <w:szCs w:val="20"/>
        </w:rPr>
      </w:pPr>
      <w:r w:rsidRPr="00636BD5">
        <w:rPr>
          <w:szCs w:val="20"/>
        </w:rPr>
        <w:t xml:space="preserve">- </w:t>
      </w:r>
      <w:r w:rsidRPr="00636BD5">
        <w:rPr>
          <w:szCs w:val="20"/>
          <w:lang w:val="en-US"/>
        </w:rPr>
        <w:t>TextBox</w:t>
      </w:r>
      <w:r w:rsidRPr="00636BD5">
        <w:rPr>
          <w:szCs w:val="20"/>
        </w:rPr>
        <w:t xml:space="preserve"> – текстовые поля для ввода и вывода данных</w:t>
      </w:r>
    </w:p>
    <w:p w:rsidR="006B4D30" w:rsidRPr="00636BD5" w:rsidRDefault="006B4D30" w:rsidP="006B4D30">
      <w:pPr>
        <w:ind w:firstLine="710"/>
        <w:jc w:val="both"/>
        <w:rPr>
          <w:szCs w:val="20"/>
        </w:rPr>
      </w:pPr>
      <w:r w:rsidRPr="00636BD5">
        <w:rPr>
          <w:szCs w:val="20"/>
        </w:rPr>
        <w:t xml:space="preserve">- </w:t>
      </w:r>
      <w:r w:rsidRPr="00636BD5">
        <w:rPr>
          <w:szCs w:val="20"/>
          <w:lang w:val="en-US"/>
        </w:rPr>
        <w:t>Label</w:t>
      </w:r>
      <w:r w:rsidRPr="00636BD5">
        <w:rPr>
          <w:szCs w:val="20"/>
        </w:rPr>
        <w:t xml:space="preserve"> –надписи</w:t>
      </w:r>
    </w:p>
    <w:p w:rsidR="006B4D30" w:rsidRPr="00636BD5" w:rsidRDefault="006B4D30" w:rsidP="006B4D30">
      <w:pPr>
        <w:ind w:firstLine="710"/>
        <w:jc w:val="both"/>
        <w:rPr>
          <w:szCs w:val="20"/>
        </w:rPr>
      </w:pPr>
      <w:r w:rsidRPr="00636BD5">
        <w:rPr>
          <w:szCs w:val="20"/>
        </w:rPr>
        <w:t xml:space="preserve">- </w:t>
      </w:r>
      <w:r w:rsidRPr="00636BD5">
        <w:rPr>
          <w:szCs w:val="20"/>
          <w:lang w:val="en-US"/>
        </w:rPr>
        <w:t>CommandButton</w:t>
      </w:r>
      <w:r w:rsidRPr="00636BD5">
        <w:rPr>
          <w:szCs w:val="20"/>
        </w:rPr>
        <w:t xml:space="preserve"> – кнопки для выполнения вычислений и очистки текстовых полей</w:t>
      </w:r>
    </w:p>
    <w:p w:rsidR="006B4D30" w:rsidRPr="00636BD5" w:rsidRDefault="006B4D30" w:rsidP="006B4D30">
      <w:pPr>
        <w:ind w:firstLine="710"/>
        <w:jc w:val="both"/>
        <w:rPr>
          <w:szCs w:val="20"/>
        </w:rPr>
      </w:pPr>
      <w:r w:rsidRPr="00636BD5">
        <w:rPr>
          <w:szCs w:val="20"/>
        </w:rPr>
        <w:t xml:space="preserve">- </w:t>
      </w:r>
      <w:r w:rsidRPr="00636BD5">
        <w:rPr>
          <w:lang w:val="en-US"/>
        </w:rPr>
        <w:t>Image</w:t>
      </w:r>
      <w:r w:rsidRPr="00636BD5">
        <w:t xml:space="preserve"> – рисунок с условием задачи</w:t>
      </w:r>
    </w:p>
    <w:p w:rsidR="006B4D30" w:rsidRPr="006B4D30" w:rsidRDefault="006B4D30" w:rsidP="006B4D30">
      <w:pPr>
        <w:ind w:firstLine="710"/>
        <w:jc w:val="both"/>
        <w:rPr>
          <w:szCs w:val="20"/>
        </w:rPr>
      </w:pPr>
      <w:r w:rsidRPr="00636BD5">
        <w:rPr>
          <w:szCs w:val="20"/>
        </w:rPr>
        <w:t xml:space="preserve">2. Выполнить проверку на ввод нечисловых значений в текстовые поля </w:t>
      </w:r>
      <w:r>
        <w:rPr>
          <w:szCs w:val="20"/>
        </w:rPr>
        <w:t xml:space="preserve">с использованием </w:t>
      </w:r>
      <w:r w:rsidRPr="00636BD5">
        <w:rPr>
          <w:szCs w:val="20"/>
        </w:rPr>
        <w:t>функци</w:t>
      </w:r>
      <w:r>
        <w:rPr>
          <w:szCs w:val="20"/>
        </w:rPr>
        <w:t>и</w:t>
      </w:r>
      <w:r w:rsidRPr="00636BD5">
        <w:rPr>
          <w:szCs w:val="20"/>
        </w:rPr>
        <w:t xml:space="preserve"> </w:t>
      </w:r>
      <w:r w:rsidRPr="00636BD5">
        <w:rPr>
          <w:szCs w:val="20"/>
          <w:lang w:val="en-US"/>
        </w:rPr>
        <w:t>IsNumeric</w:t>
      </w:r>
      <w:r>
        <w:rPr>
          <w:szCs w:val="20"/>
        </w:rPr>
        <w:t>.</w:t>
      </w:r>
    </w:p>
    <w:p w:rsidR="00595D88" w:rsidRDefault="00595D88" w:rsidP="004F72AB">
      <w:pPr>
        <w:ind w:firstLine="705"/>
      </w:pPr>
    </w:p>
    <w:p w:rsidR="00381711" w:rsidRPr="00381711" w:rsidRDefault="00381711" w:rsidP="00381711">
      <w:pPr>
        <w:pStyle w:val="aff2"/>
      </w:pPr>
      <w:r w:rsidRPr="003354B0">
        <w:t xml:space="preserve">Лабораторная работа </w:t>
      </w:r>
      <w:r>
        <w:t>15</w:t>
      </w:r>
      <w:r w:rsidRPr="003354B0">
        <w:t xml:space="preserve"> </w:t>
      </w:r>
      <w:r w:rsidRPr="00381711">
        <w:t>Разработка программ для работы с текстовыми данными</w:t>
      </w:r>
    </w:p>
    <w:p w:rsidR="00381711" w:rsidRDefault="00381711" w:rsidP="00381711">
      <w:pPr>
        <w:pStyle w:val="aff2"/>
      </w:pPr>
    </w:p>
    <w:p w:rsidR="003F34E9" w:rsidRDefault="00381711" w:rsidP="003F34E9">
      <w:pPr>
        <w:tabs>
          <w:tab w:val="center" w:pos="4536"/>
          <w:tab w:val="left" w:pos="7797"/>
        </w:tabs>
        <w:ind w:firstLine="709"/>
        <w:jc w:val="both"/>
      </w:pPr>
      <w:r w:rsidRPr="003354B0">
        <w:rPr>
          <w:i/>
        </w:rPr>
        <w:t>Цель работы</w:t>
      </w:r>
      <w:r w:rsidRPr="003354B0">
        <w:t xml:space="preserve">: </w:t>
      </w:r>
      <w:r w:rsidR="003F34E9" w:rsidRPr="003F34E9">
        <w:t xml:space="preserve">Освоение основных приемов </w:t>
      </w:r>
      <w:r w:rsidR="003F34E9">
        <w:t>работы с текстовыми данными и файлами.</w:t>
      </w:r>
    </w:p>
    <w:p w:rsidR="003F34E9" w:rsidRDefault="003F34E9" w:rsidP="003F34E9">
      <w:pPr>
        <w:tabs>
          <w:tab w:val="center" w:pos="4536"/>
          <w:tab w:val="left" w:pos="7797"/>
        </w:tabs>
        <w:ind w:firstLine="709"/>
        <w:jc w:val="both"/>
      </w:pPr>
    </w:p>
    <w:p w:rsidR="003F34E9" w:rsidRPr="003F34E9" w:rsidRDefault="003F34E9" w:rsidP="003F34E9">
      <w:pPr>
        <w:tabs>
          <w:tab w:val="center" w:pos="4536"/>
          <w:tab w:val="left" w:pos="7797"/>
        </w:tabs>
        <w:ind w:firstLine="709"/>
        <w:jc w:val="both"/>
      </w:pPr>
      <w:r w:rsidRPr="003F34E9">
        <w:rPr>
          <w:lang w:val="en-US"/>
        </w:rPr>
        <w:lastRenderedPageBreak/>
        <w:t>VBA</w:t>
      </w:r>
      <w:r w:rsidRPr="003F34E9">
        <w:t xml:space="preserve"> позволяет обрабатывать файлы, работать с дисками и кат</w:t>
      </w:r>
      <w:r>
        <w:t xml:space="preserve">алогами </w:t>
      </w:r>
      <w:r w:rsidRPr="003F34E9">
        <w:t>посредством объектной файловой системы (</w:t>
      </w:r>
      <w:r w:rsidRPr="003F34E9">
        <w:rPr>
          <w:lang w:val="en-US"/>
        </w:rPr>
        <w:t>FSO</w:t>
      </w:r>
      <w:r>
        <w:t xml:space="preserve"> - </w:t>
      </w:r>
      <w:r w:rsidRPr="003F34E9">
        <w:rPr>
          <w:lang w:val="en-US"/>
        </w:rPr>
        <w:t>File</w:t>
      </w:r>
      <w:r w:rsidRPr="003F34E9">
        <w:t xml:space="preserve"> </w:t>
      </w:r>
      <w:r w:rsidRPr="003F34E9">
        <w:rPr>
          <w:lang w:val="en-US"/>
        </w:rPr>
        <w:t>System</w:t>
      </w:r>
      <w:r w:rsidRPr="003F34E9">
        <w:t xml:space="preserve"> </w:t>
      </w:r>
      <w:r w:rsidRPr="003F34E9">
        <w:rPr>
          <w:lang w:val="en-US"/>
        </w:rPr>
        <w:t>Object</w:t>
      </w:r>
      <w:r w:rsidRPr="003F34E9">
        <w:br/>
      </w:r>
      <w:r w:rsidRPr="003F34E9">
        <w:rPr>
          <w:lang w:val="en-US"/>
        </w:rPr>
        <w:t>Model</w:t>
      </w:r>
      <w:r w:rsidRPr="003F34E9">
        <w:t>);</w:t>
      </w:r>
    </w:p>
    <w:p w:rsidR="003F34E9" w:rsidRDefault="003F34E9" w:rsidP="003F34E9">
      <w:pPr>
        <w:tabs>
          <w:tab w:val="center" w:pos="4536"/>
          <w:tab w:val="left" w:pos="7797"/>
        </w:tabs>
        <w:ind w:firstLine="709"/>
        <w:jc w:val="both"/>
      </w:pPr>
      <w:r w:rsidRPr="003F34E9">
        <w:rPr>
          <w:lang w:val="en-US"/>
        </w:rPr>
        <w:t>FSO</w:t>
      </w:r>
      <w:r w:rsidRPr="003F34E9">
        <w:t xml:space="preserve"> предоставляет разработчику возможность работы с файлами в ясной</w:t>
      </w:r>
      <w:r w:rsidRPr="003F34E9">
        <w:br/>
        <w:t xml:space="preserve">объектно-ориентированной манере. </w:t>
      </w:r>
      <w:r w:rsidRPr="003F34E9">
        <w:rPr>
          <w:lang w:val="en-US"/>
        </w:rPr>
        <w:t>FSO</w:t>
      </w:r>
      <w:r w:rsidRPr="003F34E9">
        <w:t xml:space="preserve"> опирается на библиотеку </w:t>
      </w:r>
      <w:r w:rsidRPr="003F34E9">
        <w:rPr>
          <w:lang w:val="en-US"/>
        </w:rPr>
        <w:t>Microsoft</w:t>
      </w:r>
      <w:r w:rsidRPr="003F34E9">
        <w:br/>
      </w:r>
      <w:r w:rsidRPr="003F34E9">
        <w:rPr>
          <w:lang w:val="en-US"/>
        </w:rPr>
        <w:t>Scripting</w:t>
      </w:r>
      <w:r w:rsidRPr="003F34E9">
        <w:t xml:space="preserve"> </w:t>
      </w:r>
      <w:r w:rsidRPr="003F34E9">
        <w:rPr>
          <w:lang w:val="en-US"/>
        </w:rPr>
        <w:t>Runtime</w:t>
      </w:r>
      <w:r w:rsidRPr="003F34E9">
        <w:t xml:space="preserve"> </w:t>
      </w:r>
      <w:r w:rsidRPr="003F34E9">
        <w:rPr>
          <w:lang w:val="en-US"/>
        </w:rPr>
        <w:t>Library</w:t>
      </w:r>
      <w:r w:rsidRPr="003F34E9">
        <w:t xml:space="preserve"> (файл </w:t>
      </w:r>
      <w:r w:rsidRPr="003F34E9">
        <w:rPr>
          <w:lang w:val="en-US"/>
        </w:rPr>
        <w:t>Scrrun</w:t>
      </w:r>
      <w:r w:rsidRPr="003F34E9">
        <w:t>.</w:t>
      </w:r>
      <w:r w:rsidRPr="003F34E9">
        <w:rPr>
          <w:lang w:val="en-US"/>
        </w:rPr>
        <w:t>dll</w:t>
      </w:r>
      <w:r w:rsidRPr="003F34E9">
        <w:t>), которая совместно используется</w:t>
      </w:r>
      <w:r w:rsidRPr="003F34E9">
        <w:br/>
        <w:t>несколькими средами разработки и позволяет, в частности, расширить</w:t>
      </w:r>
      <w:r w:rsidRPr="003F34E9">
        <w:br/>
        <w:t>функции написания сценариев. Для использования этой библиотеки надо</w:t>
      </w:r>
      <w:r w:rsidRPr="003F34E9">
        <w:br/>
        <w:t xml:space="preserve">установить ссылку на </w:t>
      </w:r>
      <w:r w:rsidRPr="004857FE">
        <w:rPr>
          <w:b/>
          <w:lang w:val="en-US"/>
        </w:rPr>
        <w:t>Microsoft</w:t>
      </w:r>
      <w:r w:rsidRPr="004857FE">
        <w:rPr>
          <w:b/>
        </w:rPr>
        <w:t xml:space="preserve"> </w:t>
      </w:r>
      <w:r w:rsidRPr="004857FE">
        <w:rPr>
          <w:b/>
          <w:lang w:val="en-US"/>
        </w:rPr>
        <w:t>Scripting</w:t>
      </w:r>
      <w:r w:rsidRPr="004857FE">
        <w:rPr>
          <w:b/>
        </w:rPr>
        <w:t xml:space="preserve"> </w:t>
      </w:r>
      <w:r w:rsidRPr="004857FE">
        <w:rPr>
          <w:b/>
          <w:lang w:val="en-US"/>
        </w:rPr>
        <w:t>Runtime</w:t>
      </w:r>
      <w:r w:rsidRPr="003F34E9">
        <w:t xml:space="preserve"> в диалоговом окне </w:t>
      </w:r>
      <w:r w:rsidRPr="003F34E9">
        <w:rPr>
          <w:b/>
          <w:lang w:val="en-US"/>
        </w:rPr>
        <w:t>Refe</w:t>
      </w:r>
      <w:r w:rsidRPr="003F34E9">
        <w:rPr>
          <w:b/>
        </w:rPr>
        <w:t>-</w:t>
      </w:r>
      <w:r w:rsidRPr="003F34E9">
        <w:rPr>
          <w:b/>
        </w:rPr>
        <w:br/>
      </w:r>
      <w:r w:rsidRPr="003F34E9">
        <w:rPr>
          <w:b/>
          <w:lang w:val="en-US"/>
        </w:rPr>
        <w:t>rences</w:t>
      </w:r>
      <w:r w:rsidRPr="003F34E9">
        <w:rPr>
          <w:b/>
        </w:rPr>
        <w:t xml:space="preserve"> — </w:t>
      </w:r>
      <w:r w:rsidRPr="003F34E9">
        <w:rPr>
          <w:b/>
          <w:lang w:val="en-US"/>
        </w:rPr>
        <w:t>VBAProject</w:t>
      </w:r>
      <w:r w:rsidRPr="003F34E9">
        <w:t>, которое отображается на экране выбором команды</w:t>
      </w:r>
      <w:r w:rsidRPr="003F34E9">
        <w:br/>
      </w:r>
      <w:r w:rsidRPr="003F34E9">
        <w:rPr>
          <w:b/>
          <w:lang w:val="en-US"/>
        </w:rPr>
        <w:t>Tools</w:t>
      </w:r>
      <w:r w:rsidRPr="003F34E9">
        <w:rPr>
          <w:b/>
        </w:rPr>
        <w:t xml:space="preserve"> | </w:t>
      </w:r>
      <w:r w:rsidRPr="003F34E9">
        <w:rPr>
          <w:b/>
          <w:lang w:val="en-US"/>
        </w:rPr>
        <w:t>References</w:t>
      </w:r>
      <w:r w:rsidRPr="003F34E9">
        <w:t>. После этого можно приступить к программированию объектов, функционирование которых обеспечивается данной библиотекой.</w:t>
      </w:r>
    </w:p>
    <w:p w:rsidR="003B1ACF" w:rsidRPr="003B1ACF" w:rsidRDefault="003B1ACF" w:rsidP="003B1ACF">
      <w:pPr>
        <w:tabs>
          <w:tab w:val="center" w:pos="4536"/>
          <w:tab w:val="left" w:pos="7797"/>
        </w:tabs>
        <w:ind w:firstLine="709"/>
        <w:jc w:val="both"/>
      </w:pPr>
      <w:r>
        <w:t xml:space="preserve">Основными объектами </w:t>
      </w:r>
      <w:r w:rsidRPr="003F34E9">
        <w:rPr>
          <w:lang w:val="en-US"/>
        </w:rPr>
        <w:t>FSO</w:t>
      </w:r>
      <w:r>
        <w:t xml:space="preserve"> для работы с файлами являются </w:t>
      </w:r>
      <w:r w:rsidRPr="003B1ACF">
        <w:rPr>
          <w:b/>
          <w:lang w:val="en-US"/>
        </w:rPr>
        <w:t>File</w:t>
      </w:r>
      <w:r>
        <w:t xml:space="preserve">, который </w:t>
      </w:r>
      <w:r w:rsidRPr="003B1ACF">
        <w:t>является элементом</w:t>
      </w:r>
      <w:r>
        <w:t xml:space="preserve"> </w:t>
      </w:r>
      <w:r w:rsidRPr="003B1ACF">
        <w:t xml:space="preserve">семейства </w:t>
      </w:r>
      <w:r w:rsidRPr="003B1ACF">
        <w:rPr>
          <w:lang w:val="en-US"/>
        </w:rPr>
        <w:t>Files</w:t>
      </w:r>
      <w:r w:rsidRPr="003B1ACF">
        <w:t xml:space="preserve">, </w:t>
      </w:r>
      <w:r>
        <w:t xml:space="preserve">и </w:t>
      </w:r>
      <w:r w:rsidRPr="003B1ACF">
        <w:t xml:space="preserve"> имеет два свойства </w:t>
      </w:r>
      <w:r w:rsidRPr="003B1ACF">
        <w:rPr>
          <w:lang w:val="en-US"/>
        </w:rPr>
        <w:t>Count</w:t>
      </w:r>
      <w:r w:rsidRPr="003B1ACF">
        <w:t xml:space="preserve"> и </w:t>
      </w:r>
      <w:r w:rsidRPr="003B1ACF">
        <w:rPr>
          <w:lang w:val="en-US"/>
        </w:rPr>
        <w:t>Item</w:t>
      </w:r>
      <w:r>
        <w:t xml:space="preserve">, и </w:t>
      </w:r>
      <w:r w:rsidRPr="003B1ACF">
        <w:rPr>
          <w:b/>
          <w:lang w:val="en-US"/>
        </w:rPr>
        <w:t>TextStream</w:t>
      </w:r>
      <w:r>
        <w:t xml:space="preserve">, который </w:t>
      </w:r>
      <w:r w:rsidRPr="003B1ACF">
        <w:t xml:space="preserve">позволяет работать с файлами. </w:t>
      </w:r>
    </w:p>
    <w:p w:rsidR="003B1ACF" w:rsidRPr="003B1ACF" w:rsidRDefault="003B1ACF" w:rsidP="003B1ACF">
      <w:pPr>
        <w:tabs>
          <w:tab w:val="center" w:pos="4536"/>
          <w:tab w:val="left" w:pos="7797"/>
        </w:tabs>
        <w:ind w:firstLine="709"/>
        <w:jc w:val="both"/>
      </w:pPr>
      <w:r w:rsidRPr="003B1ACF">
        <w:t xml:space="preserve">Для получения доступа к существующему файлу (объекту </w:t>
      </w:r>
      <w:r w:rsidRPr="003B1ACF">
        <w:rPr>
          <w:b/>
          <w:lang w:val="en-US"/>
        </w:rPr>
        <w:t>File</w:t>
      </w:r>
      <w:r w:rsidRPr="003B1ACF">
        <w:t xml:space="preserve">) надо воспользоваться методом </w:t>
      </w:r>
      <w:r w:rsidRPr="004857FE">
        <w:rPr>
          <w:b/>
          <w:lang w:val="en-US"/>
        </w:rPr>
        <w:t>GetFile</w:t>
      </w:r>
      <w:r w:rsidRPr="003B1ACF">
        <w:t xml:space="preserve"> объекта </w:t>
      </w:r>
      <w:r w:rsidRPr="004857FE">
        <w:rPr>
          <w:b/>
          <w:lang w:val="en-US"/>
        </w:rPr>
        <w:t>FileSystemObject</w:t>
      </w:r>
      <w:r w:rsidRPr="003B1ACF">
        <w:t>.</w:t>
      </w:r>
    </w:p>
    <w:p w:rsidR="003B1ACF" w:rsidRPr="003B1ACF" w:rsidRDefault="003B1ACF" w:rsidP="003B1ACF">
      <w:pPr>
        <w:tabs>
          <w:tab w:val="center" w:pos="4536"/>
          <w:tab w:val="left" w:pos="7797"/>
        </w:tabs>
        <w:ind w:firstLine="709"/>
        <w:jc w:val="both"/>
      </w:pPr>
      <w:r w:rsidRPr="003B1ACF">
        <w:t>Синтаксис:</w:t>
      </w:r>
      <w:r>
        <w:t xml:space="preserve"> </w:t>
      </w:r>
      <w:r w:rsidRPr="004857FE">
        <w:rPr>
          <w:b/>
          <w:lang w:val="en-US"/>
        </w:rPr>
        <w:t>GetFile</w:t>
      </w:r>
      <w:r w:rsidRPr="003B1ACF">
        <w:t xml:space="preserve"> </w:t>
      </w:r>
      <w:r>
        <w:t>(</w:t>
      </w:r>
      <w:r w:rsidRPr="003B1ACF">
        <w:rPr>
          <w:lang w:val="en-US"/>
        </w:rPr>
        <w:t>filespec</w:t>
      </w:r>
      <w:r>
        <w:t>)</w:t>
      </w:r>
    </w:p>
    <w:p w:rsidR="003B1ACF" w:rsidRPr="003B1ACF" w:rsidRDefault="003B1ACF" w:rsidP="003B1ACF">
      <w:pPr>
        <w:tabs>
          <w:tab w:val="center" w:pos="4536"/>
          <w:tab w:val="left" w:pos="7797"/>
        </w:tabs>
        <w:ind w:firstLine="709"/>
        <w:jc w:val="both"/>
      </w:pPr>
      <w:r w:rsidRPr="003B1ACF">
        <w:t xml:space="preserve">Прежде чем получать доступ к каталогу, желательно убедиться, что он существует. Это можно сделать при помощи метода </w:t>
      </w:r>
      <w:r w:rsidRPr="004857FE">
        <w:rPr>
          <w:b/>
          <w:lang w:val="en-US"/>
        </w:rPr>
        <w:t>FileExists</w:t>
      </w:r>
      <w:r w:rsidRPr="003B1ACF">
        <w:t xml:space="preserve"> объекта</w:t>
      </w:r>
      <w:r w:rsidR="004857FE">
        <w:t xml:space="preserve"> </w:t>
      </w:r>
      <w:r w:rsidRPr="004857FE">
        <w:rPr>
          <w:b/>
          <w:lang w:val="en-US"/>
        </w:rPr>
        <w:t>FileSystemObject</w:t>
      </w:r>
      <w:r w:rsidRPr="003B1ACF">
        <w:t>.</w:t>
      </w:r>
    </w:p>
    <w:p w:rsidR="003B1ACF" w:rsidRPr="003B1ACF" w:rsidRDefault="003B1ACF" w:rsidP="003B1ACF">
      <w:pPr>
        <w:tabs>
          <w:tab w:val="center" w:pos="4536"/>
          <w:tab w:val="left" w:pos="7797"/>
        </w:tabs>
        <w:ind w:firstLine="709"/>
        <w:jc w:val="both"/>
      </w:pPr>
      <w:r w:rsidRPr="003B1ACF">
        <w:t>Синтаксис:</w:t>
      </w:r>
    </w:p>
    <w:p w:rsidR="003B1ACF" w:rsidRPr="003B1ACF" w:rsidRDefault="003B1ACF" w:rsidP="003B1ACF">
      <w:pPr>
        <w:tabs>
          <w:tab w:val="center" w:pos="4536"/>
          <w:tab w:val="left" w:pos="7797"/>
        </w:tabs>
        <w:ind w:firstLine="709"/>
        <w:jc w:val="both"/>
      </w:pPr>
      <w:r w:rsidRPr="004857FE">
        <w:rPr>
          <w:b/>
          <w:lang w:val="en-US"/>
        </w:rPr>
        <w:t>FileExists</w:t>
      </w:r>
      <w:r w:rsidRPr="003B1ACF">
        <w:t>(</w:t>
      </w:r>
      <w:r w:rsidRPr="003B1ACF">
        <w:rPr>
          <w:lang w:val="en-US"/>
        </w:rPr>
        <w:t>folderspec</w:t>
      </w:r>
      <w:r w:rsidRPr="003B1ACF">
        <w:t>)</w:t>
      </w:r>
    </w:p>
    <w:p w:rsidR="003B1ACF" w:rsidRPr="003B1ACF" w:rsidRDefault="003B1ACF" w:rsidP="003B1ACF">
      <w:pPr>
        <w:tabs>
          <w:tab w:val="center" w:pos="4536"/>
          <w:tab w:val="left" w:pos="7797"/>
        </w:tabs>
        <w:ind w:firstLine="709"/>
        <w:jc w:val="both"/>
      </w:pPr>
      <w:r w:rsidRPr="003B1ACF">
        <w:t xml:space="preserve">Метод </w:t>
      </w:r>
      <w:r w:rsidRPr="004857FE">
        <w:rPr>
          <w:b/>
          <w:lang w:val="en-US"/>
        </w:rPr>
        <w:t>FileExists</w:t>
      </w:r>
      <w:r w:rsidRPr="003B1ACF">
        <w:t xml:space="preserve"> возвращает </w:t>
      </w:r>
      <w:r w:rsidRPr="003B1ACF">
        <w:rPr>
          <w:lang w:val="en-US"/>
        </w:rPr>
        <w:t>True</w:t>
      </w:r>
      <w:r w:rsidRPr="003B1ACF">
        <w:t xml:space="preserve">, если диск существует, и </w:t>
      </w:r>
      <w:r w:rsidRPr="003B1ACF">
        <w:rPr>
          <w:lang w:val="en-US"/>
        </w:rPr>
        <w:t>False</w:t>
      </w:r>
      <w:r w:rsidRPr="003B1ACF">
        <w:t xml:space="preserve"> — в противном случае.</w:t>
      </w:r>
    </w:p>
    <w:p w:rsidR="003B1ACF" w:rsidRPr="003B1ACF" w:rsidRDefault="003B1ACF" w:rsidP="003B1ACF">
      <w:pPr>
        <w:tabs>
          <w:tab w:val="center" w:pos="4536"/>
          <w:tab w:val="left" w:pos="7797"/>
        </w:tabs>
        <w:ind w:firstLine="709"/>
        <w:jc w:val="both"/>
      </w:pPr>
      <w:r w:rsidRPr="003B1ACF">
        <w:t>Если текстовый файл не существует, то его можно создать при помощи</w:t>
      </w:r>
      <w:r w:rsidR="004857FE">
        <w:t xml:space="preserve"> </w:t>
      </w:r>
      <w:r w:rsidRPr="003B1ACF">
        <w:t xml:space="preserve">метода </w:t>
      </w:r>
      <w:r w:rsidRPr="004857FE">
        <w:rPr>
          <w:b/>
          <w:lang w:val="en-US"/>
        </w:rPr>
        <w:t>CreateTextFile</w:t>
      </w:r>
      <w:r w:rsidRPr="003B1ACF">
        <w:t xml:space="preserve"> объекта </w:t>
      </w:r>
      <w:r w:rsidRPr="004857FE">
        <w:rPr>
          <w:b/>
          <w:lang w:val="en-US"/>
        </w:rPr>
        <w:t>FileSystemObject</w:t>
      </w:r>
      <w:r w:rsidRPr="003B1ACF">
        <w:t>. Этот метод создает объект</w:t>
      </w:r>
      <w:r w:rsidR="004857FE">
        <w:t xml:space="preserve"> </w:t>
      </w:r>
      <w:r w:rsidRPr="004857FE">
        <w:rPr>
          <w:b/>
          <w:lang w:val="en-US"/>
        </w:rPr>
        <w:t>TextStream</w:t>
      </w:r>
      <w:r w:rsidRPr="003B1ACF">
        <w:t xml:space="preserve"> и специфицирует имя создаваемого текстового файла. Объект</w:t>
      </w:r>
      <w:r w:rsidR="004857FE">
        <w:t xml:space="preserve"> </w:t>
      </w:r>
      <w:r w:rsidRPr="004857FE">
        <w:rPr>
          <w:b/>
          <w:lang w:val="en-US"/>
        </w:rPr>
        <w:t>Textstream</w:t>
      </w:r>
      <w:r w:rsidRPr="003B1ACF">
        <w:t xml:space="preserve"> используется для чтения и записи данных в файл.</w:t>
      </w:r>
    </w:p>
    <w:p w:rsidR="003B1ACF" w:rsidRDefault="003B1ACF" w:rsidP="003B1ACF">
      <w:pPr>
        <w:tabs>
          <w:tab w:val="center" w:pos="4536"/>
          <w:tab w:val="left" w:pos="7797"/>
        </w:tabs>
        <w:ind w:firstLine="709"/>
        <w:jc w:val="both"/>
        <w:rPr>
          <w:lang w:val="en-US"/>
        </w:rPr>
      </w:pPr>
      <w:r w:rsidRPr="003B1ACF">
        <w:t>Синтаксис</w:t>
      </w:r>
      <w:r w:rsidRPr="003B1ACF">
        <w:rPr>
          <w:lang w:val="en-US"/>
        </w:rPr>
        <w:t>:</w:t>
      </w:r>
      <w:r w:rsidR="004857FE" w:rsidRPr="004857FE">
        <w:rPr>
          <w:lang w:val="en-US"/>
        </w:rPr>
        <w:t xml:space="preserve"> </w:t>
      </w:r>
      <w:r w:rsidRPr="004857FE">
        <w:rPr>
          <w:b/>
          <w:lang w:val="en-US"/>
        </w:rPr>
        <w:t>CreateTextFile</w:t>
      </w:r>
      <w:r w:rsidRPr="003B1ACF">
        <w:rPr>
          <w:lang w:val="en-US"/>
        </w:rPr>
        <w:t>(filename</w:t>
      </w:r>
      <w:r w:rsidR="004857FE" w:rsidRPr="004857FE">
        <w:rPr>
          <w:lang w:val="en-US"/>
        </w:rPr>
        <w:t xml:space="preserve"> </w:t>
      </w:r>
      <w:r w:rsidR="004857FE">
        <w:rPr>
          <w:lang w:val="en-US"/>
        </w:rPr>
        <w:t>[,</w:t>
      </w:r>
      <w:r w:rsidRPr="003B1ACF">
        <w:rPr>
          <w:lang w:val="en-US"/>
        </w:rPr>
        <w:t xml:space="preserve"> overwrite</w:t>
      </w:r>
      <w:r w:rsidR="004857FE">
        <w:rPr>
          <w:lang w:val="en-US"/>
        </w:rPr>
        <w:t xml:space="preserve"> [</w:t>
      </w:r>
      <w:r w:rsidRPr="003B1ACF">
        <w:rPr>
          <w:lang w:val="en-US"/>
        </w:rPr>
        <w:t xml:space="preserve">, </w:t>
      </w:r>
      <w:r w:rsidR="004857FE">
        <w:rPr>
          <w:lang w:val="en-US"/>
        </w:rPr>
        <w:t>u</w:t>
      </w:r>
      <w:r w:rsidRPr="003B1ACF">
        <w:rPr>
          <w:lang w:val="en-US"/>
        </w:rPr>
        <w:t>nicode]])</w:t>
      </w:r>
    </w:p>
    <w:p w:rsidR="004857FE" w:rsidRPr="004857FE" w:rsidRDefault="004857FE" w:rsidP="004857FE">
      <w:pPr>
        <w:tabs>
          <w:tab w:val="center" w:pos="4536"/>
          <w:tab w:val="left" w:pos="7797"/>
        </w:tabs>
        <w:ind w:firstLine="709"/>
        <w:jc w:val="both"/>
      </w:pPr>
      <w:r w:rsidRPr="004857FE">
        <w:rPr>
          <w:lang w:val="en-US"/>
        </w:rPr>
        <w:t>filename</w:t>
      </w:r>
      <w:r w:rsidRPr="004857FE">
        <w:t xml:space="preserve"> - строковое выражение, идентифицирующее создаваемый текстовый файл;</w:t>
      </w:r>
    </w:p>
    <w:p w:rsidR="004857FE" w:rsidRPr="004857FE" w:rsidRDefault="004857FE" w:rsidP="004857FE">
      <w:pPr>
        <w:tabs>
          <w:tab w:val="center" w:pos="4536"/>
          <w:tab w:val="left" w:pos="7797"/>
        </w:tabs>
        <w:ind w:firstLine="709"/>
        <w:jc w:val="both"/>
      </w:pPr>
      <w:r w:rsidRPr="004857FE">
        <w:tab/>
      </w:r>
      <w:r w:rsidRPr="004857FE">
        <w:rPr>
          <w:lang w:val="en-US"/>
        </w:rPr>
        <w:t>overwrite</w:t>
      </w:r>
      <w:r w:rsidRPr="004857FE">
        <w:t xml:space="preserve"> — параметр, </w:t>
      </w:r>
      <w:r>
        <w:t xml:space="preserve">принимающий </w:t>
      </w:r>
      <w:r w:rsidRPr="004857FE">
        <w:t>значение равно</w:t>
      </w:r>
      <w:r>
        <w:t>е</w:t>
      </w:r>
      <w:r w:rsidRPr="004857FE">
        <w:t xml:space="preserve"> </w:t>
      </w:r>
      <w:r>
        <w:rPr>
          <w:lang w:val="en-US"/>
        </w:rPr>
        <w:t>T</w:t>
      </w:r>
      <w:r w:rsidRPr="004857FE">
        <w:rPr>
          <w:lang w:val="en-US"/>
        </w:rPr>
        <w:t>rue</w:t>
      </w:r>
      <w:r>
        <w:t xml:space="preserve">, если </w:t>
      </w:r>
      <w:r w:rsidRPr="004857FE">
        <w:t xml:space="preserve"> указанный файл </w:t>
      </w:r>
      <w:r>
        <w:t>у</w:t>
      </w:r>
      <w:r w:rsidRPr="004857FE">
        <w:t>же</w:t>
      </w:r>
      <w:r>
        <w:t xml:space="preserve"> </w:t>
      </w:r>
      <w:r w:rsidRPr="004857FE">
        <w:t xml:space="preserve">существует </w:t>
      </w:r>
      <w:r>
        <w:t xml:space="preserve">и его </w:t>
      </w:r>
      <w:r w:rsidRPr="004857FE">
        <w:t>следует перезаписать</w:t>
      </w:r>
      <w:r>
        <w:t xml:space="preserve"> и  </w:t>
      </w:r>
      <w:r w:rsidRPr="004857FE">
        <w:rPr>
          <w:lang w:val="en-US"/>
        </w:rPr>
        <w:t>False</w:t>
      </w:r>
      <w:r>
        <w:t xml:space="preserve">, если существующий файл </w:t>
      </w:r>
      <w:r w:rsidR="0000783A">
        <w:t>не</w:t>
      </w:r>
      <w:r w:rsidR="0000783A" w:rsidRPr="004857FE">
        <w:t xml:space="preserve"> </w:t>
      </w:r>
      <w:r w:rsidRPr="004857FE">
        <w:t>перезаписывается</w:t>
      </w:r>
      <w:r w:rsidR="0000783A">
        <w:t>.</w:t>
      </w:r>
    </w:p>
    <w:p w:rsidR="004857FE" w:rsidRPr="004857FE" w:rsidRDefault="004857FE" w:rsidP="004857FE">
      <w:pPr>
        <w:tabs>
          <w:tab w:val="center" w:pos="4536"/>
          <w:tab w:val="left" w:pos="7797"/>
        </w:tabs>
        <w:ind w:firstLine="709"/>
        <w:jc w:val="both"/>
      </w:pPr>
      <w:r w:rsidRPr="004857FE">
        <w:rPr>
          <w:lang w:val="en-US"/>
        </w:rPr>
        <w:t>u</w:t>
      </w:r>
      <w:r w:rsidR="0000783A">
        <w:rPr>
          <w:lang w:val="en-US"/>
        </w:rPr>
        <w:t>ni</w:t>
      </w:r>
      <w:r w:rsidRPr="004857FE">
        <w:rPr>
          <w:lang w:val="en-US"/>
        </w:rPr>
        <w:t>code</w:t>
      </w:r>
      <w:r w:rsidRPr="004857FE">
        <w:t xml:space="preserve"> — определяет код создаваемого текстового файла Если значени</w:t>
      </w:r>
      <w:r w:rsidR="00806A9A">
        <w:t xml:space="preserve">е </w:t>
      </w:r>
      <w:r w:rsidRPr="004857FE">
        <w:t xml:space="preserve">параметра равно </w:t>
      </w:r>
      <w:r w:rsidRPr="004857FE">
        <w:rPr>
          <w:lang w:val="en-US"/>
        </w:rPr>
        <w:t>True</w:t>
      </w:r>
      <w:r w:rsidRPr="004857FE">
        <w:t xml:space="preserve">, то файл создается как </w:t>
      </w:r>
      <w:r w:rsidRPr="004857FE">
        <w:rPr>
          <w:lang w:val="en-US"/>
        </w:rPr>
        <w:t>U</w:t>
      </w:r>
      <w:r w:rsidR="00806A9A">
        <w:rPr>
          <w:lang w:val="en-US"/>
        </w:rPr>
        <w:t>ni</w:t>
      </w:r>
      <w:r w:rsidRPr="004857FE">
        <w:rPr>
          <w:lang w:val="en-US"/>
        </w:rPr>
        <w:t>code</w:t>
      </w:r>
      <w:r w:rsidRPr="004857FE">
        <w:t xml:space="preserve">-файл Если значение параметра равно </w:t>
      </w:r>
      <w:r w:rsidRPr="004857FE">
        <w:rPr>
          <w:lang w:val="en-US"/>
        </w:rPr>
        <w:t>False</w:t>
      </w:r>
      <w:r w:rsidRPr="004857FE">
        <w:t xml:space="preserve">, то файл создается как </w:t>
      </w:r>
      <w:r w:rsidRPr="004857FE">
        <w:rPr>
          <w:lang w:val="en-US"/>
        </w:rPr>
        <w:t>ASCII</w:t>
      </w:r>
      <w:r w:rsidRPr="004857FE">
        <w:t>-файл</w:t>
      </w:r>
      <w:r w:rsidR="00806A9A">
        <w:t>.</w:t>
      </w:r>
    </w:p>
    <w:p w:rsidR="004857FE" w:rsidRPr="00806A9A" w:rsidRDefault="004857FE" w:rsidP="004857FE">
      <w:pPr>
        <w:tabs>
          <w:tab w:val="center" w:pos="4536"/>
          <w:tab w:val="left" w:pos="7797"/>
        </w:tabs>
        <w:ind w:firstLine="709"/>
        <w:jc w:val="both"/>
      </w:pPr>
      <w:r w:rsidRPr="004857FE">
        <w:t>После получения доступа к файлу возможен сбор информации о файле, работа с ним (копирование, удаление, перемещение), а также запись и считывание данных из файла при помощи следующих свойств и ме</w:t>
      </w:r>
      <w:r w:rsidR="00806A9A">
        <w:t>то</w:t>
      </w:r>
      <w:r w:rsidRPr="004857FE">
        <w:t>дов объекта</w:t>
      </w:r>
      <w:r w:rsidR="00806A9A">
        <w:t xml:space="preserve"> </w:t>
      </w:r>
      <w:r w:rsidRPr="00806A9A">
        <w:rPr>
          <w:b/>
          <w:lang w:val="en-US"/>
        </w:rPr>
        <w:t>File</w:t>
      </w:r>
      <w:r w:rsidR="00806A9A">
        <w:rPr>
          <w:b/>
        </w:rPr>
        <w:t>.</w:t>
      </w:r>
    </w:p>
    <w:p w:rsidR="00806A9A" w:rsidRPr="00806A9A" w:rsidRDefault="004857FE" w:rsidP="00806A9A">
      <w:pPr>
        <w:tabs>
          <w:tab w:val="center" w:pos="4536"/>
          <w:tab w:val="left" w:pos="7797"/>
        </w:tabs>
        <w:ind w:firstLine="709"/>
        <w:jc w:val="both"/>
      </w:pPr>
      <w:r w:rsidRPr="00806A9A">
        <w:rPr>
          <w:b/>
          <w:lang w:val="en-US"/>
        </w:rPr>
        <w:t>Delete</w:t>
      </w:r>
      <w:r w:rsidR="00806A9A">
        <w:rPr>
          <w:b/>
        </w:rPr>
        <w:t xml:space="preserve"> </w:t>
      </w:r>
      <w:r w:rsidR="00806A9A">
        <w:t xml:space="preserve">- </w:t>
      </w:r>
      <w:r w:rsidR="00806A9A" w:rsidRPr="004857FE">
        <w:t xml:space="preserve">удаляет </w:t>
      </w:r>
      <w:r w:rsidRPr="004857FE">
        <w:t>файл</w:t>
      </w:r>
      <w:r w:rsidR="00806A9A">
        <w:t xml:space="preserve">, </w:t>
      </w:r>
      <w:r w:rsidR="00806A9A" w:rsidRPr="00806A9A">
        <w:rPr>
          <w:b/>
        </w:rPr>
        <w:t>Сору</w:t>
      </w:r>
      <w:r w:rsidRPr="004857FE">
        <w:tab/>
      </w:r>
      <w:r w:rsidR="00806A9A">
        <w:t xml:space="preserve"> - </w:t>
      </w:r>
      <w:r w:rsidR="00806A9A" w:rsidRPr="004857FE">
        <w:t xml:space="preserve">копирует </w:t>
      </w:r>
      <w:r w:rsidRPr="004857FE">
        <w:t>файл</w:t>
      </w:r>
      <w:r w:rsidR="00806A9A">
        <w:t xml:space="preserve">, </w:t>
      </w:r>
      <w:r w:rsidR="00806A9A" w:rsidRPr="00806A9A">
        <w:rPr>
          <w:b/>
          <w:lang w:val="en-US"/>
        </w:rPr>
        <w:t>Move</w:t>
      </w:r>
      <w:r w:rsidR="00806A9A">
        <w:t xml:space="preserve"> - </w:t>
      </w:r>
      <w:r w:rsidR="00806A9A" w:rsidRPr="00806A9A">
        <w:t>перемещает файл</w:t>
      </w:r>
      <w:r w:rsidR="00806A9A">
        <w:t>,</w:t>
      </w:r>
    </w:p>
    <w:p w:rsidR="00806A9A" w:rsidRPr="00806A9A" w:rsidRDefault="00806A9A" w:rsidP="00806A9A">
      <w:pPr>
        <w:tabs>
          <w:tab w:val="center" w:pos="4536"/>
          <w:tab w:val="left" w:pos="7797"/>
        </w:tabs>
        <w:ind w:firstLine="709"/>
        <w:jc w:val="both"/>
      </w:pPr>
      <w:r w:rsidRPr="00806A9A">
        <w:rPr>
          <w:b/>
          <w:lang w:val="en-US"/>
        </w:rPr>
        <w:t>OpenAsT</w:t>
      </w:r>
      <w:r w:rsidRPr="00806A9A">
        <w:rPr>
          <w:b/>
        </w:rPr>
        <w:t>е</w:t>
      </w:r>
      <w:r w:rsidRPr="00806A9A">
        <w:rPr>
          <w:b/>
          <w:lang w:val="en-US"/>
        </w:rPr>
        <w:t>xtStream</w:t>
      </w:r>
      <w:r w:rsidRPr="00806A9A">
        <w:t xml:space="preserve"> </w:t>
      </w:r>
      <w:r>
        <w:t xml:space="preserve"> - </w:t>
      </w:r>
      <w:r w:rsidRPr="00806A9A">
        <w:t xml:space="preserve">создает объект </w:t>
      </w:r>
      <w:r w:rsidRPr="00806A9A">
        <w:rPr>
          <w:b/>
          <w:lang w:val="en-US"/>
        </w:rPr>
        <w:t>Textstream</w:t>
      </w:r>
      <w:r w:rsidRPr="00806A9A">
        <w:t xml:space="preserve"> и специфицирует имя откры</w:t>
      </w:r>
      <w:r>
        <w:t>вае</w:t>
      </w:r>
      <w:r w:rsidRPr="00806A9A">
        <w:t>мого текстового файла Этот объект используется для чтения,</w:t>
      </w:r>
      <w:r>
        <w:t xml:space="preserve"> </w:t>
      </w:r>
      <w:r w:rsidRPr="00806A9A">
        <w:t>записи и добавления данных в файл</w:t>
      </w:r>
      <w:r w:rsidR="004D0AF5">
        <w:t>:</w:t>
      </w:r>
    </w:p>
    <w:p w:rsidR="00806A9A" w:rsidRPr="00806A9A" w:rsidRDefault="00806A9A" w:rsidP="00806A9A">
      <w:pPr>
        <w:tabs>
          <w:tab w:val="center" w:pos="4536"/>
          <w:tab w:val="left" w:pos="7797"/>
        </w:tabs>
        <w:ind w:firstLine="709"/>
        <w:jc w:val="both"/>
      </w:pPr>
      <w:r w:rsidRPr="004D0AF5">
        <w:rPr>
          <w:b/>
          <w:lang w:val="en-US"/>
        </w:rPr>
        <w:t>OpenAsT</w:t>
      </w:r>
      <w:r w:rsidRPr="004D0AF5">
        <w:rPr>
          <w:b/>
        </w:rPr>
        <w:t>е</w:t>
      </w:r>
      <w:r w:rsidRPr="004D0AF5">
        <w:rPr>
          <w:b/>
          <w:lang w:val="en-US"/>
        </w:rPr>
        <w:t>xtStream</w:t>
      </w:r>
      <w:r w:rsidRPr="00806A9A">
        <w:t xml:space="preserve"> ([</w:t>
      </w:r>
      <w:r w:rsidRPr="00806A9A">
        <w:rPr>
          <w:lang w:val="en-US"/>
        </w:rPr>
        <w:t>iomode</w:t>
      </w:r>
      <w:r w:rsidRPr="00806A9A">
        <w:t>, [</w:t>
      </w:r>
      <w:r w:rsidRPr="00806A9A">
        <w:rPr>
          <w:lang w:val="en-US"/>
        </w:rPr>
        <w:t>format</w:t>
      </w:r>
      <w:r w:rsidRPr="00806A9A">
        <w:t>]])</w:t>
      </w:r>
    </w:p>
    <w:p w:rsidR="00806A9A" w:rsidRPr="00806A9A" w:rsidRDefault="00806A9A" w:rsidP="00806A9A">
      <w:pPr>
        <w:tabs>
          <w:tab w:val="center" w:pos="4536"/>
          <w:tab w:val="left" w:pos="7797"/>
        </w:tabs>
        <w:ind w:firstLine="709"/>
        <w:jc w:val="both"/>
      </w:pPr>
      <w:r w:rsidRPr="00806A9A">
        <w:lastRenderedPageBreak/>
        <w:t xml:space="preserve">• </w:t>
      </w:r>
      <w:r w:rsidRPr="00806A9A">
        <w:rPr>
          <w:lang w:val="en-US"/>
        </w:rPr>
        <w:t>iomode</w:t>
      </w:r>
      <w:r w:rsidRPr="00806A9A">
        <w:t xml:space="preserve"> — задает тип операции, производимой над файлом</w:t>
      </w:r>
      <w:r w:rsidR="004D0AF5">
        <w:t xml:space="preserve">. </w:t>
      </w:r>
      <w:r w:rsidRPr="00806A9A">
        <w:t>Допустимые значения</w:t>
      </w:r>
      <w:r w:rsidR="004D0AF5">
        <w:t>:</w:t>
      </w:r>
    </w:p>
    <w:p w:rsidR="00806A9A" w:rsidRPr="00806A9A" w:rsidRDefault="00806A9A" w:rsidP="00806A9A">
      <w:pPr>
        <w:tabs>
          <w:tab w:val="center" w:pos="4536"/>
          <w:tab w:val="left" w:pos="7797"/>
        </w:tabs>
        <w:ind w:firstLine="709"/>
        <w:jc w:val="both"/>
      </w:pPr>
      <w:r w:rsidRPr="00806A9A">
        <w:t xml:space="preserve">° </w:t>
      </w:r>
      <w:r w:rsidRPr="00806A9A">
        <w:rPr>
          <w:lang w:val="en-US"/>
        </w:rPr>
        <w:t>ForReadmg</w:t>
      </w:r>
      <w:r w:rsidRPr="00806A9A">
        <w:t xml:space="preserve"> или 1 — для чтения,</w:t>
      </w:r>
    </w:p>
    <w:p w:rsidR="00806A9A" w:rsidRPr="00806A9A" w:rsidRDefault="00806A9A" w:rsidP="00806A9A">
      <w:pPr>
        <w:tabs>
          <w:tab w:val="center" w:pos="4536"/>
          <w:tab w:val="left" w:pos="7797"/>
        </w:tabs>
        <w:ind w:firstLine="709"/>
        <w:jc w:val="both"/>
      </w:pPr>
      <w:r w:rsidRPr="00806A9A">
        <w:t xml:space="preserve">° </w:t>
      </w:r>
      <w:r w:rsidRPr="00806A9A">
        <w:rPr>
          <w:lang w:val="en-US"/>
        </w:rPr>
        <w:t>ForWntmg</w:t>
      </w:r>
      <w:r w:rsidRPr="00806A9A">
        <w:t xml:space="preserve"> или 2 — для записи,</w:t>
      </w:r>
    </w:p>
    <w:p w:rsidR="00806A9A" w:rsidRDefault="00806A9A" w:rsidP="00806A9A">
      <w:pPr>
        <w:tabs>
          <w:tab w:val="center" w:pos="4536"/>
          <w:tab w:val="left" w:pos="7797"/>
        </w:tabs>
        <w:ind w:firstLine="709"/>
        <w:jc w:val="both"/>
      </w:pPr>
      <w:r w:rsidRPr="00806A9A">
        <w:t xml:space="preserve">° </w:t>
      </w:r>
      <w:r w:rsidRPr="00806A9A">
        <w:rPr>
          <w:lang w:val="en-US"/>
        </w:rPr>
        <w:t>Fo</w:t>
      </w:r>
      <w:r w:rsidR="004D0AF5">
        <w:rPr>
          <w:lang w:val="en-US"/>
        </w:rPr>
        <w:t>r</w:t>
      </w:r>
      <w:r w:rsidRPr="00806A9A">
        <w:rPr>
          <w:lang w:val="en-US"/>
        </w:rPr>
        <w:t>Appending</w:t>
      </w:r>
      <w:r w:rsidRPr="004D0AF5">
        <w:t xml:space="preserve"> </w:t>
      </w:r>
      <w:r w:rsidRPr="00806A9A">
        <w:t>или 8 — для добавления данных</w:t>
      </w:r>
      <w:r w:rsidR="004D0AF5">
        <w:t>.</w:t>
      </w:r>
    </w:p>
    <w:p w:rsidR="004D0AF5" w:rsidRPr="004D0AF5" w:rsidRDefault="004D0AF5" w:rsidP="004D0AF5">
      <w:pPr>
        <w:tabs>
          <w:tab w:val="center" w:pos="4536"/>
          <w:tab w:val="left" w:pos="7797"/>
        </w:tabs>
        <w:ind w:firstLine="709"/>
        <w:jc w:val="both"/>
      </w:pPr>
      <w:r>
        <w:t xml:space="preserve">Метод </w:t>
      </w:r>
      <w:r w:rsidRPr="004D0AF5">
        <w:rPr>
          <w:b/>
          <w:lang w:val="en-US"/>
        </w:rPr>
        <w:t>OpenTextFile</w:t>
      </w:r>
      <w:r>
        <w:t xml:space="preserve"> с</w:t>
      </w:r>
      <w:r w:rsidRPr="004D0AF5">
        <w:t xml:space="preserve">оздает объект </w:t>
      </w:r>
      <w:r w:rsidRPr="004D0AF5">
        <w:rPr>
          <w:b/>
          <w:lang w:val="en-US"/>
        </w:rPr>
        <w:t>Textstream</w:t>
      </w:r>
      <w:r w:rsidRPr="004D0AF5">
        <w:t xml:space="preserve"> и специфицирует имя открываемого</w:t>
      </w:r>
      <w:r>
        <w:t xml:space="preserve"> </w:t>
      </w:r>
      <w:r w:rsidRPr="004D0AF5">
        <w:t>текстового файла Этот объект используется для чтения и добавления данных в файл.</w:t>
      </w:r>
    </w:p>
    <w:p w:rsidR="004D0AF5" w:rsidRPr="004D0AF5" w:rsidRDefault="004D0AF5" w:rsidP="004D0AF5">
      <w:pPr>
        <w:tabs>
          <w:tab w:val="center" w:pos="4536"/>
          <w:tab w:val="left" w:pos="7797"/>
        </w:tabs>
        <w:ind w:firstLine="709"/>
        <w:jc w:val="both"/>
        <w:rPr>
          <w:lang w:val="en-US"/>
        </w:rPr>
      </w:pPr>
      <w:r w:rsidRPr="004D0AF5">
        <w:rPr>
          <w:i/>
        </w:rPr>
        <w:t>Синтаксис</w:t>
      </w:r>
      <w:r w:rsidRPr="004D0AF5">
        <w:rPr>
          <w:lang w:val="en-US"/>
        </w:rPr>
        <w:t xml:space="preserve">: </w:t>
      </w:r>
      <w:r w:rsidRPr="004D0AF5">
        <w:rPr>
          <w:b/>
          <w:lang w:val="en-US"/>
        </w:rPr>
        <w:t>OpenTextFile</w:t>
      </w:r>
      <w:r w:rsidRPr="004D0AF5">
        <w:rPr>
          <w:lang w:val="en-US"/>
        </w:rPr>
        <w:t>(filename[, iomode[, create[, format</w:t>
      </w:r>
      <w:r>
        <w:rPr>
          <w:lang w:val="en-US"/>
        </w:rPr>
        <w:t>]]</w:t>
      </w:r>
      <w:r w:rsidRPr="004D0AF5">
        <w:rPr>
          <w:lang w:val="en-US"/>
        </w:rPr>
        <w:t>]))</w:t>
      </w:r>
    </w:p>
    <w:p w:rsidR="004D0AF5" w:rsidRPr="004D0AF5" w:rsidRDefault="004D0AF5" w:rsidP="004D0AF5">
      <w:pPr>
        <w:tabs>
          <w:tab w:val="center" w:pos="4536"/>
          <w:tab w:val="left" w:pos="7797"/>
        </w:tabs>
        <w:ind w:firstLine="709"/>
        <w:jc w:val="both"/>
      </w:pPr>
      <w:r w:rsidRPr="004D0AF5">
        <w:t>•</w:t>
      </w:r>
      <w:r w:rsidRPr="004D0AF5">
        <w:tab/>
        <w:t xml:space="preserve"> </w:t>
      </w:r>
      <w:r w:rsidRPr="004D0AF5">
        <w:rPr>
          <w:lang w:val="en-US"/>
        </w:rPr>
        <w:t>filename</w:t>
      </w:r>
      <w:r w:rsidRPr="004D0AF5">
        <w:t xml:space="preserve"> — строковое выражение, идентифицирующее открываемый текстовый файл,</w:t>
      </w:r>
    </w:p>
    <w:p w:rsidR="004D0AF5" w:rsidRPr="004D0AF5" w:rsidRDefault="004D0AF5" w:rsidP="004D0AF5">
      <w:pPr>
        <w:tabs>
          <w:tab w:val="center" w:pos="4536"/>
          <w:tab w:val="left" w:pos="7797"/>
        </w:tabs>
        <w:ind w:firstLine="709"/>
        <w:jc w:val="both"/>
      </w:pPr>
      <w:r w:rsidRPr="004D0AF5">
        <w:t xml:space="preserve">• </w:t>
      </w:r>
      <w:r w:rsidRPr="004D0AF5">
        <w:rPr>
          <w:lang w:val="en-US"/>
        </w:rPr>
        <w:t>iomode</w:t>
      </w:r>
      <w:r w:rsidRPr="004D0AF5">
        <w:t xml:space="preserve"> — задает тип операции, производимой над файлом/ Допустимые значения</w:t>
      </w:r>
    </w:p>
    <w:p w:rsidR="004D0AF5" w:rsidRPr="004D0AF5" w:rsidRDefault="004D0AF5" w:rsidP="004D0AF5">
      <w:pPr>
        <w:tabs>
          <w:tab w:val="center" w:pos="4536"/>
          <w:tab w:val="left" w:pos="7797"/>
        </w:tabs>
        <w:ind w:firstLine="709"/>
        <w:jc w:val="both"/>
      </w:pPr>
      <w:r w:rsidRPr="004D0AF5">
        <w:t xml:space="preserve">° </w:t>
      </w:r>
      <w:r w:rsidRPr="004D0AF5">
        <w:rPr>
          <w:lang w:val="en-US"/>
        </w:rPr>
        <w:t>ForReadmg</w:t>
      </w:r>
      <w:r w:rsidRPr="004D0AF5">
        <w:t xml:space="preserve"> или 1 — для чтения,</w:t>
      </w:r>
    </w:p>
    <w:p w:rsidR="004D0AF5" w:rsidRPr="004D0AF5" w:rsidRDefault="004D0AF5" w:rsidP="004D0AF5">
      <w:pPr>
        <w:tabs>
          <w:tab w:val="center" w:pos="4536"/>
          <w:tab w:val="left" w:pos="7797"/>
        </w:tabs>
        <w:ind w:firstLine="709"/>
        <w:jc w:val="both"/>
      </w:pPr>
      <w:r w:rsidRPr="004D0AF5">
        <w:t xml:space="preserve">° </w:t>
      </w:r>
      <w:r w:rsidRPr="004D0AF5">
        <w:rPr>
          <w:lang w:val="en-US"/>
        </w:rPr>
        <w:t>ForAppendmg</w:t>
      </w:r>
      <w:r w:rsidRPr="004D0AF5">
        <w:t xml:space="preserve"> или 8 — для добавления данных</w:t>
      </w:r>
    </w:p>
    <w:p w:rsidR="004D0AF5" w:rsidRPr="004D0AF5" w:rsidRDefault="004D0AF5" w:rsidP="004D0AF5">
      <w:pPr>
        <w:tabs>
          <w:tab w:val="center" w:pos="4536"/>
          <w:tab w:val="left" w:pos="7797"/>
        </w:tabs>
        <w:ind w:firstLine="709"/>
        <w:jc w:val="both"/>
      </w:pPr>
      <w:r w:rsidRPr="004D0AF5">
        <w:t xml:space="preserve">• </w:t>
      </w:r>
      <w:r w:rsidRPr="004D0AF5">
        <w:rPr>
          <w:lang w:val="en-US"/>
        </w:rPr>
        <w:t>create</w:t>
      </w:r>
      <w:r w:rsidRPr="004D0AF5">
        <w:t xml:space="preserve"> — логический параметр, который указывает, надо ли создавать новый файл, если файл с данным именем не существует,</w:t>
      </w:r>
    </w:p>
    <w:p w:rsidR="004D0AF5" w:rsidRPr="004D0AF5" w:rsidRDefault="004D0AF5" w:rsidP="004D0AF5">
      <w:pPr>
        <w:tabs>
          <w:tab w:val="center" w:pos="4536"/>
          <w:tab w:val="left" w:pos="7797"/>
        </w:tabs>
        <w:ind w:firstLine="709"/>
        <w:jc w:val="both"/>
      </w:pPr>
      <w:r w:rsidRPr="004D0AF5">
        <w:t xml:space="preserve">• </w:t>
      </w:r>
      <w:r w:rsidRPr="004D0AF5">
        <w:rPr>
          <w:lang w:val="en-US"/>
        </w:rPr>
        <w:t>format</w:t>
      </w:r>
      <w:r w:rsidRPr="004D0AF5">
        <w:t xml:space="preserve"> — задает тип файла</w:t>
      </w:r>
      <w:r>
        <w:t>.</w:t>
      </w:r>
      <w:r w:rsidRPr="004D0AF5">
        <w:t xml:space="preserve"> Допустимые значения</w:t>
      </w:r>
      <w:r>
        <w:t>:</w:t>
      </w:r>
    </w:p>
    <w:p w:rsidR="004D0AF5" w:rsidRPr="004D0AF5" w:rsidRDefault="004D0AF5" w:rsidP="004D0AF5">
      <w:pPr>
        <w:tabs>
          <w:tab w:val="center" w:pos="4536"/>
          <w:tab w:val="left" w:pos="7797"/>
        </w:tabs>
        <w:ind w:firstLine="709"/>
        <w:jc w:val="both"/>
      </w:pPr>
      <w:r w:rsidRPr="004D0AF5">
        <w:t>°</w:t>
      </w:r>
      <w:r>
        <w:t xml:space="preserve"> </w:t>
      </w:r>
      <w:r w:rsidRPr="004D0AF5">
        <w:rPr>
          <w:lang w:val="en-US"/>
        </w:rPr>
        <w:t>TnstateUseDefault</w:t>
      </w:r>
      <w:r w:rsidRPr="004D0AF5">
        <w:t xml:space="preserve"> или -2— тип файла, используемыйв системе по умолчанию,</w:t>
      </w:r>
    </w:p>
    <w:p w:rsidR="004D0AF5" w:rsidRPr="004D0AF5" w:rsidRDefault="004D0AF5" w:rsidP="004D0AF5">
      <w:pPr>
        <w:tabs>
          <w:tab w:val="center" w:pos="4536"/>
          <w:tab w:val="left" w:pos="7797"/>
        </w:tabs>
        <w:ind w:firstLine="709"/>
        <w:jc w:val="both"/>
      </w:pPr>
      <w:r w:rsidRPr="004D0AF5">
        <w:t xml:space="preserve">° </w:t>
      </w:r>
      <w:r w:rsidRPr="004D0AF5">
        <w:rPr>
          <w:lang w:val="en-US"/>
        </w:rPr>
        <w:t>TnstateTrue</w:t>
      </w:r>
      <w:r w:rsidRPr="004D0AF5">
        <w:t xml:space="preserve"> или -1 — </w:t>
      </w:r>
      <w:r w:rsidRPr="004D0AF5">
        <w:rPr>
          <w:lang w:val="en-US"/>
        </w:rPr>
        <w:t>Unicode</w:t>
      </w:r>
      <w:r w:rsidRPr="004D0AF5">
        <w:t>-файл,</w:t>
      </w:r>
    </w:p>
    <w:p w:rsidR="004D0AF5" w:rsidRPr="004D0AF5" w:rsidRDefault="004D0AF5" w:rsidP="004D0AF5">
      <w:pPr>
        <w:tabs>
          <w:tab w:val="center" w:pos="4536"/>
          <w:tab w:val="left" w:pos="7797"/>
        </w:tabs>
        <w:ind w:firstLine="709"/>
        <w:jc w:val="both"/>
      </w:pPr>
      <w:r w:rsidRPr="004D0AF5">
        <w:t xml:space="preserve">° </w:t>
      </w:r>
      <w:r w:rsidRPr="004D0AF5">
        <w:rPr>
          <w:lang w:val="en-US"/>
        </w:rPr>
        <w:t>TnstateFalse</w:t>
      </w:r>
      <w:r w:rsidRPr="004D0AF5">
        <w:t xml:space="preserve"> или 0 — </w:t>
      </w:r>
      <w:r w:rsidRPr="004D0AF5">
        <w:rPr>
          <w:lang w:val="en-US"/>
        </w:rPr>
        <w:t>ASCII</w:t>
      </w:r>
      <w:r w:rsidRPr="004D0AF5">
        <w:t>-файл</w:t>
      </w:r>
    </w:p>
    <w:p w:rsidR="004D0AF5" w:rsidRPr="004D0AF5" w:rsidRDefault="004D0AF5" w:rsidP="004D0AF5">
      <w:pPr>
        <w:tabs>
          <w:tab w:val="center" w:pos="4536"/>
          <w:tab w:val="left" w:pos="7797"/>
        </w:tabs>
        <w:ind w:firstLine="709"/>
        <w:jc w:val="both"/>
      </w:pPr>
      <w:r w:rsidRPr="004D0AF5">
        <w:t xml:space="preserve">Для чтения, записи и добавления данных в текстовый файл необходимо создать объект </w:t>
      </w:r>
      <w:r w:rsidRPr="004D0AF5">
        <w:rPr>
          <w:lang w:val="en-US"/>
        </w:rPr>
        <w:t>Textstream</w:t>
      </w:r>
      <w:r w:rsidRPr="004D0AF5">
        <w:t>, ассоциированный с этим файлом, указать совершаемую над ним операцию (запись, добавление данных, чтение), а потом при</w:t>
      </w:r>
      <w:r w:rsidRPr="004D0AF5">
        <w:br/>
        <w:t>помощи методов и свойств этого объекта реализовать требуемые операции.</w:t>
      </w:r>
    </w:p>
    <w:p w:rsidR="004D0AF5" w:rsidRPr="004D0AF5" w:rsidRDefault="004D0AF5" w:rsidP="004D0AF5">
      <w:pPr>
        <w:tabs>
          <w:tab w:val="center" w:pos="4536"/>
          <w:tab w:val="left" w:pos="7797"/>
        </w:tabs>
        <w:ind w:firstLine="709"/>
        <w:jc w:val="both"/>
      </w:pPr>
      <w:r w:rsidRPr="004D0AF5">
        <w:rPr>
          <w:b/>
        </w:rPr>
        <w:t>Метод</w:t>
      </w:r>
      <w:r w:rsidRPr="004D0AF5">
        <w:t xml:space="preserve"> </w:t>
      </w:r>
      <w:r w:rsidRPr="004D0AF5">
        <w:rPr>
          <w:b/>
          <w:lang w:val="en-US"/>
        </w:rPr>
        <w:t>Read</w:t>
      </w:r>
      <w:r w:rsidRPr="004D0AF5">
        <w:t>(</w:t>
      </w:r>
      <w:r w:rsidRPr="004D0AF5">
        <w:rPr>
          <w:lang w:val="en-US"/>
        </w:rPr>
        <w:t>characters</w:t>
      </w:r>
      <w:r w:rsidRPr="004D0AF5">
        <w:t>)</w:t>
      </w:r>
      <w:r w:rsidRPr="004D0AF5">
        <w:tab/>
      </w:r>
      <w:r>
        <w:t xml:space="preserve">  </w:t>
      </w:r>
      <w:r w:rsidRPr="004D0AF5">
        <w:t>считывает указанное число символов из файла и возвращает</w:t>
      </w:r>
      <w:r>
        <w:t xml:space="preserve"> </w:t>
      </w:r>
      <w:r w:rsidRPr="004D0AF5">
        <w:t>результирующую строку.</w:t>
      </w:r>
    </w:p>
    <w:p w:rsidR="004D0AF5" w:rsidRPr="004D0AF5" w:rsidRDefault="004D0AF5" w:rsidP="004D0AF5">
      <w:pPr>
        <w:tabs>
          <w:tab w:val="center" w:pos="4536"/>
          <w:tab w:val="left" w:pos="7797"/>
        </w:tabs>
        <w:ind w:firstLine="709"/>
        <w:jc w:val="both"/>
      </w:pPr>
      <w:r w:rsidRPr="004D0AF5">
        <w:rPr>
          <w:b/>
        </w:rPr>
        <w:t>Метод</w:t>
      </w:r>
      <w:r w:rsidRPr="004D0AF5">
        <w:t xml:space="preserve"> </w:t>
      </w:r>
      <w:r w:rsidRPr="004D0AF5">
        <w:rPr>
          <w:b/>
          <w:lang w:val="en-US"/>
        </w:rPr>
        <w:t>ReadLine</w:t>
      </w:r>
      <w:r>
        <w:t xml:space="preserve"> </w:t>
      </w:r>
      <w:r w:rsidRPr="004D0AF5">
        <w:t>считывает целую строку из файла и возвращает резуль</w:t>
      </w:r>
      <w:r w:rsidR="009F2FF8">
        <w:t>т</w:t>
      </w:r>
      <w:r w:rsidRPr="004D0AF5">
        <w:t>ирующую строку</w:t>
      </w:r>
      <w:r w:rsidR="009F2FF8">
        <w:t>.</w:t>
      </w:r>
    </w:p>
    <w:p w:rsidR="009F2FF8" w:rsidRPr="009F2FF8" w:rsidRDefault="009F2FF8" w:rsidP="009F2FF8">
      <w:pPr>
        <w:tabs>
          <w:tab w:val="center" w:pos="4536"/>
          <w:tab w:val="left" w:pos="7797"/>
        </w:tabs>
        <w:ind w:firstLine="709"/>
        <w:jc w:val="both"/>
      </w:pPr>
      <w:r w:rsidRPr="004D0AF5">
        <w:rPr>
          <w:b/>
        </w:rPr>
        <w:t>Метод</w:t>
      </w:r>
      <w:r w:rsidRPr="004D0AF5">
        <w:t xml:space="preserve"> </w:t>
      </w:r>
      <w:r>
        <w:t xml:space="preserve"> </w:t>
      </w:r>
      <w:r w:rsidRPr="009F2FF8">
        <w:rPr>
          <w:b/>
          <w:lang w:val="en-US"/>
        </w:rPr>
        <w:t>ReadAll</w:t>
      </w:r>
      <w:r w:rsidRPr="009F2FF8">
        <w:t xml:space="preserve"> считывает все содержимое файла и возвращает результирующую строку Используется для небольших файлов</w:t>
      </w:r>
      <w:r>
        <w:t>.</w:t>
      </w:r>
    </w:p>
    <w:p w:rsidR="009F2FF8" w:rsidRPr="009F2FF8" w:rsidRDefault="009F2FF8" w:rsidP="009F2FF8">
      <w:pPr>
        <w:tabs>
          <w:tab w:val="center" w:pos="4536"/>
          <w:tab w:val="left" w:pos="7797"/>
        </w:tabs>
        <w:ind w:firstLine="709"/>
        <w:jc w:val="both"/>
      </w:pPr>
      <w:r w:rsidRPr="004D0AF5">
        <w:rPr>
          <w:b/>
        </w:rPr>
        <w:t>Метод</w:t>
      </w:r>
      <w:r w:rsidRPr="004D0AF5">
        <w:t xml:space="preserve"> </w:t>
      </w:r>
      <w:r>
        <w:t xml:space="preserve"> </w:t>
      </w:r>
      <w:r w:rsidRPr="009F2FF8">
        <w:rPr>
          <w:b/>
          <w:lang w:val="en-US"/>
        </w:rPr>
        <w:t>Skip</w:t>
      </w:r>
      <w:r>
        <w:t xml:space="preserve"> </w:t>
      </w:r>
      <w:r w:rsidRPr="009F2FF8">
        <w:t>(</w:t>
      </w:r>
      <w:r w:rsidRPr="009F2FF8">
        <w:rPr>
          <w:lang w:val="en-US"/>
        </w:rPr>
        <w:t>characters</w:t>
      </w:r>
      <w:r w:rsidRPr="009F2FF8">
        <w:t>)</w:t>
      </w:r>
      <w:r>
        <w:t xml:space="preserve">- </w:t>
      </w:r>
      <w:r w:rsidRPr="009F2FF8">
        <w:t>пропускает указанное число символов при считывании данных из</w:t>
      </w:r>
      <w:r>
        <w:t xml:space="preserve"> </w:t>
      </w:r>
      <w:r w:rsidRPr="009F2FF8">
        <w:t>файла</w:t>
      </w:r>
      <w:r>
        <w:t>.</w:t>
      </w:r>
    </w:p>
    <w:p w:rsidR="009F2FF8" w:rsidRPr="009F2FF8" w:rsidRDefault="009F2FF8" w:rsidP="009F2FF8">
      <w:pPr>
        <w:tabs>
          <w:tab w:val="center" w:pos="4536"/>
          <w:tab w:val="left" w:pos="7797"/>
        </w:tabs>
        <w:ind w:firstLine="709"/>
        <w:jc w:val="both"/>
      </w:pPr>
      <w:r w:rsidRPr="004D0AF5">
        <w:rPr>
          <w:b/>
        </w:rPr>
        <w:t>Метод</w:t>
      </w:r>
      <w:r w:rsidRPr="004D0AF5">
        <w:t xml:space="preserve"> </w:t>
      </w:r>
      <w:r>
        <w:t xml:space="preserve"> </w:t>
      </w:r>
      <w:r w:rsidRPr="009F2FF8">
        <w:rPr>
          <w:b/>
          <w:lang w:val="en-US"/>
        </w:rPr>
        <w:t>SkipLme</w:t>
      </w:r>
      <w:r w:rsidRPr="009F2FF8">
        <w:t xml:space="preserve"> </w:t>
      </w:r>
      <w:r>
        <w:t xml:space="preserve">- </w:t>
      </w:r>
      <w:r w:rsidRPr="009F2FF8">
        <w:t>пропускает одну строку при считывании данных из файла</w:t>
      </w:r>
      <w:r>
        <w:t>.</w:t>
      </w:r>
    </w:p>
    <w:p w:rsidR="009F2FF8" w:rsidRPr="009F2FF8" w:rsidRDefault="009F2FF8" w:rsidP="009F2FF8">
      <w:pPr>
        <w:tabs>
          <w:tab w:val="center" w:pos="4536"/>
          <w:tab w:val="left" w:pos="7797"/>
        </w:tabs>
        <w:ind w:firstLine="709"/>
        <w:jc w:val="both"/>
      </w:pPr>
      <w:r w:rsidRPr="004D0AF5">
        <w:rPr>
          <w:b/>
        </w:rPr>
        <w:t>Метод</w:t>
      </w:r>
      <w:r w:rsidRPr="004D0AF5">
        <w:t xml:space="preserve"> </w:t>
      </w:r>
      <w:r>
        <w:t xml:space="preserve"> </w:t>
      </w:r>
      <w:r w:rsidRPr="009F2FF8">
        <w:rPr>
          <w:b/>
          <w:lang w:val="en-US"/>
        </w:rPr>
        <w:t>Write</w:t>
      </w:r>
      <w:r>
        <w:t xml:space="preserve"> </w:t>
      </w:r>
      <w:r w:rsidRPr="009F2FF8">
        <w:t>(</w:t>
      </w:r>
      <w:r w:rsidRPr="009F2FF8">
        <w:rPr>
          <w:lang w:val="en-US"/>
        </w:rPr>
        <w:t>string</w:t>
      </w:r>
      <w:r w:rsidRPr="009F2FF8">
        <w:t>)</w:t>
      </w:r>
      <w:r>
        <w:t xml:space="preserve"> - </w:t>
      </w:r>
      <w:r w:rsidRPr="009F2FF8">
        <w:t>записывает в файл указанную строку, причем в конце строки</w:t>
      </w:r>
      <w:r>
        <w:t xml:space="preserve"> </w:t>
      </w:r>
      <w:r w:rsidRPr="009F2FF8">
        <w:t>размещается символ перехода на новую строку</w:t>
      </w:r>
    </w:p>
    <w:p w:rsidR="009F2FF8" w:rsidRPr="009F2FF8" w:rsidRDefault="009F2FF8" w:rsidP="009F2FF8">
      <w:pPr>
        <w:tabs>
          <w:tab w:val="center" w:pos="4536"/>
          <w:tab w:val="left" w:pos="7797"/>
        </w:tabs>
        <w:ind w:firstLine="709"/>
        <w:jc w:val="both"/>
      </w:pPr>
      <w:r w:rsidRPr="004D0AF5">
        <w:rPr>
          <w:b/>
        </w:rPr>
        <w:t>Метод</w:t>
      </w:r>
      <w:r w:rsidRPr="004D0AF5">
        <w:t xml:space="preserve"> </w:t>
      </w:r>
      <w:r>
        <w:t xml:space="preserve"> </w:t>
      </w:r>
      <w:r w:rsidRPr="009F2FF8">
        <w:rPr>
          <w:b/>
          <w:lang w:val="en-US"/>
        </w:rPr>
        <w:t>Close</w:t>
      </w:r>
      <w:r>
        <w:rPr>
          <w:b/>
        </w:rPr>
        <w:t xml:space="preserve"> - </w:t>
      </w:r>
      <w:r w:rsidRPr="009F2FF8">
        <w:t xml:space="preserve">закрывает открытый </w:t>
      </w:r>
      <w:r w:rsidRPr="009F2FF8">
        <w:rPr>
          <w:lang w:val="en-US"/>
        </w:rPr>
        <w:t>Textstream</w:t>
      </w:r>
      <w:r w:rsidRPr="009F2FF8">
        <w:t xml:space="preserve"> По завершении работы с файлом никогда не забывайте его закрывать</w:t>
      </w:r>
    </w:p>
    <w:p w:rsidR="009F2FF8" w:rsidRPr="009F2FF8" w:rsidRDefault="009F2FF8" w:rsidP="009F2FF8">
      <w:pPr>
        <w:tabs>
          <w:tab w:val="center" w:pos="4536"/>
          <w:tab w:val="left" w:pos="7797"/>
        </w:tabs>
        <w:ind w:firstLine="709"/>
        <w:jc w:val="both"/>
      </w:pPr>
      <w:r w:rsidRPr="009F2FF8">
        <w:rPr>
          <w:b/>
        </w:rPr>
        <w:t>Свойство</w:t>
      </w:r>
      <w:r>
        <w:t xml:space="preserve"> </w:t>
      </w:r>
      <w:r w:rsidRPr="009F2FF8">
        <w:rPr>
          <w:b/>
          <w:lang w:val="en-US"/>
        </w:rPr>
        <w:t>Line</w:t>
      </w:r>
      <w:r w:rsidRPr="009F2FF8">
        <w:t xml:space="preserve">, </w:t>
      </w:r>
      <w:r w:rsidRPr="009F2FF8">
        <w:rPr>
          <w:b/>
          <w:lang w:val="en-US"/>
        </w:rPr>
        <w:t>Column</w:t>
      </w:r>
      <w:r>
        <w:t xml:space="preserve"> - </w:t>
      </w:r>
      <w:r w:rsidRPr="009F2FF8">
        <w:t>возвращают номер строки и столбца, в котором находится текущий символ</w:t>
      </w:r>
    </w:p>
    <w:p w:rsidR="009F2FF8" w:rsidRPr="009F2FF8" w:rsidRDefault="009F2FF8" w:rsidP="009F2FF8">
      <w:pPr>
        <w:tabs>
          <w:tab w:val="center" w:pos="4536"/>
          <w:tab w:val="left" w:pos="7797"/>
        </w:tabs>
        <w:ind w:firstLine="709"/>
        <w:jc w:val="both"/>
      </w:pPr>
      <w:r w:rsidRPr="009F2FF8">
        <w:rPr>
          <w:b/>
        </w:rPr>
        <w:t>Свойство</w:t>
      </w:r>
      <w:r>
        <w:rPr>
          <w:b/>
        </w:rPr>
        <w:t xml:space="preserve"> </w:t>
      </w:r>
      <w:r w:rsidRPr="009F2FF8">
        <w:rPr>
          <w:b/>
          <w:lang w:val="en-US"/>
        </w:rPr>
        <w:t>AtEndOfStream</w:t>
      </w:r>
      <w:r>
        <w:t xml:space="preserve"> - </w:t>
      </w:r>
      <w:r w:rsidRPr="009F2FF8">
        <w:t xml:space="preserve">возвращает </w:t>
      </w:r>
      <w:r w:rsidRPr="009F2FF8">
        <w:rPr>
          <w:lang w:val="en-US"/>
        </w:rPr>
        <w:t>True</w:t>
      </w:r>
      <w:r w:rsidRPr="009F2FF8">
        <w:t>, если указатель достиг конца файла</w:t>
      </w:r>
      <w:r>
        <w:t xml:space="preserve">. </w:t>
      </w:r>
    </w:p>
    <w:p w:rsidR="009F2FF8" w:rsidRPr="009F2FF8" w:rsidRDefault="009F2FF8" w:rsidP="009F2FF8">
      <w:pPr>
        <w:tabs>
          <w:tab w:val="center" w:pos="4536"/>
          <w:tab w:val="left" w:pos="7797"/>
        </w:tabs>
        <w:ind w:firstLine="709"/>
        <w:jc w:val="both"/>
      </w:pPr>
      <w:r w:rsidRPr="009F2FF8">
        <w:rPr>
          <w:b/>
        </w:rPr>
        <w:t>Свойство</w:t>
      </w:r>
      <w:r>
        <w:rPr>
          <w:b/>
        </w:rPr>
        <w:t xml:space="preserve"> </w:t>
      </w:r>
      <w:r w:rsidRPr="009F2FF8">
        <w:rPr>
          <w:b/>
          <w:lang w:val="en-US"/>
        </w:rPr>
        <w:t>AtEndOfLme</w:t>
      </w:r>
      <w:r>
        <w:t xml:space="preserve"> - </w:t>
      </w:r>
      <w:r w:rsidRPr="009F2FF8">
        <w:t xml:space="preserve">возвращает </w:t>
      </w:r>
      <w:r w:rsidRPr="009F2FF8">
        <w:rPr>
          <w:lang w:val="en-US"/>
        </w:rPr>
        <w:t>True</w:t>
      </w:r>
      <w:r w:rsidRPr="009F2FF8">
        <w:t>, если указатель достиг конца строки</w:t>
      </w:r>
    </w:p>
    <w:p w:rsidR="00341FD7" w:rsidRPr="00F60A5E" w:rsidRDefault="00341FD7" w:rsidP="00341FD7">
      <w:pPr>
        <w:tabs>
          <w:tab w:val="center" w:pos="4536"/>
          <w:tab w:val="left" w:pos="7797"/>
        </w:tabs>
        <w:ind w:firstLine="709"/>
        <w:jc w:val="both"/>
      </w:pPr>
      <w:r>
        <w:lastRenderedPageBreak/>
        <w:t>Пример</w:t>
      </w:r>
      <w:r w:rsidRPr="00341FD7">
        <w:t xml:space="preserve"> записи в текстовый файл </w:t>
      </w:r>
      <w:r w:rsidRPr="00341FD7">
        <w:rPr>
          <w:lang w:val="en-US"/>
        </w:rPr>
        <w:t>Table</w:t>
      </w:r>
      <w:r w:rsidRPr="00341FD7">
        <w:t>.</w:t>
      </w:r>
      <w:r w:rsidRPr="00341FD7">
        <w:rPr>
          <w:lang w:val="en-US"/>
        </w:rPr>
        <w:t>txt</w:t>
      </w:r>
      <w:r w:rsidRPr="00341FD7">
        <w:t xml:space="preserve"> </w:t>
      </w:r>
      <w:r>
        <w:t xml:space="preserve">создаваемой в программе  </w:t>
      </w:r>
      <w:r w:rsidRPr="00341FD7">
        <w:t>таблиц</w:t>
      </w:r>
      <w:r>
        <w:t>ы</w:t>
      </w:r>
      <w:r w:rsidRPr="00341FD7">
        <w:t xml:space="preserve"> умножения </w:t>
      </w:r>
      <w:r>
        <w:t>представлен ниже.</w:t>
      </w:r>
    </w:p>
    <w:p w:rsidR="009F2FF8" w:rsidRPr="00341FD7" w:rsidRDefault="00341FD7" w:rsidP="009F2FF8">
      <w:pPr>
        <w:tabs>
          <w:tab w:val="center" w:pos="4536"/>
          <w:tab w:val="left" w:pos="7797"/>
        </w:tabs>
        <w:ind w:firstLine="709"/>
        <w:jc w:val="both"/>
        <w:rPr>
          <w:lang w:val="en-US"/>
        </w:rPr>
      </w:pPr>
      <w:r>
        <w:rPr>
          <w:noProof/>
        </w:rPr>
        <w:drawing>
          <wp:inline distT="0" distB="0" distL="0" distR="0" wp14:anchorId="2CC29FC2" wp14:editId="4177ACC5">
            <wp:extent cx="5629523" cy="572493"/>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663468" cy="575945"/>
                    </a:xfrm>
                    <a:prstGeom prst="rect">
                      <a:avLst/>
                    </a:prstGeom>
                  </pic:spPr>
                </pic:pic>
              </a:graphicData>
            </a:graphic>
          </wp:inline>
        </w:drawing>
      </w:r>
    </w:p>
    <w:p w:rsidR="009F2FF8" w:rsidRPr="00341FD7" w:rsidRDefault="00341FD7" w:rsidP="009F2FF8">
      <w:pPr>
        <w:tabs>
          <w:tab w:val="center" w:pos="4536"/>
          <w:tab w:val="left" w:pos="7797"/>
        </w:tabs>
        <w:ind w:firstLine="709"/>
        <w:jc w:val="both"/>
        <w:rPr>
          <w:lang w:val="en-US"/>
        </w:rPr>
      </w:pPr>
      <w:r>
        <w:rPr>
          <w:noProof/>
        </w:rPr>
        <w:drawing>
          <wp:inline distT="0" distB="0" distL="0" distR="0" wp14:anchorId="272BCC7F" wp14:editId="5650F030">
            <wp:extent cx="5629523" cy="2194560"/>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634410" cy="2196465"/>
                    </a:xfrm>
                    <a:prstGeom prst="rect">
                      <a:avLst/>
                    </a:prstGeom>
                  </pic:spPr>
                </pic:pic>
              </a:graphicData>
            </a:graphic>
          </wp:inline>
        </w:drawing>
      </w:r>
    </w:p>
    <w:p w:rsidR="009F2FF8" w:rsidRPr="00341FD7" w:rsidRDefault="009F2FF8" w:rsidP="009F2FF8">
      <w:pPr>
        <w:tabs>
          <w:tab w:val="center" w:pos="4536"/>
          <w:tab w:val="left" w:pos="7797"/>
        </w:tabs>
        <w:ind w:firstLine="709"/>
        <w:jc w:val="both"/>
        <w:rPr>
          <w:lang w:val="en-US"/>
        </w:rPr>
      </w:pPr>
    </w:p>
    <w:p w:rsidR="00341FD7" w:rsidRPr="00341FD7" w:rsidRDefault="00341FD7" w:rsidP="00341FD7">
      <w:pPr>
        <w:tabs>
          <w:tab w:val="center" w:pos="4536"/>
          <w:tab w:val="left" w:pos="7797"/>
        </w:tabs>
        <w:ind w:firstLine="709"/>
        <w:jc w:val="both"/>
      </w:pPr>
      <w:r w:rsidRPr="00341FD7">
        <w:t xml:space="preserve">После того как текстовый файл </w:t>
      </w:r>
      <w:r w:rsidRPr="00341FD7">
        <w:rPr>
          <w:lang w:val="en-US"/>
        </w:rPr>
        <w:t>Table</w:t>
      </w:r>
      <w:r w:rsidRPr="00341FD7">
        <w:t>.</w:t>
      </w:r>
      <w:r w:rsidRPr="00341FD7">
        <w:rPr>
          <w:lang w:val="en-US"/>
        </w:rPr>
        <w:t>txt</w:t>
      </w:r>
      <w:r w:rsidRPr="00341FD7">
        <w:t xml:space="preserve"> с таблицей умножения создан, построчно выве</w:t>
      </w:r>
      <w:r>
        <w:t xml:space="preserve">сти </w:t>
      </w:r>
      <w:r w:rsidRPr="00341FD7">
        <w:t xml:space="preserve">его содержимое в окно </w:t>
      </w:r>
      <w:r w:rsidRPr="00341FD7">
        <w:rPr>
          <w:b/>
          <w:lang w:val="en-US"/>
        </w:rPr>
        <w:t>Immediate</w:t>
      </w:r>
      <w:r>
        <w:t xml:space="preserve"> </w:t>
      </w:r>
      <w:r w:rsidRPr="00341FD7">
        <w:t>можно, например, следующим кодом:</w:t>
      </w:r>
    </w:p>
    <w:p w:rsidR="004D0AF5" w:rsidRPr="00341FD7" w:rsidRDefault="004D0AF5" w:rsidP="00806A9A">
      <w:pPr>
        <w:tabs>
          <w:tab w:val="center" w:pos="4536"/>
          <w:tab w:val="left" w:pos="7797"/>
        </w:tabs>
        <w:ind w:firstLine="709"/>
        <w:jc w:val="both"/>
      </w:pPr>
    </w:p>
    <w:p w:rsidR="004857FE" w:rsidRPr="00341FD7" w:rsidRDefault="00341FD7" w:rsidP="003B1ACF">
      <w:pPr>
        <w:tabs>
          <w:tab w:val="center" w:pos="4536"/>
          <w:tab w:val="left" w:pos="7797"/>
        </w:tabs>
        <w:ind w:firstLine="709"/>
        <w:jc w:val="both"/>
        <w:rPr>
          <w:lang w:val="en-US"/>
        </w:rPr>
      </w:pPr>
      <w:r>
        <w:rPr>
          <w:noProof/>
        </w:rPr>
        <w:drawing>
          <wp:inline distT="0" distB="0" distL="0" distR="0" wp14:anchorId="7A1B4949" wp14:editId="03D76C49">
            <wp:extent cx="4587902" cy="2164511"/>
            <wp:effectExtent l="0" t="0" r="3175" b="762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4587849" cy="2164486"/>
                    </a:xfrm>
                    <a:prstGeom prst="rect">
                      <a:avLst/>
                    </a:prstGeom>
                  </pic:spPr>
                </pic:pic>
              </a:graphicData>
            </a:graphic>
          </wp:inline>
        </w:drawing>
      </w:r>
    </w:p>
    <w:p w:rsidR="00314BF2" w:rsidRPr="00314BF2" w:rsidRDefault="00314BF2" w:rsidP="00314BF2">
      <w:pPr>
        <w:tabs>
          <w:tab w:val="center" w:pos="4536"/>
          <w:tab w:val="left" w:pos="7797"/>
        </w:tabs>
        <w:ind w:firstLine="709"/>
        <w:jc w:val="both"/>
        <w:rPr>
          <w:b/>
          <w:u w:val="single"/>
        </w:rPr>
      </w:pPr>
      <w:r w:rsidRPr="00314BF2">
        <w:rPr>
          <w:b/>
          <w:u w:val="single"/>
        </w:rPr>
        <w:t>Задание</w:t>
      </w:r>
    </w:p>
    <w:p w:rsidR="003B1ACF" w:rsidRPr="00314BF2" w:rsidRDefault="00314BF2" w:rsidP="00314BF2">
      <w:pPr>
        <w:tabs>
          <w:tab w:val="center" w:pos="4536"/>
          <w:tab w:val="left" w:pos="7797"/>
        </w:tabs>
        <w:ind w:firstLine="709"/>
        <w:jc w:val="both"/>
      </w:pPr>
      <w:r w:rsidRPr="00314BF2">
        <w:t xml:space="preserve">1. </w:t>
      </w:r>
      <w:r>
        <w:t>Создать и выполнить программы из методических указаний.</w:t>
      </w:r>
    </w:p>
    <w:p w:rsidR="003F34E9" w:rsidRPr="00314BF2" w:rsidRDefault="00314BF2" w:rsidP="003F34E9">
      <w:pPr>
        <w:tabs>
          <w:tab w:val="center" w:pos="4536"/>
          <w:tab w:val="left" w:pos="7797"/>
        </w:tabs>
        <w:ind w:firstLine="709"/>
        <w:jc w:val="both"/>
      </w:pPr>
      <w:r>
        <w:t xml:space="preserve">2. Создать пользовательскую форму с 2 списками и 3 кнопками. </w:t>
      </w:r>
    </w:p>
    <w:p w:rsidR="00314BF2" w:rsidRPr="00314BF2" w:rsidRDefault="00314BF2" w:rsidP="00314BF2">
      <w:pPr>
        <w:tabs>
          <w:tab w:val="center" w:pos="4536"/>
          <w:tab w:val="left" w:pos="7797"/>
        </w:tabs>
        <w:ind w:firstLine="709"/>
        <w:jc w:val="both"/>
      </w:pPr>
      <w:r>
        <w:t xml:space="preserve">Первый список должен заполняться при </w:t>
      </w:r>
      <w:r w:rsidRPr="00314BF2">
        <w:t xml:space="preserve">инициализации </w:t>
      </w:r>
      <w:r>
        <w:t xml:space="preserve">формы </w:t>
      </w:r>
      <w:r w:rsidRPr="00314BF2">
        <w:t>из текстового файла</w:t>
      </w:r>
      <w:r>
        <w:t>. При нажатии на кнопку 1 выбранные элементы из списка 1должны переместиться в список 2 , при нажатии на кнопку 2 выбранные элементы из списка 2 должны переместиться в список 1</w:t>
      </w:r>
      <w:r w:rsidR="004978FC">
        <w:t>.</w:t>
      </w:r>
      <w:r>
        <w:t xml:space="preserve"> </w:t>
      </w:r>
      <w:r w:rsidR="004978FC">
        <w:t xml:space="preserve">При нажатии на кнопку 3 список 2 должен сохраниться в другом  </w:t>
      </w:r>
      <w:r w:rsidR="004978FC" w:rsidRPr="00314BF2">
        <w:t>текстово</w:t>
      </w:r>
      <w:r w:rsidR="004978FC">
        <w:t>м</w:t>
      </w:r>
      <w:r w:rsidR="004978FC" w:rsidRPr="00314BF2">
        <w:t xml:space="preserve"> файл</w:t>
      </w:r>
      <w:r w:rsidR="004978FC">
        <w:t xml:space="preserve">е. </w:t>
      </w:r>
      <w:r w:rsidRPr="00314BF2">
        <w:t>Предусмотр</w:t>
      </w:r>
      <w:r w:rsidR="004978FC">
        <w:t>еть</w:t>
      </w:r>
      <w:r w:rsidRPr="00314BF2">
        <w:t xml:space="preserve"> проверку пустоты списка</w:t>
      </w:r>
      <w:r w:rsidR="004978FC">
        <w:t xml:space="preserve"> 2</w:t>
      </w:r>
      <w:r w:rsidRPr="00314BF2">
        <w:t>. В случае если он</w:t>
      </w:r>
      <w:r w:rsidR="004978FC">
        <w:t xml:space="preserve"> п</w:t>
      </w:r>
      <w:r w:rsidRPr="00314BF2">
        <w:t xml:space="preserve">уст, кнопка </w:t>
      </w:r>
      <w:r w:rsidR="004978FC">
        <w:t>3</w:t>
      </w:r>
      <w:r w:rsidRPr="00314BF2">
        <w:t xml:space="preserve"> должна быть заблокирована для пользователя.</w:t>
      </w:r>
    </w:p>
    <w:bookmarkEnd w:id="14"/>
    <w:p w:rsidR="00BA6A8E" w:rsidRPr="00A76ADB" w:rsidRDefault="00BA6A8E" w:rsidP="00191526"/>
    <w:p w:rsidR="00537AC2" w:rsidRDefault="00537AC2">
      <w:pPr>
        <w:rPr>
          <w:b/>
          <w:sz w:val="32"/>
        </w:rPr>
      </w:pPr>
      <w:r>
        <w:br w:type="page"/>
      </w:r>
    </w:p>
    <w:p w:rsidR="004B3641" w:rsidRPr="00A76ADB" w:rsidRDefault="00655959" w:rsidP="00A76ADB">
      <w:pPr>
        <w:pStyle w:val="2"/>
        <w:rPr>
          <w:lang w:val="ru-RU"/>
        </w:rPr>
      </w:pPr>
      <w:r w:rsidRPr="00A76ADB">
        <w:rPr>
          <w:lang w:val="ru-RU"/>
        </w:rPr>
        <w:lastRenderedPageBreak/>
        <w:t>Список литературы</w:t>
      </w:r>
    </w:p>
    <w:p w:rsidR="00655959" w:rsidRDefault="00655959" w:rsidP="004B3641">
      <w:pPr>
        <w:tabs>
          <w:tab w:val="center" w:pos="4536"/>
          <w:tab w:val="left" w:pos="7797"/>
        </w:tabs>
        <w:ind w:firstLine="851"/>
        <w:jc w:val="both"/>
      </w:pPr>
    </w:p>
    <w:p w:rsidR="00537AC2" w:rsidRPr="00537AC2" w:rsidRDefault="00537AC2" w:rsidP="00537AC2">
      <w:pPr>
        <w:pStyle w:val="ab"/>
        <w:numPr>
          <w:ilvl w:val="0"/>
          <w:numId w:val="12"/>
        </w:numPr>
        <w:tabs>
          <w:tab w:val="center" w:pos="4536"/>
          <w:tab w:val="left" w:pos="7797"/>
        </w:tabs>
        <w:ind w:left="0" w:firstLine="720"/>
        <w:jc w:val="both"/>
        <w:rPr>
          <w:bCs/>
          <w:sz w:val="28"/>
          <w:szCs w:val="28"/>
          <w:shd w:val="clear" w:color="auto" w:fill="FFFFFF"/>
        </w:rPr>
      </w:pPr>
      <w:r w:rsidRPr="00537AC2">
        <w:rPr>
          <w:bCs/>
          <w:sz w:val="28"/>
          <w:szCs w:val="28"/>
          <w:shd w:val="clear" w:color="auto" w:fill="FFFFFF"/>
        </w:rPr>
        <w:t>Бычков М. И. Основы программирования на VBA для Microsoft Excel/БычковМ.И. - Новосиб.: НГТУ, 2010. - 99 с.</w:t>
      </w:r>
    </w:p>
    <w:p w:rsidR="00537AC2" w:rsidRPr="00537AC2" w:rsidRDefault="00537AC2" w:rsidP="00537AC2">
      <w:pPr>
        <w:pStyle w:val="ab"/>
        <w:numPr>
          <w:ilvl w:val="0"/>
          <w:numId w:val="12"/>
        </w:numPr>
        <w:tabs>
          <w:tab w:val="center" w:pos="4536"/>
          <w:tab w:val="left" w:pos="7797"/>
        </w:tabs>
        <w:ind w:left="0" w:firstLine="720"/>
        <w:jc w:val="both"/>
        <w:rPr>
          <w:sz w:val="28"/>
          <w:szCs w:val="28"/>
          <w:shd w:val="clear" w:color="auto" w:fill="FFFFFF"/>
        </w:rPr>
      </w:pPr>
      <w:r w:rsidRPr="00537AC2">
        <w:rPr>
          <w:bCs/>
          <w:sz w:val="28"/>
          <w:szCs w:val="28"/>
          <w:shd w:val="clear" w:color="auto" w:fill="FFFFFF"/>
        </w:rPr>
        <w:t>Назаров, С. В. Программирование в пакетах MS Office [Электронный ресурс] : учеб. пособие / С. В. Назаров, П. П. Мельников, Л. П. Смольников и др.; под ред. С. В. Назарова. - М.: Финансы и статистика, 2007. - 656 c.: ил. - ISBN 978-5-279-02926-6</w:t>
      </w:r>
    </w:p>
    <w:p w:rsidR="00655959" w:rsidRPr="00A76ADB" w:rsidRDefault="00A76ADB" w:rsidP="00537AC2">
      <w:pPr>
        <w:pStyle w:val="ab"/>
        <w:numPr>
          <w:ilvl w:val="0"/>
          <w:numId w:val="12"/>
        </w:numPr>
        <w:tabs>
          <w:tab w:val="center" w:pos="4536"/>
          <w:tab w:val="left" w:pos="7797"/>
        </w:tabs>
        <w:ind w:left="0" w:firstLine="720"/>
        <w:jc w:val="both"/>
        <w:rPr>
          <w:sz w:val="28"/>
          <w:szCs w:val="28"/>
          <w:shd w:val="clear" w:color="auto" w:fill="FFFFFF"/>
        </w:rPr>
      </w:pPr>
      <w:r w:rsidRPr="00A76ADB">
        <w:rPr>
          <w:bCs/>
          <w:sz w:val="28"/>
          <w:szCs w:val="28"/>
          <w:shd w:val="clear" w:color="auto" w:fill="FFFFFF"/>
        </w:rPr>
        <w:t>Информатика</w:t>
      </w:r>
      <w:r w:rsidRPr="00A76ADB">
        <w:rPr>
          <w:sz w:val="28"/>
          <w:szCs w:val="28"/>
          <w:shd w:val="clear" w:color="auto" w:fill="FFFFFF"/>
        </w:rPr>
        <w:t>: Учебник / В.А. Каймин; Министерство образования РФ. - 6-e изд. - М.: ИНФРА-М, 2010. - 285 с.</w:t>
      </w:r>
    </w:p>
    <w:p w:rsidR="00A76ADB" w:rsidRPr="00A76ADB" w:rsidRDefault="00A76ADB" w:rsidP="00537AC2">
      <w:pPr>
        <w:pStyle w:val="ab"/>
        <w:numPr>
          <w:ilvl w:val="0"/>
          <w:numId w:val="12"/>
        </w:numPr>
        <w:shd w:val="clear" w:color="auto" w:fill="FFFFFF"/>
        <w:ind w:left="0" w:firstLine="720"/>
        <w:jc w:val="both"/>
        <w:rPr>
          <w:sz w:val="28"/>
          <w:szCs w:val="28"/>
        </w:rPr>
      </w:pPr>
      <w:r w:rsidRPr="00A76ADB">
        <w:rPr>
          <w:bCs/>
          <w:sz w:val="28"/>
          <w:szCs w:val="28"/>
        </w:rPr>
        <w:t>Excel 2010 на примерах</w:t>
      </w:r>
      <w:r w:rsidRPr="00A76ADB">
        <w:rPr>
          <w:sz w:val="28"/>
          <w:szCs w:val="28"/>
        </w:rPr>
        <w:t>: Практическое пособие / Васильев А.Н. - СПб:БХВ-Петербург, 2010. - 422 с. </w:t>
      </w:r>
    </w:p>
    <w:p w:rsidR="00A76ADB" w:rsidRPr="00A76ADB" w:rsidRDefault="00A76ADB" w:rsidP="00537AC2">
      <w:pPr>
        <w:pStyle w:val="ab"/>
        <w:numPr>
          <w:ilvl w:val="0"/>
          <w:numId w:val="12"/>
        </w:numPr>
        <w:tabs>
          <w:tab w:val="center" w:pos="4536"/>
          <w:tab w:val="left" w:pos="7797"/>
        </w:tabs>
        <w:ind w:left="0" w:firstLine="720"/>
        <w:jc w:val="both"/>
        <w:rPr>
          <w:sz w:val="28"/>
          <w:szCs w:val="28"/>
        </w:rPr>
      </w:pPr>
      <w:r w:rsidRPr="00A76ADB">
        <w:rPr>
          <w:bCs/>
          <w:sz w:val="28"/>
          <w:szCs w:val="28"/>
          <w:shd w:val="clear" w:color="auto" w:fill="FFFFFF"/>
        </w:rPr>
        <w:t>Информатика (курс лекций)</w:t>
      </w:r>
      <w:r w:rsidRPr="00A76ADB">
        <w:rPr>
          <w:sz w:val="28"/>
          <w:szCs w:val="28"/>
          <w:shd w:val="clear" w:color="auto" w:fill="FFFFFF"/>
        </w:rPr>
        <w:t>: учебное пособие / В.Т. Безручко. - М.: ИД ФОРУМ: ИНФРА-М, 2012. - 432 с.: ил.</w:t>
      </w:r>
    </w:p>
    <w:p w:rsidR="00655959" w:rsidRDefault="00655959"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B51466" w:rsidRDefault="00B51466" w:rsidP="004B3641">
      <w:pPr>
        <w:tabs>
          <w:tab w:val="center" w:pos="4536"/>
          <w:tab w:val="left" w:pos="7797"/>
        </w:tabs>
        <w:ind w:firstLine="851"/>
        <w:jc w:val="both"/>
      </w:pPr>
    </w:p>
    <w:p w:rsidR="00655959" w:rsidRDefault="00655959" w:rsidP="008004E0">
      <w:pPr>
        <w:tabs>
          <w:tab w:val="center" w:pos="4536"/>
          <w:tab w:val="left" w:pos="7797"/>
        </w:tabs>
        <w:jc w:val="both"/>
      </w:pPr>
    </w:p>
    <w:sectPr w:rsidR="00655959" w:rsidSect="00CD193D">
      <w:footerReference w:type="default" r:id="rId71"/>
      <w:pgSz w:w="11906" w:h="16838"/>
      <w:pgMar w:top="851" w:right="707" w:bottom="873" w:left="1418" w:header="720" w:footer="35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6AF" w:rsidRDefault="007806AF">
      <w:r>
        <w:separator/>
      </w:r>
    </w:p>
  </w:endnote>
  <w:endnote w:type="continuationSeparator" w:id="0">
    <w:p w:rsidR="007806AF" w:rsidRDefault="0078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754656"/>
      <w:docPartObj>
        <w:docPartGallery w:val="Page Numbers (Bottom of Page)"/>
        <w:docPartUnique/>
      </w:docPartObj>
    </w:sdtPr>
    <w:sdtContent>
      <w:p w:rsidR="00A16728" w:rsidRDefault="00A16728">
        <w:pPr>
          <w:pStyle w:val="a8"/>
          <w:jc w:val="right"/>
        </w:pPr>
        <w:r w:rsidRPr="00CD193D">
          <w:rPr>
            <w:sz w:val="16"/>
            <w:szCs w:val="16"/>
          </w:rPr>
          <w:fldChar w:fldCharType="begin"/>
        </w:r>
        <w:r w:rsidRPr="00CD193D">
          <w:rPr>
            <w:sz w:val="16"/>
            <w:szCs w:val="16"/>
          </w:rPr>
          <w:instrText>PAGE   \* MERGEFORMAT</w:instrText>
        </w:r>
        <w:r w:rsidRPr="00CD193D">
          <w:rPr>
            <w:sz w:val="16"/>
            <w:szCs w:val="16"/>
          </w:rPr>
          <w:fldChar w:fldCharType="separate"/>
        </w:r>
        <w:r w:rsidR="005B0093">
          <w:rPr>
            <w:noProof/>
            <w:sz w:val="16"/>
            <w:szCs w:val="16"/>
          </w:rPr>
          <w:t>7</w:t>
        </w:r>
        <w:r w:rsidRPr="00CD193D">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6AF" w:rsidRDefault="007806AF">
      <w:r>
        <w:separator/>
      </w:r>
    </w:p>
  </w:footnote>
  <w:footnote w:type="continuationSeparator" w:id="0">
    <w:p w:rsidR="007806AF" w:rsidRDefault="00780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4"/>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3"/>
    <w:multiLevelType w:val="multilevel"/>
    <w:tmpl w:val="7436DC86"/>
    <w:name w:val="WW8Num6"/>
    <w:lvl w:ilvl="0">
      <w:numFmt w:val="bullet"/>
      <w:lvlText w:val=""/>
      <w:lvlJc w:val="left"/>
      <w:pPr>
        <w:tabs>
          <w:tab w:val="num" w:pos="600"/>
        </w:tabs>
        <w:ind w:left="0" w:firstLine="240"/>
      </w:pPr>
      <w:rPr>
        <w:rFonts w:ascii="Symbol" w:hAnsi="Symbol" w:hint="default"/>
        <w:b/>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4"/>
    <w:multiLevelType w:val="multilevel"/>
    <w:tmpl w:val="00000004"/>
    <w:name w:val="WW8Num9"/>
    <w:lvl w:ilvl="0">
      <w:numFmt w:val="bullet"/>
      <w:lvlText w:val=""/>
      <w:lvlJc w:val="left"/>
      <w:pPr>
        <w:tabs>
          <w:tab w:val="num" w:pos="600"/>
        </w:tabs>
        <w:ind w:left="600" w:hanging="360"/>
      </w:pPr>
      <w:rPr>
        <w:rFonts w:ascii="Symbol" w:hAnsi="Symbol" w:cs="Times New Roman"/>
        <w:b/>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multilevel"/>
    <w:tmpl w:val="00000005"/>
    <w:name w:val="WW8Num10"/>
    <w:lvl w:ilvl="0">
      <w:numFmt w:val="bullet"/>
      <w:lvlText w:val=""/>
      <w:lvlJc w:val="left"/>
      <w:pPr>
        <w:tabs>
          <w:tab w:val="num" w:pos="600"/>
        </w:tabs>
        <w:ind w:left="600" w:hanging="360"/>
      </w:pPr>
      <w:rPr>
        <w:rFonts w:ascii="Symbol" w:hAnsi="Symbol" w:cs="Times New Roman"/>
        <w:b/>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6"/>
    <w:multiLevelType w:val="singleLevel"/>
    <w:tmpl w:val="00000006"/>
    <w:name w:val="WW8Num13"/>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7"/>
    <w:multiLevelType w:val="singleLevel"/>
    <w:tmpl w:val="1CB0F91E"/>
    <w:name w:val="WW8Num41"/>
    <w:lvl w:ilvl="0">
      <w:start w:val="1"/>
      <w:numFmt w:val="bullet"/>
      <w:suff w:val="space"/>
      <w:lvlText w:val=""/>
      <w:lvlJc w:val="left"/>
      <w:pPr>
        <w:ind w:left="0" w:firstLine="284"/>
      </w:pPr>
      <w:rPr>
        <w:rFonts w:ascii="Symbol" w:hAnsi="Symbol" w:hint="default"/>
        <w:sz w:val="28"/>
      </w:rPr>
    </w:lvl>
  </w:abstractNum>
  <w:abstractNum w:abstractNumId="6" w15:restartNumberingAfterBreak="0">
    <w:nsid w:val="00000008"/>
    <w:multiLevelType w:val="multilevel"/>
    <w:tmpl w:val="00000008"/>
    <w:name w:val="WW8Num22"/>
    <w:lvl w:ilvl="0">
      <w:numFmt w:val="bullet"/>
      <w:lvlText w:val=""/>
      <w:lvlJc w:val="left"/>
      <w:pPr>
        <w:tabs>
          <w:tab w:val="num" w:pos="600"/>
        </w:tabs>
        <w:ind w:left="600" w:hanging="360"/>
      </w:pPr>
      <w:rPr>
        <w:rFonts w:ascii="Symbol" w:hAnsi="Symbol" w:cs="Times New Roman"/>
        <w:b/>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9"/>
    <w:multiLevelType w:val="singleLevel"/>
    <w:tmpl w:val="00000009"/>
    <w:name w:val="WW8Num25"/>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B"/>
    <w:multiLevelType w:val="singleLevel"/>
    <w:tmpl w:val="0000000B"/>
    <w:name w:val="WW8Num32"/>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C"/>
    <w:multiLevelType w:val="singleLevel"/>
    <w:tmpl w:val="0000000C"/>
    <w:name w:val="WW8Num42"/>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D"/>
    <w:multiLevelType w:val="singleLevel"/>
    <w:tmpl w:val="0000000D"/>
    <w:name w:val="WW8Num43"/>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E"/>
    <w:multiLevelType w:val="singleLevel"/>
    <w:tmpl w:val="0000000E"/>
    <w:name w:val="WW8Num44"/>
    <w:lvl w:ilvl="0">
      <w:start w:val="1"/>
      <w:numFmt w:val="bullet"/>
      <w:lvlText w:val=""/>
      <w:lvlJc w:val="left"/>
      <w:pPr>
        <w:tabs>
          <w:tab w:val="num" w:pos="360"/>
        </w:tabs>
        <w:ind w:left="360" w:hanging="360"/>
      </w:pPr>
      <w:rPr>
        <w:rFonts w:ascii="Symbol" w:hAnsi="Symbol"/>
      </w:rPr>
    </w:lvl>
  </w:abstractNum>
  <w:abstractNum w:abstractNumId="12" w15:restartNumberingAfterBreak="0">
    <w:nsid w:val="00D7624B"/>
    <w:multiLevelType w:val="hybridMultilevel"/>
    <w:tmpl w:val="36CA424A"/>
    <w:lvl w:ilvl="0" w:tplc="19C28202">
      <w:start w:val="1"/>
      <w:numFmt w:val="non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018455FB"/>
    <w:multiLevelType w:val="multilevel"/>
    <w:tmpl w:val="6ED8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D44BE"/>
    <w:multiLevelType w:val="hybridMultilevel"/>
    <w:tmpl w:val="CB4CCB44"/>
    <w:lvl w:ilvl="0" w:tplc="E7625350">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053F7D49"/>
    <w:multiLevelType w:val="multilevel"/>
    <w:tmpl w:val="0D1A0098"/>
    <w:lvl w:ilvl="0">
      <w:start w:val="1"/>
      <w:numFmt w:val="decimal"/>
      <w:suff w:val="space"/>
      <w:lvlText w:val="%1."/>
      <w:lvlJc w:val="left"/>
      <w:pPr>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15:restartNumberingAfterBreak="0">
    <w:nsid w:val="09E534EA"/>
    <w:multiLevelType w:val="multilevel"/>
    <w:tmpl w:val="03029B80"/>
    <w:lvl w:ilvl="0">
      <w:start w:val="1"/>
      <w:numFmt w:val="decimal"/>
      <w:lvlText w:val="%1"/>
      <w:lvlJc w:val="left"/>
      <w:pPr>
        <w:ind w:left="360" w:hanging="360"/>
      </w:pPr>
      <w:rPr>
        <w:rFonts w:hint="default"/>
      </w:rPr>
    </w:lvl>
    <w:lvl w:ilvl="1">
      <w:start w:val="1"/>
      <w:numFmt w:val="decimal"/>
      <w:lvlText w:val="3.%2 "/>
      <w:lvlJc w:val="left"/>
      <w:pPr>
        <w:ind w:left="720" w:hanging="360"/>
      </w:pPr>
      <w:rPr>
        <w:rFonts w:ascii="Times New Roman" w:hAnsi="Times New Roman" w:hint="default"/>
        <w:b w:val="0"/>
        <w:i w:val="0"/>
        <w:sz w:val="28"/>
        <w:u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ABF74F0"/>
    <w:multiLevelType w:val="hybridMultilevel"/>
    <w:tmpl w:val="E90AD6DC"/>
    <w:lvl w:ilvl="0" w:tplc="04190001">
      <w:start w:val="1"/>
      <w:numFmt w:val="bullet"/>
      <w:lvlText w:val=""/>
      <w:lvlJc w:val="left"/>
      <w:pPr>
        <w:tabs>
          <w:tab w:val="num" w:pos="1607"/>
        </w:tabs>
        <w:ind w:left="160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0B0B4C6A"/>
    <w:multiLevelType w:val="singleLevel"/>
    <w:tmpl w:val="0419000F"/>
    <w:lvl w:ilvl="0">
      <w:start w:val="1"/>
      <w:numFmt w:val="decimal"/>
      <w:lvlText w:val="%1."/>
      <w:lvlJc w:val="left"/>
      <w:pPr>
        <w:tabs>
          <w:tab w:val="num" w:pos="360"/>
        </w:tabs>
        <w:ind w:left="360" w:hanging="360"/>
      </w:pPr>
    </w:lvl>
  </w:abstractNum>
  <w:abstractNum w:abstractNumId="19" w15:restartNumberingAfterBreak="0">
    <w:nsid w:val="0B903754"/>
    <w:multiLevelType w:val="multilevel"/>
    <w:tmpl w:val="0DDAC3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1"/>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0C0F5429"/>
    <w:multiLevelType w:val="hybridMultilevel"/>
    <w:tmpl w:val="D552250E"/>
    <w:name w:val="WW8Num432"/>
    <w:lvl w:ilvl="0" w:tplc="D3D2DF6E">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C5A14CB"/>
    <w:multiLevelType w:val="singleLevel"/>
    <w:tmpl w:val="D1ECCA80"/>
    <w:lvl w:ilvl="0">
      <w:start w:val="1"/>
      <w:numFmt w:val="decimal"/>
      <w:lvlText w:val="%1."/>
      <w:legacy w:legacy="1" w:legacySpace="120" w:legacyIndent="360"/>
      <w:lvlJc w:val="left"/>
      <w:pPr>
        <w:ind w:left="720" w:hanging="360"/>
      </w:pPr>
    </w:lvl>
  </w:abstractNum>
  <w:abstractNum w:abstractNumId="22" w15:restartNumberingAfterBreak="0">
    <w:nsid w:val="0EA218A8"/>
    <w:multiLevelType w:val="hybridMultilevel"/>
    <w:tmpl w:val="4A202530"/>
    <w:name w:val="WW8Num252"/>
    <w:lvl w:ilvl="0" w:tplc="573AAFAE">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0DA30B2"/>
    <w:multiLevelType w:val="hybridMultilevel"/>
    <w:tmpl w:val="8DAA3C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17E0251A"/>
    <w:multiLevelType w:val="singleLevel"/>
    <w:tmpl w:val="19C28202"/>
    <w:lvl w:ilvl="0">
      <w:start w:val="1"/>
      <w:numFmt w:val="none"/>
      <w:lvlText w:val=""/>
      <w:legacy w:legacy="1" w:legacySpace="120" w:legacyIndent="360"/>
      <w:lvlJc w:val="left"/>
      <w:pPr>
        <w:ind w:left="720" w:hanging="360"/>
      </w:pPr>
      <w:rPr>
        <w:rFonts w:ascii="Symbol" w:hAnsi="Symbol" w:hint="default"/>
      </w:rPr>
    </w:lvl>
  </w:abstractNum>
  <w:abstractNum w:abstractNumId="25" w15:restartNumberingAfterBreak="0">
    <w:nsid w:val="190A44AF"/>
    <w:multiLevelType w:val="singleLevel"/>
    <w:tmpl w:val="77FC5A14"/>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9102C8D"/>
    <w:multiLevelType w:val="singleLevel"/>
    <w:tmpl w:val="A71084B8"/>
    <w:lvl w:ilvl="0">
      <w:start w:val="1"/>
      <w:numFmt w:val="decimal"/>
      <w:lvlText w:val="%1."/>
      <w:lvlJc w:val="left"/>
      <w:pPr>
        <w:tabs>
          <w:tab w:val="num" w:pos="1125"/>
        </w:tabs>
        <w:ind w:left="1125" w:hanging="405"/>
      </w:pPr>
      <w:rPr>
        <w:rFonts w:hint="default"/>
      </w:rPr>
    </w:lvl>
  </w:abstractNum>
  <w:abstractNum w:abstractNumId="27" w15:restartNumberingAfterBreak="0">
    <w:nsid w:val="1D0F0C5E"/>
    <w:multiLevelType w:val="hybridMultilevel"/>
    <w:tmpl w:val="56765E52"/>
    <w:lvl w:ilvl="0" w:tplc="04190019">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3E11617"/>
    <w:multiLevelType w:val="multilevel"/>
    <w:tmpl w:val="A4DE466C"/>
    <w:lvl w:ilvl="0">
      <w:start w:val="2"/>
      <w:numFmt w:val="decimal"/>
      <w:suff w:val="space"/>
      <w:lvlText w:val="%1."/>
      <w:lvlJc w:val="left"/>
      <w:pPr>
        <w:ind w:left="720" w:hanging="363"/>
      </w:pPr>
      <w:rPr>
        <w:rFonts w:hint="default"/>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29" w15:restartNumberingAfterBreak="0">
    <w:nsid w:val="25D75CD0"/>
    <w:multiLevelType w:val="hybridMultilevel"/>
    <w:tmpl w:val="AAC6F5CC"/>
    <w:name w:val="WW8Num45"/>
    <w:lvl w:ilvl="0" w:tplc="9EAEE464">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5DD5572"/>
    <w:multiLevelType w:val="hybridMultilevel"/>
    <w:tmpl w:val="9E14057C"/>
    <w:lvl w:ilvl="0" w:tplc="DC78962E">
      <w:start w:val="1"/>
      <w:numFmt w:val="russianLower"/>
      <w:lvlText w:val="%1)"/>
      <w:lvlJc w:val="left"/>
      <w:pPr>
        <w:ind w:left="1429" w:hanging="360"/>
      </w:pPr>
      <w:rPr>
        <w:rFonts w:ascii="Times New Roman" w:hAnsi="Times New Roman" w:hint="default"/>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26787D56"/>
    <w:multiLevelType w:val="multilevel"/>
    <w:tmpl w:val="1276A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E37D21"/>
    <w:multiLevelType w:val="hybridMultilevel"/>
    <w:tmpl w:val="5C48CE48"/>
    <w:lvl w:ilvl="0" w:tplc="19C28202">
      <w:start w:val="1"/>
      <w:numFmt w:val="non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2C6A0C6A"/>
    <w:multiLevelType w:val="hybridMultilevel"/>
    <w:tmpl w:val="1FE4D694"/>
    <w:lvl w:ilvl="0" w:tplc="4DFAF888">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2EFE71FA"/>
    <w:multiLevelType w:val="hybridMultilevel"/>
    <w:tmpl w:val="5F5CA17E"/>
    <w:lvl w:ilvl="0" w:tplc="D25A4A3C">
      <w:start w:val="8"/>
      <w:numFmt w:val="decimal"/>
      <w:lvlText w:val="%1."/>
      <w:lvlJc w:val="left"/>
      <w:pPr>
        <w:tabs>
          <w:tab w:val="num" w:pos="720"/>
        </w:tabs>
        <w:ind w:left="720" w:hanging="360"/>
      </w:pPr>
      <w:rPr>
        <w:rFonts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F79007C"/>
    <w:multiLevelType w:val="multilevel"/>
    <w:tmpl w:val="33F22EC8"/>
    <w:name w:val="WW8Num4322"/>
    <w:lvl w:ilvl="0">
      <w:start w:val="2"/>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0DB7D49"/>
    <w:multiLevelType w:val="singleLevel"/>
    <w:tmpl w:val="77FC5A14"/>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32006F54"/>
    <w:multiLevelType w:val="hybridMultilevel"/>
    <w:tmpl w:val="979E082A"/>
    <w:lvl w:ilvl="0" w:tplc="04190019">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4BE2211"/>
    <w:multiLevelType w:val="hybridMultilevel"/>
    <w:tmpl w:val="7152E9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35111463"/>
    <w:multiLevelType w:val="hybridMultilevel"/>
    <w:tmpl w:val="BF0A6B16"/>
    <w:lvl w:ilvl="0" w:tplc="52503472">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0" w15:restartNumberingAfterBreak="0">
    <w:nsid w:val="37073B73"/>
    <w:multiLevelType w:val="singleLevel"/>
    <w:tmpl w:val="CDD4C512"/>
    <w:lvl w:ilvl="0">
      <w:start w:val="3"/>
      <w:numFmt w:val="decimal"/>
      <w:lvlText w:val="%1."/>
      <w:lvlJc w:val="left"/>
      <w:pPr>
        <w:tabs>
          <w:tab w:val="num" w:pos="360"/>
        </w:tabs>
        <w:ind w:left="360" w:hanging="360"/>
      </w:pPr>
      <w:rPr>
        <w:rFonts w:hint="default"/>
      </w:rPr>
    </w:lvl>
  </w:abstractNum>
  <w:abstractNum w:abstractNumId="41" w15:restartNumberingAfterBreak="0">
    <w:nsid w:val="37627B95"/>
    <w:multiLevelType w:val="singleLevel"/>
    <w:tmpl w:val="77FC5A14"/>
    <w:lvl w:ilvl="0">
      <w:start w:val="1"/>
      <w:numFmt w:val="bullet"/>
      <w:lvlText w:val=""/>
      <w:lvlJc w:val="left"/>
      <w:pPr>
        <w:tabs>
          <w:tab w:val="num" w:pos="1353"/>
        </w:tabs>
        <w:ind w:left="1353" w:hanging="360"/>
      </w:pPr>
      <w:rPr>
        <w:rFonts w:ascii="Symbol" w:hAnsi="Symbol" w:hint="default"/>
      </w:rPr>
    </w:lvl>
  </w:abstractNum>
  <w:abstractNum w:abstractNumId="42" w15:restartNumberingAfterBreak="0">
    <w:nsid w:val="391631A9"/>
    <w:multiLevelType w:val="hybridMultilevel"/>
    <w:tmpl w:val="B56C63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3DA11682"/>
    <w:multiLevelType w:val="hybridMultilevel"/>
    <w:tmpl w:val="19B20ECA"/>
    <w:lvl w:ilvl="0" w:tplc="16D67EF0">
      <w:start w:val="5"/>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3EAC077E"/>
    <w:multiLevelType w:val="multilevel"/>
    <w:tmpl w:val="F996A06C"/>
    <w:lvl w:ilvl="0">
      <w:start w:val="1"/>
      <w:numFmt w:val="decimal"/>
      <w:lvlText w:val="%1"/>
      <w:lvlJc w:val="left"/>
      <w:pPr>
        <w:ind w:left="360" w:hanging="360"/>
      </w:pPr>
      <w:rPr>
        <w:rFonts w:hint="default"/>
      </w:rPr>
    </w:lvl>
    <w:lvl w:ilvl="1">
      <w:start w:val="1"/>
      <w:numFmt w:val="decimal"/>
      <w:lvlText w:val="2.%2 "/>
      <w:lvlJc w:val="left"/>
      <w:pPr>
        <w:ind w:left="720" w:hanging="360"/>
      </w:pPr>
      <w:rPr>
        <w:rFonts w:ascii="Times New Roman" w:hAnsi="Times New Roman" w:hint="default"/>
        <w:b w:val="0"/>
        <w:i w:val="0"/>
        <w:sz w:val="28"/>
        <w:u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F1307A4"/>
    <w:multiLevelType w:val="singleLevel"/>
    <w:tmpl w:val="77FC5A14"/>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49D07435"/>
    <w:multiLevelType w:val="singleLevel"/>
    <w:tmpl w:val="77FC5A14"/>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57F22F1C"/>
    <w:multiLevelType w:val="hybridMultilevel"/>
    <w:tmpl w:val="F30224AA"/>
    <w:lvl w:ilvl="0" w:tplc="0B088D8A">
      <w:start w:val="1"/>
      <w:numFmt w:val="decimal"/>
      <w:lvlText w:val="%1."/>
      <w:lvlJc w:val="left"/>
      <w:pPr>
        <w:tabs>
          <w:tab w:val="num" w:pos="720"/>
        </w:tabs>
        <w:ind w:left="720" w:hanging="360"/>
      </w:pPr>
    </w:lvl>
    <w:lvl w:ilvl="1" w:tplc="53069762" w:tentative="1">
      <w:start w:val="1"/>
      <w:numFmt w:val="decimal"/>
      <w:lvlText w:val="%2."/>
      <w:lvlJc w:val="left"/>
      <w:pPr>
        <w:tabs>
          <w:tab w:val="num" w:pos="1440"/>
        </w:tabs>
        <w:ind w:left="1440" w:hanging="360"/>
      </w:pPr>
    </w:lvl>
    <w:lvl w:ilvl="2" w:tplc="F9B646D2" w:tentative="1">
      <w:start w:val="1"/>
      <w:numFmt w:val="decimal"/>
      <w:lvlText w:val="%3."/>
      <w:lvlJc w:val="left"/>
      <w:pPr>
        <w:tabs>
          <w:tab w:val="num" w:pos="2160"/>
        </w:tabs>
        <w:ind w:left="2160" w:hanging="360"/>
      </w:pPr>
    </w:lvl>
    <w:lvl w:ilvl="3" w:tplc="3730BB16" w:tentative="1">
      <w:start w:val="1"/>
      <w:numFmt w:val="decimal"/>
      <w:lvlText w:val="%4."/>
      <w:lvlJc w:val="left"/>
      <w:pPr>
        <w:tabs>
          <w:tab w:val="num" w:pos="2880"/>
        </w:tabs>
        <w:ind w:left="2880" w:hanging="360"/>
      </w:pPr>
    </w:lvl>
    <w:lvl w:ilvl="4" w:tplc="E0DCF130" w:tentative="1">
      <w:start w:val="1"/>
      <w:numFmt w:val="decimal"/>
      <w:lvlText w:val="%5."/>
      <w:lvlJc w:val="left"/>
      <w:pPr>
        <w:tabs>
          <w:tab w:val="num" w:pos="3600"/>
        </w:tabs>
        <w:ind w:left="3600" w:hanging="360"/>
      </w:pPr>
    </w:lvl>
    <w:lvl w:ilvl="5" w:tplc="448E8850" w:tentative="1">
      <w:start w:val="1"/>
      <w:numFmt w:val="decimal"/>
      <w:lvlText w:val="%6."/>
      <w:lvlJc w:val="left"/>
      <w:pPr>
        <w:tabs>
          <w:tab w:val="num" w:pos="4320"/>
        </w:tabs>
        <w:ind w:left="4320" w:hanging="360"/>
      </w:pPr>
    </w:lvl>
    <w:lvl w:ilvl="6" w:tplc="0FCE93AA" w:tentative="1">
      <w:start w:val="1"/>
      <w:numFmt w:val="decimal"/>
      <w:lvlText w:val="%7."/>
      <w:lvlJc w:val="left"/>
      <w:pPr>
        <w:tabs>
          <w:tab w:val="num" w:pos="5040"/>
        </w:tabs>
        <w:ind w:left="5040" w:hanging="360"/>
      </w:pPr>
    </w:lvl>
    <w:lvl w:ilvl="7" w:tplc="5922FBE6" w:tentative="1">
      <w:start w:val="1"/>
      <w:numFmt w:val="decimal"/>
      <w:lvlText w:val="%8."/>
      <w:lvlJc w:val="left"/>
      <w:pPr>
        <w:tabs>
          <w:tab w:val="num" w:pos="5760"/>
        </w:tabs>
        <w:ind w:left="5760" w:hanging="360"/>
      </w:pPr>
    </w:lvl>
    <w:lvl w:ilvl="8" w:tplc="4684A4B4" w:tentative="1">
      <w:start w:val="1"/>
      <w:numFmt w:val="decimal"/>
      <w:lvlText w:val="%9."/>
      <w:lvlJc w:val="left"/>
      <w:pPr>
        <w:tabs>
          <w:tab w:val="num" w:pos="6480"/>
        </w:tabs>
        <w:ind w:left="6480" w:hanging="360"/>
      </w:pPr>
    </w:lvl>
  </w:abstractNum>
  <w:abstractNum w:abstractNumId="48" w15:restartNumberingAfterBreak="0">
    <w:nsid w:val="583771A7"/>
    <w:multiLevelType w:val="hybridMultilevel"/>
    <w:tmpl w:val="C416F0EA"/>
    <w:name w:val="WW8Num6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9" w15:restartNumberingAfterBreak="0">
    <w:nsid w:val="5A106B19"/>
    <w:multiLevelType w:val="singleLevel"/>
    <w:tmpl w:val="0419000F"/>
    <w:lvl w:ilvl="0">
      <w:start w:val="1"/>
      <w:numFmt w:val="decimal"/>
      <w:lvlText w:val="%1."/>
      <w:lvlJc w:val="left"/>
      <w:pPr>
        <w:tabs>
          <w:tab w:val="num" w:pos="360"/>
        </w:tabs>
        <w:ind w:left="360" w:hanging="360"/>
      </w:pPr>
    </w:lvl>
  </w:abstractNum>
  <w:abstractNum w:abstractNumId="50" w15:restartNumberingAfterBreak="0">
    <w:nsid w:val="5ABA6A89"/>
    <w:multiLevelType w:val="singleLevel"/>
    <w:tmpl w:val="CDD0600E"/>
    <w:lvl w:ilvl="0">
      <w:start w:val="1"/>
      <w:numFmt w:val="decimal"/>
      <w:lvlText w:val="%1)"/>
      <w:lvlJc w:val="left"/>
      <w:pPr>
        <w:tabs>
          <w:tab w:val="num" w:pos="720"/>
        </w:tabs>
        <w:ind w:left="720" w:hanging="360"/>
      </w:pPr>
    </w:lvl>
  </w:abstractNum>
  <w:abstractNum w:abstractNumId="51" w15:restartNumberingAfterBreak="0">
    <w:nsid w:val="5E411B32"/>
    <w:multiLevelType w:val="singleLevel"/>
    <w:tmpl w:val="19C28202"/>
    <w:lvl w:ilvl="0">
      <w:start w:val="1"/>
      <w:numFmt w:val="none"/>
      <w:lvlText w:val=""/>
      <w:legacy w:legacy="1" w:legacySpace="120" w:legacyIndent="360"/>
      <w:lvlJc w:val="left"/>
      <w:pPr>
        <w:ind w:left="720" w:hanging="360"/>
      </w:pPr>
      <w:rPr>
        <w:rFonts w:ascii="Symbol" w:hAnsi="Symbol" w:hint="default"/>
      </w:rPr>
    </w:lvl>
  </w:abstractNum>
  <w:abstractNum w:abstractNumId="52" w15:restartNumberingAfterBreak="0">
    <w:nsid w:val="61C33308"/>
    <w:multiLevelType w:val="singleLevel"/>
    <w:tmpl w:val="19C28202"/>
    <w:lvl w:ilvl="0">
      <w:start w:val="1"/>
      <w:numFmt w:val="none"/>
      <w:lvlText w:val=""/>
      <w:legacy w:legacy="1" w:legacySpace="120" w:legacyIndent="360"/>
      <w:lvlJc w:val="left"/>
      <w:pPr>
        <w:ind w:left="720" w:hanging="360"/>
      </w:pPr>
      <w:rPr>
        <w:rFonts w:ascii="Symbol" w:hAnsi="Symbol" w:hint="default"/>
      </w:rPr>
    </w:lvl>
  </w:abstractNum>
  <w:abstractNum w:abstractNumId="53" w15:restartNumberingAfterBreak="0">
    <w:nsid w:val="63661EC0"/>
    <w:multiLevelType w:val="multilevel"/>
    <w:tmpl w:val="AD1476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8"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DE2E5F"/>
    <w:multiLevelType w:val="hybridMultilevel"/>
    <w:tmpl w:val="3CE6D1D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5" w15:restartNumberingAfterBreak="0">
    <w:nsid w:val="691768B2"/>
    <w:multiLevelType w:val="singleLevel"/>
    <w:tmpl w:val="77FC5A14"/>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6B8A5E0E"/>
    <w:multiLevelType w:val="singleLevel"/>
    <w:tmpl w:val="77FC5A14"/>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72C41952"/>
    <w:multiLevelType w:val="hybridMultilevel"/>
    <w:tmpl w:val="4702A19E"/>
    <w:lvl w:ilvl="0" w:tplc="0419000F">
      <w:start w:val="1"/>
      <w:numFmt w:val="decimal"/>
      <w:lvlText w:val="%1."/>
      <w:lvlJc w:val="left"/>
      <w:pPr>
        <w:tabs>
          <w:tab w:val="num" w:pos="720"/>
        </w:tabs>
        <w:ind w:left="720" w:hanging="360"/>
      </w:pPr>
    </w:lvl>
    <w:lvl w:ilvl="1" w:tplc="04190019" w:tentative="1">
      <w:start w:val="1"/>
      <w:numFmt w:val="decimal"/>
      <w:lvlText w:val="%2."/>
      <w:lvlJc w:val="left"/>
      <w:pPr>
        <w:tabs>
          <w:tab w:val="num" w:pos="1440"/>
        </w:tabs>
        <w:ind w:left="1440" w:hanging="360"/>
      </w:pPr>
    </w:lvl>
    <w:lvl w:ilvl="2" w:tplc="0419001B" w:tentative="1">
      <w:start w:val="1"/>
      <w:numFmt w:val="decimal"/>
      <w:lvlText w:val="%3."/>
      <w:lvlJc w:val="left"/>
      <w:pPr>
        <w:tabs>
          <w:tab w:val="num" w:pos="2160"/>
        </w:tabs>
        <w:ind w:left="2160" w:hanging="360"/>
      </w:pPr>
    </w:lvl>
    <w:lvl w:ilvl="3" w:tplc="0419000F" w:tentative="1">
      <w:start w:val="1"/>
      <w:numFmt w:val="decimal"/>
      <w:lvlText w:val="%4."/>
      <w:lvlJc w:val="left"/>
      <w:pPr>
        <w:tabs>
          <w:tab w:val="num" w:pos="2880"/>
        </w:tabs>
        <w:ind w:left="2880" w:hanging="360"/>
      </w:pPr>
    </w:lvl>
    <w:lvl w:ilvl="4" w:tplc="04190019" w:tentative="1">
      <w:start w:val="1"/>
      <w:numFmt w:val="decimal"/>
      <w:lvlText w:val="%5."/>
      <w:lvlJc w:val="left"/>
      <w:pPr>
        <w:tabs>
          <w:tab w:val="num" w:pos="3600"/>
        </w:tabs>
        <w:ind w:left="3600" w:hanging="360"/>
      </w:pPr>
    </w:lvl>
    <w:lvl w:ilvl="5" w:tplc="0419001B" w:tentative="1">
      <w:start w:val="1"/>
      <w:numFmt w:val="decimal"/>
      <w:lvlText w:val="%6."/>
      <w:lvlJc w:val="left"/>
      <w:pPr>
        <w:tabs>
          <w:tab w:val="num" w:pos="4320"/>
        </w:tabs>
        <w:ind w:left="4320" w:hanging="360"/>
      </w:pPr>
    </w:lvl>
    <w:lvl w:ilvl="6" w:tplc="0419000F" w:tentative="1">
      <w:start w:val="1"/>
      <w:numFmt w:val="decimal"/>
      <w:lvlText w:val="%7."/>
      <w:lvlJc w:val="left"/>
      <w:pPr>
        <w:tabs>
          <w:tab w:val="num" w:pos="5040"/>
        </w:tabs>
        <w:ind w:left="5040" w:hanging="360"/>
      </w:pPr>
    </w:lvl>
    <w:lvl w:ilvl="7" w:tplc="04190019" w:tentative="1">
      <w:start w:val="1"/>
      <w:numFmt w:val="decimal"/>
      <w:lvlText w:val="%8."/>
      <w:lvlJc w:val="left"/>
      <w:pPr>
        <w:tabs>
          <w:tab w:val="num" w:pos="5760"/>
        </w:tabs>
        <w:ind w:left="5760" w:hanging="360"/>
      </w:pPr>
    </w:lvl>
    <w:lvl w:ilvl="8" w:tplc="0419001B" w:tentative="1">
      <w:start w:val="1"/>
      <w:numFmt w:val="decimal"/>
      <w:lvlText w:val="%9."/>
      <w:lvlJc w:val="left"/>
      <w:pPr>
        <w:tabs>
          <w:tab w:val="num" w:pos="6480"/>
        </w:tabs>
        <w:ind w:left="6480" w:hanging="360"/>
      </w:pPr>
    </w:lvl>
  </w:abstractNum>
  <w:abstractNum w:abstractNumId="58" w15:restartNumberingAfterBreak="0">
    <w:nsid w:val="73985F02"/>
    <w:multiLevelType w:val="singleLevel"/>
    <w:tmpl w:val="0419000F"/>
    <w:lvl w:ilvl="0">
      <w:start w:val="1"/>
      <w:numFmt w:val="decimal"/>
      <w:lvlText w:val="%1."/>
      <w:lvlJc w:val="left"/>
      <w:pPr>
        <w:ind w:left="720" w:hanging="360"/>
      </w:pPr>
    </w:lvl>
  </w:abstractNum>
  <w:abstractNum w:abstractNumId="59" w15:restartNumberingAfterBreak="0">
    <w:nsid w:val="74011187"/>
    <w:multiLevelType w:val="hybridMultilevel"/>
    <w:tmpl w:val="408CA1B0"/>
    <w:lvl w:ilvl="0" w:tplc="46D6D0EE">
      <w:start w:val="6"/>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4443279"/>
    <w:multiLevelType w:val="hybridMultilevel"/>
    <w:tmpl w:val="166ED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5342278"/>
    <w:multiLevelType w:val="multilevel"/>
    <w:tmpl w:val="09E8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A75004"/>
    <w:multiLevelType w:val="singleLevel"/>
    <w:tmpl w:val="77FC5A14"/>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7FEF4949"/>
    <w:multiLevelType w:val="hybridMultilevel"/>
    <w:tmpl w:val="296A1896"/>
    <w:lvl w:ilvl="0" w:tplc="05B2E34A">
      <w:start w:val="1"/>
      <w:numFmt w:val="decimal"/>
      <w:suff w:val="space"/>
      <w:lvlText w:val="%1."/>
      <w:lvlJc w:val="left"/>
      <w:pPr>
        <w:ind w:left="108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7"/>
  </w:num>
  <w:num w:numId="3">
    <w:abstractNumId w:val="39"/>
  </w:num>
  <w:num w:numId="4">
    <w:abstractNumId w:val="5"/>
  </w:num>
  <w:num w:numId="5">
    <w:abstractNumId w:val="29"/>
  </w:num>
  <w:num w:numId="6">
    <w:abstractNumId w:val="57"/>
  </w:num>
  <w:num w:numId="7">
    <w:abstractNumId w:val="47"/>
  </w:num>
  <w:num w:numId="8">
    <w:abstractNumId w:val="53"/>
  </w:num>
  <w:num w:numId="9">
    <w:abstractNumId w:val="28"/>
  </w:num>
  <w:num w:numId="10">
    <w:abstractNumId w:val="61"/>
  </w:num>
  <w:num w:numId="11">
    <w:abstractNumId w:val="15"/>
  </w:num>
  <w:num w:numId="12">
    <w:abstractNumId w:val="63"/>
  </w:num>
  <w:num w:numId="13">
    <w:abstractNumId w:val="30"/>
  </w:num>
  <w:num w:numId="14">
    <w:abstractNumId w:val="14"/>
  </w:num>
  <w:num w:numId="15">
    <w:abstractNumId w:val="19"/>
  </w:num>
  <w:num w:numId="16">
    <w:abstractNumId w:val="16"/>
  </w:num>
  <w:num w:numId="17">
    <w:abstractNumId w:val="44"/>
  </w:num>
  <w:num w:numId="18">
    <w:abstractNumId w:val="54"/>
  </w:num>
  <w:num w:numId="19">
    <w:abstractNumId w:val="33"/>
  </w:num>
  <w:num w:numId="20">
    <w:abstractNumId w:val="17"/>
  </w:num>
  <w:num w:numId="21">
    <w:abstractNumId w:val="55"/>
  </w:num>
  <w:num w:numId="22">
    <w:abstractNumId w:val="45"/>
  </w:num>
  <w:num w:numId="23">
    <w:abstractNumId w:val="37"/>
  </w:num>
  <w:num w:numId="24">
    <w:abstractNumId w:val="27"/>
  </w:num>
  <w:num w:numId="25">
    <w:abstractNumId w:val="43"/>
  </w:num>
  <w:num w:numId="26">
    <w:abstractNumId w:val="31"/>
  </w:num>
  <w:num w:numId="27">
    <w:abstractNumId w:val="13"/>
  </w:num>
  <w:num w:numId="28">
    <w:abstractNumId w:val="34"/>
  </w:num>
  <w:num w:numId="29">
    <w:abstractNumId w:val="38"/>
  </w:num>
  <w:num w:numId="30">
    <w:abstractNumId w:val="42"/>
  </w:num>
  <w:num w:numId="31">
    <w:abstractNumId w:val="40"/>
  </w:num>
  <w:num w:numId="32">
    <w:abstractNumId w:val="25"/>
  </w:num>
  <w:num w:numId="33">
    <w:abstractNumId w:val="36"/>
  </w:num>
  <w:num w:numId="34">
    <w:abstractNumId w:val="41"/>
  </w:num>
  <w:num w:numId="35">
    <w:abstractNumId w:val="46"/>
  </w:num>
  <w:num w:numId="36">
    <w:abstractNumId w:val="56"/>
  </w:num>
  <w:num w:numId="37">
    <w:abstractNumId w:val="62"/>
  </w:num>
  <w:num w:numId="38">
    <w:abstractNumId w:val="49"/>
  </w:num>
  <w:num w:numId="39">
    <w:abstractNumId w:val="60"/>
  </w:num>
  <w:num w:numId="40">
    <w:abstractNumId w:val="59"/>
  </w:num>
  <w:num w:numId="41">
    <w:abstractNumId w:val="18"/>
  </w:num>
  <w:num w:numId="42">
    <w:abstractNumId w:val="50"/>
    <w:lvlOverride w:ilvl="0">
      <w:startOverride w:val="1"/>
    </w:lvlOverride>
  </w:num>
  <w:num w:numId="43">
    <w:abstractNumId w:val="58"/>
  </w:num>
  <w:num w:numId="44">
    <w:abstractNumId w:val="26"/>
  </w:num>
  <w:num w:numId="45">
    <w:abstractNumId w:val="24"/>
  </w:num>
  <w:num w:numId="46">
    <w:abstractNumId w:val="51"/>
  </w:num>
  <w:num w:numId="47">
    <w:abstractNumId w:val="52"/>
  </w:num>
  <w:num w:numId="48">
    <w:abstractNumId w:val="21"/>
  </w:num>
  <w:num w:numId="49">
    <w:abstractNumId w:val="23"/>
  </w:num>
  <w:num w:numId="50">
    <w:abstractNumId w:val="32"/>
  </w:num>
  <w:num w:numId="51">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79"/>
    <w:rsid w:val="00000776"/>
    <w:rsid w:val="000032CC"/>
    <w:rsid w:val="00004945"/>
    <w:rsid w:val="0000783A"/>
    <w:rsid w:val="00011647"/>
    <w:rsid w:val="000174D9"/>
    <w:rsid w:val="00020144"/>
    <w:rsid w:val="000205BE"/>
    <w:rsid w:val="00021AF8"/>
    <w:rsid w:val="0002209B"/>
    <w:rsid w:val="00022114"/>
    <w:rsid w:val="000234A9"/>
    <w:rsid w:val="00023740"/>
    <w:rsid w:val="00023BFD"/>
    <w:rsid w:val="00023E44"/>
    <w:rsid w:val="00030D26"/>
    <w:rsid w:val="0003696D"/>
    <w:rsid w:val="00037224"/>
    <w:rsid w:val="00037800"/>
    <w:rsid w:val="00037E54"/>
    <w:rsid w:val="000414BD"/>
    <w:rsid w:val="000421A9"/>
    <w:rsid w:val="000428BC"/>
    <w:rsid w:val="00043E99"/>
    <w:rsid w:val="00044CC3"/>
    <w:rsid w:val="00046AFB"/>
    <w:rsid w:val="000503B2"/>
    <w:rsid w:val="00052BB1"/>
    <w:rsid w:val="00057E0D"/>
    <w:rsid w:val="0006016E"/>
    <w:rsid w:val="000649D5"/>
    <w:rsid w:val="00064F1C"/>
    <w:rsid w:val="000766B2"/>
    <w:rsid w:val="00077C66"/>
    <w:rsid w:val="00082AE1"/>
    <w:rsid w:val="000854AD"/>
    <w:rsid w:val="0008676B"/>
    <w:rsid w:val="00090A27"/>
    <w:rsid w:val="00091105"/>
    <w:rsid w:val="000915FB"/>
    <w:rsid w:val="00092F6B"/>
    <w:rsid w:val="00093E71"/>
    <w:rsid w:val="000954F9"/>
    <w:rsid w:val="00096A7E"/>
    <w:rsid w:val="00097222"/>
    <w:rsid w:val="000A0CC0"/>
    <w:rsid w:val="000A43D4"/>
    <w:rsid w:val="000A5FC5"/>
    <w:rsid w:val="000B17E0"/>
    <w:rsid w:val="000B37AA"/>
    <w:rsid w:val="000B38CF"/>
    <w:rsid w:val="000B63D5"/>
    <w:rsid w:val="000C2159"/>
    <w:rsid w:val="000C42E5"/>
    <w:rsid w:val="000C436C"/>
    <w:rsid w:val="000D2EBB"/>
    <w:rsid w:val="000D3978"/>
    <w:rsid w:val="000D6A45"/>
    <w:rsid w:val="000D76DF"/>
    <w:rsid w:val="000E01C7"/>
    <w:rsid w:val="000E2EBF"/>
    <w:rsid w:val="000E31B6"/>
    <w:rsid w:val="000E3F45"/>
    <w:rsid w:val="00100ADD"/>
    <w:rsid w:val="00105DAE"/>
    <w:rsid w:val="00113511"/>
    <w:rsid w:val="0011512E"/>
    <w:rsid w:val="001151E1"/>
    <w:rsid w:val="0011528D"/>
    <w:rsid w:val="00115E7E"/>
    <w:rsid w:val="0011785E"/>
    <w:rsid w:val="00124B72"/>
    <w:rsid w:val="001300BF"/>
    <w:rsid w:val="0013271F"/>
    <w:rsid w:val="00132E41"/>
    <w:rsid w:val="00133296"/>
    <w:rsid w:val="001339F8"/>
    <w:rsid w:val="0014662F"/>
    <w:rsid w:val="0015023F"/>
    <w:rsid w:val="00152CC8"/>
    <w:rsid w:val="00157686"/>
    <w:rsid w:val="00161D92"/>
    <w:rsid w:val="00165F1E"/>
    <w:rsid w:val="001675AB"/>
    <w:rsid w:val="00170C25"/>
    <w:rsid w:val="00175A7D"/>
    <w:rsid w:val="00181C6E"/>
    <w:rsid w:val="001826B0"/>
    <w:rsid w:val="00182E92"/>
    <w:rsid w:val="00183139"/>
    <w:rsid w:val="001856FF"/>
    <w:rsid w:val="00191526"/>
    <w:rsid w:val="001933BC"/>
    <w:rsid w:val="00193F3E"/>
    <w:rsid w:val="001945DF"/>
    <w:rsid w:val="00195938"/>
    <w:rsid w:val="0019637B"/>
    <w:rsid w:val="001A3AB5"/>
    <w:rsid w:val="001A459E"/>
    <w:rsid w:val="001A5E37"/>
    <w:rsid w:val="001A614D"/>
    <w:rsid w:val="001A6706"/>
    <w:rsid w:val="001B0532"/>
    <w:rsid w:val="001B4F58"/>
    <w:rsid w:val="001C300E"/>
    <w:rsid w:val="001C3911"/>
    <w:rsid w:val="001C4CB8"/>
    <w:rsid w:val="001D4ED4"/>
    <w:rsid w:val="001D7E15"/>
    <w:rsid w:val="001E2110"/>
    <w:rsid w:val="001E3EAC"/>
    <w:rsid w:val="001E491A"/>
    <w:rsid w:val="001F09FC"/>
    <w:rsid w:val="001F3107"/>
    <w:rsid w:val="001F51E5"/>
    <w:rsid w:val="001F6360"/>
    <w:rsid w:val="001F6F4E"/>
    <w:rsid w:val="002002AB"/>
    <w:rsid w:val="00201EDD"/>
    <w:rsid w:val="002029D1"/>
    <w:rsid w:val="002038FD"/>
    <w:rsid w:val="00203938"/>
    <w:rsid w:val="00207BA0"/>
    <w:rsid w:val="00211081"/>
    <w:rsid w:val="00213024"/>
    <w:rsid w:val="00213095"/>
    <w:rsid w:val="002226D1"/>
    <w:rsid w:val="00232721"/>
    <w:rsid w:val="002370FD"/>
    <w:rsid w:val="0023754C"/>
    <w:rsid w:val="002424E5"/>
    <w:rsid w:val="00243617"/>
    <w:rsid w:val="00244683"/>
    <w:rsid w:val="00247F77"/>
    <w:rsid w:val="002538FD"/>
    <w:rsid w:val="00262F66"/>
    <w:rsid w:val="00266515"/>
    <w:rsid w:val="0027219F"/>
    <w:rsid w:val="002731D7"/>
    <w:rsid w:val="00273504"/>
    <w:rsid w:val="00274A6E"/>
    <w:rsid w:val="00276141"/>
    <w:rsid w:val="002777AE"/>
    <w:rsid w:val="00280F9D"/>
    <w:rsid w:val="00281D00"/>
    <w:rsid w:val="002848BC"/>
    <w:rsid w:val="002A2241"/>
    <w:rsid w:val="002A6123"/>
    <w:rsid w:val="002A7168"/>
    <w:rsid w:val="002A74C8"/>
    <w:rsid w:val="002B05A4"/>
    <w:rsid w:val="002B2ED3"/>
    <w:rsid w:val="002B3568"/>
    <w:rsid w:val="002B4F84"/>
    <w:rsid w:val="002B7EE7"/>
    <w:rsid w:val="002C181F"/>
    <w:rsid w:val="002D0F5D"/>
    <w:rsid w:val="002D5EF9"/>
    <w:rsid w:val="002E20AC"/>
    <w:rsid w:val="002E4CF3"/>
    <w:rsid w:val="002E68D8"/>
    <w:rsid w:val="002E7C82"/>
    <w:rsid w:val="002F5D73"/>
    <w:rsid w:val="002F6A0A"/>
    <w:rsid w:val="00314077"/>
    <w:rsid w:val="00314152"/>
    <w:rsid w:val="00314BF2"/>
    <w:rsid w:val="00315E04"/>
    <w:rsid w:val="00316631"/>
    <w:rsid w:val="00317B0F"/>
    <w:rsid w:val="00321198"/>
    <w:rsid w:val="00325319"/>
    <w:rsid w:val="00326FBF"/>
    <w:rsid w:val="00331137"/>
    <w:rsid w:val="00332D83"/>
    <w:rsid w:val="003354B0"/>
    <w:rsid w:val="00335614"/>
    <w:rsid w:val="00341FD7"/>
    <w:rsid w:val="003420F7"/>
    <w:rsid w:val="003423E8"/>
    <w:rsid w:val="00344AEE"/>
    <w:rsid w:val="00347A32"/>
    <w:rsid w:val="0035173A"/>
    <w:rsid w:val="00351BBD"/>
    <w:rsid w:val="003525C9"/>
    <w:rsid w:val="003527B3"/>
    <w:rsid w:val="003550BB"/>
    <w:rsid w:val="00355378"/>
    <w:rsid w:val="00355DA8"/>
    <w:rsid w:val="003654F3"/>
    <w:rsid w:val="0036615C"/>
    <w:rsid w:val="003669D7"/>
    <w:rsid w:val="00370C00"/>
    <w:rsid w:val="00374551"/>
    <w:rsid w:val="0037606F"/>
    <w:rsid w:val="003760AA"/>
    <w:rsid w:val="00381711"/>
    <w:rsid w:val="00384105"/>
    <w:rsid w:val="00390611"/>
    <w:rsid w:val="00390AFD"/>
    <w:rsid w:val="00393255"/>
    <w:rsid w:val="00395A91"/>
    <w:rsid w:val="00396458"/>
    <w:rsid w:val="003A068D"/>
    <w:rsid w:val="003A4CDE"/>
    <w:rsid w:val="003B04DF"/>
    <w:rsid w:val="003B0530"/>
    <w:rsid w:val="003B10EA"/>
    <w:rsid w:val="003B1ACF"/>
    <w:rsid w:val="003B56D4"/>
    <w:rsid w:val="003C118B"/>
    <w:rsid w:val="003C1F91"/>
    <w:rsid w:val="003C45E0"/>
    <w:rsid w:val="003C4FB7"/>
    <w:rsid w:val="003C7C3E"/>
    <w:rsid w:val="003D0E48"/>
    <w:rsid w:val="003D351C"/>
    <w:rsid w:val="003D3E15"/>
    <w:rsid w:val="003D5037"/>
    <w:rsid w:val="003E3B22"/>
    <w:rsid w:val="003E5EE0"/>
    <w:rsid w:val="003E5EFA"/>
    <w:rsid w:val="003E6242"/>
    <w:rsid w:val="003E6F94"/>
    <w:rsid w:val="003E701F"/>
    <w:rsid w:val="003F0474"/>
    <w:rsid w:val="003F2190"/>
    <w:rsid w:val="003F34E9"/>
    <w:rsid w:val="003F4E68"/>
    <w:rsid w:val="003F7689"/>
    <w:rsid w:val="004016DB"/>
    <w:rsid w:val="00403DBF"/>
    <w:rsid w:val="004049C2"/>
    <w:rsid w:val="004137CF"/>
    <w:rsid w:val="00416050"/>
    <w:rsid w:val="004172B4"/>
    <w:rsid w:val="0042135E"/>
    <w:rsid w:val="004228F0"/>
    <w:rsid w:val="00423E1A"/>
    <w:rsid w:val="0042603C"/>
    <w:rsid w:val="004273D0"/>
    <w:rsid w:val="004312C1"/>
    <w:rsid w:val="00434690"/>
    <w:rsid w:val="0043480D"/>
    <w:rsid w:val="00435B6B"/>
    <w:rsid w:val="004402C7"/>
    <w:rsid w:val="004425C6"/>
    <w:rsid w:val="00445798"/>
    <w:rsid w:val="00450DBB"/>
    <w:rsid w:val="0045312A"/>
    <w:rsid w:val="00456C4B"/>
    <w:rsid w:val="00456E09"/>
    <w:rsid w:val="00460C92"/>
    <w:rsid w:val="0046604A"/>
    <w:rsid w:val="00466120"/>
    <w:rsid w:val="00475252"/>
    <w:rsid w:val="00475A2A"/>
    <w:rsid w:val="004768CC"/>
    <w:rsid w:val="00477BCE"/>
    <w:rsid w:val="00481041"/>
    <w:rsid w:val="00481A89"/>
    <w:rsid w:val="004821F7"/>
    <w:rsid w:val="00482BFA"/>
    <w:rsid w:val="004857FE"/>
    <w:rsid w:val="00493A30"/>
    <w:rsid w:val="00493CCE"/>
    <w:rsid w:val="00496CC2"/>
    <w:rsid w:val="004978FC"/>
    <w:rsid w:val="004A1AA1"/>
    <w:rsid w:val="004A40DC"/>
    <w:rsid w:val="004A73A8"/>
    <w:rsid w:val="004B0AEF"/>
    <w:rsid w:val="004B0D46"/>
    <w:rsid w:val="004B3641"/>
    <w:rsid w:val="004B736B"/>
    <w:rsid w:val="004C01D1"/>
    <w:rsid w:val="004C13DF"/>
    <w:rsid w:val="004C1D2B"/>
    <w:rsid w:val="004C3B8B"/>
    <w:rsid w:val="004C4A34"/>
    <w:rsid w:val="004C4DC1"/>
    <w:rsid w:val="004C5833"/>
    <w:rsid w:val="004D099D"/>
    <w:rsid w:val="004D0A67"/>
    <w:rsid w:val="004D0AF5"/>
    <w:rsid w:val="004D44AB"/>
    <w:rsid w:val="004D5559"/>
    <w:rsid w:val="004D5E84"/>
    <w:rsid w:val="004D5FF4"/>
    <w:rsid w:val="004E4ECD"/>
    <w:rsid w:val="004E60ED"/>
    <w:rsid w:val="004F084D"/>
    <w:rsid w:val="004F160E"/>
    <w:rsid w:val="004F3837"/>
    <w:rsid w:val="004F72AB"/>
    <w:rsid w:val="004F7E61"/>
    <w:rsid w:val="00500B1D"/>
    <w:rsid w:val="00500BBE"/>
    <w:rsid w:val="0050219E"/>
    <w:rsid w:val="00502BA5"/>
    <w:rsid w:val="00502BF9"/>
    <w:rsid w:val="00516FE2"/>
    <w:rsid w:val="0052385C"/>
    <w:rsid w:val="00524021"/>
    <w:rsid w:val="00525757"/>
    <w:rsid w:val="0053093B"/>
    <w:rsid w:val="0053493D"/>
    <w:rsid w:val="00535365"/>
    <w:rsid w:val="00537AC2"/>
    <w:rsid w:val="00547EE4"/>
    <w:rsid w:val="005519E7"/>
    <w:rsid w:val="005529F0"/>
    <w:rsid w:val="00552A9C"/>
    <w:rsid w:val="005530C9"/>
    <w:rsid w:val="005547D7"/>
    <w:rsid w:val="00557E08"/>
    <w:rsid w:val="00560189"/>
    <w:rsid w:val="00561219"/>
    <w:rsid w:val="00561AC9"/>
    <w:rsid w:val="00561BA0"/>
    <w:rsid w:val="00561E21"/>
    <w:rsid w:val="00564673"/>
    <w:rsid w:val="00566008"/>
    <w:rsid w:val="0056707D"/>
    <w:rsid w:val="00567271"/>
    <w:rsid w:val="005679F6"/>
    <w:rsid w:val="00570D39"/>
    <w:rsid w:val="00577F6C"/>
    <w:rsid w:val="005825EC"/>
    <w:rsid w:val="005831CA"/>
    <w:rsid w:val="00583FC6"/>
    <w:rsid w:val="00584641"/>
    <w:rsid w:val="00591E0F"/>
    <w:rsid w:val="00595D88"/>
    <w:rsid w:val="00595E04"/>
    <w:rsid w:val="005967E0"/>
    <w:rsid w:val="005A008F"/>
    <w:rsid w:val="005A3126"/>
    <w:rsid w:val="005A4663"/>
    <w:rsid w:val="005A6792"/>
    <w:rsid w:val="005A6BDF"/>
    <w:rsid w:val="005B0093"/>
    <w:rsid w:val="005B13D4"/>
    <w:rsid w:val="005B164A"/>
    <w:rsid w:val="005B2518"/>
    <w:rsid w:val="005B3AF1"/>
    <w:rsid w:val="005B433A"/>
    <w:rsid w:val="005B4B50"/>
    <w:rsid w:val="005B580C"/>
    <w:rsid w:val="005B722A"/>
    <w:rsid w:val="005C22E7"/>
    <w:rsid w:val="005C2CD0"/>
    <w:rsid w:val="005C481E"/>
    <w:rsid w:val="005D18D4"/>
    <w:rsid w:val="005D2755"/>
    <w:rsid w:val="005D5E0F"/>
    <w:rsid w:val="005E178B"/>
    <w:rsid w:val="005E37EF"/>
    <w:rsid w:val="005E4E0E"/>
    <w:rsid w:val="005E657C"/>
    <w:rsid w:val="005E7007"/>
    <w:rsid w:val="005F147E"/>
    <w:rsid w:val="005F1972"/>
    <w:rsid w:val="005F3005"/>
    <w:rsid w:val="005F602B"/>
    <w:rsid w:val="00600579"/>
    <w:rsid w:val="006010E5"/>
    <w:rsid w:val="0060389B"/>
    <w:rsid w:val="00603B61"/>
    <w:rsid w:val="006103B1"/>
    <w:rsid w:val="0061216B"/>
    <w:rsid w:val="00613D2A"/>
    <w:rsid w:val="00614034"/>
    <w:rsid w:val="006149BA"/>
    <w:rsid w:val="00615B83"/>
    <w:rsid w:val="00623040"/>
    <w:rsid w:val="00627B27"/>
    <w:rsid w:val="00632AA9"/>
    <w:rsid w:val="0063777D"/>
    <w:rsid w:val="00641249"/>
    <w:rsid w:val="00654B3F"/>
    <w:rsid w:val="00655959"/>
    <w:rsid w:val="006571CB"/>
    <w:rsid w:val="00660B4D"/>
    <w:rsid w:val="006618DE"/>
    <w:rsid w:val="00662579"/>
    <w:rsid w:val="00662733"/>
    <w:rsid w:val="00664B63"/>
    <w:rsid w:val="006651BC"/>
    <w:rsid w:val="00665A56"/>
    <w:rsid w:val="00665FF5"/>
    <w:rsid w:val="00673C76"/>
    <w:rsid w:val="006778BF"/>
    <w:rsid w:val="00680C6D"/>
    <w:rsid w:val="00683516"/>
    <w:rsid w:val="006845BD"/>
    <w:rsid w:val="006934B5"/>
    <w:rsid w:val="006A00A0"/>
    <w:rsid w:val="006A1D82"/>
    <w:rsid w:val="006A38B8"/>
    <w:rsid w:val="006A3F18"/>
    <w:rsid w:val="006A432E"/>
    <w:rsid w:val="006A5955"/>
    <w:rsid w:val="006B029B"/>
    <w:rsid w:val="006B0C2E"/>
    <w:rsid w:val="006B0E35"/>
    <w:rsid w:val="006B2354"/>
    <w:rsid w:val="006B4A04"/>
    <w:rsid w:val="006B4D30"/>
    <w:rsid w:val="006B4E15"/>
    <w:rsid w:val="006B6028"/>
    <w:rsid w:val="006B6EAF"/>
    <w:rsid w:val="006B7DD0"/>
    <w:rsid w:val="006C2BCE"/>
    <w:rsid w:val="006C5D12"/>
    <w:rsid w:val="006C712E"/>
    <w:rsid w:val="006C78C7"/>
    <w:rsid w:val="006E0DEC"/>
    <w:rsid w:val="006E4B1D"/>
    <w:rsid w:val="006E4F60"/>
    <w:rsid w:val="006E5E8C"/>
    <w:rsid w:val="006E6D03"/>
    <w:rsid w:val="006E78B7"/>
    <w:rsid w:val="006E7C96"/>
    <w:rsid w:val="0070082D"/>
    <w:rsid w:val="0070289E"/>
    <w:rsid w:val="0070657B"/>
    <w:rsid w:val="00707B43"/>
    <w:rsid w:val="00710CCB"/>
    <w:rsid w:val="0071140D"/>
    <w:rsid w:val="0071510B"/>
    <w:rsid w:val="0071678A"/>
    <w:rsid w:val="00716A36"/>
    <w:rsid w:val="00722376"/>
    <w:rsid w:val="00722B79"/>
    <w:rsid w:val="0072582A"/>
    <w:rsid w:val="00725FD3"/>
    <w:rsid w:val="00727B92"/>
    <w:rsid w:val="0073420B"/>
    <w:rsid w:val="0073428F"/>
    <w:rsid w:val="00735544"/>
    <w:rsid w:val="00735941"/>
    <w:rsid w:val="00737232"/>
    <w:rsid w:val="00741987"/>
    <w:rsid w:val="007442F9"/>
    <w:rsid w:val="00744EC7"/>
    <w:rsid w:val="00745560"/>
    <w:rsid w:val="007515CA"/>
    <w:rsid w:val="007525CD"/>
    <w:rsid w:val="007559CA"/>
    <w:rsid w:val="007579E5"/>
    <w:rsid w:val="007613C1"/>
    <w:rsid w:val="00764EB1"/>
    <w:rsid w:val="00765F2B"/>
    <w:rsid w:val="00771C1D"/>
    <w:rsid w:val="00772B6D"/>
    <w:rsid w:val="00774196"/>
    <w:rsid w:val="007806AF"/>
    <w:rsid w:val="00783C11"/>
    <w:rsid w:val="007874CD"/>
    <w:rsid w:val="007945BF"/>
    <w:rsid w:val="007958D7"/>
    <w:rsid w:val="007A13D7"/>
    <w:rsid w:val="007A1A6C"/>
    <w:rsid w:val="007A4A01"/>
    <w:rsid w:val="007A6DC1"/>
    <w:rsid w:val="007B12CF"/>
    <w:rsid w:val="007C0E81"/>
    <w:rsid w:val="007C19C3"/>
    <w:rsid w:val="007C39BA"/>
    <w:rsid w:val="007C6E90"/>
    <w:rsid w:val="007D0D2C"/>
    <w:rsid w:val="007D20FC"/>
    <w:rsid w:val="007D38E5"/>
    <w:rsid w:val="007D689D"/>
    <w:rsid w:val="007E0581"/>
    <w:rsid w:val="007E0A6F"/>
    <w:rsid w:val="007E1948"/>
    <w:rsid w:val="007E2FBB"/>
    <w:rsid w:val="007E36C5"/>
    <w:rsid w:val="007E419C"/>
    <w:rsid w:val="007E431F"/>
    <w:rsid w:val="007E516B"/>
    <w:rsid w:val="007E5E6E"/>
    <w:rsid w:val="007F5DB1"/>
    <w:rsid w:val="008004E0"/>
    <w:rsid w:val="00805DE0"/>
    <w:rsid w:val="00806A9A"/>
    <w:rsid w:val="00806C27"/>
    <w:rsid w:val="008119EA"/>
    <w:rsid w:val="00813550"/>
    <w:rsid w:val="008149E4"/>
    <w:rsid w:val="008212F4"/>
    <w:rsid w:val="00821AE3"/>
    <w:rsid w:val="008269B4"/>
    <w:rsid w:val="0083453E"/>
    <w:rsid w:val="0083483A"/>
    <w:rsid w:val="008426CA"/>
    <w:rsid w:val="008434EB"/>
    <w:rsid w:val="00847365"/>
    <w:rsid w:val="008508CB"/>
    <w:rsid w:val="008519D1"/>
    <w:rsid w:val="00852F66"/>
    <w:rsid w:val="00854E44"/>
    <w:rsid w:val="00856F09"/>
    <w:rsid w:val="00860FF9"/>
    <w:rsid w:val="008613E4"/>
    <w:rsid w:val="0086187B"/>
    <w:rsid w:val="008638FD"/>
    <w:rsid w:val="0086467D"/>
    <w:rsid w:val="0087096B"/>
    <w:rsid w:val="00870ABA"/>
    <w:rsid w:val="00872383"/>
    <w:rsid w:val="00881F7E"/>
    <w:rsid w:val="00882A33"/>
    <w:rsid w:val="00882EEB"/>
    <w:rsid w:val="008862EB"/>
    <w:rsid w:val="008B0DD0"/>
    <w:rsid w:val="008B1157"/>
    <w:rsid w:val="008B2429"/>
    <w:rsid w:val="008B398B"/>
    <w:rsid w:val="008B45AD"/>
    <w:rsid w:val="008B4837"/>
    <w:rsid w:val="008B61E1"/>
    <w:rsid w:val="008B6CE5"/>
    <w:rsid w:val="008B72DE"/>
    <w:rsid w:val="008C0760"/>
    <w:rsid w:val="008C2098"/>
    <w:rsid w:val="008C2CF6"/>
    <w:rsid w:val="008C6DC3"/>
    <w:rsid w:val="008D44B5"/>
    <w:rsid w:val="008D5775"/>
    <w:rsid w:val="008E025A"/>
    <w:rsid w:val="008E09AD"/>
    <w:rsid w:val="008E13F5"/>
    <w:rsid w:val="008E7DCB"/>
    <w:rsid w:val="008F5B0A"/>
    <w:rsid w:val="008F7C10"/>
    <w:rsid w:val="0090059E"/>
    <w:rsid w:val="009034E1"/>
    <w:rsid w:val="00907769"/>
    <w:rsid w:val="00910A4D"/>
    <w:rsid w:val="0091156A"/>
    <w:rsid w:val="00915288"/>
    <w:rsid w:val="00916FE8"/>
    <w:rsid w:val="00922137"/>
    <w:rsid w:val="009234AE"/>
    <w:rsid w:val="00924265"/>
    <w:rsid w:val="00925693"/>
    <w:rsid w:val="00934368"/>
    <w:rsid w:val="00951788"/>
    <w:rsid w:val="0095193F"/>
    <w:rsid w:val="00955764"/>
    <w:rsid w:val="00956A55"/>
    <w:rsid w:val="0096318C"/>
    <w:rsid w:val="00963A21"/>
    <w:rsid w:val="00966263"/>
    <w:rsid w:val="00967121"/>
    <w:rsid w:val="009704B6"/>
    <w:rsid w:val="0097204D"/>
    <w:rsid w:val="009722F7"/>
    <w:rsid w:val="00974C2A"/>
    <w:rsid w:val="00975EF7"/>
    <w:rsid w:val="009814CB"/>
    <w:rsid w:val="0098368C"/>
    <w:rsid w:val="00986AC6"/>
    <w:rsid w:val="009950B7"/>
    <w:rsid w:val="009A0A86"/>
    <w:rsid w:val="009A1D86"/>
    <w:rsid w:val="009A60CC"/>
    <w:rsid w:val="009A634F"/>
    <w:rsid w:val="009A7A77"/>
    <w:rsid w:val="009B165B"/>
    <w:rsid w:val="009B211E"/>
    <w:rsid w:val="009B5CF7"/>
    <w:rsid w:val="009C3FE8"/>
    <w:rsid w:val="009C5428"/>
    <w:rsid w:val="009C7A86"/>
    <w:rsid w:val="009D02C8"/>
    <w:rsid w:val="009D2157"/>
    <w:rsid w:val="009E1255"/>
    <w:rsid w:val="009E2570"/>
    <w:rsid w:val="009E4443"/>
    <w:rsid w:val="009F0C9C"/>
    <w:rsid w:val="009F13D1"/>
    <w:rsid w:val="009F2FB5"/>
    <w:rsid w:val="009F2FF8"/>
    <w:rsid w:val="009F7733"/>
    <w:rsid w:val="00A0159E"/>
    <w:rsid w:val="00A021E5"/>
    <w:rsid w:val="00A026D2"/>
    <w:rsid w:val="00A03951"/>
    <w:rsid w:val="00A03A94"/>
    <w:rsid w:val="00A03AD9"/>
    <w:rsid w:val="00A043FE"/>
    <w:rsid w:val="00A0550C"/>
    <w:rsid w:val="00A05B9A"/>
    <w:rsid w:val="00A103C2"/>
    <w:rsid w:val="00A10970"/>
    <w:rsid w:val="00A11645"/>
    <w:rsid w:val="00A11862"/>
    <w:rsid w:val="00A148F6"/>
    <w:rsid w:val="00A16728"/>
    <w:rsid w:val="00A16A27"/>
    <w:rsid w:val="00A1743F"/>
    <w:rsid w:val="00A17F0E"/>
    <w:rsid w:val="00A2284F"/>
    <w:rsid w:val="00A25930"/>
    <w:rsid w:val="00A31859"/>
    <w:rsid w:val="00A35627"/>
    <w:rsid w:val="00A356EE"/>
    <w:rsid w:val="00A36665"/>
    <w:rsid w:val="00A36ED9"/>
    <w:rsid w:val="00A40BAE"/>
    <w:rsid w:val="00A4157F"/>
    <w:rsid w:val="00A41B1D"/>
    <w:rsid w:val="00A47290"/>
    <w:rsid w:val="00A51071"/>
    <w:rsid w:val="00A51356"/>
    <w:rsid w:val="00A52ABC"/>
    <w:rsid w:val="00A53300"/>
    <w:rsid w:val="00A67ACC"/>
    <w:rsid w:val="00A7196B"/>
    <w:rsid w:val="00A71D77"/>
    <w:rsid w:val="00A7263B"/>
    <w:rsid w:val="00A72CD0"/>
    <w:rsid w:val="00A747E2"/>
    <w:rsid w:val="00A74A41"/>
    <w:rsid w:val="00A74F0D"/>
    <w:rsid w:val="00A76ADB"/>
    <w:rsid w:val="00A8118B"/>
    <w:rsid w:val="00A859C0"/>
    <w:rsid w:val="00A947E3"/>
    <w:rsid w:val="00A94BB8"/>
    <w:rsid w:val="00A956B4"/>
    <w:rsid w:val="00AA228D"/>
    <w:rsid w:val="00AA33DE"/>
    <w:rsid w:val="00AA4701"/>
    <w:rsid w:val="00AA6517"/>
    <w:rsid w:val="00AB061F"/>
    <w:rsid w:val="00AB0F80"/>
    <w:rsid w:val="00AB387F"/>
    <w:rsid w:val="00AB4595"/>
    <w:rsid w:val="00AB59A2"/>
    <w:rsid w:val="00AB6756"/>
    <w:rsid w:val="00AC0934"/>
    <w:rsid w:val="00AC6C16"/>
    <w:rsid w:val="00AC7961"/>
    <w:rsid w:val="00AD0D7A"/>
    <w:rsid w:val="00AD2C0E"/>
    <w:rsid w:val="00AD3CDB"/>
    <w:rsid w:val="00AD45D4"/>
    <w:rsid w:val="00AD4A17"/>
    <w:rsid w:val="00AD6872"/>
    <w:rsid w:val="00AD7E6C"/>
    <w:rsid w:val="00AE100C"/>
    <w:rsid w:val="00AE1FCA"/>
    <w:rsid w:val="00AE4283"/>
    <w:rsid w:val="00AF0DB2"/>
    <w:rsid w:val="00AF0DB5"/>
    <w:rsid w:val="00AF0DBA"/>
    <w:rsid w:val="00AF384C"/>
    <w:rsid w:val="00AF3927"/>
    <w:rsid w:val="00B03EAC"/>
    <w:rsid w:val="00B1338D"/>
    <w:rsid w:val="00B158EA"/>
    <w:rsid w:val="00B201E5"/>
    <w:rsid w:val="00B20D26"/>
    <w:rsid w:val="00B217CE"/>
    <w:rsid w:val="00B23D4B"/>
    <w:rsid w:val="00B23D78"/>
    <w:rsid w:val="00B23EC5"/>
    <w:rsid w:val="00B2416C"/>
    <w:rsid w:val="00B325C0"/>
    <w:rsid w:val="00B33102"/>
    <w:rsid w:val="00B341DC"/>
    <w:rsid w:val="00B41393"/>
    <w:rsid w:val="00B42C66"/>
    <w:rsid w:val="00B4326C"/>
    <w:rsid w:val="00B46210"/>
    <w:rsid w:val="00B473F8"/>
    <w:rsid w:val="00B47475"/>
    <w:rsid w:val="00B51466"/>
    <w:rsid w:val="00B5353A"/>
    <w:rsid w:val="00B54C51"/>
    <w:rsid w:val="00B55FE5"/>
    <w:rsid w:val="00B5782E"/>
    <w:rsid w:val="00B645B8"/>
    <w:rsid w:val="00B7005C"/>
    <w:rsid w:val="00B81945"/>
    <w:rsid w:val="00B95B5B"/>
    <w:rsid w:val="00B9642B"/>
    <w:rsid w:val="00BA4F68"/>
    <w:rsid w:val="00BA6A8E"/>
    <w:rsid w:val="00BA7A9C"/>
    <w:rsid w:val="00BB3B5C"/>
    <w:rsid w:val="00BB6B99"/>
    <w:rsid w:val="00BB6D77"/>
    <w:rsid w:val="00BB75BC"/>
    <w:rsid w:val="00BC3756"/>
    <w:rsid w:val="00BC6619"/>
    <w:rsid w:val="00BC6ED0"/>
    <w:rsid w:val="00BD37EC"/>
    <w:rsid w:val="00BD3809"/>
    <w:rsid w:val="00BD4D9C"/>
    <w:rsid w:val="00BD786C"/>
    <w:rsid w:val="00BE246D"/>
    <w:rsid w:val="00BE4CAE"/>
    <w:rsid w:val="00BF02B5"/>
    <w:rsid w:val="00BF0ABD"/>
    <w:rsid w:val="00BF28C8"/>
    <w:rsid w:val="00BF54E9"/>
    <w:rsid w:val="00BF5750"/>
    <w:rsid w:val="00BF5B2E"/>
    <w:rsid w:val="00BF7580"/>
    <w:rsid w:val="00BF7CE3"/>
    <w:rsid w:val="00C04099"/>
    <w:rsid w:val="00C0641A"/>
    <w:rsid w:val="00C06A46"/>
    <w:rsid w:val="00C112DC"/>
    <w:rsid w:val="00C12A0A"/>
    <w:rsid w:val="00C12CDD"/>
    <w:rsid w:val="00C160CA"/>
    <w:rsid w:val="00C237C2"/>
    <w:rsid w:val="00C34062"/>
    <w:rsid w:val="00C357CB"/>
    <w:rsid w:val="00C40F56"/>
    <w:rsid w:val="00C412C6"/>
    <w:rsid w:val="00C42361"/>
    <w:rsid w:val="00C43279"/>
    <w:rsid w:val="00C43E2D"/>
    <w:rsid w:val="00C45BCF"/>
    <w:rsid w:val="00C4706B"/>
    <w:rsid w:val="00C47F86"/>
    <w:rsid w:val="00C523B8"/>
    <w:rsid w:val="00C52E0C"/>
    <w:rsid w:val="00C53B2C"/>
    <w:rsid w:val="00C549C0"/>
    <w:rsid w:val="00C56509"/>
    <w:rsid w:val="00C60C0A"/>
    <w:rsid w:val="00C62CC9"/>
    <w:rsid w:val="00C63876"/>
    <w:rsid w:val="00C73472"/>
    <w:rsid w:val="00C769CA"/>
    <w:rsid w:val="00C76D99"/>
    <w:rsid w:val="00C76DDA"/>
    <w:rsid w:val="00C7741E"/>
    <w:rsid w:val="00C8337B"/>
    <w:rsid w:val="00C86337"/>
    <w:rsid w:val="00C86979"/>
    <w:rsid w:val="00C9136F"/>
    <w:rsid w:val="00C91768"/>
    <w:rsid w:val="00C937FD"/>
    <w:rsid w:val="00CA2BCF"/>
    <w:rsid w:val="00CA4E5F"/>
    <w:rsid w:val="00CA688E"/>
    <w:rsid w:val="00CB08C2"/>
    <w:rsid w:val="00CB144D"/>
    <w:rsid w:val="00CB1D83"/>
    <w:rsid w:val="00CB1E1A"/>
    <w:rsid w:val="00CB22C9"/>
    <w:rsid w:val="00CB28F0"/>
    <w:rsid w:val="00CB31AA"/>
    <w:rsid w:val="00CB3C9F"/>
    <w:rsid w:val="00CB3CA3"/>
    <w:rsid w:val="00CC27D7"/>
    <w:rsid w:val="00CC3B0A"/>
    <w:rsid w:val="00CC45AE"/>
    <w:rsid w:val="00CC472A"/>
    <w:rsid w:val="00CC4FFD"/>
    <w:rsid w:val="00CC510E"/>
    <w:rsid w:val="00CC6AE5"/>
    <w:rsid w:val="00CC71FC"/>
    <w:rsid w:val="00CD1208"/>
    <w:rsid w:val="00CD17D3"/>
    <w:rsid w:val="00CD193D"/>
    <w:rsid w:val="00CD29BF"/>
    <w:rsid w:val="00CD3AFD"/>
    <w:rsid w:val="00CD4C8A"/>
    <w:rsid w:val="00CD5497"/>
    <w:rsid w:val="00CD5C43"/>
    <w:rsid w:val="00CD76D7"/>
    <w:rsid w:val="00CE4727"/>
    <w:rsid w:val="00CE5CB9"/>
    <w:rsid w:val="00CF3B52"/>
    <w:rsid w:val="00CF7489"/>
    <w:rsid w:val="00CF7887"/>
    <w:rsid w:val="00D045F2"/>
    <w:rsid w:val="00D053A2"/>
    <w:rsid w:val="00D10E11"/>
    <w:rsid w:val="00D13F04"/>
    <w:rsid w:val="00D14CEF"/>
    <w:rsid w:val="00D20129"/>
    <w:rsid w:val="00D22C20"/>
    <w:rsid w:val="00D22D85"/>
    <w:rsid w:val="00D24507"/>
    <w:rsid w:val="00D27CEF"/>
    <w:rsid w:val="00D325BF"/>
    <w:rsid w:val="00D33972"/>
    <w:rsid w:val="00D3521D"/>
    <w:rsid w:val="00D40779"/>
    <w:rsid w:val="00D473FD"/>
    <w:rsid w:val="00D509A3"/>
    <w:rsid w:val="00D537D0"/>
    <w:rsid w:val="00D55812"/>
    <w:rsid w:val="00D6029B"/>
    <w:rsid w:val="00D619CF"/>
    <w:rsid w:val="00D63AB9"/>
    <w:rsid w:val="00D644DC"/>
    <w:rsid w:val="00D6452A"/>
    <w:rsid w:val="00D657BE"/>
    <w:rsid w:val="00D70D21"/>
    <w:rsid w:val="00D72D98"/>
    <w:rsid w:val="00D7455F"/>
    <w:rsid w:val="00D747E5"/>
    <w:rsid w:val="00D7549A"/>
    <w:rsid w:val="00D7776F"/>
    <w:rsid w:val="00D80DD4"/>
    <w:rsid w:val="00D811CC"/>
    <w:rsid w:val="00D82707"/>
    <w:rsid w:val="00D83B3D"/>
    <w:rsid w:val="00D96539"/>
    <w:rsid w:val="00D974D1"/>
    <w:rsid w:val="00DA42C2"/>
    <w:rsid w:val="00DA4CB1"/>
    <w:rsid w:val="00DA4D7F"/>
    <w:rsid w:val="00DA5726"/>
    <w:rsid w:val="00DB0529"/>
    <w:rsid w:val="00DB673E"/>
    <w:rsid w:val="00DB6B06"/>
    <w:rsid w:val="00DB6EE4"/>
    <w:rsid w:val="00DB7C62"/>
    <w:rsid w:val="00DC0492"/>
    <w:rsid w:val="00DC0B56"/>
    <w:rsid w:val="00DC0CC3"/>
    <w:rsid w:val="00DC43A8"/>
    <w:rsid w:val="00DD0700"/>
    <w:rsid w:val="00DD14A6"/>
    <w:rsid w:val="00DD2EDA"/>
    <w:rsid w:val="00DD38C8"/>
    <w:rsid w:val="00DD7A0E"/>
    <w:rsid w:val="00DE1F1F"/>
    <w:rsid w:val="00DE7F4D"/>
    <w:rsid w:val="00DF5132"/>
    <w:rsid w:val="00E0197F"/>
    <w:rsid w:val="00E0198A"/>
    <w:rsid w:val="00E01C4F"/>
    <w:rsid w:val="00E04955"/>
    <w:rsid w:val="00E04CAA"/>
    <w:rsid w:val="00E06104"/>
    <w:rsid w:val="00E10FF7"/>
    <w:rsid w:val="00E1161C"/>
    <w:rsid w:val="00E1177C"/>
    <w:rsid w:val="00E17B47"/>
    <w:rsid w:val="00E202FF"/>
    <w:rsid w:val="00E204D6"/>
    <w:rsid w:val="00E23195"/>
    <w:rsid w:val="00E25EAD"/>
    <w:rsid w:val="00E308F4"/>
    <w:rsid w:val="00E309A8"/>
    <w:rsid w:val="00E3157E"/>
    <w:rsid w:val="00E34362"/>
    <w:rsid w:val="00E43F2E"/>
    <w:rsid w:val="00E47709"/>
    <w:rsid w:val="00E505D4"/>
    <w:rsid w:val="00E519C9"/>
    <w:rsid w:val="00E525EE"/>
    <w:rsid w:val="00E52757"/>
    <w:rsid w:val="00E540B8"/>
    <w:rsid w:val="00E5437D"/>
    <w:rsid w:val="00E55431"/>
    <w:rsid w:val="00E56414"/>
    <w:rsid w:val="00E5674C"/>
    <w:rsid w:val="00E610A2"/>
    <w:rsid w:val="00E62152"/>
    <w:rsid w:val="00E631DD"/>
    <w:rsid w:val="00E63377"/>
    <w:rsid w:val="00E63CF7"/>
    <w:rsid w:val="00E64DCB"/>
    <w:rsid w:val="00E65139"/>
    <w:rsid w:val="00E66949"/>
    <w:rsid w:val="00E66FC8"/>
    <w:rsid w:val="00E67FBF"/>
    <w:rsid w:val="00E8088E"/>
    <w:rsid w:val="00E818E3"/>
    <w:rsid w:val="00E841AA"/>
    <w:rsid w:val="00E871A7"/>
    <w:rsid w:val="00E9015C"/>
    <w:rsid w:val="00E91B76"/>
    <w:rsid w:val="00E95DC7"/>
    <w:rsid w:val="00E97428"/>
    <w:rsid w:val="00EA57D2"/>
    <w:rsid w:val="00EA67FD"/>
    <w:rsid w:val="00EA7362"/>
    <w:rsid w:val="00EA7962"/>
    <w:rsid w:val="00EC68E1"/>
    <w:rsid w:val="00ED2468"/>
    <w:rsid w:val="00ED42A2"/>
    <w:rsid w:val="00ED5AE4"/>
    <w:rsid w:val="00ED5B0A"/>
    <w:rsid w:val="00ED5D05"/>
    <w:rsid w:val="00ED7128"/>
    <w:rsid w:val="00EE03B4"/>
    <w:rsid w:val="00EE2578"/>
    <w:rsid w:val="00EE45ED"/>
    <w:rsid w:val="00EE5229"/>
    <w:rsid w:val="00EE5638"/>
    <w:rsid w:val="00EE5B53"/>
    <w:rsid w:val="00EE5FD6"/>
    <w:rsid w:val="00EF5DF9"/>
    <w:rsid w:val="00F03869"/>
    <w:rsid w:val="00F05256"/>
    <w:rsid w:val="00F054B8"/>
    <w:rsid w:val="00F1419F"/>
    <w:rsid w:val="00F161A9"/>
    <w:rsid w:val="00F21FFD"/>
    <w:rsid w:val="00F22DE5"/>
    <w:rsid w:val="00F24D60"/>
    <w:rsid w:val="00F26096"/>
    <w:rsid w:val="00F31072"/>
    <w:rsid w:val="00F37F03"/>
    <w:rsid w:val="00F4713A"/>
    <w:rsid w:val="00F5168D"/>
    <w:rsid w:val="00F520C8"/>
    <w:rsid w:val="00F524F9"/>
    <w:rsid w:val="00F538DC"/>
    <w:rsid w:val="00F5616E"/>
    <w:rsid w:val="00F602F1"/>
    <w:rsid w:val="00F6047C"/>
    <w:rsid w:val="00F60A5E"/>
    <w:rsid w:val="00F653D6"/>
    <w:rsid w:val="00F659CD"/>
    <w:rsid w:val="00F67979"/>
    <w:rsid w:val="00F8268A"/>
    <w:rsid w:val="00F852AB"/>
    <w:rsid w:val="00F8706E"/>
    <w:rsid w:val="00F92B77"/>
    <w:rsid w:val="00F930CB"/>
    <w:rsid w:val="00FA052A"/>
    <w:rsid w:val="00FA0735"/>
    <w:rsid w:val="00FA362B"/>
    <w:rsid w:val="00FA4B60"/>
    <w:rsid w:val="00FA5219"/>
    <w:rsid w:val="00FA6BEA"/>
    <w:rsid w:val="00FB2C38"/>
    <w:rsid w:val="00FB53A0"/>
    <w:rsid w:val="00FC11F5"/>
    <w:rsid w:val="00FD1195"/>
    <w:rsid w:val="00FD251B"/>
    <w:rsid w:val="00FD4290"/>
    <w:rsid w:val="00FD4A32"/>
    <w:rsid w:val="00FE1CA2"/>
    <w:rsid w:val="00FE3158"/>
    <w:rsid w:val="00FE4C1F"/>
    <w:rsid w:val="00FE5940"/>
    <w:rsid w:val="00FE77C7"/>
    <w:rsid w:val="00FF1DF4"/>
    <w:rsid w:val="00FF64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8FEEAEA0-9FE4-490D-8016-C11B539B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qFormat="1"/>
    <w:lsdException w:name="heading 5" w:qFormat="1"/>
    <w:lsdException w:name="heading 6"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A89"/>
  </w:style>
  <w:style w:type="paragraph" w:styleId="10">
    <w:name w:val="heading 1"/>
    <w:basedOn w:val="a"/>
    <w:next w:val="a"/>
    <w:link w:val="11"/>
    <w:qFormat/>
    <w:rsid w:val="00A8118B"/>
    <w:pPr>
      <w:keepNext/>
      <w:ind w:left="720" w:right="-58"/>
      <w:jc w:val="center"/>
      <w:outlineLvl w:val="0"/>
    </w:pPr>
    <w:rPr>
      <w:sz w:val="24"/>
    </w:rPr>
  </w:style>
  <w:style w:type="paragraph" w:styleId="2">
    <w:name w:val="heading 2"/>
    <w:basedOn w:val="a"/>
    <w:next w:val="a"/>
    <w:link w:val="20"/>
    <w:qFormat/>
    <w:rsid w:val="008149E4"/>
    <w:pPr>
      <w:keepNext/>
      <w:ind w:right="-58"/>
      <w:jc w:val="center"/>
      <w:outlineLvl w:val="1"/>
    </w:pPr>
    <w:rPr>
      <w:b/>
      <w:sz w:val="32"/>
      <w:lang w:val="en-US"/>
    </w:rPr>
  </w:style>
  <w:style w:type="paragraph" w:styleId="3">
    <w:name w:val="heading 3"/>
    <w:basedOn w:val="a"/>
    <w:next w:val="a"/>
    <w:link w:val="30"/>
    <w:uiPriority w:val="99"/>
    <w:qFormat/>
    <w:rsid w:val="00A8118B"/>
    <w:pPr>
      <w:keepNext/>
      <w:ind w:right="-58"/>
      <w:jc w:val="center"/>
      <w:outlineLvl w:val="2"/>
    </w:pPr>
    <w:rPr>
      <w:b/>
    </w:rPr>
  </w:style>
  <w:style w:type="paragraph" w:styleId="4">
    <w:name w:val="heading 4"/>
    <w:basedOn w:val="a"/>
    <w:next w:val="a"/>
    <w:link w:val="40"/>
    <w:uiPriority w:val="99"/>
    <w:qFormat/>
    <w:rsid w:val="00847365"/>
    <w:pPr>
      <w:widowControl w:val="0"/>
      <w:autoSpaceDE w:val="0"/>
      <w:autoSpaceDN w:val="0"/>
      <w:adjustRightInd w:val="0"/>
      <w:spacing w:before="240" w:after="60"/>
      <w:outlineLvl w:val="3"/>
    </w:pPr>
    <w:rPr>
      <w:b/>
      <w:bCs/>
      <w:color w:val="004080"/>
      <w:lang w:val="en-US"/>
    </w:rPr>
  </w:style>
  <w:style w:type="paragraph" w:styleId="5">
    <w:name w:val="heading 5"/>
    <w:basedOn w:val="a"/>
    <w:next w:val="a"/>
    <w:link w:val="50"/>
    <w:uiPriority w:val="99"/>
    <w:qFormat/>
    <w:rsid w:val="00847365"/>
    <w:pPr>
      <w:widowControl w:val="0"/>
      <w:autoSpaceDE w:val="0"/>
      <w:autoSpaceDN w:val="0"/>
      <w:adjustRightInd w:val="0"/>
      <w:spacing w:before="240" w:after="60"/>
      <w:outlineLvl w:val="4"/>
    </w:pPr>
    <w:rPr>
      <w:b/>
      <w:bCs/>
      <w:i/>
      <w:iCs/>
      <w:color w:val="004080"/>
      <w:sz w:val="26"/>
      <w:szCs w:val="26"/>
      <w:lang w:val="en-US"/>
    </w:rPr>
  </w:style>
  <w:style w:type="paragraph" w:styleId="6">
    <w:name w:val="heading 6"/>
    <w:basedOn w:val="a"/>
    <w:next w:val="a"/>
    <w:link w:val="60"/>
    <w:uiPriority w:val="99"/>
    <w:qFormat/>
    <w:rsid w:val="00847365"/>
    <w:pPr>
      <w:widowControl w:val="0"/>
      <w:autoSpaceDE w:val="0"/>
      <w:autoSpaceDN w:val="0"/>
      <w:adjustRightInd w:val="0"/>
      <w:spacing w:before="240" w:after="60"/>
      <w:outlineLvl w:val="5"/>
    </w:pPr>
    <w:rPr>
      <w:b/>
      <w:bCs/>
      <w:color w:val="004080"/>
      <w:sz w:val="22"/>
      <w:szCs w:val="22"/>
      <w:lang w:val="en-US"/>
    </w:rPr>
  </w:style>
  <w:style w:type="paragraph" w:styleId="7">
    <w:name w:val="heading 7"/>
    <w:basedOn w:val="a"/>
    <w:next w:val="a"/>
    <w:link w:val="70"/>
    <w:qFormat/>
    <w:rsid w:val="00847365"/>
    <w:pPr>
      <w:widowControl w:val="0"/>
      <w:autoSpaceDE w:val="0"/>
      <w:autoSpaceDN w:val="0"/>
      <w:adjustRightInd w:val="0"/>
      <w:spacing w:before="240" w:after="60"/>
      <w:outlineLvl w:val="6"/>
    </w:pPr>
    <w:rPr>
      <w:color w:val="004080"/>
      <w:sz w:val="24"/>
      <w:szCs w:val="24"/>
      <w:lang w:val="en-US"/>
    </w:rPr>
  </w:style>
  <w:style w:type="paragraph" w:styleId="8">
    <w:name w:val="heading 8"/>
    <w:basedOn w:val="a"/>
    <w:next w:val="a"/>
    <w:link w:val="80"/>
    <w:qFormat/>
    <w:rsid w:val="00847365"/>
    <w:pPr>
      <w:widowControl w:val="0"/>
      <w:autoSpaceDE w:val="0"/>
      <w:autoSpaceDN w:val="0"/>
      <w:adjustRightInd w:val="0"/>
      <w:spacing w:before="240" w:after="60"/>
      <w:outlineLvl w:val="7"/>
    </w:pPr>
    <w:rPr>
      <w:i/>
      <w:iCs/>
      <w:sz w:val="24"/>
      <w:szCs w:val="24"/>
      <w:lang w:val="en-US"/>
    </w:rPr>
  </w:style>
  <w:style w:type="paragraph" w:styleId="9">
    <w:name w:val="heading 9"/>
    <w:basedOn w:val="a"/>
    <w:next w:val="a"/>
    <w:link w:val="90"/>
    <w:qFormat/>
    <w:rsid w:val="00847365"/>
    <w:pPr>
      <w:widowControl w:val="0"/>
      <w:autoSpaceDE w:val="0"/>
      <w:autoSpaceDN w:val="0"/>
      <w:adjustRightInd w:val="0"/>
      <w:spacing w:before="240" w:after="60"/>
      <w:outlineLvl w:val="8"/>
    </w:pPr>
    <w:rPr>
      <w:rFonts w:ascii="Arial" w:hAnsi="Arial"/>
      <w:color w:val="004080"/>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rsid w:val="00847365"/>
    <w:rPr>
      <w:sz w:val="24"/>
    </w:rPr>
  </w:style>
  <w:style w:type="character" w:customStyle="1" w:styleId="20">
    <w:name w:val="Заголовок 2 Знак"/>
    <w:link w:val="2"/>
    <w:uiPriority w:val="99"/>
    <w:rsid w:val="008149E4"/>
    <w:rPr>
      <w:b/>
      <w:sz w:val="32"/>
      <w:lang w:val="en-US"/>
    </w:rPr>
  </w:style>
  <w:style w:type="character" w:customStyle="1" w:styleId="30">
    <w:name w:val="Заголовок 3 Знак"/>
    <w:link w:val="3"/>
    <w:uiPriority w:val="99"/>
    <w:rsid w:val="00847365"/>
    <w:rPr>
      <w:b/>
      <w:sz w:val="28"/>
    </w:rPr>
  </w:style>
  <w:style w:type="character" w:customStyle="1" w:styleId="40">
    <w:name w:val="Заголовок 4 Знак"/>
    <w:link w:val="4"/>
    <w:uiPriority w:val="99"/>
    <w:rsid w:val="00847365"/>
    <w:rPr>
      <w:b/>
      <w:bCs/>
      <w:color w:val="004080"/>
      <w:sz w:val="28"/>
      <w:szCs w:val="28"/>
      <w:lang w:val="en-US"/>
    </w:rPr>
  </w:style>
  <w:style w:type="character" w:customStyle="1" w:styleId="50">
    <w:name w:val="Заголовок 5 Знак"/>
    <w:link w:val="5"/>
    <w:uiPriority w:val="99"/>
    <w:rsid w:val="00847365"/>
    <w:rPr>
      <w:b/>
      <w:bCs/>
      <w:i/>
      <w:iCs/>
      <w:color w:val="004080"/>
      <w:sz w:val="26"/>
      <w:szCs w:val="26"/>
      <w:lang w:val="en-US"/>
    </w:rPr>
  </w:style>
  <w:style w:type="character" w:customStyle="1" w:styleId="60">
    <w:name w:val="Заголовок 6 Знак"/>
    <w:link w:val="6"/>
    <w:uiPriority w:val="99"/>
    <w:rsid w:val="00847365"/>
    <w:rPr>
      <w:b/>
      <w:bCs/>
      <w:color w:val="004080"/>
      <w:sz w:val="22"/>
      <w:szCs w:val="22"/>
      <w:lang w:val="en-US"/>
    </w:rPr>
  </w:style>
  <w:style w:type="character" w:customStyle="1" w:styleId="70">
    <w:name w:val="Заголовок 7 Знак"/>
    <w:link w:val="7"/>
    <w:uiPriority w:val="99"/>
    <w:rsid w:val="00847365"/>
    <w:rPr>
      <w:color w:val="004080"/>
      <w:sz w:val="24"/>
      <w:szCs w:val="24"/>
      <w:lang w:val="en-US"/>
    </w:rPr>
  </w:style>
  <w:style w:type="character" w:customStyle="1" w:styleId="80">
    <w:name w:val="Заголовок 8 Знак"/>
    <w:link w:val="8"/>
    <w:uiPriority w:val="99"/>
    <w:rsid w:val="00847365"/>
    <w:rPr>
      <w:i/>
      <w:iCs/>
      <w:sz w:val="24"/>
      <w:szCs w:val="24"/>
      <w:lang w:val="en-US"/>
    </w:rPr>
  </w:style>
  <w:style w:type="character" w:customStyle="1" w:styleId="90">
    <w:name w:val="Заголовок 9 Знак"/>
    <w:link w:val="9"/>
    <w:uiPriority w:val="99"/>
    <w:rsid w:val="00847365"/>
    <w:rPr>
      <w:rFonts w:ascii="Arial" w:hAnsi="Arial" w:cs="Arial"/>
      <w:color w:val="004080"/>
      <w:sz w:val="22"/>
      <w:szCs w:val="22"/>
      <w:lang w:val="en-US"/>
    </w:rPr>
  </w:style>
  <w:style w:type="paragraph" w:styleId="a3">
    <w:name w:val="Body Text"/>
    <w:basedOn w:val="a"/>
    <w:link w:val="a4"/>
    <w:uiPriority w:val="99"/>
    <w:rsid w:val="00A8118B"/>
    <w:pPr>
      <w:ind w:right="-58"/>
    </w:pPr>
  </w:style>
  <w:style w:type="character" w:customStyle="1" w:styleId="a4">
    <w:name w:val="Основной текст Знак"/>
    <w:link w:val="a3"/>
    <w:uiPriority w:val="99"/>
    <w:rsid w:val="00847365"/>
    <w:rPr>
      <w:sz w:val="28"/>
    </w:rPr>
  </w:style>
  <w:style w:type="paragraph" w:styleId="21">
    <w:name w:val="Body Text 2"/>
    <w:basedOn w:val="a"/>
    <w:link w:val="22"/>
    <w:uiPriority w:val="99"/>
    <w:rsid w:val="00A8118B"/>
    <w:pPr>
      <w:ind w:right="-58"/>
      <w:jc w:val="center"/>
    </w:pPr>
    <w:rPr>
      <w:b/>
      <w:sz w:val="36"/>
    </w:rPr>
  </w:style>
  <w:style w:type="character" w:customStyle="1" w:styleId="22">
    <w:name w:val="Основной текст 2 Знак"/>
    <w:link w:val="21"/>
    <w:uiPriority w:val="99"/>
    <w:rsid w:val="00847365"/>
    <w:rPr>
      <w:b/>
      <w:sz w:val="36"/>
    </w:rPr>
  </w:style>
  <w:style w:type="table" w:styleId="a5">
    <w:name w:val="Table Grid"/>
    <w:basedOn w:val="a1"/>
    <w:rsid w:val="00722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Indent 2"/>
    <w:basedOn w:val="a"/>
    <w:rsid w:val="000414BD"/>
    <w:pPr>
      <w:spacing w:after="120" w:line="480" w:lineRule="auto"/>
      <w:ind w:left="283"/>
    </w:pPr>
  </w:style>
  <w:style w:type="paragraph" w:customStyle="1" w:styleId="12">
    <w:name w:val="Обычный1"/>
    <w:rsid w:val="000414BD"/>
    <w:pPr>
      <w:widowControl w:val="0"/>
      <w:spacing w:line="288" w:lineRule="auto"/>
      <w:ind w:firstLine="709"/>
      <w:jc w:val="both"/>
    </w:pPr>
  </w:style>
  <w:style w:type="paragraph" w:customStyle="1" w:styleId="110">
    <w:name w:val="Заголовок 11"/>
    <w:basedOn w:val="12"/>
    <w:next w:val="12"/>
    <w:rsid w:val="000414BD"/>
    <w:pPr>
      <w:keepNext/>
      <w:pageBreakBefore/>
      <w:spacing w:before="360" w:after="120"/>
      <w:jc w:val="left"/>
    </w:pPr>
    <w:rPr>
      <w:kern w:val="28"/>
    </w:rPr>
  </w:style>
  <w:style w:type="paragraph" w:customStyle="1" w:styleId="FR2">
    <w:name w:val="FR2"/>
    <w:rsid w:val="000414BD"/>
    <w:pPr>
      <w:widowControl w:val="0"/>
      <w:autoSpaceDE w:val="0"/>
      <w:autoSpaceDN w:val="0"/>
      <w:adjustRightInd w:val="0"/>
      <w:spacing w:before="380"/>
      <w:ind w:left="760"/>
    </w:pPr>
    <w:rPr>
      <w:b/>
    </w:rPr>
  </w:style>
  <w:style w:type="paragraph" w:styleId="a6">
    <w:name w:val="header"/>
    <w:basedOn w:val="a"/>
    <w:link w:val="a7"/>
    <w:uiPriority w:val="99"/>
    <w:rsid w:val="00DC0492"/>
    <w:pPr>
      <w:tabs>
        <w:tab w:val="center" w:pos="4677"/>
        <w:tab w:val="right" w:pos="9355"/>
      </w:tabs>
    </w:pPr>
  </w:style>
  <w:style w:type="character" w:customStyle="1" w:styleId="a7">
    <w:name w:val="Верхний колонтитул Знак"/>
    <w:link w:val="a6"/>
    <w:uiPriority w:val="99"/>
    <w:rsid w:val="00847365"/>
  </w:style>
  <w:style w:type="paragraph" w:styleId="a8">
    <w:name w:val="footer"/>
    <w:basedOn w:val="a"/>
    <w:link w:val="a9"/>
    <w:uiPriority w:val="99"/>
    <w:rsid w:val="00DC0492"/>
    <w:pPr>
      <w:tabs>
        <w:tab w:val="center" w:pos="4677"/>
        <w:tab w:val="right" w:pos="9355"/>
      </w:tabs>
    </w:pPr>
  </w:style>
  <w:style w:type="character" w:customStyle="1" w:styleId="a9">
    <w:name w:val="Нижний колонтитул Знак"/>
    <w:link w:val="a8"/>
    <w:uiPriority w:val="99"/>
    <w:rsid w:val="00847365"/>
  </w:style>
  <w:style w:type="character" w:styleId="aa">
    <w:name w:val="page number"/>
    <w:basedOn w:val="a0"/>
    <w:rsid w:val="00DC0492"/>
  </w:style>
  <w:style w:type="paragraph" w:customStyle="1" w:styleId="ConsPlusNormal">
    <w:name w:val="ConsPlusNormal"/>
    <w:rsid w:val="00077C66"/>
    <w:pPr>
      <w:widowControl w:val="0"/>
      <w:autoSpaceDE w:val="0"/>
      <w:autoSpaceDN w:val="0"/>
      <w:adjustRightInd w:val="0"/>
      <w:ind w:firstLine="720"/>
    </w:pPr>
    <w:rPr>
      <w:rFonts w:ascii="Arial" w:hAnsi="Arial" w:cs="Arial"/>
    </w:rPr>
  </w:style>
  <w:style w:type="paragraph" w:styleId="ab">
    <w:name w:val="List Paragraph"/>
    <w:basedOn w:val="a"/>
    <w:uiPriority w:val="34"/>
    <w:qFormat/>
    <w:rsid w:val="003F4E68"/>
    <w:pPr>
      <w:ind w:left="720"/>
      <w:contextualSpacing/>
      <w:jc w:val="center"/>
    </w:pPr>
    <w:rPr>
      <w:sz w:val="24"/>
      <w:szCs w:val="24"/>
    </w:rPr>
  </w:style>
  <w:style w:type="paragraph" w:styleId="13">
    <w:name w:val="toc 1"/>
    <w:basedOn w:val="a"/>
    <w:next w:val="a"/>
    <w:uiPriority w:val="39"/>
    <w:qFormat/>
    <w:rsid w:val="00847365"/>
    <w:pPr>
      <w:widowControl w:val="0"/>
      <w:autoSpaceDE w:val="0"/>
      <w:autoSpaceDN w:val="0"/>
      <w:adjustRightInd w:val="0"/>
    </w:pPr>
    <w:rPr>
      <w:sz w:val="24"/>
      <w:szCs w:val="24"/>
      <w:u w:color="000000"/>
      <w:lang w:val="en-US"/>
    </w:rPr>
  </w:style>
  <w:style w:type="paragraph" w:styleId="31">
    <w:name w:val="toc 3"/>
    <w:basedOn w:val="a"/>
    <w:next w:val="a"/>
    <w:uiPriority w:val="39"/>
    <w:qFormat/>
    <w:rsid w:val="00847365"/>
    <w:pPr>
      <w:widowControl w:val="0"/>
      <w:autoSpaceDE w:val="0"/>
      <w:autoSpaceDN w:val="0"/>
      <w:adjustRightInd w:val="0"/>
      <w:ind w:left="360"/>
    </w:pPr>
    <w:rPr>
      <w:sz w:val="24"/>
      <w:szCs w:val="24"/>
      <w:u w:color="000000"/>
      <w:lang w:val="en-US"/>
    </w:rPr>
  </w:style>
  <w:style w:type="paragraph" w:styleId="ac">
    <w:name w:val="Title"/>
    <w:basedOn w:val="a"/>
    <w:next w:val="a"/>
    <w:link w:val="ad"/>
    <w:qFormat/>
    <w:rsid w:val="00847365"/>
    <w:pPr>
      <w:widowControl w:val="0"/>
      <w:autoSpaceDE w:val="0"/>
      <w:autoSpaceDN w:val="0"/>
      <w:adjustRightInd w:val="0"/>
      <w:spacing w:before="240" w:after="60"/>
      <w:jc w:val="center"/>
    </w:pPr>
    <w:rPr>
      <w:rFonts w:ascii="Arial" w:hAnsi="Arial"/>
      <w:b/>
      <w:bCs/>
      <w:sz w:val="32"/>
      <w:szCs w:val="32"/>
      <w:lang w:val="en-US"/>
    </w:rPr>
  </w:style>
  <w:style w:type="character" w:customStyle="1" w:styleId="ad">
    <w:name w:val="Заголовок Знак"/>
    <w:link w:val="ac"/>
    <w:uiPriority w:val="99"/>
    <w:rsid w:val="00847365"/>
    <w:rPr>
      <w:rFonts w:ascii="Arial" w:eastAsia="Times New Roman" w:hAnsi="Arial" w:cs="Arial"/>
      <w:b/>
      <w:bCs/>
      <w:sz w:val="32"/>
      <w:szCs w:val="32"/>
      <w:lang w:val="en-US"/>
    </w:rPr>
  </w:style>
  <w:style w:type="character" w:customStyle="1" w:styleId="FieldLabel">
    <w:name w:val="Field Label"/>
    <w:uiPriority w:val="99"/>
    <w:rsid w:val="00847365"/>
    <w:rPr>
      <w:rFonts w:ascii="Times New Roman" w:hAnsi="Times New Roman" w:cs="Times New Roman"/>
      <w:i/>
      <w:iCs/>
      <w:color w:val="004080"/>
      <w:sz w:val="20"/>
      <w:szCs w:val="20"/>
      <w:u w:color="000000"/>
    </w:rPr>
  </w:style>
  <w:style w:type="paragraph" w:customStyle="1" w:styleId="ListHeader">
    <w:name w:val="List Header"/>
    <w:uiPriority w:val="99"/>
    <w:rsid w:val="00847365"/>
    <w:pPr>
      <w:widowControl w:val="0"/>
      <w:autoSpaceDE w:val="0"/>
      <w:autoSpaceDN w:val="0"/>
      <w:adjustRightInd w:val="0"/>
    </w:pPr>
    <w:rPr>
      <w:b/>
      <w:bCs/>
      <w:i/>
      <w:iCs/>
      <w:color w:val="0000A0"/>
      <w:lang w:val="en-US"/>
    </w:rPr>
  </w:style>
  <w:style w:type="paragraph" w:styleId="24">
    <w:name w:val="toc 2"/>
    <w:basedOn w:val="a"/>
    <w:next w:val="a"/>
    <w:uiPriority w:val="39"/>
    <w:qFormat/>
    <w:rsid w:val="00847365"/>
    <w:pPr>
      <w:widowControl w:val="0"/>
      <w:autoSpaceDE w:val="0"/>
      <w:autoSpaceDN w:val="0"/>
      <w:adjustRightInd w:val="0"/>
      <w:ind w:left="180"/>
    </w:pPr>
    <w:rPr>
      <w:sz w:val="24"/>
      <w:szCs w:val="24"/>
      <w:u w:color="000000"/>
      <w:lang w:val="en-US"/>
    </w:rPr>
  </w:style>
  <w:style w:type="paragraph" w:styleId="41">
    <w:name w:val="toc 4"/>
    <w:basedOn w:val="a"/>
    <w:next w:val="a"/>
    <w:uiPriority w:val="99"/>
    <w:rsid w:val="00847365"/>
    <w:pPr>
      <w:widowControl w:val="0"/>
      <w:autoSpaceDE w:val="0"/>
      <w:autoSpaceDN w:val="0"/>
      <w:adjustRightInd w:val="0"/>
      <w:ind w:left="540"/>
    </w:pPr>
    <w:rPr>
      <w:sz w:val="24"/>
      <w:szCs w:val="24"/>
      <w:u w:color="000000"/>
      <w:lang w:val="en-US"/>
    </w:rPr>
  </w:style>
  <w:style w:type="paragraph" w:styleId="51">
    <w:name w:val="toc 5"/>
    <w:basedOn w:val="a"/>
    <w:next w:val="a"/>
    <w:uiPriority w:val="99"/>
    <w:rsid w:val="00847365"/>
    <w:pPr>
      <w:widowControl w:val="0"/>
      <w:autoSpaceDE w:val="0"/>
      <w:autoSpaceDN w:val="0"/>
      <w:adjustRightInd w:val="0"/>
      <w:ind w:left="720"/>
    </w:pPr>
    <w:rPr>
      <w:sz w:val="24"/>
      <w:szCs w:val="24"/>
      <w:u w:color="000000"/>
      <w:lang w:val="en-US"/>
    </w:rPr>
  </w:style>
  <w:style w:type="paragraph" w:styleId="61">
    <w:name w:val="toc 6"/>
    <w:basedOn w:val="a"/>
    <w:next w:val="a"/>
    <w:uiPriority w:val="99"/>
    <w:rsid w:val="00847365"/>
    <w:pPr>
      <w:widowControl w:val="0"/>
      <w:autoSpaceDE w:val="0"/>
      <w:autoSpaceDN w:val="0"/>
      <w:adjustRightInd w:val="0"/>
      <w:ind w:left="900"/>
    </w:pPr>
    <w:rPr>
      <w:sz w:val="24"/>
      <w:szCs w:val="24"/>
      <w:u w:color="000000"/>
      <w:lang w:val="en-US"/>
    </w:rPr>
  </w:style>
  <w:style w:type="paragraph" w:styleId="71">
    <w:name w:val="toc 7"/>
    <w:basedOn w:val="a"/>
    <w:next w:val="a"/>
    <w:uiPriority w:val="99"/>
    <w:rsid w:val="00847365"/>
    <w:pPr>
      <w:widowControl w:val="0"/>
      <w:autoSpaceDE w:val="0"/>
      <w:autoSpaceDN w:val="0"/>
      <w:adjustRightInd w:val="0"/>
      <w:ind w:left="1080"/>
    </w:pPr>
    <w:rPr>
      <w:sz w:val="24"/>
      <w:szCs w:val="24"/>
      <w:u w:color="000000"/>
      <w:lang w:val="en-US"/>
    </w:rPr>
  </w:style>
  <w:style w:type="paragraph" w:styleId="81">
    <w:name w:val="toc 8"/>
    <w:basedOn w:val="a"/>
    <w:next w:val="a"/>
    <w:uiPriority w:val="99"/>
    <w:rsid w:val="00847365"/>
    <w:pPr>
      <w:widowControl w:val="0"/>
      <w:autoSpaceDE w:val="0"/>
      <w:autoSpaceDN w:val="0"/>
      <w:adjustRightInd w:val="0"/>
      <w:ind w:left="1260"/>
    </w:pPr>
    <w:rPr>
      <w:sz w:val="24"/>
      <w:szCs w:val="24"/>
      <w:u w:color="000000"/>
      <w:lang w:val="en-US"/>
    </w:rPr>
  </w:style>
  <w:style w:type="paragraph" w:styleId="91">
    <w:name w:val="toc 9"/>
    <w:basedOn w:val="a"/>
    <w:next w:val="a"/>
    <w:uiPriority w:val="99"/>
    <w:rsid w:val="00847365"/>
    <w:pPr>
      <w:widowControl w:val="0"/>
      <w:autoSpaceDE w:val="0"/>
      <w:autoSpaceDN w:val="0"/>
      <w:adjustRightInd w:val="0"/>
      <w:ind w:left="1440"/>
    </w:pPr>
    <w:rPr>
      <w:sz w:val="24"/>
      <w:szCs w:val="24"/>
      <w:u w:color="000000"/>
      <w:lang w:val="en-US"/>
    </w:rPr>
  </w:style>
  <w:style w:type="paragraph" w:customStyle="1" w:styleId="NumberedList">
    <w:name w:val="Numbered List"/>
    <w:uiPriority w:val="99"/>
    <w:rsid w:val="00847365"/>
    <w:pPr>
      <w:widowControl w:val="0"/>
      <w:autoSpaceDE w:val="0"/>
      <w:autoSpaceDN w:val="0"/>
      <w:adjustRightInd w:val="0"/>
      <w:ind w:left="360" w:hanging="360"/>
    </w:pPr>
    <w:rPr>
      <w:lang w:val="en-US"/>
    </w:rPr>
  </w:style>
  <w:style w:type="paragraph" w:customStyle="1" w:styleId="BulletedList">
    <w:name w:val="Bulleted List"/>
    <w:uiPriority w:val="99"/>
    <w:rsid w:val="00847365"/>
    <w:pPr>
      <w:widowControl w:val="0"/>
      <w:autoSpaceDE w:val="0"/>
      <w:autoSpaceDN w:val="0"/>
      <w:adjustRightInd w:val="0"/>
      <w:ind w:left="360" w:hanging="360"/>
    </w:pPr>
    <w:rPr>
      <w:lang w:val="en-US"/>
    </w:rPr>
  </w:style>
  <w:style w:type="paragraph" w:styleId="32">
    <w:name w:val="Body Text 3"/>
    <w:basedOn w:val="a"/>
    <w:link w:val="33"/>
    <w:uiPriority w:val="99"/>
    <w:rsid w:val="00847365"/>
    <w:pPr>
      <w:widowControl w:val="0"/>
      <w:autoSpaceDE w:val="0"/>
      <w:autoSpaceDN w:val="0"/>
      <w:adjustRightInd w:val="0"/>
      <w:spacing w:after="120"/>
    </w:pPr>
    <w:rPr>
      <w:sz w:val="16"/>
      <w:szCs w:val="16"/>
      <w:lang w:val="en-US"/>
    </w:rPr>
  </w:style>
  <w:style w:type="character" w:customStyle="1" w:styleId="33">
    <w:name w:val="Основной текст 3 Знак"/>
    <w:link w:val="32"/>
    <w:uiPriority w:val="99"/>
    <w:rsid w:val="00847365"/>
    <w:rPr>
      <w:sz w:val="16"/>
      <w:szCs w:val="16"/>
      <w:lang w:val="en-US"/>
    </w:rPr>
  </w:style>
  <w:style w:type="paragraph" w:styleId="ae">
    <w:name w:val="Note Heading"/>
    <w:basedOn w:val="a"/>
    <w:next w:val="a"/>
    <w:link w:val="af"/>
    <w:uiPriority w:val="99"/>
    <w:rsid w:val="00847365"/>
    <w:pPr>
      <w:widowControl w:val="0"/>
      <w:autoSpaceDE w:val="0"/>
      <w:autoSpaceDN w:val="0"/>
      <w:adjustRightInd w:val="0"/>
    </w:pPr>
    <w:rPr>
      <w:lang w:val="en-US"/>
    </w:rPr>
  </w:style>
  <w:style w:type="character" w:customStyle="1" w:styleId="af">
    <w:name w:val="Заголовок записки Знак"/>
    <w:link w:val="ae"/>
    <w:uiPriority w:val="99"/>
    <w:rsid w:val="00847365"/>
    <w:rPr>
      <w:lang w:val="en-US"/>
    </w:rPr>
  </w:style>
  <w:style w:type="paragraph" w:styleId="af0">
    <w:name w:val="Plain Text"/>
    <w:basedOn w:val="a"/>
    <w:link w:val="af1"/>
    <w:rsid w:val="00847365"/>
    <w:pPr>
      <w:widowControl w:val="0"/>
      <w:autoSpaceDE w:val="0"/>
      <w:autoSpaceDN w:val="0"/>
      <w:adjustRightInd w:val="0"/>
    </w:pPr>
    <w:rPr>
      <w:rFonts w:ascii="Courier New" w:hAnsi="Courier New"/>
      <w:lang w:val="en-US"/>
    </w:rPr>
  </w:style>
  <w:style w:type="character" w:customStyle="1" w:styleId="af1">
    <w:name w:val="Текст Знак"/>
    <w:link w:val="af0"/>
    <w:uiPriority w:val="99"/>
    <w:rsid w:val="00847365"/>
    <w:rPr>
      <w:rFonts w:ascii="Courier New" w:hAnsi="Courier New" w:cs="Courier New"/>
      <w:lang w:val="en-US"/>
    </w:rPr>
  </w:style>
  <w:style w:type="character" w:styleId="af2">
    <w:name w:val="Strong"/>
    <w:uiPriority w:val="22"/>
    <w:qFormat/>
    <w:rsid w:val="00847365"/>
    <w:rPr>
      <w:rFonts w:ascii="Times New Roman" w:hAnsi="Times New Roman" w:cs="Times New Roman"/>
      <w:b/>
      <w:bCs/>
      <w:sz w:val="20"/>
      <w:szCs w:val="20"/>
    </w:rPr>
  </w:style>
  <w:style w:type="character" w:styleId="af3">
    <w:name w:val="Emphasis"/>
    <w:uiPriority w:val="20"/>
    <w:qFormat/>
    <w:rsid w:val="00847365"/>
    <w:rPr>
      <w:rFonts w:ascii="Times New Roman" w:hAnsi="Times New Roman" w:cs="Times New Roman"/>
      <w:i/>
      <w:iCs/>
      <w:sz w:val="20"/>
      <w:szCs w:val="20"/>
    </w:rPr>
  </w:style>
  <w:style w:type="character" w:styleId="af4">
    <w:name w:val="Hyperlink"/>
    <w:uiPriority w:val="99"/>
    <w:rsid w:val="00847365"/>
    <w:rPr>
      <w:rFonts w:ascii="Times New Roman" w:hAnsi="Times New Roman" w:cs="Times New Roman"/>
      <w:color w:val="0000FF"/>
      <w:sz w:val="20"/>
      <w:szCs w:val="20"/>
      <w:u w:val="single"/>
    </w:rPr>
  </w:style>
  <w:style w:type="paragraph" w:customStyle="1" w:styleId="Code">
    <w:name w:val="Code"/>
    <w:uiPriority w:val="99"/>
    <w:rsid w:val="00847365"/>
    <w:pPr>
      <w:widowControl w:val="0"/>
      <w:autoSpaceDE w:val="0"/>
      <w:autoSpaceDN w:val="0"/>
      <w:adjustRightInd w:val="0"/>
    </w:pPr>
    <w:rPr>
      <w:rFonts w:ascii="Courier New" w:hAnsi="Courier New" w:cs="Courier New"/>
      <w:sz w:val="18"/>
      <w:szCs w:val="18"/>
      <w:lang w:val="en-US"/>
    </w:rPr>
  </w:style>
  <w:style w:type="paragraph" w:customStyle="1" w:styleId="newncpi">
    <w:name w:val="newncpi"/>
    <w:basedOn w:val="a"/>
    <w:rsid w:val="00765F2B"/>
    <w:pPr>
      <w:ind w:firstLine="567"/>
      <w:jc w:val="both"/>
    </w:pPr>
    <w:rPr>
      <w:sz w:val="24"/>
      <w:szCs w:val="24"/>
    </w:rPr>
  </w:style>
  <w:style w:type="paragraph" w:customStyle="1" w:styleId="42">
    <w:name w:val="заголовок 4"/>
    <w:basedOn w:val="a"/>
    <w:next w:val="a"/>
    <w:rsid w:val="00765F2B"/>
    <w:pPr>
      <w:keepNext/>
      <w:tabs>
        <w:tab w:val="left" w:pos="2160"/>
        <w:tab w:val="left" w:pos="3024"/>
      </w:tabs>
      <w:jc w:val="center"/>
    </w:pPr>
    <w:rPr>
      <w:sz w:val="24"/>
    </w:rPr>
  </w:style>
  <w:style w:type="paragraph" w:customStyle="1" w:styleId="14">
    <w:name w:val="Обычный1"/>
    <w:rsid w:val="00CC6AE5"/>
    <w:pPr>
      <w:widowControl w:val="0"/>
    </w:pPr>
    <w:rPr>
      <w:rFonts w:ascii="Arial" w:hAnsi="Arial"/>
    </w:rPr>
  </w:style>
  <w:style w:type="paragraph" w:styleId="af5">
    <w:name w:val="Block Text"/>
    <w:basedOn w:val="a"/>
    <w:uiPriority w:val="99"/>
    <w:semiHidden/>
    <w:unhideWhenUsed/>
    <w:rsid w:val="00C56509"/>
    <w:pPr>
      <w:spacing w:after="120"/>
      <w:ind w:left="1440" w:right="1440"/>
    </w:pPr>
  </w:style>
  <w:style w:type="paragraph" w:styleId="af6">
    <w:name w:val="Normal (Web)"/>
    <w:basedOn w:val="a"/>
    <w:uiPriority w:val="99"/>
    <w:unhideWhenUsed/>
    <w:rsid w:val="00C63876"/>
    <w:pPr>
      <w:spacing w:before="100" w:beforeAutospacing="1" w:after="100" w:afterAutospacing="1"/>
    </w:pPr>
    <w:rPr>
      <w:sz w:val="24"/>
      <w:szCs w:val="24"/>
    </w:rPr>
  </w:style>
  <w:style w:type="paragraph" w:customStyle="1" w:styleId="p47">
    <w:name w:val="p47"/>
    <w:basedOn w:val="a"/>
    <w:rsid w:val="00CC3B0A"/>
    <w:pPr>
      <w:spacing w:before="100" w:beforeAutospacing="1" w:after="100" w:afterAutospacing="1"/>
    </w:pPr>
    <w:rPr>
      <w:sz w:val="24"/>
      <w:szCs w:val="24"/>
    </w:rPr>
  </w:style>
  <w:style w:type="character" w:customStyle="1" w:styleId="ft23">
    <w:name w:val="ft23"/>
    <w:basedOn w:val="a0"/>
    <w:rsid w:val="00CC3B0A"/>
  </w:style>
  <w:style w:type="character" w:customStyle="1" w:styleId="ft24">
    <w:name w:val="ft24"/>
    <w:basedOn w:val="a0"/>
    <w:rsid w:val="00CC3B0A"/>
  </w:style>
  <w:style w:type="paragraph" w:customStyle="1" w:styleId="p48">
    <w:name w:val="p48"/>
    <w:basedOn w:val="a"/>
    <w:rsid w:val="00CC3B0A"/>
    <w:pPr>
      <w:spacing w:before="100" w:beforeAutospacing="1" w:after="100" w:afterAutospacing="1"/>
    </w:pPr>
    <w:rPr>
      <w:sz w:val="24"/>
      <w:szCs w:val="24"/>
    </w:rPr>
  </w:style>
  <w:style w:type="paragraph" w:customStyle="1" w:styleId="p49">
    <w:name w:val="p49"/>
    <w:basedOn w:val="a"/>
    <w:rsid w:val="00CC3B0A"/>
    <w:pPr>
      <w:spacing w:before="100" w:beforeAutospacing="1" w:after="100" w:afterAutospacing="1"/>
    </w:pPr>
    <w:rPr>
      <w:sz w:val="24"/>
      <w:szCs w:val="24"/>
    </w:rPr>
  </w:style>
  <w:style w:type="paragraph" w:customStyle="1" w:styleId="p50">
    <w:name w:val="p50"/>
    <w:basedOn w:val="a"/>
    <w:rsid w:val="00CC3B0A"/>
    <w:pPr>
      <w:spacing w:before="100" w:beforeAutospacing="1" w:after="100" w:afterAutospacing="1"/>
    </w:pPr>
    <w:rPr>
      <w:sz w:val="24"/>
      <w:szCs w:val="24"/>
    </w:rPr>
  </w:style>
  <w:style w:type="character" w:customStyle="1" w:styleId="ft2">
    <w:name w:val="ft2"/>
    <w:basedOn w:val="a0"/>
    <w:rsid w:val="00CC3B0A"/>
  </w:style>
  <w:style w:type="character" w:customStyle="1" w:styleId="ft26">
    <w:name w:val="ft26"/>
    <w:basedOn w:val="a0"/>
    <w:rsid w:val="00CC3B0A"/>
  </w:style>
  <w:style w:type="paragraph" w:customStyle="1" w:styleId="p51">
    <w:name w:val="p51"/>
    <w:basedOn w:val="a"/>
    <w:rsid w:val="00CC3B0A"/>
    <w:pPr>
      <w:spacing w:before="100" w:beforeAutospacing="1" w:after="100" w:afterAutospacing="1"/>
    </w:pPr>
    <w:rPr>
      <w:sz w:val="24"/>
      <w:szCs w:val="24"/>
    </w:rPr>
  </w:style>
  <w:style w:type="character" w:customStyle="1" w:styleId="ft1">
    <w:name w:val="ft1"/>
    <w:basedOn w:val="a0"/>
    <w:rsid w:val="00CC3B0A"/>
  </w:style>
  <w:style w:type="paragraph" w:customStyle="1" w:styleId="p52">
    <w:name w:val="p52"/>
    <w:basedOn w:val="a"/>
    <w:rsid w:val="00CC3B0A"/>
    <w:pPr>
      <w:spacing w:before="100" w:beforeAutospacing="1" w:after="100" w:afterAutospacing="1"/>
    </w:pPr>
    <w:rPr>
      <w:sz w:val="24"/>
      <w:szCs w:val="24"/>
    </w:rPr>
  </w:style>
  <w:style w:type="character" w:customStyle="1" w:styleId="ft28">
    <w:name w:val="ft28"/>
    <w:basedOn w:val="a0"/>
    <w:rsid w:val="00CC3B0A"/>
  </w:style>
  <w:style w:type="character" w:customStyle="1" w:styleId="ft27">
    <w:name w:val="ft27"/>
    <w:basedOn w:val="a0"/>
    <w:rsid w:val="00CC3B0A"/>
  </w:style>
  <w:style w:type="paragraph" w:customStyle="1" w:styleId="p53">
    <w:name w:val="p53"/>
    <w:basedOn w:val="a"/>
    <w:rsid w:val="00CC3B0A"/>
    <w:pPr>
      <w:spacing w:before="100" w:beforeAutospacing="1" w:after="100" w:afterAutospacing="1"/>
    </w:pPr>
    <w:rPr>
      <w:sz w:val="24"/>
      <w:szCs w:val="24"/>
    </w:rPr>
  </w:style>
  <w:style w:type="character" w:customStyle="1" w:styleId="ft29">
    <w:name w:val="ft29"/>
    <w:basedOn w:val="a0"/>
    <w:rsid w:val="00CC3B0A"/>
  </w:style>
  <w:style w:type="character" w:customStyle="1" w:styleId="ft30">
    <w:name w:val="ft30"/>
    <w:basedOn w:val="a0"/>
    <w:rsid w:val="00CC3B0A"/>
  </w:style>
  <w:style w:type="paragraph" w:styleId="af7">
    <w:name w:val="TOC Heading"/>
    <w:basedOn w:val="10"/>
    <w:next w:val="a"/>
    <w:uiPriority w:val="39"/>
    <w:unhideWhenUsed/>
    <w:qFormat/>
    <w:rsid w:val="008B6CE5"/>
    <w:pPr>
      <w:keepLines/>
      <w:spacing w:before="480" w:line="276" w:lineRule="auto"/>
      <w:ind w:left="0" w:right="0"/>
      <w:jc w:val="left"/>
      <w:outlineLvl w:val="9"/>
    </w:pPr>
    <w:rPr>
      <w:rFonts w:ascii="Cambria" w:hAnsi="Cambria"/>
      <w:b/>
      <w:bCs/>
      <w:color w:val="365F91"/>
      <w:sz w:val="28"/>
      <w:lang w:eastAsia="en-US"/>
    </w:rPr>
  </w:style>
  <w:style w:type="paragraph" w:styleId="af8">
    <w:name w:val="caption"/>
    <w:basedOn w:val="a"/>
    <w:next w:val="a"/>
    <w:qFormat/>
    <w:rsid w:val="009B165B"/>
    <w:pPr>
      <w:spacing w:line="288" w:lineRule="auto"/>
      <w:jc w:val="both"/>
    </w:pPr>
    <w:rPr>
      <w:b/>
      <w:bCs/>
    </w:rPr>
  </w:style>
  <w:style w:type="paragraph" w:styleId="af9">
    <w:name w:val="Balloon Text"/>
    <w:basedOn w:val="a"/>
    <w:link w:val="afa"/>
    <w:uiPriority w:val="99"/>
    <w:semiHidden/>
    <w:unhideWhenUsed/>
    <w:rsid w:val="00A03AD9"/>
    <w:rPr>
      <w:rFonts w:ascii="Tahoma" w:hAnsi="Tahoma" w:cs="Tahoma"/>
      <w:sz w:val="16"/>
      <w:szCs w:val="16"/>
    </w:rPr>
  </w:style>
  <w:style w:type="character" w:customStyle="1" w:styleId="afa">
    <w:name w:val="Текст выноски Знак"/>
    <w:basedOn w:val="a0"/>
    <w:link w:val="af9"/>
    <w:uiPriority w:val="99"/>
    <w:semiHidden/>
    <w:rsid w:val="00A03AD9"/>
    <w:rPr>
      <w:rFonts w:ascii="Tahoma" w:hAnsi="Tahoma" w:cs="Tahoma"/>
      <w:sz w:val="16"/>
      <w:szCs w:val="16"/>
    </w:rPr>
  </w:style>
  <w:style w:type="character" w:styleId="afb">
    <w:name w:val="Placeholder Text"/>
    <w:basedOn w:val="a0"/>
    <w:uiPriority w:val="99"/>
    <w:semiHidden/>
    <w:rsid w:val="007A4A01"/>
    <w:rPr>
      <w:color w:val="808080"/>
    </w:rPr>
  </w:style>
  <w:style w:type="paragraph" w:customStyle="1" w:styleId="210">
    <w:name w:val="Основной текст с отступом 21"/>
    <w:basedOn w:val="a"/>
    <w:rsid w:val="003B04DF"/>
    <w:pPr>
      <w:suppressAutoHyphens/>
      <w:spacing w:before="80"/>
      <w:ind w:firstLine="284"/>
      <w:jc w:val="both"/>
    </w:pPr>
    <w:rPr>
      <w:lang w:eastAsia="ar-SA"/>
    </w:rPr>
  </w:style>
  <w:style w:type="paragraph" w:customStyle="1" w:styleId="FR1">
    <w:name w:val="FR1"/>
    <w:rsid w:val="00DB6B06"/>
    <w:pPr>
      <w:widowControl w:val="0"/>
      <w:suppressAutoHyphens/>
      <w:autoSpaceDE w:val="0"/>
      <w:jc w:val="right"/>
    </w:pPr>
    <w:rPr>
      <w:rFonts w:ascii="Arial" w:eastAsia="Arial" w:hAnsi="Arial" w:cs="Arial"/>
      <w:sz w:val="56"/>
      <w:szCs w:val="56"/>
      <w:lang w:eastAsia="ar-SA"/>
    </w:rPr>
  </w:style>
  <w:style w:type="paragraph" w:styleId="afc">
    <w:name w:val="Body Text Indent"/>
    <w:basedOn w:val="a"/>
    <w:link w:val="afd"/>
    <w:uiPriority w:val="99"/>
    <w:semiHidden/>
    <w:unhideWhenUsed/>
    <w:rsid w:val="00557E08"/>
    <w:pPr>
      <w:spacing w:after="120"/>
      <w:ind w:left="283"/>
    </w:pPr>
  </w:style>
  <w:style w:type="character" w:customStyle="1" w:styleId="afd">
    <w:name w:val="Основной текст с отступом Знак"/>
    <w:basedOn w:val="a0"/>
    <w:link w:val="afc"/>
    <w:uiPriority w:val="99"/>
    <w:semiHidden/>
    <w:rsid w:val="00557E08"/>
  </w:style>
  <w:style w:type="paragraph" w:customStyle="1" w:styleId="25">
    <w:name w:val="Обычный2"/>
    <w:rsid w:val="004768CC"/>
    <w:pPr>
      <w:widowControl w:val="0"/>
      <w:spacing w:before="40" w:line="280" w:lineRule="auto"/>
      <w:ind w:left="200"/>
      <w:jc w:val="both"/>
    </w:pPr>
    <w:rPr>
      <w:snapToGrid w:val="0"/>
    </w:rPr>
  </w:style>
  <w:style w:type="paragraph" w:customStyle="1" w:styleId="34">
    <w:name w:val="Обычный3"/>
    <w:rsid w:val="00EA7362"/>
    <w:pPr>
      <w:widowControl w:val="0"/>
      <w:spacing w:before="40" w:line="280" w:lineRule="auto"/>
      <w:ind w:left="200"/>
      <w:jc w:val="both"/>
    </w:pPr>
    <w:rPr>
      <w:snapToGrid w:val="0"/>
      <w:sz w:val="20"/>
      <w:szCs w:val="20"/>
    </w:rPr>
  </w:style>
  <w:style w:type="paragraph" w:customStyle="1" w:styleId="afe">
    <w:name w:val="Стиль"/>
    <w:rsid w:val="000428BC"/>
    <w:rPr>
      <w:b/>
      <w:i/>
      <w:smallCaps/>
      <w:color w:val="000000"/>
      <w:spacing w:val="-20"/>
      <w:kern w:val="20"/>
      <w:sz w:val="32"/>
      <w:szCs w:val="20"/>
      <w:vertAlign w:val="subscript"/>
    </w:rPr>
  </w:style>
  <w:style w:type="character" w:customStyle="1" w:styleId="apple-converted-space">
    <w:name w:val="apple-converted-space"/>
    <w:rsid w:val="00CC4FFD"/>
  </w:style>
  <w:style w:type="paragraph" w:customStyle="1" w:styleId="15">
    <w:name w:val="заголовок 1"/>
    <w:basedOn w:val="a"/>
    <w:next w:val="a"/>
    <w:rsid w:val="00E64DCB"/>
    <w:pPr>
      <w:keepNext/>
      <w:autoSpaceDE w:val="0"/>
      <w:autoSpaceDN w:val="0"/>
    </w:pPr>
  </w:style>
  <w:style w:type="paragraph" w:customStyle="1" w:styleId="26">
    <w:name w:val="заголовок 2"/>
    <w:basedOn w:val="a"/>
    <w:next w:val="a"/>
    <w:rsid w:val="00E64DCB"/>
    <w:pPr>
      <w:keepNext/>
      <w:autoSpaceDE w:val="0"/>
      <w:autoSpaceDN w:val="0"/>
      <w:ind w:firstLine="720"/>
    </w:pPr>
    <w:rPr>
      <w:b/>
      <w:bCs/>
    </w:rPr>
  </w:style>
  <w:style w:type="paragraph" w:customStyle="1" w:styleId="35">
    <w:name w:val="заголовок 3"/>
    <w:basedOn w:val="a"/>
    <w:next w:val="a"/>
    <w:rsid w:val="00E64DCB"/>
    <w:pPr>
      <w:keepNext/>
      <w:autoSpaceDE w:val="0"/>
      <w:autoSpaceDN w:val="0"/>
      <w:ind w:firstLine="720"/>
    </w:pPr>
    <w:rPr>
      <w:lang w:val="en-US"/>
    </w:rPr>
  </w:style>
  <w:style w:type="paragraph" w:styleId="aff">
    <w:name w:val="Subtitle"/>
    <w:basedOn w:val="a"/>
    <w:link w:val="aff0"/>
    <w:qFormat/>
    <w:rsid w:val="00E64DCB"/>
    <w:pPr>
      <w:autoSpaceDE w:val="0"/>
      <w:autoSpaceDN w:val="0"/>
      <w:ind w:firstLine="720"/>
    </w:pPr>
    <w:rPr>
      <w:lang w:val="en-US"/>
    </w:rPr>
  </w:style>
  <w:style w:type="character" w:customStyle="1" w:styleId="aff0">
    <w:name w:val="Подзаголовок Знак"/>
    <w:basedOn w:val="a0"/>
    <w:link w:val="aff"/>
    <w:rsid w:val="00E64DCB"/>
    <w:rPr>
      <w:lang w:val="en-US"/>
    </w:rPr>
  </w:style>
  <w:style w:type="paragraph" w:customStyle="1" w:styleId="43">
    <w:name w:val="Обычный4"/>
    <w:rsid w:val="00E64DCB"/>
    <w:rPr>
      <w:sz w:val="20"/>
      <w:szCs w:val="20"/>
    </w:rPr>
  </w:style>
  <w:style w:type="paragraph" w:customStyle="1" w:styleId="1">
    <w:name w:val="Стиль1"/>
    <w:basedOn w:val="a"/>
    <w:qFormat/>
    <w:rsid w:val="00C7741E"/>
    <w:pPr>
      <w:numPr>
        <w:ilvl w:val="6"/>
        <w:numId w:val="15"/>
      </w:numPr>
      <w:spacing w:line="276" w:lineRule="auto"/>
      <w:jc w:val="both"/>
    </w:pPr>
    <w:rPr>
      <w:szCs w:val="24"/>
    </w:rPr>
  </w:style>
  <w:style w:type="paragraph" w:customStyle="1" w:styleId="FR3">
    <w:name w:val="FR3"/>
    <w:rsid w:val="004172B4"/>
    <w:pPr>
      <w:widowControl w:val="0"/>
      <w:spacing w:line="300" w:lineRule="auto"/>
      <w:ind w:firstLine="920"/>
    </w:pPr>
    <w:rPr>
      <w:rFonts w:ascii="Arial" w:hAnsi="Arial"/>
      <w:snapToGrid w:val="0"/>
      <w:sz w:val="24"/>
      <w:szCs w:val="20"/>
    </w:rPr>
  </w:style>
  <w:style w:type="paragraph" w:customStyle="1" w:styleId="Drawings9">
    <w:name w:val="Drawings9"/>
    <w:basedOn w:val="a"/>
    <w:autoRedefine/>
    <w:rsid w:val="004172B4"/>
    <w:rPr>
      <w:rFonts w:ascii="Arial" w:hAnsi="Arial" w:cs="Arial"/>
      <w:i/>
      <w:iCs/>
      <w:sz w:val="16"/>
      <w:szCs w:val="20"/>
    </w:rPr>
  </w:style>
  <w:style w:type="paragraph" w:customStyle="1" w:styleId="aff1">
    <w:name w:val="ОбычныйГОСТ"/>
    <w:basedOn w:val="a"/>
    <w:rsid w:val="004172B4"/>
    <w:pPr>
      <w:spacing w:line="360" w:lineRule="auto"/>
      <w:ind w:right="284" w:firstLine="709"/>
      <w:jc w:val="both"/>
    </w:pPr>
  </w:style>
  <w:style w:type="paragraph" w:customStyle="1" w:styleId="Drawings14">
    <w:name w:val="Drawings14"/>
    <w:basedOn w:val="a"/>
    <w:autoRedefine/>
    <w:rsid w:val="004172B4"/>
    <w:pPr>
      <w:jc w:val="center"/>
    </w:pPr>
    <w:rPr>
      <w:sz w:val="24"/>
      <w:szCs w:val="20"/>
    </w:rPr>
  </w:style>
  <w:style w:type="paragraph" w:customStyle="1" w:styleId="aff2">
    <w:name w:val="Лабораторная"/>
    <w:basedOn w:val="a"/>
    <w:link w:val="aff3"/>
    <w:qFormat/>
    <w:rsid w:val="003354B0"/>
    <w:pPr>
      <w:tabs>
        <w:tab w:val="center" w:pos="4536"/>
        <w:tab w:val="left" w:pos="7797"/>
      </w:tabs>
      <w:jc w:val="center"/>
    </w:pPr>
    <w:rPr>
      <w:b/>
      <w:sz w:val="32"/>
      <w:szCs w:val="32"/>
    </w:rPr>
  </w:style>
  <w:style w:type="character" w:customStyle="1" w:styleId="aff3">
    <w:name w:val="Лабораторная Знак"/>
    <w:basedOn w:val="a0"/>
    <w:link w:val="aff2"/>
    <w:rsid w:val="003354B0"/>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6293">
      <w:bodyDiv w:val="1"/>
      <w:marLeft w:val="0"/>
      <w:marRight w:val="0"/>
      <w:marTop w:val="0"/>
      <w:marBottom w:val="0"/>
      <w:divBdr>
        <w:top w:val="none" w:sz="0" w:space="0" w:color="auto"/>
        <w:left w:val="none" w:sz="0" w:space="0" w:color="auto"/>
        <w:bottom w:val="none" w:sz="0" w:space="0" w:color="auto"/>
        <w:right w:val="none" w:sz="0" w:space="0" w:color="auto"/>
      </w:divBdr>
    </w:div>
    <w:div w:id="165827838">
      <w:bodyDiv w:val="1"/>
      <w:marLeft w:val="0"/>
      <w:marRight w:val="0"/>
      <w:marTop w:val="0"/>
      <w:marBottom w:val="0"/>
      <w:divBdr>
        <w:top w:val="none" w:sz="0" w:space="0" w:color="auto"/>
        <w:left w:val="none" w:sz="0" w:space="0" w:color="auto"/>
        <w:bottom w:val="none" w:sz="0" w:space="0" w:color="auto"/>
        <w:right w:val="none" w:sz="0" w:space="0" w:color="auto"/>
      </w:divBdr>
      <w:divsChild>
        <w:div w:id="1598557468">
          <w:blockQuote w:val="1"/>
          <w:marLeft w:val="75"/>
          <w:marRight w:val="75"/>
          <w:marTop w:val="240"/>
          <w:marBottom w:val="240"/>
          <w:divBdr>
            <w:top w:val="none" w:sz="0" w:space="0" w:color="auto"/>
            <w:left w:val="none" w:sz="0" w:space="0" w:color="auto"/>
            <w:bottom w:val="none" w:sz="0" w:space="0" w:color="auto"/>
            <w:right w:val="none" w:sz="0" w:space="0" w:color="auto"/>
          </w:divBdr>
        </w:div>
      </w:divsChild>
    </w:div>
    <w:div w:id="171724967">
      <w:bodyDiv w:val="1"/>
      <w:marLeft w:val="0"/>
      <w:marRight w:val="0"/>
      <w:marTop w:val="0"/>
      <w:marBottom w:val="0"/>
      <w:divBdr>
        <w:top w:val="none" w:sz="0" w:space="0" w:color="auto"/>
        <w:left w:val="none" w:sz="0" w:space="0" w:color="auto"/>
        <w:bottom w:val="none" w:sz="0" w:space="0" w:color="auto"/>
        <w:right w:val="none" w:sz="0" w:space="0" w:color="auto"/>
      </w:divBdr>
    </w:div>
    <w:div w:id="294602416">
      <w:bodyDiv w:val="1"/>
      <w:marLeft w:val="0"/>
      <w:marRight w:val="0"/>
      <w:marTop w:val="0"/>
      <w:marBottom w:val="0"/>
      <w:divBdr>
        <w:top w:val="none" w:sz="0" w:space="0" w:color="auto"/>
        <w:left w:val="none" w:sz="0" w:space="0" w:color="auto"/>
        <w:bottom w:val="none" w:sz="0" w:space="0" w:color="auto"/>
        <w:right w:val="none" w:sz="0" w:space="0" w:color="auto"/>
      </w:divBdr>
    </w:div>
    <w:div w:id="302514256">
      <w:bodyDiv w:val="1"/>
      <w:marLeft w:val="0"/>
      <w:marRight w:val="0"/>
      <w:marTop w:val="0"/>
      <w:marBottom w:val="0"/>
      <w:divBdr>
        <w:top w:val="none" w:sz="0" w:space="0" w:color="auto"/>
        <w:left w:val="none" w:sz="0" w:space="0" w:color="auto"/>
        <w:bottom w:val="none" w:sz="0" w:space="0" w:color="auto"/>
        <w:right w:val="none" w:sz="0" w:space="0" w:color="auto"/>
      </w:divBdr>
    </w:div>
    <w:div w:id="320231686">
      <w:bodyDiv w:val="1"/>
      <w:marLeft w:val="0"/>
      <w:marRight w:val="0"/>
      <w:marTop w:val="0"/>
      <w:marBottom w:val="0"/>
      <w:divBdr>
        <w:top w:val="none" w:sz="0" w:space="0" w:color="auto"/>
        <w:left w:val="none" w:sz="0" w:space="0" w:color="auto"/>
        <w:bottom w:val="none" w:sz="0" w:space="0" w:color="auto"/>
        <w:right w:val="none" w:sz="0" w:space="0" w:color="auto"/>
      </w:divBdr>
    </w:div>
    <w:div w:id="375276970">
      <w:bodyDiv w:val="1"/>
      <w:marLeft w:val="0"/>
      <w:marRight w:val="0"/>
      <w:marTop w:val="0"/>
      <w:marBottom w:val="0"/>
      <w:divBdr>
        <w:top w:val="none" w:sz="0" w:space="0" w:color="auto"/>
        <w:left w:val="none" w:sz="0" w:space="0" w:color="auto"/>
        <w:bottom w:val="none" w:sz="0" w:space="0" w:color="auto"/>
        <w:right w:val="none" w:sz="0" w:space="0" w:color="auto"/>
      </w:divBdr>
    </w:div>
    <w:div w:id="414010065">
      <w:bodyDiv w:val="1"/>
      <w:marLeft w:val="0"/>
      <w:marRight w:val="0"/>
      <w:marTop w:val="0"/>
      <w:marBottom w:val="0"/>
      <w:divBdr>
        <w:top w:val="none" w:sz="0" w:space="0" w:color="auto"/>
        <w:left w:val="none" w:sz="0" w:space="0" w:color="auto"/>
        <w:bottom w:val="none" w:sz="0" w:space="0" w:color="auto"/>
        <w:right w:val="none" w:sz="0" w:space="0" w:color="auto"/>
      </w:divBdr>
    </w:div>
    <w:div w:id="471488222">
      <w:bodyDiv w:val="1"/>
      <w:marLeft w:val="0"/>
      <w:marRight w:val="0"/>
      <w:marTop w:val="0"/>
      <w:marBottom w:val="0"/>
      <w:divBdr>
        <w:top w:val="none" w:sz="0" w:space="0" w:color="auto"/>
        <w:left w:val="none" w:sz="0" w:space="0" w:color="auto"/>
        <w:bottom w:val="none" w:sz="0" w:space="0" w:color="auto"/>
        <w:right w:val="none" w:sz="0" w:space="0" w:color="auto"/>
      </w:divBdr>
    </w:div>
    <w:div w:id="607733986">
      <w:bodyDiv w:val="1"/>
      <w:marLeft w:val="0"/>
      <w:marRight w:val="0"/>
      <w:marTop w:val="0"/>
      <w:marBottom w:val="0"/>
      <w:divBdr>
        <w:top w:val="none" w:sz="0" w:space="0" w:color="auto"/>
        <w:left w:val="none" w:sz="0" w:space="0" w:color="auto"/>
        <w:bottom w:val="none" w:sz="0" w:space="0" w:color="auto"/>
        <w:right w:val="none" w:sz="0" w:space="0" w:color="auto"/>
      </w:divBdr>
    </w:div>
    <w:div w:id="622493524">
      <w:bodyDiv w:val="1"/>
      <w:marLeft w:val="0"/>
      <w:marRight w:val="0"/>
      <w:marTop w:val="0"/>
      <w:marBottom w:val="0"/>
      <w:divBdr>
        <w:top w:val="none" w:sz="0" w:space="0" w:color="auto"/>
        <w:left w:val="none" w:sz="0" w:space="0" w:color="auto"/>
        <w:bottom w:val="none" w:sz="0" w:space="0" w:color="auto"/>
        <w:right w:val="none" w:sz="0" w:space="0" w:color="auto"/>
      </w:divBdr>
    </w:div>
    <w:div w:id="723721070">
      <w:bodyDiv w:val="1"/>
      <w:marLeft w:val="0"/>
      <w:marRight w:val="0"/>
      <w:marTop w:val="0"/>
      <w:marBottom w:val="0"/>
      <w:divBdr>
        <w:top w:val="none" w:sz="0" w:space="0" w:color="auto"/>
        <w:left w:val="none" w:sz="0" w:space="0" w:color="auto"/>
        <w:bottom w:val="none" w:sz="0" w:space="0" w:color="auto"/>
        <w:right w:val="none" w:sz="0" w:space="0" w:color="auto"/>
      </w:divBdr>
    </w:div>
    <w:div w:id="726297204">
      <w:bodyDiv w:val="1"/>
      <w:marLeft w:val="0"/>
      <w:marRight w:val="0"/>
      <w:marTop w:val="0"/>
      <w:marBottom w:val="0"/>
      <w:divBdr>
        <w:top w:val="none" w:sz="0" w:space="0" w:color="auto"/>
        <w:left w:val="none" w:sz="0" w:space="0" w:color="auto"/>
        <w:bottom w:val="none" w:sz="0" w:space="0" w:color="auto"/>
        <w:right w:val="none" w:sz="0" w:space="0" w:color="auto"/>
      </w:divBdr>
      <w:divsChild>
        <w:div w:id="993988756">
          <w:marLeft w:val="0"/>
          <w:marRight w:val="0"/>
          <w:marTop w:val="0"/>
          <w:marBottom w:val="0"/>
          <w:divBdr>
            <w:top w:val="none" w:sz="0" w:space="0" w:color="auto"/>
            <w:left w:val="none" w:sz="0" w:space="0" w:color="auto"/>
            <w:bottom w:val="none" w:sz="0" w:space="0" w:color="auto"/>
            <w:right w:val="none" w:sz="0" w:space="0" w:color="auto"/>
          </w:divBdr>
        </w:div>
        <w:div w:id="2098751584">
          <w:marLeft w:val="0"/>
          <w:marRight w:val="0"/>
          <w:marTop w:val="0"/>
          <w:marBottom w:val="0"/>
          <w:divBdr>
            <w:top w:val="none" w:sz="0" w:space="0" w:color="auto"/>
            <w:left w:val="none" w:sz="0" w:space="0" w:color="auto"/>
            <w:bottom w:val="none" w:sz="0" w:space="0" w:color="auto"/>
            <w:right w:val="none" w:sz="0" w:space="0" w:color="auto"/>
          </w:divBdr>
        </w:div>
        <w:div w:id="1076632963">
          <w:marLeft w:val="0"/>
          <w:marRight w:val="0"/>
          <w:marTop w:val="0"/>
          <w:marBottom w:val="0"/>
          <w:divBdr>
            <w:top w:val="none" w:sz="0" w:space="0" w:color="auto"/>
            <w:left w:val="none" w:sz="0" w:space="0" w:color="auto"/>
            <w:bottom w:val="none" w:sz="0" w:space="0" w:color="auto"/>
            <w:right w:val="none" w:sz="0" w:space="0" w:color="auto"/>
          </w:divBdr>
        </w:div>
        <w:div w:id="1228145186">
          <w:marLeft w:val="0"/>
          <w:marRight w:val="0"/>
          <w:marTop w:val="0"/>
          <w:marBottom w:val="0"/>
          <w:divBdr>
            <w:top w:val="none" w:sz="0" w:space="0" w:color="auto"/>
            <w:left w:val="none" w:sz="0" w:space="0" w:color="auto"/>
            <w:bottom w:val="none" w:sz="0" w:space="0" w:color="auto"/>
            <w:right w:val="none" w:sz="0" w:space="0" w:color="auto"/>
          </w:divBdr>
        </w:div>
        <w:div w:id="1328169995">
          <w:marLeft w:val="0"/>
          <w:marRight w:val="0"/>
          <w:marTop w:val="0"/>
          <w:marBottom w:val="0"/>
          <w:divBdr>
            <w:top w:val="none" w:sz="0" w:space="0" w:color="auto"/>
            <w:left w:val="none" w:sz="0" w:space="0" w:color="auto"/>
            <w:bottom w:val="none" w:sz="0" w:space="0" w:color="auto"/>
            <w:right w:val="none" w:sz="0" w:space="0" w:color="auto"/>
          </w:divBdr>
        </w:div>
        <w:div w:id="2040887616">
          <w:marLeft w:val="0"/>
          <w:marRight w:val="0"/>
          <w:marTop w:val="0"/>
          <w:marBottom w:val="0"/>
          <w:divBdr>
            <w:top w:val="none" w:sz="0" w:space="0" w:color="auto"/>
            <w:left w:val="none" w:sz="0" w:space="0" w:color="auto"/>
            <w:bottom w:val="none" w:sz="0" w:space="0" w:color="auto"/>
            <w:right w:val="none" w:sz="0" w:space="0" w:color="auto"/>
          </w:divBdr>
        </w:div>
        <w:div w:id="1216118672">
          <w:marLeft w:val="0"/>
          <w:marRight w:val="0"/>
          <w:marTop w:val="0"/>
          <w:marBottom w:val="0"/>
          <w:divBdr>
            <w:top w:val="none" w:sz="0" w:space="0" w:color="auto"/>
            <w:left w:val="none" w:sz="0" w:space="0" w:color="auto"/>
            <w:bottom w:val="none" w:sz="0" w:space="0" w:color="auto"/>
            <w:right w:val="none" w:sz="0" w:space="0" w:color="auto"/>
          </w:divBdr>
        </w:div>
        <w:div w:id="1386561624">
          <w:marLeft w:val="0"/>
          <w:marRight w:val="0"/>
          <w:marTop w:val="0"/>
          <w:marBottom w:val="0"/>
          <w:divBdr>
            <w:top w:val="none" w:sz="0" w:space="0" w:color="auto"/>
            <w:left w:val="none" w:sz="0" w:space="0" w:color="auto"/>
            <w:bottom w:val="none" w:sz="0" w:space="0" w:color="auto"/>
            <w:right w:val="none" w:sz="0" w:space="0" w:color="auto"/>
          </w:divBdr>
        </w:div>
        <w:div w:id="484901410">
          <w:marLeft w:val="0"/>
          <w:marRight w:val="0"/>
          <w:marTop w:val="0"/>
          <w:marBottom w:val="0"/>
          <w:divBdr>
            <w:top w:val="none" w:sz="0" w:space="0" w:color="auto"/>
            <w:left w:val="none" w:sz="0" w:space="0" w:color="auto"/>
            <w:bottom w:val="none" w:sz="0" w:space="0" w:color="auto"/>
            <w:right w:val="none" w:sz="0" w:space="0" w:color="auto"/>
          </w:divBdr>
        </w:div>
        <w:div w:id="1719083155">
          <w:marLeft w:val="0"/>
          <w:marRight w:val="0"/>
          <w:marTop w:val="0"/>
          <w:marBottom w:val="0"/>
          <w:divBdr>
            <w:top w:val="none" w:sz="0" w:space="0" w:color="auto"/>
            <w:left w:val="none" w:sz="0" w:space="0" w:color="auto"/>
            <w:bottom w:val="none" w:sz="0" w:space="0" w:color="auto"/>
            <w:right w:val="none" w:sz="0" w:space="0" w:color="auto"/>
          </w:divBdr>
        </w:div>
        <w:div w:id="672605140">
          <w:marLeft w:val="0"/>
          <w:marRight w:val="0"/>
          <w:marTop w:val="0"/>
          <w:marBottom w:val="0"/>
          <w:divBdr>
            <w:top w:val="none" w:sz="0" w:space="0" w:color="auto"/>
            <w:left w:val="none" w:sz="0" w:space="0" w:color="auto"/>
            <w:bottom w:val="none" w:sz="0" w:space="0" w:color="auto"/>
            <w:right w:val="none" w:sz="0" w:space="0" w:color="auto"/>
          </w:divBdr>
        </w:div>
        <w:div w:id="358966776">
          <w:marLeft w:val="0"/>
          <w:marRight w:val="0"/>
          <w:marTop w:val="0"/>
          <w:marBottom w:val="0"/>
          <w:divBdr>
            <w:top w:val="none" w:sz="0" w:space="0" w:color="auto"/>
            <w:left w:val="none" w:sz="0" w:space="0" w:color="auto"/>
            <w:bottom w:val="none" w:sz="0" w:space="0" w:color="auto"/>
            <w:right w:val="none" w:sz="0" w:space="0" w:color="auto"/>
          </w:divBdr>
        </w:div>
        <w:div w:id="1990935615">
          <w:marLeft w:val="0"/>
          <w:marRight w:val="0"/>
          <w:marTop w:val="0"/>
          <w:marBottom w:val="0"/>
          <w:divBdr>
            <w:top w:val="none" w:sz="0" w:space="0" w:color="auto"/>
            <w:left w:val="none" w:sz="0" w:space="0" w:color="auto"/>
            <w:bottom w:val="none" w:sz="0" w:space="0" w:color="auto"/>
            <w:right w:val="none" w:sz="0" w:space="0" w:color="auto"/>
          </w:divBdr>
        </w:div>
        <w:div w:id="1163741597">
          <w:marLeft w:val="0"/>
          <w:marRight w:val="0"/>
          <w:marTop w:val="0"/>
          <w:marBottom w:val="0"/>
          <w:divBdr>
            <w:top w:val="none" w:sz="0" w:space="0" w:color="auto"/>
            <w:left w:val="none" w:sz="0" w:space="0" w:color="auto"/>
            <w:bottom w:val="none" w:sz="0" w:space="0" w:color="auto"/>
            <w:right w:val="none" w:sz="0" w:space="0" w:color="auto"/>
          </w:divBdr>
        </w:div>
        <w:div w:id="427847239">
          <w:marLeft w:val="0"/>
          <w:marRight w:val="0"/>
          <w:marTop w:val="0"/>
          <w:marBottom w:val="0"/>
          <w:divBdr>
            <w:top w:val="none" w:sz="0" w:space="0" w:color="auto"/>
            <w:left w:val="none" w:sz="0" w:space="0" w:color="auto"/>
            <w:bottom w:val="none" w:sz="0" w:space="0" w:color="auto"/>
            <w:right w:val="none" w:sz="0" w:space="0" w:color="auto"/>
          </w:divBdr>
        </w:div>
        <w:div w:id="993996401">
          <w:marLeft w:val="0"/>
          <w:marRight w:val="0"/>
          <w:marTop w:val="0"/>
          <w:marBottom w:val="0"/>
          <w:divBdr>
            <w:top w:val="none" w:sz="0" w:space="0" w:color="auto"/>
            <w:left w:val="none" w:sz="0" w:space="0" w:color="auto"/>
            <w:bottom w:val="none" w:sz="0" w:space="0" w:color="auto"/>
            <w:right w:val="none" w:sz="0" w:space="0" w:color="auto"/>
          </w:divBdr>
        </w:div>
        <w:div w:id="682632756">
          <w:marLeft w:val="0"/>
          <w:marRight w:val="0"/>
          <w:marTop w:val="0"/>
          <w:marBottom w:val="0"/>
          <w:divBdr>
            <w:top w:val="none" w:sz="0" w:space="0" w:color="auto"/>
            <w:left w:val="none" w:sz="0" w:space="0" w:color="auto"/>
            <w:bottom w:val="none" w:sz="0" w:space="0" w:color="auto"/>
            <w:right w:val="none" w:sz="0" w:space="0" w:color="auto"/>
          </w:divBdr>
        </w:div>
        <w:div w:id="723060986">
          <w:marLeft w:val="0"/>
          <w:marRight w:val="0"/>
          <w:marTop w:val="0"/>
          <w:marBottom w:val="0"/>
          <w:divBdr>
            <w:top w:val="none" w:sz="0" w:space="0" w:color="auto"/>
            <w:left w:val="none" w:sz="0" w:space="0" w:color="auto"/>
            <w:bottom w:val="none" w:sz="0" w:space="0" w:color="auto"/>
            <w:right w:val="none" w:sz="0" w:space="0" w:color="auto"/>
          </w:divBdr>
        </w:div>
        <w:div w:id="1676835552">
          <w:marLeft w:val="0"/>
          <w:marRight w:val="0"/>
          <w:marTop w:val="0"/>
          <w:marBottom w:val="0"/>
          <w:divBdr>
            <w:top w:val="none" w:sz="0" w:space="0" w:color="auto"/>
            <w:left w:val="none" w:sz="0" w:space="0" w:color="auto"/>
            <w:bottom w:val="none" w:sz="0" w:space="0" w:color="auto"/>
            <w:right w:val="none" w:sz="0" w:space="0" w:color="auto"/>
          </w:divBdr>
        </w:div>
        <w:div w:id="352609662">
          <w:marLeft w:val="0"/>
          <w:marRight w:val="0"/>
          <w:marTop w:val="0"/>
          <w:marBottom w:val="0"/>
          <w:divBdr>
            <w:top w:val="none" w:sz="0" w:space="0" w:color="auto"/>
            <w:left w:val="none" w:sz="0" w:space="0" w:color="auto"/>
            <w:bottom w:val="none" w:sz="0" w:space="0" w:color="auto"/>
            <w:right w:val="none" w:sz="0" w:space="0" w:color="auto"/>
          </w:divBdr>
        </w:div>
        <w:div w:id="664285075">
          <w:marLeft w:val="0"/>
          <w:marRight w:val="0"/>
          <w:marTop w:val="0"/>
          <w:marBottom w:val="0"/>
          <w:divBdr>
            <w:top w:val="none" w:sz="0" w:space="0" w:color="auto"/>
            <w:left w:val="none" w:sz="0" w:space="0" w:color="auto"/>
            <w:bottom w:val="none" w:sz="0" w:space="0" w:color="auto"/>
            <w:right w:val="none" w:sz="0" w:space="0" w:color="auto"/>
          </w:divBdr>
        </w:div>
        <w:div w:id="997805715">
          <w:marLeft w:val="0"/>
          <w:marRight w:val="0"/>
          <w:marTop w:val="0"/>
          <w:marBottom w:val="0"/>
          <w:divBdr>
            <w:top w:val="none" w:sz="0" w:space="0" w:color="auto"/>
            <w:left w:val="none" w:sz="0" w:space="0" w:color="auto"/>
            <w:bottom w:val="none" w:sz="0" w:space="0" w:color="auto"/>
            <w:right w:val="none" w:sz="0" w:space="0" w:color="auto"/>
          </w:divBdr>
        </w:div>
        <w:div w:id="2132674795">
          <w:marLeft w:val="0"/>
          <w:marRight w:val="0"/>
          <w:marTop w:val="0"/>
          <w:marBottom w:val="0"/>
          <w:divBdr>
            <w:top w:val="none" w:sz="0" w:space="0" w:color="auto"/>
            <w:left w:val="none" w:sz="0" w:space="0" w:color="auto"/>
            <w:bottom w:val="none" w:sz="0" w:space="0" w:color="auto"/>
            <w:right w:val="none" w:sz="0" w:space="0" w:color="auto"/>
          </w:divBdr>
        </w:div>
        <w:div w:id="511646447">
          <w:marLeft w:val="0"/>
          <w:marRight w:val="0"/>
          <w:marTop w:val="0"/>
          <w:marBottom w:val="0"/>
          <w:divBdr>
            <w:top w:val="none" w:sz="0" w:space="0" w:color="auto"/>
            <w:left w:val="none" w:sz="0" w:space="0" w:color="auto"/>
            <w:bottom w:val="none" w:sz="0" w:space="0" w:color="auto"/>
            <w:right w:val="none" w:sz="0" w:space="0" w:color="auto"/>
          </w:divBdr>
        </w:div>
        <w:div w:id="1706826832">
          <w:marLeft w:val="0"/>
          <w:marRight w:val="0"/>
          <w:marTop w:val="0"/>
          <w:marBottom w:val="0"/>
          <w:divBdr>
            <w:top w:val="none" w:sz="0" w:space="0" w:color="auto"/>
            <w:left w:val="none" w:sz="0" w:space="0" w:color="auto"/>
            <w:bottom w:val="none" w:sz="0" w:space="0" w:color="auto"/>
            <w:right w:val="none" w:sz="0" w:space="0" w:color="auto"/>
          </w:divBdr>
        </w:div>
        <w:div w:id="687222589">
          <w:marLeft w:val="0"/>
          <w:marRight w:val="0"/>
          <w:marTop w:val="0"/>
          <w:marBottom w:val="0"/>
          <w:divBdr>
            <w:top w:val="none" w:sz="0" w:space="0" w:color="auto"/>
            <w:left w:val="none" w:sz="0" w:space="0" w:color="auto"/>
            <w:bottom w:val="none" w:sz="0" w:space="0" w:color="auto"/>
            <w:right w:val="none" w:sz="0" w:space="0" w:color="auto"/>
          </w:divBdr>
        </w:div>
        <w:div w:id="1153908865">
          <w:marLeft w:val="0"/>
          <w:marRight w:val="0"/>
          <w:marTop w:val="0"/>
          <w:marBottom w:val="0"/>
          <w:divBdr>
            <w:top w:val="none" w:sz="0" w:space="0" w:color="auto"/>
            <w:left w:val="none" w:sz="0" w:space="0" w:color="auto"/>
            <w:bottom w:val="none" w:sz="0" w:space="0" w:color="auto"/>
            <w:right w:val="none" w:sz="0" w:space="0" w:color="auto"/>
          </w:divBdr>
        </w:div>
        <w:div w:id="1066951352">
          <w:marLeft w:val="0"/>
          <w:marRight w:val="0"/>
          <w:marTop w:val="0"/>
          <w:marBottom w:val="0"/>
          <w:divBdr>
            <w:top w:val="none" w:sz="0" w:space="0" w:color="auto"/>
            <w:left w:val="none" w:sz="0" w:space="0" w:color="auto"/>
            <w:bottom w:val="none" w:sz="0" w:space="0" w:color="auto"/>
            <w:right w:val="none" w:sz="0" w:space="0" w:color="auto"/>
          </w:divBdr>
        </w:div>
        <w:div w:id="1458840689">
          <w:marLeft w:val="0"/>
          <w:marRight w:val="0"/>
          <w:marTop w:val="0"/>
          <w:marBottom w:val="0"/>
          <w:divBdr>
            <w:top w:val="none" w:sz="0" w:space="0" w:color="auto"/>
            <w:left w:val="none" w:sz="0" w:space="0" w:color="auto"/>
            <w:bottom w:val="none" w:sz="0" w:space="0" w:color="auto"/>
            <w:right w:val="none" w:sz="0" w:space="0" w:color="auto"/>
          </w:divBdr>
        </w:div>
        <w:div w:id="670837041">
          <w:marLeft w:val="0"/>
          <w:marRight w:val="0"/>
          <w:marTop w:val="0"/>
          <w:marBottom w:val="0"/>
          <w:divBdr>
            <w:top w:val="none" w:sz="0" w:space="0" w:color="auto"/>
            <w:left w:val="none" w:sz="0" w:space="0" w:color="auto"/>
            <w:bottom w:val="none" w:sz="0" w:space="0" w:color="auto"/>
            <w:right w:val="none" w:sz="0" w:space="0" w:color="auto"/>
          </w:divBdr>
        </w:div>
        <w:div w:id="1585408348">
          <w:marLeft w:val="0"/>
          <w:marRight w:val="0"/>
          <w:marTop w:val="0"/>
          <w:marBottom w:val="0"/>
          <w:divBdr>
            <w:top w:val="none" w:sz="0" w:space="0" w:color="auto"/>
            <w:left w:val="none" w:sz="0" w:space="0" w:color="auto"/>
            <w:bottom w:val="none" w:sz="0" w:space="0" w:color="auto"/>
            <w:right w:val="none" w:sz="0" w:space="0" w:color="auto"/>
          </w:divBdr>
        </w:div>
        <w:div w:id="639849448">
          <w:marLeft w:val="0"/>
          <w:marRight w:val="0"/>
          <w:marTop w:val="0"/>
          <w:marBottom w:val="0"/>
          <w:divBdr>
            <w:top w:val="none" w:sz="0" w:space="0" w:color="auto"/>
            <w:left w:val="none" w:sz="0" w:space="0" w:color="auto"/>
            <w:bottom w:val="none" w:sz="0" w:space="0" w:color="auto"/>
            <w:right w:val="none" w:sz="0" w:space="0" w:color="auto"/>
          </w:divBdr>
        </w:div>
        <w:div w:id="442965147">
          <w:marLeft w:val="0"/>
          <w:marRight w:val="0"/>
          <w:marTop w:val="0"/>
          <w:marBottom w:val="0"/>
          <w:divBdr>
            <w:top w:val="none" w:sz="0" w:space="0" w:color="auto"/>
            <w:left w:val="none" w:sz="0" w:space="0" w:color="auto"/>
            <w:bottom w:val="none" w:sz="0" w:space="0" w:color="auto"/>
            <w:right w:val="none" w:sz="0" w:space="0" w:color="auto"/>
          </w:divBdr>
        </w:div>
        <w:div w:id="24793694">
          <w:marLeft w:val="0"/>
          <w:marRight w:val="0"/>
          <w:marTop w:val="0"/>
          <w:marBottom w:val="0"/>
          <w:divBdr>
            <w:top w:val="none" w:sz="0" w:space="0" w:color="auto"/>
            <w:left w:val="none" w:sz="0" w:space="0" w:color="auto"/>
            <w:bottom w:val="none" w:sz="0" w:space="0" w:color="auto"/>
            <w:right w:val="none" w:sz="0" w:space="0" w:color="auto"/>
          </w:divBdr>
        </w:div>
        <w:div w:id="1921021307">
          <w:marLeft w:val="0"/>
          <w:marRight w:val="0"/>
          <w:marTop w:val="0"/>
          <w:marBottom w:val="0"/>
          <w:divBdr>
            <w:top w:val="none" w:sz="0" w:space="0" w:color="auto"/>
            <w:left w:val="none" w:sz="0" w:space="0" w:color="auto"/>
            <w:bottom w:val="none" w:sz="0" w:space="0" w:color="auto"/>
            <w:right w:val="none" w:sz="0" w:space="0" w:color="auto"/>
          </w:divBdr>
        </w:div>
        <w:div w:id="169176560">
          <w:marLeft w:val="0"/>
          <w:marRight w:val="0"/>
          <w:marTop w:val="0"/>
          <w:marBottom w:val="0"/>
          <w:divBdr>
            <w:top w:val="none" w:sz="0" w:space="0" w:color="auto"/>
            <w:left w:val="none" w:sz="0" w:space="0" w:color="auto"/>
            <w:bottom w:val="none" w:sz="0" w:space="0" w:color="auto"/>
            <w:right w:val="none" w:sz="0" w:space="0" w:color="auto"/>
          </w:divBdr>
        </w:div>
        <w:div w:id="1271008362">
          <w:marLeft w:val="0"/>
          <w:marRight w:val="0"/>
          <w:marTop w:val="0"/>
          <w:marBottom w:val="0"/>
          <w:divBdr>
            <w:top w:val="none" w:sz="0" w:space="0" w:color="auto"/>
            <w:left w:val="none" w:sz="0" w:space="0" w:color="auto"/>
            <w:bottom w:val="none" w:sz="0" w:space="0" w:color="auto"/>
            <w:right w:val="none" w:sz="0" w:space="0" w:color="auto"/>
          </w:divBdr>
        </w:div>
        <w:div w:id="1433548737">
          <w:marLeft w:val="0"/>
          <w:marRight w:val="0"/>
          <w:marTop w:val="0"/>
          <w:marBottom w:val="0"/>
          <w:divBdr>
            <w:top w:val="none" w:sz="0" w:space="0" w:color="auto"/>
            <w:left w:val="none" w:sz="0" w:space="0" w:color="auto"/>
            <w:bottom w:val="none" w:sz="0" w:space="0" w:color="auto"/>
            <w:right w:val="none" w:sz="0" w:space="0" w:color="auto"/>
          </w:divBdr>
        </w:div>
        <w:div w:id="1854418312">
          <w:marLeft w:val="0"/>
          <w:marRight w:val="0"/>
          <w:marTop w:val="0"/>
          <w:marBottom w:val="0"/>
          <w:divBdr>
            <w:top w:val="none" w:sz="0" w:space="0" w:color="auto"/>
            <w:left w:val="none" w:sz="0" w:space="0" w:color="auto"/>
            <w:bottom w:val="none" w:sz="0" w:space="0" w:color="auto"/>
            <w:right w:val="none" w:sz="0" w:space="0" w:color="auto"/>
          </w:divBdr>
        </w:div>
        <w:div w:id="1229416363">
          <w:marLeft w:val="0"/>
          <w:marRight w:val="0"/>
          <w:marTop w:val="0"/>
          <w:marBottom w:val="0"/>
          <w:divBdr>
            <w:top w:val="none" w:sz="0" w:space="0" w:color="auto"/>
            <w:left w:val="none" w:sz="0" w:space="0" w:color="auto"/>
            <w:bottom w:val="none" w:sz="0" w:space="0" w:color="auto"/>
            <w:right w:val="none" w:sz="0" w:space="0" w:color="auto"/>
          </w:divBdr>
        </w:div>
        <w:div w:id="739861570">
          <w:marLeft w:val="0"/>
          <w:marRight w:val="0"/>
          <w:marTop w:val="0"/>
          <w:marBottom w:val="0"/>
          <w:divBdr>
            <w:top w:val="none" w:sz="0" w:space="0" w:color="auto"/>
            <w:left w:val="none" w:sz="0" w:space="0" w:color="auto"/>
            <w:bottom w:val="none" w:sz="0" w:space="0" w:color="auto"/>
            <w:right w:val="none" w:sz="0" w:space="0" w:color="auto"/>
          </w:divBdr>
        </w:div>
        <w:div w:id="1323704619">
          <w:marLeft w:val="0"/>
          <w:marRight w:val="0"/>
          <w:marTop w:val="0"/>
          <w:marBottom w:val="0"/>
          <w:divBdr>
            <w:top w:val="none" w:sz="0" w:space="0" w:color="auto"/>
            <w:left w:val="none" w:sz="0" w:space="0" w:color="auto"/>
            <w:bottom w:val="none" w:sz="0" w:space="0" w:color="auto"/>
            <w:right w:val="none" w:sz="0" w:space="0" w:color="auto"/>
          </w:divBdr>
        </w:div>
        <w:div w:id="1952592656">
          <w:marLeft w:val="0"/>
          <w:marRight w:val="0"/>
          <w:marTop w:val="0"/>
          <w:marBottom w:val="0"/>
          <w:divBdr>
            <w:top w:val="none" w:sz="0" w:space="0" w:color="auto"/>
            <w:left w:val="none" w:sz="0" w:space="0" w:color="auto"/>
            <w:bottom w:val="none" w:sz="0" w:space="0" w:color="auto"/>
            <w:right w:val="none" w:sz="0" w:space="0" w:color="auto"/>
          </w:divBdr>
        </w:div>
        <w:div w:id="105855660">
          <w:marLeft w:val="0"/>
          <w:marRight w:val="0"/>
          <w:marTop w:val="0"/>
          <w:marBottom w:val="0"/>
          <w:divBdr>
            <w:top w:val="none" w:sz="0" w:space="0" w:color="auto"/>
            <w:left w:val="none" w:sz="0" w:space="0" w:color="auto"/>
            <w:bottom w:val="none" w:sz="0" w:space="0" w:color="auto"/>
            <w:right w:val="none" w:sz="0" w:space="0" w:color="auto"/>
          </w:divBdr>
        </w:div>
        <w:div w:id="1840345504">
          <w:marLeft w:val="0"/>
          <w:marRight w:val="0"/>
          <w:marTop w:val="0"/>
          <w:marBottom w:val="0"/>
          <w:divBdr>
            <w:top w:val="none" w:sz="0" w:space="0" w:color="auto"/>
            <w:left w:val="none" w:sz="0" w:space="0" w:color="auto"/>
            <w:bottom w:val="none" w:sz="0" w:space="0" w:color="auto"/>
            <w:right w:val="none" w:sz="0" w:space="0" w:color="auto"/>
          </w:divBdr>
        </w:div>
        <w:div w:id="872616656">
          <w:marLeft w:val="0"/>
          <w:marRight w:val="0"/>
          <w:marTop w:val="0"/>
          <w:marBottom w:val="0"/>
          <w:divBdr>
            <w:top w:val="none" w:sz="0" w:space="0" w:color="auto"/>
            <w:left w:val="none" w:sz="0" w:space="0" w:color="auto"/>
            <w:bottom w:val="none" w:sz="0" w:space="0" w:color="auto"/>
            <w:right w:val="none" w:sz="0" w:space="0" w:color="auto"/>
          </w:divBdr>
        </w:div>
        <w:div w:id="868881634">
          <w:marLeft w:val="0"/>
          <w:marRight w:val="0"/>
          <w:marTop w:val="0"/>
          <w:marBottom w:val="0"/>
          <w:divBdr>
            <w:top w:val="none" w:sz="0" w:space="0" w:color="auto"/>
            <w:left w:val="none" w:sz="0" w:space="0" w:color="auto"/>
            <w:bottom w:val="none" w:sz="0" w:space="0" w:color="auto"/>
            <w:right w:val="none" w:sz="0" w:space="0" w:color="auto"/>
          </w:divBdr>
        </w:div>
        <w:div w:id="905265735">
          <w:marLeft w:val="0"/>
          <w:marRight w:val="0"/>
          <w:marTop w:val="0"/>
          <w:marBottom w:val="0"/>
          <w:divBdr>
            <w:top w:val="none" w:sz="0" w:space="0" w:color="auto"/>
            <w:left w:val="none" w:sz="0" w:space="0" w:color="auto"/>
            <w:bottom w:val="none" w:sz="0" w:space="0" w:color="auto"/>
            <w:right w:val="none" w:sz="0" w:space="0" w:color="auto"/>
          </w:divBdr>
        </w:div>
      </w:divsChild>
    </w:div>
    <w:div w:id="924653624">
      <w:bodyDiv w:val="1"/>
      <w:marLeft w:val="0"/>
      <w:marRight w:val="0"/>
      <w:marTop w:val="0"/>
      <w:marBottom w:val="0"/>
      <w:divBdr>
        <w:top w:val="none" w:sz="0" w:space="0" w:color="auto"/>
        <w:left w:val="none" w:sz="0" w:space="0" w:color="auto"/>
        <w:bottom w:val="none" w:sz="0" w:space="0" w:color="auto"/>
        <w:right w:val="none" w:sz="0" w:space="0" w:color="auto"/>
      </w:divBdr>
    </w:div>
    <w:div w:id="1017119504">
      <w:bodyDiv w:val="1"/>
      <w:marLeft w:val="0"/>
      <w:marRight w:val="0"/>
      <w:marTop w:val="0"/>
      <w:marBottom w:val="0"/>
      <w:divBdr>
        <w:top w:val="none" w:sz="0" w:space="0" w:color="auto"/>
        <w:left w:val="none" w:sz="0" w:space="0" w:color="auto"/>
        <w:bottom w:val="none" w:sz="0" w:space="0" w:color="auto"/>
        <w:right w:val="none" w:sz="0" w:space="0" w:color="auto"/>
      </w:divBdr>
    </w:div>
    <w:div w:id="1039091018">
      <w:bodyDiv w:val="1"/>
      <w:marLeft w:val="0"/>
      <w:marRight w:val="0"/>
      <w:marTop w:val="0"/>
      <w:marBottom w:val="0"/>
      <w:divBdr>
        <w:top w:val="none" w:sz="0" w:space="0" w:color="auto"/>
        <w:left w:val="none" w:sz="0" w:space="0" w:color="auto"/>
        <w:bottom w:val="none" w:sz="0" w:space="0" w:color="auto"/>
        <w:right w:val="none" w:sz="0" w:space="0" w:color="auto"/>
      </w:divBdr>
    </w:div>
    <w:div w:id="1060053442">
      <w:bodyDiv w:val="1"/>
      <w:marLeft w:val="0"/>
      <w:marRight w:val="0"/>
      <w:marTop w:val="0"/>
      <w:marBottom w:val="0"/>
      <w:divBdr>
        <w:top w:val="none" w:sz="0" w:space="0" w:color="auto"/>
        <w:left w:val="none" w:sz="0" w:space="0" w:color="auto"/>
        <w:bottom w:val="none" w:sz="0" w:space="0" w:color="auto"/>
        <w:right w:val="none" w:sz="0" w:space="0" w:color="auto"/>
      </w:divBdr>
    </w:div>
    <w:div w:id="1163743075">
      <w:bodyDiv w:val="1"/>
      <w:marLeft w:val="0"/>
      <w:marRight w:val="0"/>
      <w:marTop w:val="0"/>
      <w:marBottom w:val="0"/>
      <w:divBdr>
        <w:top w:val="none" w:sz="0" w:space="0" w:color="auto"/>
        <w:left w:val="none" w:sz="0" w:space="0" w:color="auto"/>
        <w:bottom w:val="none" w:sz="0" w:space="0" w:color="auto"/>
        <w:right w:val="none" w:sz="0" w:space="0" w:color="auto"/>
      </w:divBdr>
      <w:divsChild>
        <w:div w:id="759957589">
          <w:marLeft w:val="0"/>
          <w:marRight w:val="0"/>
          <w:marTop w:val="0"/>
          <w:marBottom w:val="0"/>
          <w:divBdr>
            <w:top w:val="none" w:sz="0" w:space="0" w:color="auto"/>
            <w:left w:val="none" w:sz="0" w:space="0" w:color="auto"/>
            <w:bottom w:val="none" w:sz="0" w:space="0" w:color="auto"/>
            <w:right w:val="none" w:sz="0" w:space="0" w:color="auto"/>
          </w:divBdr>
        </w:div>
        <w:div w:id="1109666193">
          <w:marLeft w:val="0"/>
          <w:marRight w:val="0"/>
          <w:marTop w:val="0"/>
          <w:marBottom w:val="0"/>
          <w:divBdr>
            <w:top w:val="none" w:sz="0" w:space="0" w:color="auto"/>
            <w:left w:val="none" w:sz="0" w:space="0" w:color="auto"/>
            <w:bottom w:val="none" w:sz="0" w:space="0" w:color="auto"/>
            <w:right w:val="none" w:sz="0" w:space="0" w:color="auto"/>
          </w:divBdr>
        </w:div>
        <w:div w:id="1188134829">
          <w:marLeft w:val="0"/>
          <w:marRight w:val="0"/>
          <w:marTop w:val="0"/>
          <w:marBottom w:val="0"/>
          <w:divBdr>
            <w:top w:val="none" w:sz="0" w:space="0" w:color="auto"/>
            <w:left w:val="none" w:sz="0" w:space="0" w:color="auto"/>
            <w:bottom w:val="none" w:sz="0" w:space="0" w:color="auto"/>
            <w:right w:val="none" w:sz="0" w:space="0" w:color="auto"/>
          </w:divBdr>
        </w:div>
        <w:div w:id="1045449160">
          <w:marLeft w:val="0"/>
          <w:marRight w:val="0"/>
          <w:marTop w:val="0"/>
          <w:marBottom w:val="0"/>
          <w:divBdr>
            <w:top w:val="none" w:sz="0" w:space="0" w:color="auto"/>
            <w:left w:val="none" w:sz="0" w:space="0" w:color="auto"/>
            <w:bottom w:val="none" w:sz="0" w:space="0" w:color="auto"/>
            <w:right w:val="none" w:sz="0" w:space="0" w:color="auto"/>
          </w:divBdr>
        </w:div>
        <w:div w:id="222571057">
          <w:marLeft w:val="0"/>
          <w:marRight w:val="0"/>
          <w:marTop w:val="0"/>
          <w:marBottom w:val="0"/>
          <w:divBdr>
            <w:top w:val="none" w:sz="0" w:space="0" w:color="auto"/>
            <w:left w:val="none" w:sz="0" w:space="0" w:color="auto"/>
            <w:bottom w:val="none" w:sz="0" w:space="0" w:color="auto"/>
            <w:right w:val="none" w:sz="0" w:space="0" w:color="auto"/>
          </w:divBdr>
        </w:div>
        <w:div w:id="721827803">
          <w:marLeft w:val="0"/>
          <w:marRight w:val="0"/>
          <w:marTop w:val="0"/>
          <w:marBottom w:val="0"/>
          <w:divBdr>
            <w:top w:val="none" w:sz="0" w:space="0" w:color="auto"/>
            <w:left w:val="none" w:sz="0" w:space="0" w:color="auto"/>
            <w:bottom w:val="none" w:sz="0" w:space="0" w:color="auto"/>
            <w:right w:val="none" w:sz="0" w:space="0" w:color="auto"/>
          </w:divBdr>
        </w:div>
        <w:div w:id="1917861380">
          <w:marLeft w:val="0"/>
          <w:marRight w:val="0"/>
          <w:marTop w:val="0"/>
          <w:marBottom w:val="0"/>
          <w:divBdr>
            <w:top w:val="none" w:sz="0" w:space="0" w:color="auto"/>
            <w:left w:val="none" w:sz="0" w:space="0" w:color="auto"/>
            <w:bottom w:val="none" w:sz="0" w:space="0" w:color="auto"/>
            <w:right w:val="none" w:sz="0" w:space="0" w:color="auto"/>
          </w:divBdr>
        </w:div>
        <w:div w:id="701982498">
          <w:marLeft w:val="0"/>
          <w:marRight w:val="0"/>
          <w:marTop w:val="0"/>
          <w:marBottom w:val="0"/>
          <w:divBdr>
            <w:top w:val="none" w:sz="0" w:space="0" w:color="auto"/>
            <w:left w:val="none" w:sz="0" w:space="0" w:color="auto"/>
            <w:bottom w:val="none" w:sz="0" w:space="0" w:color="auto"/>
            <w:right w:val="none" w:sz="0" w:space="0" w:color="auto"/>
          </w:divBdr>
        </w:div>
        <w:div w:id="571429225">
          <w:marLeft w:val="0"/>
          <w:marRight w:val="0"/>
          <w:marTop w:val="0"/>
          <w:marBottom w:val="0"/>
          <w:divBdr>
            <w:top w:val="none" w:sz="0" w:space="0" w:color="auto"/>
            <w:left w:val="none" w:sz="0" w:space="0" w:color="auto"/>
            <w:bottom w:val="none" w:sz="0" w:space="0" w:color="auto"/>
            <w:right w:val="none" w:sz="0" w:space="0" w:color="auto"/>
          </w:divBdr>
        </w:div>
      </w:divsChild>
    </w:div>
    <w:div w:id="1261140786">
      <w:bodyDiv w:val="1"/>
      <w:marLeft w:val="0"/>
      <w:marRight w:val="0"/>
      <w:marTop w:val="0"/>
      <w:marBottom w:val="0"/>
      <w:divBdr>
        <w:top w:val="none" w:sz="0" w:space="0" w:color="auto"/>
        <w:left w:val="none" w:sz="0" w:space="0" w:color="auto"/>
        <w:bottom w:val="none" w:sz="0" w:space="0" w:color="auto"/>
        <w:right w:val="none" w:sz="0" w:space="0" w:color="auto"/>
      </w:divBdr>
    </w:div>
    <w:div w:id="1271626258">
      <w:bodyDiv w:val="1"/>
      <w:marLeft w:val="0"/>
      <w:marRight w:val="0"/>
      <w:marTop w:val="0"/>
      <w:marBottom w:val="0"/>
      <w:divBdr>
        <w:top w:val="none" w:sz="0" w:space="0" w:color="auto"/>
        <w:left w:val="none" w:sz="0" w:space="0" w:color="auto"/>
        <w:bottom w:val="none" w:sz="0" w:space="0" w:color="auto"/>
        <w:right w:val="none" w:sz="0" w:space="0" w:color="auto"/>
      </w:divBdr>
    </w:div>
    <w:div w:id="1290627574">
      <w:bodyDiv w:val="1"/>
      <w:marLeft w:val="0"/>
      <w:marRight w:val="0"/>
      <w:marTop w:val="0"/>
      <w:marBottom w:val="0"/>
      <w:divBdr>
        <w:top w:val="none" w:sz="0" w:space="0" w:color="auto"/>
        <w:left w:val="none" w:sz="0" w:space="0" w:color="auto"/>
        <w:bottom w:val="none" w:sz="0" w:space="0" w:color="auto"/>
        <w:right w:val="none" w:sz="0" w:space="0" w:color="auto"/>
      </w:divBdr>
    </w:div>
    <w:div w:id="1423993413">
      <w:bodyDiv w:val="1"/>
      <w:marLeft w:val="0"/>
      <w:marRight w:val="0"/>
      <w:marTop w:val="0"/>
      <w:marBottom w:val="0"/>
      <w:divBdr>
        <w:top w:val="none" w:sz="0" w:space="0" w:color="auto"/>
        <w:left w:val="none" w:sz="0" w:space="0" w:color="auto"/>
        <w:bottom w:val="none" w:sz="0" w:space="0" w:color="auto"/>
        <w:right w:val="none" w:sz="0" w:space="0" w:color="auto"/>
      </w:divBdr>
    </w:div>
    <w:div w:id="1498033290">
      <w:bodyDiv w:val="1"/>
      <w:marLeft w:val="0"/>
      <w:marRight w:val="0"/>
      <w:marTop w:val="0"/>
      <w:marBottom w:val="0"/>
      <w:divBdr>
        <w:top w:val="none" w:sz="0" w:space="0" w:color="auto"/>
        <w:left w:val="none" w:sz="0" w:space="0" w:color="auto"/>
        <w:bottom w:val="none" w:sz="0" w:space="0" w:color="auto"/>
        <w:right w:val="none" w:sz="0" w:space="0" w:color="auto"/>
      </w:divBdr>
    </w:div>
    <w:div w:id="1555921529">
      <w:bodyDiv w:val="1"/>
      <w:marLeft w:val="0"/>
      <w:marRight w:val="0"/>
      <w:marTop w:val="0"/>
      <w:marBottom w:val="0"/>
      <w:divBdr>
        <w:top w:val="none" w:sz="0" w:space="0" w:color="auto"/>
        <w:left w:val="none" w:sz="0" w:space="0" w:color="auto"/>
        <w:bottom w:val="none" w:sz="0" w:space="0" w:color="auto"/>
        <w:right w:val="none" w:sz="0" w:space="0" w:color="auto"/>
      </w:divBdr>
    </w:div>
    <w:div w:id="1662201498">
      <w:bodyDiv w:val="1"/>
      <w:marLeft w:val="0"/>
      <w:marRight w:val="0"/>
      <w:marTop w:val="0"/>
      <w:marBottom w:val="0"/>
      <w:divBdr>
        <w:top w:val="none" w:sz="0" w:space="0" w:color="auto"/>
        <w:left w:val="none" w:sz="0" w:space="0" w:color="auto"/>
        <w:bottom w:val="none" w:sz="0" w:space="0" w:color="auto"/>
        <w:right w:val="none" w:sz="0" w:space="0" w:color="auto"/>
      </w:divBdr>
    </w:div>
    <w:div w:id="1693921780">
      <w:bodyDiv w:val="1"/>
      <w:marLeft w:val="0"/>
      <w:marRight w:val="0"/>
      <w:marTop w:val="0"/>
      <w:marBottom w:val="0"/>
      <w:divBdr>
        <w:top w:val="none" w:sz="0" w:space="0" w:color="auto"/>
        <w:left w:val="none" w:sz="0" w:space="0" w:color="auto"/>
        <w:bottom w:val="none" w:sz="0" w:space="0" w:color="auto"/>
        <w:right w:val="none" w:sz="0" w:space="0" w:color="auto"/>
      </w:divBdr>
    </w:div>
    <w:div w:id="1779445383">
      <w:bodyDiv w:val="1"/>
      <w:marLeft w:val="0"/>
      <w:marRight w:val="0"/>
      <w:marTop w:val="0"/>
      <w:marBottom w:val="0"/>
      <w:divBdr>
        <w:top w:val="none" w:sz="0" w:space="0" w:color="auto"/>
        <w:left w:val="none" w:sz="0" w:space="0" w:color="auto"/>
        <w:bottom w:val="none" w:sz="0" w:space="0" w:color="auto"/>
        <w:right w:val="none" w:sz="0" w:space="0" w:color="auto"/>
      </w:divBdr>
    </w:div>
    <w:div w:id="1852834862">
      <w:bodyDiv w:val="1"/>
      <w:marLeft w:val="0"/>
      <w:marRight w:val="0"/>
      <w:marTop w:val="0"/>
      <w:marBottom w:val="0"/>
      <w:divBdr>
        <w:top w:val="none" w:sz="0" w:space="0" w:color="auto"/>
        <w:left w:val="none" w:sz="0" w:space="0" w:color="auto"/>
        <w:bottom w:val="none" w:sz="0" w:space="0" w:color="auto"/>
        <w:right w:val="none" w:sz="0" w:space="0" w:color="auto"/>
      </w:divBdr>
    </w:div>
    <w:div w:id="20712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3.wmf"/><Relationship Id="rId50" Type="http://schemas.openxmlformats.org/officeDocument/2006/relationships/oleObject" Target="embeddings/oleObject19.bin"/><Relationship Id="rId55" Type="http://schemas.openxmlformats.org/officeDocument/2006/relationships/image" Target="media/image27.wmf"/><Relationship Id="rId63" Type="http://schemas.openxmlformats.org/officeDocument/2006/relationships/oleObject" Target="embeddings/oleObject27.bin"/><Relationship Id="rId68"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wmf"/><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oleObject" Target="embeddings/oleObject23.bin"/><Relationship Id="rId61" Type="http://schemas.openxmlformats.org/officeDocument/2006/relationships/image" Target="media/image29.wmf"/><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5.bin"/><Relationship Id="rId65" Type="http://schemas.openxmlformats.org/officeDocument/2006/relationships/oleObject" Target="embeddings/oleObject29.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8.bin"/><Relationship Id="rId69"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8.wmf"/><Relationship Id="rId67" Type="http://schemas.openxmlformats.org/officeDocument/2006/relationships/image" Target="media/image31.png"/><Relationship Id="rId20" Type="http://schemas.openxmlformats.org/officeDocument/2006/relationships/oleObject" Target="embeddings/oleObject4.bin"/><Relationship Id="rId41" Type="http://schemas.openxmlformats.org/officeDocument/2006/relationships/image" Target="media/image20.wmf"/><Relationship Id="rId54" Type="http://schemas.openxmlformats.org/officeDocument/2006/relationships/oleObject" Target="embeddings/oleObject21.bin"/><Relationship Id="rId62" Type="http://schemas.openxmlformats.org/officeDocument/2006/relationships/oleObject" Target="embeddings/oleObject26.bin"/><Relationship Id="rId70"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2;&#1086;&#1080;%20&#1076;&#1086;&#1082;&#1091;&#1084;&#1077;&#1085;&#1090;&#1099;\&#1052;&#1077;&#1090;&#1086;&#1076;&#1080;&#1095;&#1082;&#1080;\&#1076;&#1080;&#1087;&#1083;&#1086;&#1084;&#1085;&#1099;&#1081;_&#1087;&#1088;&#1086;&#1077;&#1082;&#1090;.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D74284-0EB4-4630-ABD1-4B765D3B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дипломный_проект.dot</Template>
  <TotalTime>1</TotalTime>
  <Pages>48</Pages>
  <Words>13408</Words>
  <Characters>76432</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РЕСПУБЛИКИ  БЕЛАРУСЬ																	КАФЕДРА						"АВТОМАТИЗИРОВАННЫЕ  СИСТЕМЫ  УПРАВЛЕНИЯ"																																					ДИПЛОМНОЕ  ПРОЕКТИРОВАНИЕ					ДЛЯ  СТУДЕНТОВ						СПЕЦИАЛЬНОСТИ  Т  10</vt:lpstr>
    </vt:vector>
  </TitlesOfParts>
  <Company>ММИ</Company>
  <LinksUpToDate>false</LinksUpToDate>
  <CharactersWithSpaces>89661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РЕСПУБЛИКИ  БЕЛАРУСЬ																	КАФЕДРА						"АВТОМАТИЗИРОВАННЫЕ  СИСТЕМЫ  УПРАВЛЕНИЯ"																																					ДИПЛОМНОЕ  ПРОЕКТИРОВАНИЕ					ДЛЯ  СТУДЕНТОВ						СПЕЦИАЛЬНОСТИ  Т  10</dc:title>
  <dc:creator>LH</dc:creator>
  <cp:lastModifiedBy>Александр Воланд</cp:lastModifiedBy>
  <cp:revision>2</cp:revision>
  <cp:lastPrinted>2013-10-07T08:23:00Z</cp:lastPrinted>
  <dcterms:created xsi:type="dcterms:W3CDTF">2020-09-07T06:42:00Z</dcterms:created>
  <dcterms:modified xsi:type="dcterms:W3CDTF">2020-09-07T06:42:00Z</dcterms:modified>
</cp:coreProperties>
</file>